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ADF7" w14:textId="77777777" w:rsidR="00A33095" w:rsidRDefault="00A33095">
      <w:pPr>
        <w:pStyle w:val="CDBTitel"/>
      </w:pPr>
      <w:bookmarkStart w:id="0" w:name="_GoBack"/>
      <w:bookmarkEnd w:id="0"/>
    </w:p>
    <w:p w14:paraId="433CDE0F" w14:textId="77777777" w:rsidR="001501D4" w:rsidRDefault="00E0415A">
      <w:pPr>
        <w:pStyle w:val="CDBTitel"/>
      </w:pPr>
      <w:r>
        <w:t>Studie</w:t>
      </w:r>
    </w:p>
    <w:p w14:paraId="111FAC8F"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62B5755A" w14:textId="77777777">
        <w:tc>
          <w:tcPr>
            <w:tcW w:w="2388" w:type="dxa"/>
            <w:tcBorders>
              <w:left w:val="single" w:sz="4" w:space="0" w:color="FFFFFF"/>
              <w:bottom w:val="single" w:sz="4" w:space="0" w:color="FFFFFF"/>
            </w:tcBorders>
            <w:shd w:val="clear" w:color="auto" w:fill="333399"/>
            <w:vAlign w:val="center"/>
          </w:tcPr>
          <w:p w14:paraId="072BABE4"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316DF750" w14:textId="77777777" w:rsidR="001501D4" w:rsidRDefault="00AD7321">
            <w:pPr>
              <w:snapToGrid w:val="0"/>
              <w:spacing w:before="40" w:after="40"/>
            </w:pPr>
            <w:r>
              <w:t>I</w:t>
            </w:r>
            <w:r w:rsidR="001501D4">
              <w:t xml:space="preserve">n Prüfung </w:t>
            </w:r>
          </w:p>
        </w:tc>
      </w:tr>
      <w:tr w:rsidR="00CE3E1C" w14:paraId="4A872FDC" w14:textId="77777777">
        <w:tc>
          <w:tcPr>
            <w:tcW w:w="2388" w:type="dxa"/>
            <w:tcBorders>
              <w:left w:val="single" w:sz="4" w:space="0" w:color="FFFFFF"/>
              <w:bottom w:val="single" w:sz="4" w:space="0" w:color="FFFFFF"/>
            </w:tcBorders>
            <w:shd w:val="clear" w:color="auto" w:fill="333399"/>
            <w:vAlign w:val="center"/>
          </w:tcPr>
          <w:p w14:paraId="6663EDDC" w14:textId="77777777" w:rsidR="00CE3E1C" w:rsidRDefault="00CE3E1C" w:rsidP="00CE3E1C">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22A90DE8" w14:textId="77777777" w:rsidR="00CE3E1C" w:rsidRPr="00D90F07" w:rsidRDefault="00CE3E1C" w:rsidP="00CE3E1C">
            <w:pPr>
              <w:snapToGrid w:val="0"/>
              <w:spacing w:before="40" w:after="40"/>
            </w:pPr>
            <w:proofErr w:type="spellStart"/>
            <w:r w:rsidRPr="00D90F07">
              <w:rPr>
                <w:b/>
              </w:rPr>
              <w:t>S</w:t>
            </w:r>
            <w:r>
              <w:t>chlaues</w:t>
            </w:r>
            <w:r w:rsidRPr="00D90F07">
              <w:rPr>
                <w:b/>
              </w:rPr>
              <w:t>R</w:t>
            </w:r>
            <w:r>
              <w:t>aum</w:t>
            </w:r>
            <w:r w:rsidRPr="00D90F07">
              <w:rPr>
                <w:b/>
              </w:rPr>
              <w:t>B</w:t>
            </w:r>
            <w:r>
              <w:t>uchungs</w:t>
            </w:r>
            <w:r w:rsidRPr="00D90F07">
              <w:rPr>
                <w:b/>
              </w:rPr>
              <w:t>S</w:t>
            </w:r>
            <w:r>
              <w:t>ystem</w:t>
            </w:r>
            <w:proofErr w:type="spellEnd"/>
            <w:r>
              <w:t xml:space="preserve"> (SRBS)</w:t>
            </w:r>
          </w:p>
        </w:tc>
      </w:tr>
      <w:tr w:rsidR="00CE3E1C" w14:paraId="093AFCF6" w14:textId="77777777">
        <w:tc>
          <w:tcPr>
            <w:tcW w:w="2388" w:type="dxa"/>
            <w:tcBorders>
              <w:left w:val="single" w:sz="4" w:space="0" w:color="FFFFFF"/>
              <w:bottom w:val="single" w:sz="4" w:space="0" w:color="FFFFFF"/>
            </w:tcBorders>
            <w:shd w:val="clear" w:color="auto" w:fill="333399"/>
            <w:vAlign w:val="center"/>
          </w:tcPr>
          <w:p w14:paraId="3F43D5B3" w14:textId="77777777" w:rsidR="00CE3E1C" w:rsidRDefault="00CE3E1C" w:rsidP="00CE3E1C">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86A1882" w14:textId="77777777" w:rsidR="00CE3E1C" w:rsidRDefault="00CE3E1C" w:rsidP="00CE3E1C">
            <w:pPr>
              <w:snapToGrid w:val="0"/>
              <w:spacing w:before="40" w:after="40"/>
              <w:rPr>
                <w:b/>
                <w:color w:val="FFFFFF"/>
              </w:rPr>
            </w:pPr>
            <w:r>
              <w:t>Winkler Olivier</w:t>
            </w:r>
          </w:p>
        </w:tc>
      </w:tr>
      <w:tr w:rsidR="00CE3E1C" w14:paraId="72756956" w14:textId="77777777">
        <w:tc>
          <w:tcPr>
            <w:tcW w:w="2388" w:type="dxa"/>
            <w:tcBorders>
              <w:left w:val="single" w:sz="4" w:space="0" w:color="FFFFFF"/>
              <w:bottom w:val="single" w:sz="4" w:space="0" w:color="FFFFFF"/>
            </w:tcBorders>
            <w:shd w:val="clear" w:color="auto" w:fill="333399"/>
            <w:vAlign w:val="center"/>
          </w:tcPr>
          <w:p w14:paraId="370712A7" w14:textId="77777777" w:rsidR="00CE3E1C" w:rsidRDefault="00CE3E1C" w:rsidP="00CE3E1C">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5636DBB" w14:textId="77777777" w:rsidR="00CE3E1C" w:rsidRPr="00C83BB5" w:rsidRDefault="00CE3E1C" w:rsidP="00CE3E1C">
            <w:pPr>
              <w:snapToGrid w:val="0"/>
              <w:spacing w:before="40" w:after="40"/>
              <w:rPr>
                <w:b/>
              </w:rPr>
            </w:pPr>
            <w:r w:rsidRPr="00C83BB5">
              <w:t>Blaser Sabine</w:t>
            </w:r>
          </w:p>
        </w:tc>
      </w:tr>
      <w:tr w:rsidR="00CE3E1C" w14:paraId="049CBDB4" w14:textId="77777777">
        <w:tc>
          <w:tcPr>
            <w:tcW w:w="2388" w:type="dxa"/>
            <w:tcBorders>
              <w:left w:val="single" w:sz="4" w:space="0" w:color="FFFFFF"/>
              <w:bottom w:val="single" w:sz="4" w:space="0" w:color="FFFFFF"/>
            </w:tcBorders>
            <w:shd w:val="clear" w:color="auto" w:fill="333399"/>
            <w:vAlign w:val="center"/>
          </w:tcPr>
          <w:p w14:paraId="1D56F03F" w14:textId="77777777" w:rsidR="00CE3E1C" w:rsidRDefault="00CE3E1C" w:rsidP="00CE3E1C">
            <w:pPr>
              <w:snapToGrid w:val="0"/>
              <w:spacing w:before="40" w:after="40"/>
              <w:jc w:val="right"/>
              <w:rPr>
                <w:b/>
                <w:color w:val="FFFFFF"/>
              </w:rPr>
            </w:pPr>
            <w:r>
              <w:rPr>
                <w:b/>
                <w:color w:val="FFFFFF"/>
              </w:rPr>
              <w:t>Autoren</w:t>
            </w:r>
          </w:p>
        </w:tc>
        <w:tc>
          <w:tcPr>
            <w:tcW w:w="7251" w:type="dxa"/>
            <w:tcBorders>
              <w:left w:val="single" w:sz="4" w:space="0" w:color="FFFFFF"/>
              <w:bottom w:val="single" w:sz="4" w:space="0" w:color="FFFFFF"/>
              <w:right w:val="single" w:sz="4" w:space="0" w:color="FFFFFF"/>
            </w:tcBorders>
            <w:shd w:val="clear" w:color="auto" w:fill="D9D9D9"/>
          </w:tcPr>
          <w:p w14:paraId="2B4B58DC" w14:textId="77777777" w:rsidR="00CE3E1C" w:rsidRPr="00D62E15" w:rsidRDefault="00CE3E1C" w:rsidP="00CE3E1C">
            <w:pPr>
              <w:snapToGrid w:val="0"/>
              <w:spacing w:before="40" w:after="40"/>
            </w:pPr>
            <w:r w:rsidRPr="00D62E15">
              <w:t>Winkelmann Domeni</w:t>
            </w:r>
            <w:r>
              <w:t>c</w:t>
            </w:r>
            <w:r w:rsidRPr="00D62E15">
              <w:t>o &amp; Winkler Olivier</w:t>
            </w:r>
          </w:p>
        </w:tc>
      </w:tr>
      <w:tr w:rsidR="00CE3E1C" w14:paraId="479813C3" w14:textId="77777777">
        <w:tc>
          <w:tcPr>
            <w:tcW w:w="2388" w:type="dxa"/>
            <w:tcBorders>
              <w:left w:val="single" w:sz="4" w:space="0" w:color="FFFFFF"/>
              <w:bottom w:val="single" w:sz="4" w:space="0" w:color="FFFFFF"/>
            </w:tcBorders>
            <w:shd w:val="clear" w:color="auto" w:fill="333399"/>
            <w:vAlign w:val="center"/>
          </w:tcPr>
          <w:p w14:paraId="0C264456" w14:textId="77777777" w:rsidR="00CE3E1C" w:rsidRDefault="00CE3E1C" w:rsidP="00CE3E1C">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33185595" w14:textId="77777777" w:rsidR="00CE3E1C" w:rsidRDefault="00CE3E1C" w:rsidP="00CE3E1C">
            <w:pPr>
              <w:snapToGrid w:val="0"/>
              <w:spacing w:before="40" w:after="40"/>
              <w:rPr>
                <w:sz w:val="16"/>
                <w:szCs w:val="16"/>
              </w:rPr>
            </w:pPr>
            <w:r>
              <w:t>SBB</w:t>
            </w:r>
          </w:p>
        </w:tc>
      </w:tr>
    </w:tbl>
    <w:p w14:paraId="303B097D"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61DE0859" w14:textId="77777777">
        <w:tc>
          <w:tcPr>
            <w:tcW w:w="1129" w:type="dxa"/>
            <w:tcBorders>
              <w:top w:val="single" w:sz="4" w:space="0" w:color="FFFFFF"/>
              <w:left w:val="single" w:sz="4" w:space="0" w:color="FFFFFF"/>
              <w:bottom w:val="single" w:sz="4" w:space="0" w:color="FFFFFF"/>
            </w:tcBorders>
            <w:shd w:val="clear" w:color="auto" w:fill="333399"/>
          </w:tcPr>
          <w:p w14:paraId="63E7DE98"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5153536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4B426C9"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E40AA9D" w14:textId="77777777" w:rsidR="001501D4" w:rsidRDefault="001501D4">
            <w:pPr>
              <w:pStyle w:val="Tabellenberschrift"/>
              <w:snapToGrid w:val="0"/>
            </w:pPr>
            <w:r>
              <w:t>Name oder Rolle</w:t>
            </w:r>
          </w:p>
        </w:tc>
      </w:tr>
      <w:tr w:rsidR="001748D6" w14:paraId="10763994" w14:textId="77777777">
        <w:tc>
          <w:tcPr>
            <w:tcW w:w="1129" w:type="dxa"/>
            <w:tcBorders>
              <w:left w:val="single" w:sz="4" w:space="0" w:color="FFFFFF"/>
              <w:bottom w:val="single" w:sz="4" w:space="0" w:color="FFFFFF"/>
            </w:tcBorders>
            <w:shd w:val="clear" w:color="auto" w:fill="D9D9D9"/>
          </w:tcPr>
          <w:p w14:paraId="1DF32AD5" w14:textId="77777777" w:rsidR="001748D6" w:rsidRDefault="001748D6" w:rsidP="001748D6">
            <w:pPr>
              <w:pStyle w:val="TabellenInhalt"/>
              <w:snapToGrid w:val="0"/>
            </w:pPr>
            <w:r>
              <w:t>1.0</w:t>
            </w:r>
          </w:p>
        </w:tc>
        <w:tc>
          <w:tcPr>
            <w:tcW w:w="1239" w:type="dxa"/>
            <w:tcBorders>
              <w:left w:val="single" w:sz="4" w:space="0" w:color="FFFFFF"/>
              <w:bottom w:val="single" w:sz="4" w:space="0" w:color="FFFFFF"/>
            </w:tcBorders>
            <w:shd w:val="clear" w:color="auto" w:fill="D9D9D9"/>
          </w:tcPr>
          <w:p w14:paraId="14BEE175" w14:textId="77777777" w:rsidR="001748D6" w:rsidRDefault="001748D6" w:rsidP="001748D6">
            <w:pPr>
              <w:pStyle w:val="TabellenInhalt"/>
              <w:snapToGrid w:val="0"/>
            </w:pPr>
            <w:r>
              <w:t>10.09.2019</w:t>
            </w:r>
          </w:p>
        </w:tc>
        <w:tc>
          <w:tcPr>
            <w:tcW w:w="3903" w:type="dxa"/>
            <w:tcBorders>
              <w:left w:val="single" w:sz="4" w:space="0" w:color="FFFFFF"/>
              <w:bottom w:val="single" w:sz="4" w:space="0" w:color="FFFFFF"/>
            </w:tcBorders>
            <w:shd w:val="clear" w:color="auto" w:fill="D9D9D9"/>
          </w:tcPr>
          <w:p w14:paraId="79DC0231" w14:textId="77777777" w:rsidR="001748D6" w:rsidRDefault="001748D6" w:rsidP="001748D6">
            <w:pPr>
              <w:pStyle w:val="TabellenInhalt"/>
              <w:snapToGrid w:val="0"/>
            </w:pPr>
            <w:r>
              <w:t>Studie wurde angenommen</w:t>
            </w:r>
          </w:p>
        </w:tc>
        <w:tc>
          <w:tcPr>
            <w:tcW w:w="3368" w:type="dxa"/>
            <w:tcBorders>
              <w:left w:val="single" w:sz="4" w:space="0" w:color="FFFFFF"/>
              <w:bottom w:val="single" w:sz="4" w:space="0" w:color="FFFFFF"/>
              <w:right w:val="single" w:sz="4" w:space="0" w:color="FFFFFF"/>
            </w:tcBorders>
            <w:shd w:val="clear" w:color="auto" w:fill="D9D9D9"/>
          </w:tcPr>
          <w:p w14:paraId="084D16F4" w14:textId="77777777" w:rsidR="001748D6" w:rsidRDefault="001748D6" w:rsidP="001748D6">
            <w:pPr>
              <w:pStyle w:val="TabellenInhalt"/>
              <w:snapToGrid w:val="0"/>
            </w:pPr>
            <w:r>
              <w:t>Olivier, Domenico</w:t>
            </w:r>
          </w:p>
        </w:tc>
      </w:tr>
      <w:tr w:rsidR="006E5967" w14:paraId="443F6785" w14:textId="77777777">
        <w:tc>
          <w:tcPr>
            <w:tcW w:w="1129" w:type="dxa"/>
            <w:tcBorders>
              <w:left w:val="single" w:sz="4" w:space="0" w:color="FFFFFF"/>
              <w:bottom w:val="single" w:sz="4" w:space="0" w:color="FFFFFF"/>
            </w:tcBorders>
            <w:shd w:val="clear" w:color="auto" w:fill="D9D9D9"/>
          </w:tcPr>
          <w:p w14:paraId="228B9951"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08574E4"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7AE23F1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549A7320" w14:textId="77777777" w:rsidR="006E5967" w:rsidRDefault="006E5967" w:rsidP="001501D4">
            <w:pPr>
              <w:pStyle w:val="TabellenInhalt"/>
              <w:snapToGrid w:val="0"/>
            </w:pPr>
          </w:p>
        </w:tc>
      </w:tr>
      <w:tr w:rsidR="006E5967" w14:paraId="653F8358" w14:textId="77777777">
        <w:tc>
          <w:tcPr>
            <w:tcW w:w="1129" w:type="dxa"/>
            <w:tcBorders>
              <w:left w:val="single" w:sz="4" w:space="0" w:color="FFFFFF"/>
              <w:bottom w:val="single" w:sz="4" w:space="0" w:color="FFFFFF"/>
            </w:tcBorders>
            <w:shd w:val="clear" w:color="auto" w:fill="D9D9D9"/>
          </w:tcPr>
          <w:p w14:paraId="4F732B70"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1056448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588FA48A"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19A83680" w14:textId="77777777" w:rsidR="006E5967" w:rsidRDefault="006E5967" w:rsidP="001501D4">
            <w:pPr>
              <w:pStyle w:val="TabellenInhalt"/>
              <w:snapToGrid w:val="0"/>
            </w:pPr>
          </w:p>
        </w:tc>
      </w:tr>
      <w:tr w:rsidR="001501D4" w14:paraId="6B09AA1C" w14:textId="77777777">
        <w:tc>
          <w:tcPr>
            <w:tcW w:w="1129" w:type="dxa"/>
            <w:tcBorders>
              <w:left w:val="single" w:sz="4" w:space="0" w:color="FFFFFF"/>
              <w:bottom w:val="single" w:sz="4" w:space="0" w:color="FFFFFF"/>
            </w:tcBorders>
            <w:shd w:val="clear" w:color="auto" w:fill="D9D9D9"/>
          </w:tcPr>
          <w:p w14:paraId="509EC5AC"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7612373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3DE249C"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C2F3B7A" w14:textId="77777777" w:rsidR="001501D4" w:rsidRDefault="001501D4">
            <w:pPr>
              <w:pStyle w:val="TabellenInhalt"/>
              <w:snapToGrid w:val="0"/>
            </w:pPr>
          </w:p>
        </w:tc>
      </w:tr>
    </w:tbl>
    <w:p w14:paraId="6CCFD88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7BACBFE1" w14:textId="77777777">
        <w:tc>
          <w:tcPr>
            <w:tcW w:w="2160" w:type="dxa"/>
            <w:tcBorders>
              <w:top w:val="single" w:sz="4" w:space="0" w:color="FFFFFF"/>
              <w:left w:val="single" w:sz="4" w:space="0" w:color="FFFFFF"/>
              <w:bottom w:val="single" w:sz="4" w:space="0" w:color="FFFFFF"/>
            </w:tcBorders>
            <w:shd w:val="clear" w:color="auto" w:fill="333399"/>
          </w:tcPr>
          <w:p w14:paraId="7CB188BA"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1D74CDE" w14:textId="77777777" w:rsidR="001501D4" w:rsidRDefault="001501D4">
            <w:pPr>
              <w:pStyle w:val="Tabellenberschrift"/>
              <w:snapToGrid w:val="0"/>
            </w:pPr>
            <w:r>
              <w:t>Bedeutung</w:t>
            </w:r>
          </w:p>
        </w:tc>
      </w:tr>
      <w:tr w:rsidR="001501D4" w14:paraId="30C1D662" w14:textId="77777777">
        <w:tc>
          <w:tcPr>
            <w:tcW w:w="2160" w:type="dxa"/>
            <w:tcBorders>
              <w:left w:val="single" w:sz="4" w:space="0" w:color="FFFFFF"/>
              <w:bottom w:val="single" w:sz="4" w:space="0" w:color="FFFFFF"/>
            </w:tcBorders>
            <w:shd w:val="clear" w:color="auto" w:fill="D9D9D9"/>
          </w:tcPr>
          <w:p w14:paraId="2D4A15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E320A4D" w14:textId="77777777" w:rsidR="001501D4" w:rsidRDefault="001501D4">
            <w:pPr>
              <w:pStyle w:val="TabellenInhalt"/>
              <w:snapToGrid w:val="0"/>
            </w:pPr>
          </w:p>
        </w:tc>
      </w:tr>
    </w:tbl>
    <w:p w14:paraId="174A401A"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3D5D34F0" w14:textId="77777777">
        <w:tc>
          <w:tcPr>
            <w:tcW w:w="2151" w:type="dxa"/>
            <w:tcBorders>
              <w:top w:val="single" w:sz="4" w:space="0" w:color="FFFFFF"/>
              <w:left w:val="single" w:sz="4" w:space="0" w:color="FFFFFF"/>
              <w:bottom w:val="single" w:sz="4" w:space="0" w:color="FFFFFF"/>
            </w:tcBorders>
            <w:shd w:val="clear" w:color="auto" w:fill="333399"/>
          </w:tcPr>
          <w:p w14:paraId="1689D866"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413F8850" w14:textId="77777777" w:rsidR="001501D4" w:rsidRDefault="001501D4">
            <w:pPr>
              <w:pStyle w:val="Tabellenberschrift"/>
              <w:snapToGrid w:val="0"/>
            </w:pPr>
            <w:r>
              <w:t>Titel, Quelle</w:t>
            </w:r>
          </w:p>
        </w:tc>
      </w:tr>
      <w:tr w:rsidR="006E5967" w14:paraId="57E34325" w14:textId="77777777">
        <w:tc>
          <w:tcPr>
            <w:tcW w:w="2151" w:type="dxa"/>
            <w:tcBorders>
              <w:left w:val="single" w:sz="4" w:space="0" w:color="FFFFFF"/>
              <w:bottom w:val="single" w:sz="4" w:space="0" w:color="FFFFFF"/>
            </w:tcBorders>
            <w:shd w:val="clear" w:color="auto" w:fill="D9D9D9"/>
          </w:tcPr>
          <w:p w14:paraId="3BC4A6CA"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023F77CA" w14:textId="77777777" w:rsidR="006E5967" w:rsidRDefault="006E5967" w:rsidP="001501D4">
            <w:pPr>
              <w:pStyle w:val="TabellenInhalt"/>
              <w:snapToGrid w:val="0"/>
            </w:pPr>
          </w:p>
        </w:tc>
      </w:tr>
      <w:tr w:rsidR="006E5967" w14:paraId="40B7808F" w14:textId="77777777">
        <w:tc>
          <w:tcPr>
            <w:tcW w:w="2151" w:type="dxa"/>
            <w:tcBorders>
              <w:left w:val="single" w:sz="4" w:space="0" w:color="FFFFFF"/>
              <w:bottom w:val="single" w:sz="4" w:space="0" w:color="FFFFFF"/>
            </w:tcBorders>
            <w:shd w:val="clear" w:color="auto" w:fill="D9D9D9"/>
          </w:tcPr>
          <w:p w14:paraId="4493B637"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71C2294E" w14:textId="77777777" w:rsidR="006E5967" w:rsidRDefault="006E5967" w:rsidP="001501D4">
            <w:pPr>
              <w:pStyle w:val="TabellenInhalt"/>
              <w:snapToGrid w:val="0"/>
            </w:pPr>
          </w:p>
        </w:tc>
      </w:tr>
      <w:tr w:rsidR="001501D4" w14:paraId="1223A86A" w14:textId="77777777">
        <w:tc>
          <w:tcPr>
            <w:tcW w:w="2151" w:type="dxa"/>
            <w:tcBorders>
              <w:left w:val="single" w:sz="4" w:space="0" w:color="FFFFFF"/>
              <w:bottom w:val="single" w:sz="4" w:space="0" w:color="FFFFFF"/>
            </w:tcBorders>
            <w:shd w:val="clear" w:color="auto" w:fill="D9D9D9"/>
          </w:tcPr>
          <w:p w14:paraId="5ACBC51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5654E6B6" w14:textId="77777777" w:rsidR="001501D4" w:rsidRDefault="001501D4">
            <w:pPr>
              <w:pStyle w:val="TabellenInhalt"/>
              <w:snapToGrid w:val="0"/>
            </w:pPr>
          </w:p>
        </w:tc>
      </w:tr>
    </w:tbl>
    <w:p w14:paraId="7D00AB3E" w14:textId="77777777" w:rsidR="001501D4" w:rsidRDefault="001501D4">
      <w:pPr>
        <w:rPr>
          <w:b/>
        </w:rPr>
      </w:pPr>
      <w:r>
        <w:br w:type="page"/>
      </w:r>
      <w:r>
        <w:rPr>
          <w:b/>
        </w:rPr>
        <w:lastRenderedPageBreak/>
        <w:t>Inhaltsverzeichnis</w:t>
      </w:r>
    </w:p>
    <w:p w14:paraId="1DB66755" w14:textId="0F2C39CF" w:rsidR="00583C95"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18414986" w:history="1">
        <w:r w:rsidR="00583C95" w:rsidRPr="00E840D2">
          <w:rPr>
            <w:rStyle w:val="Hyperlink"/>
            <w:noProof/>
            <w:kern w:val="32"/>
          </w:rPr>
          <w:t>1</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Situationsanalyse</w:t>
        </w:r>
        <w:r w:rsidR="00583C95">
          <w:rPr>
            <w:noProof/>
            <w:webHidden/>
          </w:rPr>
          <w:tab/>
        </w:r>
        <w:r w:rsidR="00583C95">
          <w:rPr>
            <w:noProof/>
            <w:webHidden/>
          </w:rPr>
          <w:fldChar w:fldCharType="begin"/>
        </w:r>
        <w:r w:rsidR="00583C95">
          <w:rPr>
            <w:noProof/>
            <w:webHidden/>
          </w:rPr>
          <w:instrText xml:space="preserve"> PAGEREF _Toc18414986 \h </w:instrText>
        </w:r>
        <w:r w:rsidR="00583C95">
          <w:rPr>
            <w:noProof/>
            <w:webHidden/>
          </w:rPr>
        </w:r>
        <w:r w:rsidR="00583C95">
          <w:rPr>
            <w:noProof/>
            <w:webHidden/>
          </w:rPr>
          <w:fldChar w:fldCharType="separate"/>
        </w:r>
        <w:r w:rsidR="00A21BF9">
          <w:rPr>
            <w:noProof/>
            <w:webHidden/>
          </w:rPr>
          <w:t>3</w:t>
        </w:r>
        <w:r w:rsidR="00583C95">
          <w:rPr>
            <w:noProof/>
            <w:webHidden/>
          </w:rPr>
          <w:fldChar w:fldCharType="end"/>
        </w:r>
      </w:hyperlink>
    </w:p>
    <w:p w14:paraId="79A6DA74" w14:textId="66D5B855"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87" w:history="1">
        <w:r w:rsidR="00583C95" w:rsidRPr="00E840D2">
          <w:rPr>
            <w:rStyle w:val="Hyperlink"/>
            <w:noProof/>
            <w:kern w:val="28"/>
          </w:rPr>
          <w:t>1.1</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Ausgangslage</w:t>
        </w:r>
        <w:r w:rsidR="00583C95">
          <w:rPr>
            <w:noProof/>
            <w:webHidden/>
          </w:rPr>
          <w:tab/>
        </w:r>
        <w:r w:rsidR="00583C95">
          <w:rPr>
            <w:noProof/>
            <w:webHidden/>
          </w:rPr>
          <w:fldChar w:fldCharType="begin"/>
        </w:r>
        <w:r w:rsidR="00583C95">
          <w:rPr>
            <w:noProof/>
            <w:webHidden/>
          </w:rPr>
          <w:instrText xml:space="preserve"> PAGEREF _Toc18414987 \h </w:instrText>
        </w:r>
        <w:r w:rsidR="00583C95">
          <w:rPr>
            <w:noProof/>
            <w:webHidden/>
          </w:rPr>
        </w:r>
        <w:r w:rsidR="00583C95">
          <w:rPr>
            <w:noProof/>
            <w:webHidden/>
          </w:rPr>
          <w:fldChar w:fldCharType="separate"/>
        </w:r>
        <w:r w:rsidR="00A21BF9">
          <w:rPr>
            <w:noProof/>
            <w:webHidden/>
          </w:rPr>
          <w:t>3</w:t>
        </w:r>
        <w:r w:rsidR="00583C95">
          <w:rPr>
            <w:noProof/>
            <w:webHidden/>
          </w:rPr>
          <w:fldChar w:fldCharType="end"/>
        </w:r>
      </w:hyperlink>
    </w:p>
    <w:p w14:paraId="11178549" w14:textId="11E9B1A7"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88" w:history="1">
        <w:r w:rsidR="00583C95" w:rsidRPr="00E840D2">
          <w:rPr>
            <w:rStyle w:val="Hyperlink"/>
            <w:noProof/>
            <w:kern w:val="28"/>
          </w:rPr>
          <w:t>1.2</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Stärken</w:t>
        </w:r>
        <w:r w:rsidR="00583C95">
          <w:rPr>
            <w:noProof/>
            <w:webHidden/>
          </w:rPr>
          <w:tab/>
        </w:r>
        <w:r w:rsidR="00583C95">
          <w:rPr>
            <w:noProof/>
            <w:webHidden/>
          </w:rPr>
          <w:fldChar w:fldCharType="begin"/>
        </w:r>
        <w:r w:rsidR="00583C95">
          <w:rPr>
            <w:noProof/>
            <w:webHidden/>
          </w:rPr>
          <w:instrText xml:space="preserve"> PAGEREF _Toc18414988 \h </w:instrText>
        </w:r>
        <w:r w:rsidR="00583C95">
          <w:rPr>
            <w:noProof/>
            <w:webHidden/>
          </w:rPr>
        </w:r>
        <w:r w:rsidR="00583C95">
          <w:rPr>
            <w:noProof/>
            <w:webHidden/>
          </w:rPr>
          <w:fldChar w:fldCharType="separate"/>
        </w:r>
        <w:r w:rsidR="00A21BF9">
          <w:rPr>
            <w:noProof/>
            <w:webHidden/>
          </w:rPr>
          <w:t>3</w:t>
        </w:r>
        <w:r w:rsidR="00583C95">
          <w:rPr>
            <w:noProof/>
            <w:webHidden/>
          </w:rPr>
          <w:fldChar w:fldCharType="end"/>
        </w:r>
      </w:hyperlink>
    </w:p>
    <w:p w14:paraId="4E60FFC9" w14:textId="38CB2545"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89" w:history="1">
        <w:r w:rsidR="00583C95" w:rsidRPr="00E840D2">
          <w:rPr>
            <w:rStyle w:val="Hyperlink"/>
            <w:noProof/>
            <w:kern w:val="28"/>
          </w:rPr>
          <w:t>1.3</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Schwächen</w:t>
        </w:r>
        <w:r w:rsidR="00583C95">
          <w:rPr>
            <w:noProof/>
            <w:webHidden/>
          </w:rPr>
          <w:tab/>
        </w:r>
        <w:r w:rsidR="00583C95">
          <w:rPr>
            <w:noProof/>
            <w:webHidden/>
          </w:rPr>
          <w:fldChar w:fldCharType="begin"/>
        </w:r>
        <w:r w:rsidR="00583C95">
          <w:rPr>
            <w:noProof/>
            <w:webHidden/>
          </w:rPr>
          <w:instrText xml:space="preserve"> PAGEREF _Toc18414989 \h </w:instrText>
        </w:r>
        <w:r w:rsidR="00583C95">
          <w:rPr>
            <w:noProof/>
            <w:webHidden/>
          </w:rPr>
        </w:r>
        <w:r w:rsidR="00583C95">
          <w:rPr>
            <w:noProof/>
            <w:webHidden/>
          </w:rPr>
          <w:fldChar w:fldCharType="separate"/>
        </w:r>
        <w:r w:rsidR="00A21BF9">
          <w:rPr>
            <w:noProof/>
            <w:webHidden/>
          </w:rPr>
          <w:t>3</w:t>
        </w:r>
        <w:r w:rsidR="00583C95">
          <w:rPr>
            <w:noProof/>
            <w:webHidden/>
          </w:rPr>
          <w:fldChar w:fldCharType="end"/>
        </w:r>
      </w:hyperlink>
    </w:p>
    <w:p w14:paraId="7A4199AF" w14:textId="0E652BC9"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4990" w:history="1">
        <w:r w:rsidR="00583C95" w:rsidRPr="00E840D2">
          <w:rPr>
            <w:rStyle w:val="Hyperlink"/>
            <w:noProof/>
            <w:kern w:val="32"/>
          </w:rPr>
          <w:t>2</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Ziele</w:t>
        </w:r>
        <w:r w:rsidR="00583C95">
          <w:rPr>
            <w:noProof/>
            <w:webHidden/>
          </w:rPr>
          <w:tab/>
        </w:r>
        <w:r w:rsidR="00583C95">
          <w:rPr>
            <w:noProof/>
            <w:webHidden/>
          </w:rPr>
          <w:fldChar w:fldCharType="begin"/>
        </w:r>
        <w:r w:rsidR="00583C95">
          <w:rPr>
            <w:noProof/>
            <w:webHidden/>
          </w:rPr>
          <w:instrText xml:space="preserve"> PAGEREF _Toc18414990 \h </w:instrText>
        </w:r>
        <w:r w:rsidR="00583C95">
          <w:rPr>
            <w:noProof/>
            <w:webHidden/>
          </w:rPr>
        </w:r>
        <w:r w:rsidR="00583C95">
          <w:rPr>
            <w:noProof/>
            <w:webHidden/>
          </w:rPr>
          <w:fldChar w:fldCharType="separate"/>
        </w:r>
        <w:r w:rsidR="00A21BF9">
          <w:rPr>
            <w:noProof/>
            <w:webHidden/>
          </w:rPr>
          <w:t>3</w:t>
        </w:r>
        <w:r w:rsidR="00583C95">
          <w:rPr>
            <w:noProof/>
            <w:webHidden/>
          </w:rPr>
          <w:fldChar w:fldCharType="end"/>
        </w:r>
      </w:hyperlink>
    </w:p>
    <w:p w14:paraId="41B1BC58" w14:textId="6B8E7E33"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91" w:history="1">
        <w:r w:rsidR="00583C95" w:rsidRPr="00E840D2">
          <w:rPr>
            <w:rStyle w:val="Hyperlink"/>
            <w:noProof/>
            <w:kern w:val="28"/>
            <w:lang w:eastAsia="de-CH"/>
          </w:rPr>
          <w:t>2.1</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Rahmenbedingungen</w:t>
        </w:r>
        <w:r w:rsidR="00583C95">
          <w:rPr>
            <w:noProof/>
            <w:webHidden/>
          </w:rPr>
          <w:tab/>
        </w:r>
        <w:r w:rsidR="00583C95">
          <w:rPr>
            <w:noProof/>
            <w:webHidden/>
          </w:rPr>
          <w:fldChar w:fldCharType="begin"/>
        </w:r>
        <w:r w:rsidR="00583C95">
          <w:rPr>
            <w:noProof/>
            <w:webHidden/>
          </w:rPr>
          <w:instrText xml:space="preserve"> PAGEREF _Toc18414991 \h </w:instrText>
        </w:r>
        <w:r w:rsidR="00583C95">
          <w:rPr>
            <w:noProof/>
            <w:webHidden/>
          </w:rPr>
        </w:r>
        <w:r w:rsidR="00583C95">
          <w:rPr>
            <w:noProof/>
            <w:webHidden/>
          </w:rPr>
          <w:fldChar w:fldCharType="separate"/>
        </w:r>
        <w:r w:rsidR="00A21BF9">
          <w:rPr>
            <w:noProof/>
            <w:webHidden/>
          </w:rPr>
          <w:t>3</w:t>
        </w:r>
        <w:r w:rsidR="00583C95">
          <w:rPr>
            <w:noProof/>
            <w:webHidden/>
          </w:rPr>
          <w:fldChar w:fldCharType="end"/>
        </w:r>
      </w:hyperlink>
    </w:p>
    <w:p w14:paraId="5A9359DA" w14:textId="25A30AD3"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92" w:history="1">
        <w:r w:rsidR="00583C95" w:rsidRPr="00E840D2">
          <w:rPr>
            <w:rStyle w:val="Hyperlink"/>
            <w:noProof/>
            <w:kern w:val="28"/>
            <w:lang w:eastAsia="de-CH"/>
          </w:rPr>
          <w:t>2.2</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Abgrenzung</w:t>
        </w:r>
        <w:r w:rsidR="00583C95">
          <w:rPr>
            <w:noProof/>
            <w:webHidden/>
          </w:rPr>
          <w:tab/>
        </w:r>
        <w:r w:rsidR="00583C95">
          <w:rPr>
            <w:noProof/>
            <w:webHidden/>
          </w:rPr>
          <w:fldChar w:fldCharType="begin"/>
        </w:r>
        <w:r w:rsidR="00583C95">
          <w:rPr>
            <w:noProof/>
            <w:webHidden/>
          </w:rPr>
          <w:instrText xml:space="preserve"> PAGEREF _Toc18414992 \h </w:instrText>
        </w:r>
        <w:r w:rsidR="00583C95">
          <w:rPr>
            <w:noProof/>
            <w:webHidden/>
          </w:rPr>
        </w:r>
        <w:r w:rsidR="00583C95">
          <w:rPr>
            <w:noProof/>
            <w:webHidden/>
          </w:rPr>
          <w:fldChar w:fldCharType="separate"/>
        </w:r>
        <w:r w:rsidR="00A21BF9">
          <w:rPr>
            <w:noProof/>
            <w:webHidden/>
          </w:rPr>
          <w:t>4</w:t>
        </w:r>
        <w:r w:rsidR="00583C95">
          <w:rPr>
            <w:noProof/>
            <w:webHidden/>
          </w:rPr>
          <w:fldChar w:fldCharType="end"/>
        </w:r>
      </w:hyperlink>
    </w:p>
    <w:p w14:paraId="61EAF0E3" w14:textId="756DC617"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4993" w:history="1">
        <w:r w:rsidR="00583C95" w:rsidRPr="00E840D2">
          <w:rPr>
            <w:rStyle w:val="Hyperlink"/>
            <w:noProof/>
            <w:kern w:val="32"/>
          </w:rPr>
          <w:t>3</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Liste der Stakeholder</w:t>
        </w:r>
        <w:r w:rsidR="00583C95">
          <w:rPr>
            <w:noProof/>
            <w:webHidden/>
          </w:rPr>
          <w:tab/>
        </w:r>
        <w:r w:rsidR="00583C95">
          <w:rPr>
            <w:noProof/>
            <w:webHidden/>
          </w:rPr>
          <w:fldChar w:fldCharType="begin"/>
        </w:r>
        <w:r w:rsidR="00583C95">
          <w:rPr>
            <w:noProof/>
            <w:webHidden/>
          </w:rPr>
          <w:instrText xml:space="preserve"> PAGEREF _Toc18414993 \h </w:instrText>
        </w:r>
        <w:r w:rsidR="00583C95">
          <w:rPr>
            <w:noProof/>
            <w:webHidden/>
          </w:rPr>
        </w:r>
        <w:r w:rsidR="00583C95">
          <w:rPr>
            <w:noProof/>
            <w:webHidden/>
          </w:rPr>
          <w:fldChar w:fldCharType="separate"/>
        </w:r>
        <w:r w:rsidR="00A21BF9">
          <w:rPr>
            <w:noProof/>
            <w:webHidden/>
          </w:rPr>
          <w:t>4</w:t>
        </w:r>
        <w:r w:rsidR="00583C95">
          <w:rPr>
            <w:noProof/>
            <w:webHidden/>
          </w:rPr>
          <w:fldChar w:fldCharType="end"/>
        </w:r>
      </w:hyperlink>
    </w:p>
    <w:p w14:paraId="0D281580" w14:textId="56AE7EFE"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4994" w:history="1">
        <w:r w:rsidR="00583C95" w:rsidRPr="00E840D2">
          <w:rPr>
            <w:rStyle w:val="Hyperlink"/>
            <w:noProof/>
            <w:kern w:val="32"/>
            <w:lang w:eastAsia="de-CH"/>
          </w:rPr>
          <w:t>4</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Anforderungen</w:t>
        </w:r>
        <w:r w:rsidR="00583C95">
          <w:rPr>
            <w:noProof/>
            <w:webHidden/>
          </w:rPr>
          <w:tab/>
        </w:r>
        <w:r w:rsidR="00583C95">
          <w:rPr>
            <w:noProof/>
            <w:webHidden/>
          </w:rPr>
          <w:fldChar w:fldCharType="begin"/>
        </w:r>
        <w:r w:rsidR="00583C95">
          <w:rPr>
            <w:noProof/>
            <w:webHidden/>
          </w:rPr>
          <w:instrText xml:space="preserve"> PAGEREF _Toc18414994 \h </w:instrText>
        </w:r>
        <w:r w:rsidR="00583C95">
          <w:rPr>
            <w:noProof/>
            <w:webHidden/>
          </w:rPr>
        </w:r>
        <w:r w:rsidR="00583C95">
          <w:rPr>
            <w:noProof/>
            <w:webHidden/>
          </w:rPr>
          <w:fldChar w:fldCharType="separate"/>
        </w:r>
        <w:r w:rsidR="00A21BF9">
          <w:rPr>
            <w:noProof/>
            <w:webHidden/>
          </w:rPr>
          <w:t>4</w:t>
        </w:r>
        <w:r w:rsidR="00583C95">
          <w:rPr>
            <w:noProof/>
            <w:webHidden/>
          </w:rPr>
          <w:fldChar w:fldCharType="end"/>
        </w:r>
      </w:hyperlink>
    </w:p>
    <w:p w14:paraId="55CD8B97" w14:textId="70476F36"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4995" w:history="1">
        <w:r w:rsidR="00583C95" w:rsidRPr="00E840D2">
          <w:rPr>
            <w:rStyle w:val="Hyperlink"/>
            <w:noProof/>
            <w:kern w:val="32"/>
          </w:rPr>
          <w:t>5</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Lösungsvarianten</w:t>
        </w:r>
        <w:r w:rsidR="00583C95">
          <w:rPr>
            <w:noProof/>
            <w:webHidden/>
          </w:rPr>
          <w:tab/>
        </w:r>
        <w:r w:rsidR="00583C95">
          <w:rPr>
            <w:noProof/>
            <w:webHidden/>
          </w:rPr>
          <w:fldChar w:fldCharType="begin"/>
        </w:r>
        <w:r w:rsidR="00583C95">
          <w:rPr>
            <w:noProof/>
            <w:webHidden/>
          </w:rPr>
          <w:instrText xml:space="preserve"> PAGEREF _Toc18414995 \h </w:instrText>
        </w:r>
        <w:r w:rsidR="00583C95">
          <w:rPr>
            <w:noProof/>
            <w:webHidden/>
          </w:rPr>
        </w:r>
        <w:r w:rsidR="00583C95">
          <w:rPr>
            <w:noProof/>
            <w:webHidden/>
          </w:rPr>
          <w:fldChar w:fldCharType="separate"/>
        </w:r>
        <w:r w:rsidR="00A21BF9">
          <w:rPr>
            <w:noProof/>
            <w:webHidden/>
          </w:rPr>
          <w:t>5</w:t>
        </w:r>
        <w:r w:rsidR="00583C95">
          <w:rPr>
            <w:noProof/>
            <w:webHidden/>
          </w:rPr>
          <w:fldChar w:fldCharType="end"/>
        </w:r>
      </w:hyperlink>
    </w:p>
    <w:p w14:paraId="4971139F" w14:textId="4879D559"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96" w:history="1">
        <w:r w:rsidR="00583C95" w:rsidRPr="00E840D2">
          <w:rPr>
            <w:rStyle w:val="Hyperlink"/>
            <w:noProof/>
            <w:kern w:val="28"/>
          </w:rPr>
          <w:t>5.1</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Variantenübersicht</w:t>
        </w:r>
        <w:r w:rsidR="00583C95">
          <w:rPr>
            <w:noProof/>
            <w:webHidden/>
          </w:rPr>
          <w:tab/>
        </w:r>
        <w:r w:rsidR="00583C95">
          <w:rPr>
            <w:noProof/>
            <w:webHidden/>
          </w:rPr>
          <w:fldChar w:fldCharType="begin"/>
        </w:r>
        <w:r w:rsidR="00583C95">
          <w:rPr>
            <w:noProof/>
            <w:webHidden/>
          </w:rPr>
          <w:instrText xml:space="preserve"> PAGEREF _Toc18414996 \h </w:instrText>
        </w:r>
        <w:r w:rsidR="00583C95">
          <w:rPr>
            <w:noProof/>
            <w:webHidden/>
          </w:rPr>
        </w:r>
        <w:r w:rsidR="00583C95">
          <w:rPr>
            <w:noProof/>
            <w:webHidden/>
          </w:rPr>
          <w:fldChar w:fldCharType="separate"/>
        </w:r>
        <w:r w:rsidR="00A21BF9">
          <w:rPr>
            <w:noProof/>
            <w:webHidden/>
          </w:rPr>
          <w:t>5</w:t>
        </w:r>
        <w:r w:rsidR="00583C95">
          <w:rPr>
            <w:noProof/>
            <w:webHidden/>
          </w:rPr>
          <w:fldChar w:fldCharType="end"/>
        </w:r>
      </w:hyperlink>
    </w:p>
    <w:p w14:paraId="120A8698" w14:textId="1B161CDE" w:rsidR="00583C95" w:rsidRDefault="00310E42">
      <w:pPr>
        <w:pStyle w:val="Verzeichnis2"/>
        <w:tabs>
          <w:tab w:val="right" w:leader="dot" w:pos="9627"/>
        </w:tabs>
        <w:rPr>
          <w:rFonts w:asciiTheme="minorHAnsi" w:eastAsiaTheme="minorEastAsia" w:hAnsiTheme="minorHAnsi" w:cstheme="minorBidi"/>
          <w:noProof/>
          <w:kern w:val="0"/>
          <w:sz w:val="22"/>
          <w:szCs w:val="22"/>
          <w:lang w:eastAsia="de-CH"/>
        </w:rPr>
      </w:pPr>
      <w:hyperlink w:anchor="_Toc18414997" w:history="1">
        <w:r w:rsidR="00583C95" w:rsidRPr="00E840D2">
          <w:rPr>
            <w:rStyle w:val="Hyperlink"/>
            <w:noProof/>
            <w:kern w:val="28"/>
          </w:rPr>
          <w:t>5.2</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Beschreibung der Varianten</w:t>
        </w:r>
        <w:r w:rsidR="00583C95">
          <w:rPr>
            <w:noProof/>
            <w:webHidden/>
          </w:rPr>
          <w:tab/>
        </w:r>
        <w:r w:rsidR="00583C95">
          <w:rPr>
            <w:noProof/>
            <w:webHidden/>
          </w:rPr>
          <w:fldChar w:fldCharType="begin"/>
        </w:r>
        <w:r w:rsidR="00583C95">
          <w:rPr>
            <w:noProof/>
            <w:webHidden/>
          </w:rPr>
          <w:instrText xml:space="preserve"> PAGEREF _Toc18414997 \h </w:instrText>
        </w:r>
        <w:r w:rsidR="00583C95">
          <w:rPr>
            <w:noProof/>
            <w:webHidden/>
          </w:rPr>
        </w:r>
        <w:r w:rsidR="00583C95">
          <w:rPr>
            <w:noProof/>
            <w:webHidden/>
          </w:rPr>
          <w:fldChar w:fldCharType="separate"/>
        </w:r>
        <w:r w:rsidR="00A21BF9">
          <w:rPr>
            <w:noProof/>
            <w:webHidden/>
          </w:rPr>
          <w:t>5</w:t>
        </w:r>
        <w:r w:rsidR="00583C95">
          <w:rPr>
            <w:noProof/>
            <w:webHidden/>
          </w:rPr>
          <w:fldChar w:fldCharType="end"/>
        </w:r>
      </w:hyperlink>
    </w:p>
    <w:p w14:paraId="38DA21CD" w14:textId="497167BA"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4998" w:history="1">
        <w:r w:rsidR="00583C95" w:rsidRPr="00E840D2">
          <w:rPr>
            <w:rStyle w:val="Hyperlink"/>
            <w:noProof/>
            <w:kern w:val="32"/>
          </w:rPr>
          <w:t>6</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Bewertung der Varianten  (Tabelle)</w:t>
        </w:r>
        <w:r w:rsidR="00583C95">
          <w:rPr>
            <w:noProof/>
            <w:webHidden/>
          </w:rPr>
          <w:tab/>
        </w:r>
        <w:r w:rsidR="00583C95">
          <w:rPr>
            <w:noProof/>
            <w:webHidden/>
          </w:rPr>
          <w:fldChar w:fldCharType="begin"/>
        </w:r>
        <w:r w:rsidR="00583C95">
          <w:rPr>
            <w:noProof/>
            <w:webHidden/>
          </w:rPr>
          <w:instrText xml:space="preserve"> PAGEREF _Toc18414998 \h </w:instrText>
        </w:r>
        <w:r w:rsidR="00583C95">
          <w:rPr>
            <w:noProof/>
            <w:webHidden/>
          </w:rPr>
        </w:r>
        <w:r w:rsidR="00583C95">
          <w:rPr>
            <w:noProof/>
            <w:webHidden/>
          </w:rPr>
          <w:fldChar w:fldCharType="separate"/>
        </w:r>
        <w:r w:rsidR="00A21BF9">
          <w:rPr>
            <w:noProof/>
            <w:webHidden/>
          </w:rPr>
          <w:t>6</w:t>
        </w:r>
        <w:r w:rsidR="00583C95">
          <w:rPr>
            <w:noProof/>
            <w:webHidden/>
          </w:rPr>
          <w:fldChar w:fldCharType="end"/>
        </w:r>
      </w:hyperlink>
    </w:p>
    <w:p w14:paraId="234F923C" w14:textId="40AC1F3B"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4999" w:history="1">
        <w:r w:rsidR="00583C95" w:rsidRPr="00E840D2">
          <w:rPr>
            <w:rStyle w:val="Hyperlink"/>
            <w:noProof/>
            <w:kern w:val="32"/>
          </w:rPr>
          <w:t>7</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Lösungsbeschreibung</w:t>
        </w:r>
        <w:r w:rsidR="00583C95">
          <w:rPr>
            <w:noProof/>
            <w:webHidden/>
          </w:rPr>
          <w:tab/>
        </w:r>
        <w:r w:rsidR="00583C95">
          <w:rPr>
            <w:noProof/>
            <w:webHidden/>
          </w:rPr>
          <w:fldChar w:fldCharType="begin"/>
        </w:r>
        <w:r w:rsidR="00583C95">
          <w:rPr>
            <w:noProof/>
            <w:webHidden/>
          </w:rPr>
          <w:instrText xml:space="preserve"> PAGEREF _Toc18414999 \h </w:instrText>
        </w:r>
        <w:r w:rsidR="00583C95">
          <w:rPr>
            <w:noProof/>
            <w:webHidden/>
          </w:rPr>
        </w:r>
        <w:r w:rsidR="00583C95">
          <w:rPr>
            <w:noProof/>
            <w:webHidden/>
          </w:rPr>
          <w:fldChar w:fldCharType="separate"/>
        </w:r>
        <w:r w:rsidR="00A21BF9">
          <w:rPr>
            <w:noProof/>
            <w:webHidden/>
          </w:rPr>
          <w:t>7</w:t>
        </w:r>
        <w:r w:rsidR="00583C95">
          <w:rPr>
            <w:noProof/>
            <w:webHidden/>
          </w:rPr>
          <w:fldChar w:fldCharType="end"/>
        </w:r>
      </w:hyperlink>
    </w:p>
    <w:p w14:paraId="3EA9DCB1" w14:textId="245A3DB5"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5000" w:history="1">
        <w:r w:rsidR="00583C95" w:rsidRPr="00E840D2">
          <w:rPr>
            <w:rStyle w:val="Hyperlink"/>
            <w:noProof/>
            <w:kern w:val="32"/>
          </w:rPr>
          <w:t>8</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Projektplanung</w:t>
        </w:r>
        <w:r w:rsidR="00583C95">
          <w:rPr>
            <w:noProof/>
            <w:webHidden/>
          </w:rPr>
          <w:tab/>
        </w:r>
        <w:r w:rsidR="00583C95">
          <w:rPr>
            <w:noProof/>
            <w:webHidden/>
          </w:rPr>
          <w:fldChar w:fldCharType="begin"/>
        </w:r>
        <w:r w:rsidR="00583C95">
          <w:rPr>
            <w:noProof/>
            <w:webHidden/>
          </w:rPr>
          <w:instrText xml:space="preserve"> PAGEREF _Toc18415000 \h </w:instrText>
        </w:r>
        <w:r w:rsidR="00583C95">
          <w:rPr>
            <w:noProof/>
            <w:webHidden/>
          </w:rPr>
        </w:r>
        <w:r w:rsidR="00583C95">
          <w:rPr>
            <w:noProof/>
            <w:webHidden/>
          </w:rPr>
          <w:fldChar w:fldCharType="separate"/>
        </w:r>
        <w:r w:rsidR="00A21BF9">
          <w:rPr>
            <w:noProof/>
            <w:webHidden/>
          </w:rPr>
          <w:t>10</w:t>
        </w:r>
        <w:r w:rsidR="00583C95">
          <w:rPr>
            <w:noProof/>
            <w:webHidden/>
          </w:rPr>
          <w:fldChar w:fldCharType="end"/>
        </w:r>
      </w:hyperlink>
    </w:p>
    <w:p w14:paraId="1584446D" w14:textId="13570058"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5001" w:history="1">
        <w:r w:rsidR="00583C95" w:rsidRPr="00E840D2">
          <w:rPr>
            <w:rStyle w:val="Hyperlink"/>
            <w:noProof/>
            <w:kern w:val="32"/>
          </w:rPr>
          <w:t>9</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Empfehlung</w:t>
        </w:r>
        <w:r w:rsidR="00583C95">
          <w:rPr>
            <w:noProof/>
            <w:webHidden/>
          </w:rPr>
          <w:tab/>
        </w:r>
        <w:r w:rsidR="00583C95">
          <w:rPr>
            <w:noProof/>
            <w:webHidden/>
          </w:rPr>
          <w:fldChar w:fldCharType="begin"/>
        </w:r>
        <w:r w:rsidR="00583C95">
          <w:rPr>
            <w:noProof/>
            <w:webHidden/>
          </w:rPr>
          <w:instrText xml:space="preserve"> PAGEREF _Toc18415001 \h </w:instrText>
        </w:r>
        <w:r w:rsidR="00583C95">
          <w:rPr>
            <w:noProof/>
            <w:webHidden/>
          </w:rPr>
        </w:r>
        <w:r w:rsidR="00583C95">
          <w:rPr>
            <w:noProof/>
            <w:webHidden/>
          </w:rPr>
          <w:fldChar w:fldCharType="separate"/>
        </w:r>
        <w:r w:rsidR="00A21BF9">
          <w:rPr>
            <w:noProof/>
            <w:webHidden/>
          </w:rPr>
          <w:t>11</w:t>
        </w:r>
        <w:r w:rsidR="00583C95">
          <w:rPr>
            <w:noProof/>
            <w:webHidden/>
          </w:rPr>
          <w:fldChar w:fldCharType="end"/>
        </w:r>
      </w:hyperlink>
    </w:p>
    <w:p w14:paraId="0E41C013" w14:textId="3672137B" w:rsidR="00583C95" w:rsidRDefault="00310E42">
      <w:pPr>
        <w:pStyle w:val="Verzeichnis1"/>
        <w:tabs>
          <w:tab w:val="right" w:leader="dot" w:pos="9627"/>
        </w:tabs>
        <w:rPr>
          <w:rFonts w:asciiTheme="minorHAnsi" w:eastAsiaTheme="minorEastAsia" w:hAnsiTheme="minorHAnsi" w:cstheme="minorBidi"/>
          <w:noProof/>
          <w:kern w:val="0"/>
          <w:sz w:val="22"/>
          <w:szCs w:val="22"/>
          <w:lang w:eastAsia="de-CH"/>
        </w:rPr>
      </w:pPr>
      <w:hyperlink w:anchor="_Toc18415002" w:history="1">
        <w:r w:rsidR="00583C95" w:rsidRPr="00E840D2">
          <w:rPr>
            <w:rStyle w:val="Hyperlink"/>
            <w:noProof/>
            <w:kern w:val="32"/>
          </w:rPr>
          <w:t>10</w:t>
        </w:r>
        <w:r w:rsidR="00583C95">
          <w:rPr>
            <w:rFonts w:asciiTheme="minorHAnsi" w:eastAsiaTheme="minorEastAsia" w:hAnsiTheme="minorHAnsi" w:cstheme="minorBidi"/>
            <w:noProof/>
            <w:kern w:val="0"/>
            <w:sz w:val="22"/>
            <w:szCs w:val="22"/>
            <w:lang w:eastAsia="de-CH"/>
          </w:rPr>
          <w:tab/>
        </w:r>
        <w:r w:rsidR="00583C95" w:rsidRPr="00E840D2">
          <w:rPr>
            <w:rStyle w:val="Hyperlink"/>
            <w:noProof/>
          </w:rPr>
          <w:t>Projektfreigabe</w:t>
        </w:r>
        <w:r w:rsidR="00583C95">
          <w:rPr>
            <w:noProof/>
            <w:webHidden/>
          </w:rPr>
          <w:tab/>
        </w:r>
        <w:r w:rsidR="00583C95">
          <w:rPr>
            <w:noProof/>
            <w:webHidden/>
          </w:rPr>
          <w:fldChar w:fldCharType="begin"/>
        </w:r>
        <w:r w:rsidR="00583C95">
          <w:rPr>
            <w:noProof/>
            <w:webHidden/>
          </w:rPr>
          <w:instrText xml:space="preserve"> PAGEREF _Toc18415002 \h </w:instrText>
        </w:r>
        <w:r w:rsidR="00583C95">
          <w:rPr>
            <w:noProof/>
            <w:webHidden/>
          </w:rPr>
        </w:r>
        <w:r w:rsidR="00583C95">
          <w:rPr>
            <w:noProof/>
            <w:webHidden/>
          </w:rPr>
          <w:fldChar w:fldCharType="separate"/>
        </w:r>
        <w:r w:rsidR="00A21BF9">
          <w:rPr>
            <w:noProof/>
            <w:webHidden/>
          </w:rPr>
          <w:t>11</w:t>
        </w:r>
        <w:r w:rsidR="00583C95">
          <w:rPr>
            <w:noProof/>
            <w:webHidden/>
          </w:rPr>
          <w:fldChar w:fldCharType="end"/>
        </w:r>
      </w:hyperlink>
    </w:p>
    <w:p w14:paraId="0B724E68" w14:textId="77777777" w:rsidR="00A33095" w:rsidRDefault="00A33095" w:rsidP="00810BEE">
      <w:pPr>
        <w:pStyle w:val="Verzeichnis1"/>
        <w:tabs>
          <w:tab w:val="right" w:leader="dot" w:pos="9639"/>
        </w:tabs>
        <w:ind w:right="-2"/>
        <w:rPr>
          <w:b/>
        </w:rPr>
      </w:pPr>
      <w:r w:rsidRPr="00810BEE">
        <w:rPr>
          <w:rStyle w:val="Hyperlink"/>
        </w:rPr>
        <w:fldChar w:fldCharType="end"/>
      </w:r>
    </w:p>
    <w:p w14:paraId="3B36936B" w14:textId="77777777" w:rsidR="00A33095" w:rsidRDefault="00A33095">
      <w:pPr>
        <w:spacing w:after="200"/>
        <w:rPr>
          <w:b/>
        </w:rPr>
      </w:pPr>
    </w:p>
    <w:p w14:paraId="37C24D15" w14:textId="77777777" w:rsidR="00A33095" w:rsidRDefault="00A33095">
      <w:pPr>
        <w:spacing w:after="200"/>
        <w:rPr>
          <w:b/>
        </w:rPr>
      </w:pPr>
    </w:p>
    <w:p w14:paraId="3413F6F8" w14:textId="77777777" w:rsidR="001501D4" w:rsidRDefault="001501D4">
      <w:pPr>
        <w:tabs>
          <w:tab w:val="right" w:leader="dot" w:pos="9276"/>
        </w:tabs>
      </w:pPr>
    </w:p>
    <w:p w14:paraId="7CF667D9" w14:textId="77777777" w:rsidR="001501D4" w:rsidRDefault="001501D4">
      <w:pPr>
        <w:spacing w:before="200" w:after="200"/>
        <w:rPr>
          <w:b/>
        </w:rPr>
      </w:pPr>
      <w:r>
        <w:rPr>
          <w:b/>
        </w:rPr>
        <w:t>Abbildungsverzeichnis</w:t>
      </w:r>
    </w:p>
    <w:p w14:paraId="13FAF548" w14:textId="27FC6774" w:rsidR="00083613" w:rsidRDefault="00CA4C5B">
      <w:pPr>
        <w:pStyle w:val="Abbildungsverzeichnis"/>
        <w:tabs>
          <w:tab w:val="right" w:leader="dot" w:pos="9627"/>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r:id="rId8" w:anchor="_Toc19173255" w:history="1">
        <w:r w:rsidR="00083613" w:rsidRPr="00617C34">
          <w:rPr>
            <w:rStyle w:val="Hyperlink"/>
            <w:noProof/>
          </w:rPr>
          <w:t>Abbildung 1</w:t>
        </w:r>
        <w:r w:rsidR="00083613">
          <w:rPr>
            <w:noProof/>
            <w:webHidden/>
          </w:rPr>
          <w:tab/>
        </w:r>
        <w:r w:rsidR="00083613">
          <w:rPr>
            <w:noProof/>
            <w:webHidden/>
          </w:rPr>
          <w:fldChar w:fldCharType="begin"/>
        </w:r>
        <w:r w:rsidR="00083613">
          <w:rPr>
            <w:noProof/>
            <w:webHidden/>
          </w:rPr>
          <w:instrText xml:space="preserve"> PAGEREF _Toc19173255 \h </w:instrText>
        </w:r>
        <w:r w:rsidR="00083613">
          <w:rPr>
            <w:noProof/>
            <w:webHidden/>
          </w:rPr>
        </w:r>
        <w:r w:rsidR="00083613">
          <w:rPr>
            <w:noProof/>
            <w:webHidden/>
          </w:rPr>
          <w:fldChar w:fldCharType="separate"/>
        </w:r>
        <w:r w:rsidR="00A21BF9">
          <w:rPr>
            <w:noProof/>
            <w:webHidden/>
          </w:rPr>
          <w:t>8</w:t>
        </w:r>
        <w:r w:rsidR="00083613">
          <w:rPr>
            <w:noProof/>
            <w:webHidden/>
          </w:rPr>
          <w:fldChar w:fldCharType="end"/>
        </w:r>
      </w:hyperlink>
    </w:p>
    <w:p w14:paraId="1DA091F7" w14:textId="064A9254" w:rsidR="00083613" w:rsidRDefault="00310E42">
      <w:pPr>
        <w:pStyle w:val="Abbildungsverzeichnis"/>
        <w:tabs>
          <w:tab w:val="right" w:leader="dot" w:pos="9627"/>
        </w:tabs>
        <w:rPr>
          <w:rFonts w:asciiTheme="minorHAnsi" w:eastAsiaTheme="minorEastAsia" w:hAnsiTheme="minorHAnsi" w:cstheme="minorBidi"/>
          <w:noProof/>
          <w:sz w:val="22"/>
          <w:szCs w:val="22"/>
          <w:lang w:eastAsia="de-CH"/>
        </w:rPr>
      </w:pPr>
      <w:hyperlink r:id="rId9" w:anchor="_Toc19173256" w:history="1">
        <w:r w:rsidR="00083613" w:rsidRPr="00617C34">
          <w:rPr>
            <w:rStyle w:val="Hyperlink"/>
            <w:noProof/>
          </w:rPr>
          <w:t>Abbildung 2</w:t>
        </w:r>
        <w:r w:rsidR="00083613">
          <w:rPr>
            <w:noProof/>
            <w:webHidden/>
          </w:rPr>
          <w:tab/>
        </w:r>
        <w:r w:rsidR="00083613">
          <w:rPr>
            <w:noProof/>
            <w:webHidden/>
          </w:rPr>
          <w:fldChar w:fldCharType="begin"/>
        </w:r>
        <w:r w:rsidR="00083613">
          <w:rPr>
            <w:noProof/>
            <w:webHidden/>
          </w:rPr>
          <w:instrText xml:space="preserve"> PAGEREF _Toc19173256 \h </w:instrText>
        </w:r>
        <w:r w:rsidR="00083613">
          <w:rPr>
            <w:noProof/>
            <w:webHidden/>
          </w:rPr>
        </w:r>
        <w:r w:rsidR="00083613">
          <w:rPr>
            <w:noProof/>
            <w:webHidden/>
          </w:rPr>
          <w:fldChar w:fldCharType="separate"/>
        </w:r>
        <w:r w:rsidR="00A21BF9">
          <w:rPr>
            <w:noProof/>
            <w:webHidden/>
          </w:rPr>
          <w:t>8</w:t>
        </w:r>
        <w:r w:rsidR="00083613">
          <w:rPr>
            <w:noProof/>
            <w:webHidden/>
          </w:rPr>
          <w:fldChar w:fldCharType="end"/>
        </w:r>
      </w:hyperlink>
    </w:p>
    <w:p w14:paraId="340C7D29" w14:textId="1F8694D8" w:rsidR="00083613" w:rsidRDefault="00310E42">
      <w:pPr>
        <w:pStyle w:val="Abbildungsverzeichnis"/>
        <w:tabs>
          <w:tab w:val="right" w:leader="dot" w:pos="9627"/>
        </w:tabs>
        <w:rPr>
          <w:rFonts w:asciiTheme="minorHAnsi" w:eastAsiaTheme="minorEastAsia" w:hAnsiTheme="minorHAnsi" w:cstheme="minorBidi"/>
          <w:noProof/>
          <w:sz w:val="22"/>
          <w:szCs w:val="22"/>
          <w:lang w:eastAsia="de-CH"/>
        </w:rPr>
      </w:pPr>
      <w:hyperlink r:id="rId10" w:anchor="_Toc19173257" w:history="1">
        <w:r w:rsidR="00083613" w:rsidRPr="00617C34">
          <w:rPr>
            <w:rStyle w:val="Hyperlink"/>
            <w:noProof/>
          </w:rPr>
          <w:t>Abbildung 3</w:t>
        </w:r>
        <w:r w:rsidR="00083613">
          <w:rPr>
            <w:noProof/>
            <w:webHidden/>
          </w:rPr>
          <w:tab/>
        </w:r>
        <w:r w:rsidR="00083613">
          <w:rPr>
            <w:noProof/>
            <w:webHidden/>
          </w:rPr>
          <w:fldChar w:fldCharType="begin"/>
        </w:r>
        <w:r w:rsidR="00083613">
          <w:rPr>
            <w:noProof/>
            <w:webHidden/>
          </w:rPr>
          <w:instrText xml:space="preserve"> PAGEREF _Toc19173257 \h </w:instrText>
        </w:r>
        <w:r w:rsidR="00083613">
          <w:rPr>
            <w:noProof/>
            <w:webHidden/>
          </w:rPr>
        </w:r>
        <w:r w:rsidR="00083613">
          <w:rPr>
            <w:noProof/>
            <w:webHidden/>
          </w:rPr>
          <w:fldChar w:fldCharType="separate"/>
        </w:r>
        <w:r w:rsidR="00A21BF9">
          <w:rPr>
            <w:noProof/>
            <w:webHidden/>
          </w:rPr>
          <w:t>10</w:t>
        </w:r>
        <w:r w:rsidR="00083613">
          <w:rPr>
            <w:noProof/>
            <w:webHidden/>
          </w:rPr>
          <w:fldChar w:fldCharType="end"/>
        </w:r>
      </w:hyperlink>
    </w:p>
    <w:p w14:paraId="5E2A4BDC" w14:textId="77777777" w:rsidR="001501D4" w:rsidRDefault="00CA4C5B" w:rsidP="00083613">
      <w:pPr>
        <w:pStyle w:val="Abbildungsverzeichnis"/>
        <w:tabs>
          <w:tab w:val="right" w:leader="dot" w:pos="9627"/>
        </w:tabs>
      </w:pPr>
      <w:r>
        <w:fldChar w:fldCharType="end"/>
      </w:r>
    </w:p>
    <w:p w14:paraId="17AD1915"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66A7EC28"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r>
        <w:rPr>
          <w:lang w:val="fr-FR"/>
        </w:rPr>
        <w:lastRenderedPageBreak/>
        <w:t xml:space="preserve"> </w:t>
      </w:r>
      <w:bookmarkStart w:id="3" w:name="_Toc18414986"/>
      <w:r>
        <w:t>Situationsanalyse</w:t>
      </w:r>
      <w:bookmarkEnd w:id="1"/>
      <w:bookmarkEnd w:id="2"/>
      <w:bookmarkEnd w:id="3"/>
      <w:r>
        <w:t xml:space="preserve"> </w:t>
      </w:r>
    </w:p>
    <w:p w14:paraId="531B96D8"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4" w:name="_Toc409788291"/>
      <w:bookmarkStart w:id="5" w:name="_Toc350764389"/>
      <w:bookmarkStart w:id="6" w:name="_Toc18414987"/>
      <w:r>
        <w:t>Ausgangslage</w:t>
      </w:r>
      <w:bookmarkEnd w:id="4"/>
      <w:bookmarkEnd w:id="5"/>
      <w:bookmarkEnd w:id="6"/>
    </w:p>
    <w:p w14:paraId="6476ADEA" w14:textId="77777777" w:rsidR="0010586D" w:rsidRPr="0010586D" w:rsidRDefault="00C254E0" w:rsidP="00114661">
      <w:pPr>
        <w:pStyle w:val="TextCDB"/>
        <w:tabs>
          <w:tab w:val="left" w:pos="3262"/>
        </w:tabs>
        <w:rPr>
          <w:lang w:val="de-CH"/>
        </w:rPr>
      </w:pPr>
      <w:r>
        <w:rPr>
          <w:lang w:val="de-CH"/>
        </w:rPr>
        <w:t xml:space="preserve">Die Sitzungszimmer in SBB-Gebäuden werden via Outlook gebucht. Vor Ort kann der Raum zusätzlich über einen kleinen Bildschirm </w:t>
      </w:r>
      <w:r w:rsidR="0045117C">
        <w:rPr>
          <w:lang w:val="de-CH"/>
        </w:rPr>
        <w:t>besetzt werden. Dieser Bildschirm ist mit einem GUI ausgestattet. Dieses GUI macht zurzeit immer wieder Probleme bei den Benutzern. Die</w:t>
      </w:r>
      <w:r w:rsidR="001D5B33">
        <w:rPr>
          <w:lang w:val="de-CH"/>
        </w:rPr>
        <w:t xml:space="preserve"> Mitarbeitende haben Mühe mit diesem umzugehen. Das GUI ist nicht benutzerfreundlich gestaltet. </w:t>
      </w:r>
      <w:r w:rsidR="00134F77">
        <w:rPr>
          <w:lang w:val="de-CH"/>
        </w:rPr>
        <w:t>Das Entwicklungsteam besteht aus 3. Lehrjahr Lernende in der Informatik Fachrichtung Applikationsentwicklung.</w:t>
      </w:r>
      <w:r w:rsidR="00F45252">
        <w:rPr>
          <w:lang w:val="de-CH"/>
        </w:rPr>
        <w:t xml:space="preserve"> </w:t>
      </w:r>
    </w:p>
    <w:p w14:paraId="37FAD4DB" w14:textId="77777777" w:rsidR="00114661" w:rsidRDefault="00114661" w:rsidP="00114661">
      <w:pPr>
        <w:pStyle w:val="TextCDB"/>
        <w:tabs>
          <w:tab w:val="left" w:pos="3262"/>
        </w:tabs>
        <w:rPr>
          <w:lang w:val="de-CH"/>
        </w:rPr>
      </w:pPr>
    </w:p>
    <w:p w14:paraId="2CC4B026" w14:textId="77777777" w:rsidR="00114661" w:rsidRPr="005647A5" w:rsidRDefault="00114661" w:rsidP="00114661">
      <w:pPr>
        <w:pStyle w:val="berschrift2"/>
        <w:numPr>
          <w:ilvl w:val="1"/>
          <w:numId w:val="19"/>
        </w:numPr>
        <w:tabs>
          <w:tab w:val="left" w:pos="850"/>
          <w:tab w:val="left" w:pos="3262"/>
        </w:tabs>
        <w:suppressAutoHyphens w:val="0"/>
        <w:spacing w:before="120" w:after="120" w:line="288" w:lineRule="auto"/>
      </w:pPr>
      <w:bookmarkStart w:id="7" w:name="_Toc409788292"/>
      <w:bookmarkStart w:id="8" w:name="_Toc350764390"/>
      <w:bookmarkStart w:id="9" w:name="_Toc18414988"/>
      <w:r>
        <w:t>Stärken</w:t>
      </w:r>
      <w:bookmarkEnd w:id="7"/>
      <w:bookmarkEnd w:id="8"/>
      <w:bookmarkEnd w:id="9"/>
    </w:p>
    <w:p w14:paraId="10A66C70" w14:textId="77777777" w:rsidR="00090E67" w:rsidRDefault="00657451" w:rsidP="00090E67">
      <w:pPr>
        <w:pStyle w:val="TextCDB"/>
        <w:numPr>
          <w:ilvl w:val="0"/>
          <w:numId w:val="24"/>
        </w:numPr>
        <w:tabs>
          <w:tab w:val="left" w:pos="0"/>
        </w:tabs>
        <w:rPr>
          <w:lang w:val="de-CH"/>
        </w:rPr>
      </w:pPr>
      <w:r>
        <w:rPr>
          <w:lang w:val="de-CH"/>
        </w:rPr>
        <w:t xml:space="preserve">Kenntnisse mit der Programmiersprache </w:t>
      </w:r>
      <w:r w:rsidRPr="00657451">
        <w:rPr>
          <w:i/>
          <w:lang w:val="de-CH"/>
        </w:rPr>
        <w:t>Angular</w:t>
      </w:r>
    </w:p>
    <w:p w14:paraId="5B9AB4DD" w14:textId="77777777" w:rsidR="00090E67" w:rsidRDefault="00180832" w:rsidP="00090E67">
      <w:pPr>
        <w:pStyle w:val="TextCDB"/>
        <w:numPr>
          <w:ilvl w:val="0"/>
          <w:numId w:val="24"/>
        </w:numPr>
        <w:tabs>
          <w:tab w:val="left" w:pos="0"/>
        </w:tabs>
        <w:rPr>
          <w:lang w:val="de-CH"/>
        </w:rPr>
      </w:pPr>
      <w:r>
        <w:rPr>
          <w:lang w:val="de-CH"/>
        </w:rPr>
        <w:t xml:space="preserve">Kenntnisse </w:t>
      </w:r>
      <w:r w:rsidR="00575CE7">
        <w:rPr>
          <w:lang w:val="de-CH"/>
        </w:rPr>
        <w:t>in dieser Umgebung (Web)</w:t>
      </w:r>
    </w:p>
    <w:p w14:paraId="59197A9E" w14:textId="77777777" w:rsidR="00FF222D" w:rsidRPr="00090E67" w:rsidRDefault="00AA31BB" w:rsidP="00090E67">
      <w:pPr>
        <w:pStyle w:val="TextCDB"/>
        <w:numPr>
          <w:ilvl w:val="0"/>
          <w:numId w:val="24"/>
        </w:numPr>
        <w:tabs>
          <w:tab w:val="left" w:pos="0"/>
        </w:tabs>
        <w:rPr>
          <w:lang w:val="de-CH"/>
        </w:rPr>
      </w:pPr>
      <w:r>
        <w:rPr>
          <w:lang w:val="de-CH"/>
        </w:rPr>
        <w:t xml:space="preserve">Wissen von zwei Lehrjahren in </w:t>
      </w:r>
      <w:r w:rsidR="00C94274">
        <w:rPr>
          <w:lang w:val="de-CH"/>
        </w:rPr>
        <w:t>Applikationsentwicklung</w:t>
      </w:r>
    </w:p>
    <w:p w14:paraId="4181F4A9" w14:textId="77777777" w:rsidR="00114661" w:rsidRDefault="00114661" w:rsidP="003F1431">
      <w:pPr>
        <w:pStyle w:val="TextCDB"/>
        <w:tabs>
          <w:tab w:val="left" w:pos="3262"/>
        </w:tabs>
        <w:rPr>
          <w:lang w:val="de-CH"/>
        </w:rPr>
      </w:pPr>
    </w:p>
    <w:p w14:paraId="3193DB80"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10" w:name="_Toc409788293"/>
      <w:bookmarkStart w:id="11" w:name="_Toc350764391"/>
      <w:bookmarkStart w:id="12" w:name="_Toc18414989"/>
      <w:r>
        <w:t>Schwächen</w:t>
      </w:r>
      <w:bookmarkEnd w:id="10"/>
      <w:bookmarkEnd w:id="11"/>
      <w:bookmarkEnd w:id="12"/>
      <w:r>
        <w:t xml:space="preserve"> </w:t>
      </w:r>
    </w:p>
    <w:p w14:paraId="10588AC1" w14:textId="77777777" w:rsidR="00114661" w:rsidRDefault="006264F5" w:rsidP="00C94274">
      <w:pPr>
        <w:pStyle w:val="TextCDB"/>
        <w:numPr>
          <w:ilvl w:val="0"/>
          <w:numId w:val="25"/>
        </w:numPr>
        <w:tabs>
          <w:tab w:val="left" w:pos="3262"/>
        </w:tabs>
        <w:rPr>
          <w:lang w:val="de-CH"/>
        </w:rPr>
      </w:pPr>
      <w:r>
        <w:rPr>
          <w:lang w:val="de-CH"/>
        </w:rPr>
        <w:t>Kenntnisse bezüglich Security schlecht vorhanden</w:t>
      </w:r>
    </w:p>
    <w:p w14:paraId="2FCFCC01" w14:textId="77777777" w:rsidR="006264F5" w:rsidRPr="00C94274" w:rsidRDefault="006264F5" w:rsidP="00C94274">
      <w:pPr>
        <w:pStyle w:val="TextCDB"/>
        <w:numPr>
          <w:ilvl w:val="0"/>
          <w:numId w:val="25"/>
        </w:numPr>
        <w:tabs>
          <w:tab w:val="left" w:pos="3262"/>
        </w:tabs>
        <w:rPr>
          <w:lang w:val="de-CH"/>
        </w:rPr>
      </w:pPr>
      <w:r>
        <w:rPr>
          <w:lang w:val="de-CH"/>
        </w:rPr>
        <w:t>Kenntnisse im Backend / Datenbank schwacher vorhanden als Frontend</w:t>
      </w:r>
    </w:p>
    <w:p w14:paraId="51D21D8D" w14:textId="77777777" w:rsidR="00114661" w:rsidRDefault="00114661" w:rsidP="00114661">
      <w:pPr>
        <w:pStyle w:val="TextCDB"/>
        <w:tabs>
          <w:tab w:val="left" w:pos="3262"/>
        </w:tabs>
        <w:rPr>
          <w:lang w:val="de-CH"/>
        </w:rPr>
      </w:pPr>
    </w:p>
    <w:p w14:paraId="04C4863D"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3" w:name="_Toc409788294"/>
      <w:bookmarkStart w:id="14" w:name="_Toc350764392"/>
      <w:bookmarkStart w:id="15" w:name="_Toc18414990"/>
      <w:r>
        <w:t>Ziele</w:t>
      </w:r>
      <w:bookmarkEnd w:id="13"/>
      <w:bookmarkEnd w:id="14"/>
      <w:bookmarkEnd w:id="15"/>
    </w:p>
    <w:p w14:paraId="025E87BD" w14:textId="77777777" w:rsidR="00DC189A" w:rsidRDefault="009707FB" w:rsidP="00DC189A">
      <w:pPr>
        <w:pStyle w:val="TextCDB"/>
        <w:numPr>
          <w:ilvl w:val="0"/>
          <w:numId w:val="25"/>
        </w:numPr>
        <w:tabs>
          <w:tab w:val="left" w:pos="3262"/>
        </w:tabs>
        <w:rPr>
          <w:lang w:val="de-CH" w:eastAsia="de-CH"/>
        </w:rPr>
      </w:pPr>
      <w:r>
        <w:rPr>
          <w:lang w:val="de-CH" w:eastAsia="de-CH"/>
        </w:rPr>
        <w:t>Am 29.10.2019 haben die Mitarbeitende das nötige Knowhow, um das Projekt umzusetzen.</w:t>
      </w:r>
    </w:p>
    <w:p w14:paraId="7F8A0C43" w14:textId="77777777" w:rsidR="009707FB" w:rsidRDefault="009707FB" w:rsidP="00DC189A">
      <w:pPr>
        <w:pStyle w:val="TextCDB"/>
        <w:numPr>
          <w:ilvl w:val="0"/>
          <w:numId w:val="25"/>
        </w:numPr>
        <w:tabs>
          <w:tab w:val="left" w:pos="3262"/>
        </w:tabs>
        <w:rPr>
          <w:lang w:val="de-CH" w:eastAsia="de-CH"/>
        </w:rPr>
      </w:pPr>
      <w:r>
        <w:rPr>
          <w:lang w:val="de-CH" w:eastAsia="de-CH"/>
        </w:rPr>
        <w:t>Am 26.11.2019 funktioniert die Webapplikation und wurde ausführlich getestet.</w:t>
      </w:r>
    </w:p>
    <w:p w14:paraId="6E0565CB" w14:textId="77777777" w:rsidR="006728A4" w:rsidRDefault="00137E9A" w:rsidP="006728A4">
      <w:pPr>
        <w:pStyle w:val="TextCDB"/>
        <w:numPr>
          <w:ilvl w:val="0"/>
          <w:numId w:val="25"/>
        </w:numPr>
        <w:tabs>
          <w:tab w:val="left" w:pos="3262"/>
        </w:tabs>
        <w:rPr>
          <w:lang w:val="de-CH"/>
        </w:rPr>
      </w:pPr>
      <w:r>
        <w:rPr>
          <w:lang w:val="de-CH"/>
        </w:rPr>
        <w:t xml:space="preserve">Am </w:t>
      </w:r>
      <w:r>
        <w:rPr>
          <w:lang w:val="de-CH" w:eastAsia="de-CH"/>
        </w:rPr>
        <w:t>26.11.2019 ist d</w:t>
      </w:r>
      <w:r w:rsidR="006728A4">
        <w:rPr>
          <w:lang w:val="de-CH"/>
        </w:rPr>
        <w:t>ie Webapplikation ist nach SBB-Standards &amp; benutzerfreundlich designt</w:t>
      </w:r>
    </w:p>
    <w:p w14:paraId="601F0C76" w14:textId="77777777" w:rsidR="006728A4" w:rsidRDefault="00137E9A" w:rsidP="006728A4">
      <w:pPr>
        <w:pStyle w:val="TextCDB"/>
        <w:numPr>
          <w:ilvl w:val="0"/>
          <w:numId w:val="25"/>
        </w:numPr>
        <w:tabs>
          <w:tab w:val="left" w:pos="3262"/>
        </w:tabs>
        <w:rPr>
          <w:lang w:val="de-CH"/>
        </w:rPr>
      </w:pPr>
      <w:r>
        <w:rPr>
          <w:lang w:val="de-CH"/>
        </w:rPr>
        <w:t xml:space="preserve">Die </w:t>
      </w:r>
      <w:r w:rsidR="006728A4">
        <w:rPr>
          <w:lang w:val="de-CH"/>
        </w:rPr>
        <w:t>Webapplikation lässt</w:t>
      </w:r>
      <w:r>
        <w:rPr>
          <w:lang w:val="de-CH"/>
        </w:rPr>
        <w:t xml:space="preserve"> sich</w:t>
      </w:r>
      <w:r w:rsidR="006728A4">
        <w:rPr>
          <w:lang w:val="de-CH"/>
        </w:rPr>
        <w:t xml:space="preserve"> </w:t>
      </w:r>
      <w:r>
        <w:rPr>
          <w:lang w:val="de-CH"/>
        </w:rPr>
        <w:t xml:space="preserve">bis zum </w:t>
      </w:r>
      <w:r>
        <w:rPr>
          <w:lang w:val="de-CH" w:eastAsia="de-CH"/>
        </w:rPr>
        <w:t xml:space="preserve">26.11.2019 </w:t>
      </w:r>
      <w:r w:rsidR="006728A4">
        <w:rPr>
          <w:lang w:val="de-CH"/>
        </w:rPr>
        <w:t>leicht bedienen und beweist keine schlechte Performance</w:t>
      </w:r>
    </w:p>
    <w:p w14:paraId="222E047A" w14:textId="77777777" w:rsidR="006728A4" w:rsidRDefault="006728A4" w:rsidP="006728A4">
      <w:pPr>
        <w:pStyle w:val="TextCDB"/>
        <w:numPr>
          <w:ilvl w:val="0"/>
          <w:numId w:val="25"/>
        </w:numPr>
        <w:tabs>
          <w:tab w:val="left" w:pos="3262"/>
        </w:tabs>
        <w:rPr>
          <w:lang w:val="de-CH"/>
        </w:rPr>
      </w:pPr>
      <w:r>
        <w:rPr>
          <w:lang w:val="de-CH"/>
        </w:rPr>
        <w:t xml:space="preserve">Die Webapplikation </w:t>
      </w:r>
      <w:r w:rsidR="00137E9A">
        <w:rPr>
          <w:lang w:val="de-CH"/>
        </w:rPr>
        <w:t xml:space="preserve">besitzts bis am </w:t>
      </w:r>
      <w:r w:rsidR="00137E9A">
        <w:rPr>
          <w:lang w:val="de-CH" w:eastAsia="de-CH"/>
        </w:rPr>
        <w:t xml:space="preserve">26.11.2019 </w:t>
      </w:r>
      <w:r>
        <w:rPr>
          <w:lang w:val="de-CH"/>
        </w:rPr>
        <w:t>ein responsives Design haben</w:t>
      </w:r>
    </w:p>
    <w:p w14:paraId="5A6E8E97" w14:textId="77777777" w:rsidR="00F25C98" w:rsidRPr="00DF2B51" w:rsidRDefault="00F25C98" w:rsidP="006728A4">
      <w:pPr>
        <w:pStyle w:val="TextCDB"/>
        <w:tabs>
          <w:tab w:val="left" w:pos="3262"/>
        </w:tabs>
        <w:rPr>
          <w:lang w:val="de-CH" w:eastAsia="de-CH"/>
        </w:rPr>
      </w:pPr>
    </w:p>
    <w:p w14:paraId="5E6121A0" w14:textId="77777777" w:rsidR="00114661" w:rsidRPr="009E783E" w:rsidRDefault="00114661" w:rsidP="009E783E">
      <w:pPr>
        <w:suppressAutoHyphens w:val="0"/>
        <w:rPr>
          <w:rFonts w:eastAsia="Times New Roman"/>
          <w:b/>
          <w:sz w:val="22"/>
          <w:szCs w:val="22"/>
          <w:lang w:eastAsia="de-CH"/>
        </w:rPr>
      </w:pPr>
    </w:p>
    <w:p w14:paraId="4F53F11C"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6" w:name="_Toc18414991"/>
      <w:r>
        <w:t>Rahmenbedingungen</w:t>
      </w:r>
      <w:bookmarkEnd w:id="16"/>
    </w:p>
    <w:p w14:paraId="62558DEB" w14:textId="77777777" w:rsidR="00A62D50" w:rsidRPr="00653ACC" w:rsidRDefault="00A62D50" w:rsidP="00A62D50">
      <w:pPr>
        <w:suppressAutoHyphens w:val="0"/>
        <w:rPr>
          <w:sz w:val="22"/>
          <w:lang w:eastAsia="de-CH"/>
        </w:rPr>
      </w:pPr>
      <w:r w:rsidRPr="00653ACC">
        <w:rPr>
          <w:sz w:val="22"/>
          <w:lang w:eastAsia="de-CH"/>
        </w:rPr>
        <w:t>Die Vorarbeiten sind erledigt, der Projektinitialisierungsauftrag ist erteilt. Fr 23.08.19 (KW34)</w:t>
      </w:r>
    </w:p>
    <w:p w14:paraId="07326CE8" w14:textId="77777777" w:rsidR="009E783E" w:rsidRDefault="009E783E" w:rsidP="00A62D50">
      <w:pPr>
        <w:suppressAutoHyphens w:val="0"/>
        <w:rPr>
          <w:sz w:val="22"/>
          <w:lang w:eastAsia="de-CH"/>
        </w:rPr>
      </w:pPr>
    </w:p>
    <w:p w14:paraId="3488AF6A" w14:textId="77777777" w:rsidR="009970A9" w:rsidRPr="00653ACC" w:rsidRDefault="009970A9" w:rsidP="009970A9">
      <w:pPr>
        <w:suppressAutoHyphens w:val="0"/>
        <w:rPr>
          <w:sz w:val="22"/>
          <w:lang w:eastAsia="de-CH"/>
        </w:rPr>
      </w:pPr>
      <w:r>
        <w:rPr>
          <w:sz w:val="22"/>
          <w:lang w:eastAsia="de-CH"/>
        </w:rPr>
        <w:t>Die Phase «Initialisierung» ist am Dienstag 10.09.2019 abgeschlossen (</w:t>
      </w:r>
      <w:r w:rsidRPr="00653ACC">
        <w:rPr>
          <w:sz w:val="22"/>
          <w:lang w:eastAsia="de-CH"/>
        </w:rPr>
        <w:t>Phase Initialisierung ist abgeschlossen, die Studie ist abgeschlossen,</w:t>
      </w:r>
      <w:r>
        <w:rPr>
          <w:sz w:val="22"/>
          <w:lang w:eastAsia="de-CH"/>
        </w:rPr>
        <w:t xml:space="preserve"> </w:t>
      </w:r>
      <w:r w:rsidRPr="00653ACC">
        <w:rPr>
          <w:sz w:val="22"/>
          <w:lang w:eastAsia="de-CH"/>
        </w:rPr>
        <w:t>der Projektauftrag ist erteilt, die Zeitplanung ist aufgegleist, das Dokument</w:t>
      </w:r>
      <w:r>
        <w:rPr>
          <w:sz w:val="22"/>
          <w:lang w:eastAsia="de-CH"/>
        </w:rPr>
        <w:t xml:space="preserve"> </w:t>
      </w:r>
      <w:r w:rsidRPr="00653ACC">
        <w:rPr>
          <w:sz w:val="22"/>
          <w:lang w:eastAsia="de-CH"/>
        </w:rPr>
        <w:t>Projektführung ist eröffnet.</w:t>
      </w:r>
      <w:r>
        <w:rPr>
          <w:sz w:val="22"/>
          <w:lang w:eastAsia="de-CH"/>
        </w:rPr>
        <w:t xml:space="preserve">) Diese Phase ist spätestens am </w:t>
      </w:r>
    </w:p>
    <w:p w14:paraId="7ABE32A5" w14:textId="77777777" w:rsidR="00A62D50" w:rsidRDefault="00A62D50" w:rsidP="00A62D50">
      <w:pPr>
        <w:suppressAutoHyphens w:val="0"/>
        <w:rPr>
          <w:sz w:val="22"/>
          <w:lang w:eastAsia="de-CH"/>
        </w:rPr>
      </w:pPr>
      <w:r w:rsidRPr="00653ACC">
        <w:rPr>
          <w:sz w:val="22"/>
          <w:lang w:eastAsia="de-CH"/>
        </w:rPr>
        <w:t>Fr 13.09.19 (KW37)</w:t>
      </w:r>
      <w:r w:rsidR="009970A9">
        <w:rPr>
          <w:sz w:val="22"/>
          <w:lang w:eastAsia="de-CH"/>
        </w:rPr>
        <w:t xml:space="preserve"> abgegeben.</w:t>
      </w:r>
    </w:p>
    <w:p w14:paraId="6DA9EC89" w14:textId="77777777" w:rsidR="00A41F2B" w:rsidRDefault="00A41F2B" w:rsidP="00A62D50">
      <w:pPr>
        <w:suppressAutoHyphens w:val="0"/>
        <w:rPr>
          <w:sz w:val="22"/>
          <w:lang w:eastAsia="de-CH"/>
        </w:rPr>
      </w:pPr>
    </w:p>
    <w:p w14:paraId="2AE422B5" w14:textId="77777777" w:rsidR="00A62D50" w:rsidRPr="00653ACC" w:rsidRDefault="005163B1" w:rsidP="00A62D50">
      <w:pPr>
        <w:suppressAutoHyphens w:val="0"/>
        <w:rPr>
          <w:sz w:val="22"/>
          <w:lang w:eastAsia="de-CH"/>
        </w:rPr>
      </w:pPr>
      <w:r>
        <w:rPr>
          <w:sz w:val="22"/>
          <w:lang w:eastAsia="de-CH"/>
        </w:rPr>
        <w:t xml:space="preserve">Die Phase «Konzept» ist am Dienstag 22.10.2019 abgeschlossen &amp; ist spätestens am </w:t>
      </w:r>
      <w:r w:rsidR="00A62D50" w:rsidRPr="00653ACC">
        <w:rPr>
          <w:sz w:val="22"/>
          <w:lang w:eastAsia="de-CH"/>
        </w:rPr>
        <w:t>Fr 25.10.</w:t>
      </w:r>
      <w:r w:rsidR="005D71B0" w:rsidRPr="005D71B0">
        <w:rPr>
          <w:sz w:val="22"/>
          <w:lang w:eastAsia="de-CH"/>
        </w:rPr>
        <w:t xml:space="preserve"> </w:t>
      </w:r>
      <w:r w:rsidR="005D71B0">
        <w:rPr>
          <w:sz w:val="22"/>
          <w:lang w:eastAsia="de-CH"/>
        </w:rPr>
        <w:t>2019</w:t>
      </w:r>
      <w:r w:rsidR="005D71B0" w:rsidRPr="00653ACC">
        <w:rPr>
          <w:sz w:val="22"/>
          <w:lang w:eastAsia="de-CH"/>
        </w:rPr>
        <w:t xml:space="preserve"> </w:t>
      </w:r>
      <w:r w:rsidR="00A62D50" w:rsidRPr="00653ACC">
        <w:rPr>
          <w:sz w:val="22"/>
          <w:lang w:eastAsia="de-CH"/>
        </w:rPr>
        <w:t>(KW43)</w:t>
      </w:r>
      <w:r>
        <w:rPr>
          <w:sz w:val="22"/>
          <w:lang w:eastAsia="de-CH"/>
        </w:rPr>
        <w:t xml:space="preserve"> abgegeben.</w:t>
      </w:r>
    </w:p>
    <w:p w14:paraId="0D1432A1" w14:textId="77777777" w:rsidR="00A41F2B" w:rsidRDefault="00A41F2B" w:rsidP="00A62D50">
      <w:pPr>
        <w:suppressAutoHyphens w:val="0"/>
        <w:rPr>
          <w:sz w:val="22"/>
          <w:lang w:eastAsia="de-CH"/>
        </w:rPr>
      </w:pPr>
    </w:p>
    <w:p w14:paraId="5AE6F8CB" w14:textId="77777777" w:rsidR="00A62D50" w:rsidRPr="00653ACC" w:rsidRDefault="00CC2E22" w:rsidP="00A62D50">
      <w:pPr>
        <w:suppressAutoHyphens w:val="0"/>
        <w:rPr>
          <w:sz w:val="22"/>
          <w:lang w:eastAsia="de-CH"/>
        </w:rPr>
      </w:pPr>
      <w:r>
        <w:rPr>
          <w:sz w:val="22"/>
          <w:lang w:eastAsia="de-CH"/>
        </w:rPr>
        <w:t>Die Phase «Realisierung» ist am Dienstag 26.11.</w:t>
      </w:r>
      <w:r w:rsidR="005D71B0" w:rsidRPr="005D71B0">
        <w:rPr>
          <w:sz w:val="22"/>
          <w:lang w:eastAsia="de-CH"/>
        </w:rPr>
        <w:t xml:space="preserve"> </w:t>
      </w:r>
      <w:r w:rsidR="005D71B0">
        <w:rPr>
          <w:sz w:val="22"/>
          <w:lang w:eastAsia="de-CH"/>
        </w:rPr>
        <w:t xml:space="preserve">2019 </w:t>
      </w:r>
      <w:r>
        <w:rPr>
          <w:sz w:val="22"/>
          <w:lang w:eastAsia="de-CH"/>
        </w:rPr>
        <w:t xml:space="preserve">abgeschlossen &amp; ist spätestens am </w:t>
      </w:r>
      <w:r w:rsidR="00A62D50" w:rsidRPr="00653ACC">
        <w:rPr>
          <w:sz w:val="22"/>
          <w:lang w:eastAsia="de-CH"/>
        </w:rPr>
        <w:t>F</w:t>
      </w:r>
      <w:r>
        <w:rPr>
          <w:sz w:val="22"/>
          <w:lang w:eastAsia="de-CH"/>
        </w:rPr>
        <w:t xml:space="preserve">r </w:t>
      </w:r>
      <w:r w:rsidR="00A62D50" w:rsidRPr="00653ACC">
        <w:rPr>
          <w:sz w:val="22"/>
          <w:lang w:eastAsia="de-CH"/>
        </w:rPr>
        <w:t>29.11.</w:t>
      </w:r>
      <w:r w:rsidR="005D71B0" w:rsidRPr="005D71B0">
        <w:rPr>
          <w:sz w:val="22"/>
          <w:lang w:eastAsia="de-CH"/>
        </w:rPr>
        <w:t xml:space="preserve"> </w:t>
      </w:r>
      <w:r w:rsidR="005D71B0">
        <w:rPr>
          <w:sz w:val="22"/>
          <w:lang w:eastAsia="de-CH"/>
        </w:rPr>
        <w:t>2019</w:t>
      </w:r>
      <w:r w:rsidR="005D71B0" w:rsidRPr="00653ACC">
        <w:rPr>
          <w:sz w:val="22"/>
          <w:lang w:eastAsia="de-CH"/>
        </w:rPr>
        <w:t xml:space="preserve"> </w:t>
      </w:r>
      <w:r w:rsidR="00A62D50" w:rsidRPr="00653ACC">
        <w:rPr>
          <w:sz w:val="22"/>
          <w:lang w:eastAsia="de-CH"/>
        </w:rPr>
        <w:t>(KW49)</w:t>
      </w:r>
      <w:r>
        <w:rPr>
          <w:sz w:val="22"/>
          <w:lang w:eastAsia="de-CH"/>
        </w:rPr>
        <w:t xml:space="preserve"> abgegeben.</w:t>
      </w:r>
    </w:p>
    <w:p w14:paraId="69E36753" w14:textId="77777777" w:rsidR="00A41F2B" w:rsidRDefault="00CC2E22" w:rsidP="00A62D50">
      <w:pPr>
        <w:suppressAutoHyphens w:val="0"/>
        <w:rPr>
          <w:sz w:val="22"/>
          <w:lang w:eastAsia="de-CH"/>
        </w:rPr>
      </w:pPr>
      <w:r>
        <w:rPr>
          <w:sz w:val="22"/>
          <w:lang w:eastAsia="de-CH"/>
        </w:rPr>
        <w:lastRenderedPageBreak/>
        <w:t xml:space="preserve"> </w:t>
      </w:r>
    </w:p>
    <w:p w14:paraId="53FFC45A" w14:textId="77777777" w:rsidR="00A41F2B" w:rsidRDefault="005D71B0" w:rsidP="00A62D50">
      <w:pPr>
        <w:suppressAutoHyphens w:val="0"/>
        <w:rPr>
          <w:sz w:val="22"/>
          <w:lang w:eastAsia="de-CH"/>
        </w:rPr>
      </w:pPr>
      <w:r>
        <w:rPr>
          <w:sz w:val="22"/>
          <w:lang w:eastAsia="de-CH"/>
        </w:rPr>
        <w:t xml:space="preserve">Die Phase «Einführung» ist am Dienstag 10.12.2019 abgeschlossen &amp; ist spätestens am Fr </w:t>
      </w:r>
      <w:r w:rsidR="00A62D50" w:rsidRPr="00653ACC">
        <w:rPr>
          <w:sz w:val="22"/>
          <w:lang w:eastAsia="de-CH"/>
        </w:rPr>
        <w:t>13.12.</w:t>
      </w:r>
      <w:r w:rsidRPr="005D71B0">
        <w:rPr>
          <w:sz w:val="22"/>
          <w:lang w:eastAsia="de-CH"/>
        </w:rPr>
        <w:t xml:space="preserve"> </w:t>
      </w:r>
      <w:r>
        <w:rPr>
          <w:sz w:val="22"/>
          <w:lang w:eastAsia="de-CH"/>
        </w:rPr>
        <w:t>2019</w:t>
      </w:r>
      <w:r w:rsidRPr="00653ACC">
        <w:rPr>
          <w:sz w:val="22"/>
          <w:lang w:eastAsia="de-CH"/>
        </w:rPr>
        <w:t xml:space="preserve"> </w:t>
      </w:r>
      <w:r w:rsidR="00A62D50" w:rsidRPr="00653ACC">
        <w:rPr>
          <w:sz w:val="22"/>
          <w:lang w:eastAsia="de-CH"/>
        </w:rPr>
        <w:t>(KW51)</w:t>
      </w:r>
      <w:r>
        <w:rPr>
          <w:sz w:val="22"/>
          <w:lang w:eastAsia="de-CH"/>
        </w:rPr>
        <w:t xml:space="preserve"> abgegeben.</w:t>
      </w:r>
    </w:p>
    <w:p w14:paraId="161C8B70" w14:textId="77777777" w:rsidR="00A41F2B" w:rsidRDefault="00A41F2B" w:rsidP="00A62D50">
      <w:pPr>
        <w:suppressAutoHyphens w:val="0"/>
        <w:rPr>
          <w:sz w:val="22"/>
          <w:lang w:eastAsia="de-CH"/>
        </w:rPr>
      </w:pPr>
    </w:p>
    <w:p w14:paraId="601DF9E3" w14:textId="77777777" w:rsidR="00114661" w:rsidRDefault="00A62D50" w:rsidP="007652BF">
      <w:pPr>
        <w:suppressAutoHyphens w:val="0"/>
        <w:rPr>
          <w:sz w:val="22"/>
          <w:lang w:eastAsia="de-CH"/>
        </w:rPr>
      </w:pPr>
      <w:r w:rsidRPr="00653ACC">
        <w:rPr>
          <w:sz w:val="22"/>
          <w:lang w:eastAsia="de-CH"/>
        </w:rPr>
        <w:t xml:space="preserve">Schlussbericht und Präsentation sind </w:t>
      </w:r>
      <w:r w:rsidR="007652BF">
        <w:rPr>
          <w:sz w:val="22"/>
          <w:lang w:eastAsia="de-CH"/>
        </w:rPr>
        <w:t xml:space="preserve">am </w:t>
      </w:r>
      <w:r w:rsidR="007652BF" w:rsidRPr="00653ACC">
        <w:rPr>
          <w:sz w:val="22"/>
          <w:lang w:eastAsia="de-CH"/>
        </w:rPr>
        <w:t>07.01.</w:t>
      </w:r>
      <w:r w:rsidR="007652BF">
        <w:rPr>
          <w:sz w:val="22"/>
          <w:lang w:eastAsia="de-CH"/>
        </w:rPr>
        <w:t>2020</w:t>
      </w:r>
      <w:r w:rsidR="007652BF">
        <w:rPr>
          <w:color w:val="B2A1C7" w:themeColor="accent4" w:themeTint="99"/>
          <w:lang w:eastAsia="de-CH"/>
        </w:rPr>
        <w:t xml:space="preserve"> </w:t>
      </w:r>
      <w:r w:rsidRPr="00653ACC">
        <w:rPr>
          <w:sz w:val="22"/>
          <w:lang w:eastAsia="de-CH"/>
        </w:rPr>
        <w:t>fertiggestellt</w:t>
      </w:r>
    </w:p>
    <w:p w14:paraId="79086E20" w14:textId="77777777" w:rsidR="007652BF" w:rsidRDefault="007652BF" w:rsidP="007652BF">
      <w:pPr>
        <w:suppressAutoHyphens w:val="0"/>
        <w:rPr>
          <w:color w:val="B2A1C7" w:themeColor="accent4" w:themeTint="99"/>
          <w:lang w:eastAsia="de-CH"/>
        </w:rPr>
      </w:pPr>
    </w:p>
    <w:p w14:paraId="5375BAB5" w14:textId="77777777" w:rsidR="00FC3F09" w:rsidRPr="00FC3F09" w:rsidRDefault="00FC3F09" w:rsidP="00114661">
      <w:pPr>
        <w:pStyle w:val="TextCDB"/>
        <w:tabs>
          <w:tab w:val="left" w:pos="3262"/>
        </w:tabs>
        <w:rPr>
          <w:lang w:val="de-CH" w:eastAsia="de-CH"/>
        </w:rPr>
      </w:pPr>
      <w:r>
        <w:rPr>
          <w:lang w:val="de-CH" w:eastAsia="de-CH"/>
        </w:rPr>
        <w:t>Jede Woche</w:t>
      </w:r>
      <w:r w:rsidR="001A1318">
        <w:rPr>
          <w:lang w:val="de-CH" w:eastAsia="de-CH"/>
        </w:rPr>
        <w:t xml:space="preserve"> haben wir am Dienstagnachmittag 3 Stunden in der Schule für unser Projekt Zeit. Der Unterricht findet im IET Gebäude im Raum IE-203 statt</w:t>
      </w:r>
      <w:r w:rsidR="00CE6092">
        <w:rPr>
          <w:lang w:val="de-CH" w:eastAsia="de-CH"/>
        </w:rPr>
        <w:t>.</w:t>
      </w:r>
    </w:p>
    <w:p w14:paraId="66889FF9" w14:textId="77777777" w:rsidR="00114661" w:rsidRDefault="00114661" w:rsidP="00114661">
      <w:pPr>
        <w:pStyle w:val="TextCDB"/>
        <w:tabs>
          <w:tab w:val="left" w:pos="3262"/>
        </w:tabs>
        <w:rPr>
          <w:lang w:val="de-CH" w:eastAsia="de-CH"/>
        </w:rPr>
      </w:pPr>
    </w:p>
    <w:p w14:paraId="226DF4B7" w14:textId="77777777" w:rsidR="00114661" w:rsidRDefault="0011511A"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7" w:name="_Toc18414992"/>
      <w:r>
        <w:t xml:space="preserve"> </w:t>
      </w:r>
      <w:r w:rsidR="00114661">
        <w:t>Abgrenzung</w:t>
      </w:r>
      <w:bookmarkEnd w:id="17"/>
    </w:p>
    <w:p w14:paraId="6F51E17A" w14:textId="77777777" w:rsidR="00114661" w:rsidRDefault="00E074E2" w:rsidP="003E4650">
      <w:pPr>
        <w:pStyle w:val="TextCDB"/>
        <w:numPr>
          <w:ilvl w:val="0"/>
          <w:numId w:val="26"/>
        </w:numPr>
        <w:tabs>
          <w:tab w:val="left" w:pos="3262"/>
        </w:tabs>
        <w:rPr>
          <w:lang w:val="de-CH"/>
        </w:rPr>
      </w:pPr>
      <w:r>
        <w:rPr>
          <w:lang w:val="de-CH"/>
        </w:rPr>
        <w:t>Ausfall des Programmes durch Netzwerkprobleme</w:t>
      </w:r>
    </w:p>
    <w:p w14:paraId="3343ECB9" w14:textId="77777777" w:rsidR="00E074E2" w:rsidRPr="00E074E2" w:rsidRDefault="00E074E2" w:rsidP="00E074E2">
      <w:pPr>
        <w:pStyle w:val="TextCDB"/>
        <w:numPr>
          <w:ilvl w:val="0"/>
          <w:numId w:val="26"/>
        </w:numPr>
        <w:tabs>
          <w:tab w:val="left" w:pos="3262"/>
        </w:tabs>
        <w:rPr>
          <w:lang w:val="de-CH"/>
        </w:rPr>
      </w:pPr>
      <w:r w:rsidRPr="00E074E2">
        <w:rPr>
          <w:lang w:val="de-CH"/>
        </w:rPr>
        <w:t>Ausfall durch höhere Gewalt (Naturkatastrophe wie erbeben, Überschwemmungen, usw.…)</w:t>
      </w:r>
    </w:p>
    <w:p w14:paraId="4FDD4228" w14:textId="77777777" w:rsidR="00E074E2" w:rsidRDefault="00E074E2" w:rsidP="00E074E2">
      <w:pPr>
        <w:pStyle w:val="TextCDB"/>
        <w:numPr>
          <w:ilvl w:val="0"/>
          <w:numId w:val="26"/>
        </w:numPr>
        <w:tabs>
          <w:tab w:val="left" w:pos="3262"/>
        </w:tabs>
        <w:rPr>
          <w:lang w:val="de-CH"/>
        </w:rPr>
      </w:pPr>
      <w:r w:rsidRPr="00E074E2">
        <w:rPr>
          <w:lang w:val="de-CH"/>
        </w:rPr>
        <w:t>Ausfall durch Gewalteinwirkung/ Manipulation</w:t>
      </w:r>
    </w:p>
    <w:p w14:paraId="763FE746" w14:textId="77777777" w:rsidR="00114661" w:rsidRDefault="00114661" w:rsidP="00114661">
      <w:pPr>
        <w:pStyle w:val="TextCDB"/>
        <w:tabs>
          <w:tab w:val="left" w:pos="3262"/>
        </w:tabs>
        <w:rPr>
          <w:lang w:val="de-CH"/>
        </w:rPr>
      </w:pPr>
    </w:p>
    <w:p w14:paraId="0C98541B" w14:textId="77777777" w:rsidR="00114661" w:rsidRDefault="00114661" w:rsidP="00114661">
      <w:pPr>
        <w:pStyle w:val="TextCDB"/>
        <w:tabs>
          <w:tab w:val="left" w:pos="3262"/>
        </w:tabs>
        <w:rPr>
          <w:lang w:val="de-CH"/>
        </w:rPr>
      </w:pPr>
    </w:p>
    <w:p w14:paraId="4ADF4409"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8" w:name="_Toc409788295"/>
      <w:bookmarkStart w:id="19" w:name="_Toc18414993"/>
      <w:bookmarkStart w:id="20" w:name="_Toc350764393"/>
      <w:r>
        <w:t>Liste der Stakeholder</w:t>
      </w:r>
      <w:bookmarkEnd w:id="18"/>
      <w:bookmarkEnd w:id="19"/>
    </w:p>
    <w:p w14:paraId="7241D7E5" w14:textId="77777777" w:rsidR="00066D18" w:rsidRPr="00066D18" w:rsidRDefault="007A3CA5" w:rsidP="00114661">
      <w:pPr>
        <w:pStyle w:val="TextCDB"/>
        <w:tabs>
          <w:tab w:val="left" w:pos="3262"/>
        </w:tabs>
        <w:rPr>
          <w:lang w:val="de-CH" w:eastAsia="de-CH"/>
        </w:rPr>
      </w:pPr>
      <w:r>
        <w:rPr>
          <w:lang w:val="de-CH" w:eastAsia="de-CH"/>
        </w:rPr>
        <w:t>Unser Projekt wird nach SBB-Standard umgesetzt. Das Projekt sollte so gestaltet werden, dass es theoretisch in der SBB eingesetzt werden könnte. Unser</w:t>
      </w:r>
      <w:r w:rsidR="00612689">
        <w:rPr>
          <w:lang w:val="de-CH" w:eastAsia="de-CH"/>
        </w:rPr>
        <w:t xml:space="preserve"> </w:t>
      </w:r>
      <w:proofErr w:type="spellStart"/>
      <w:r w:rsidR="00612689">
        <w:rPr>
          <w:lang w:val="de-CH" w:eastAsia="de-CH"/>
        </w:rPr>
        <w:t>ProjectOwner</w:t>
      </w:r>
      <w:proofErr w:type="spellEnd"/>
      <w:r w:rsidR="00612689">
        <w:rPr>
          <w:lang w:val="de-CH" w:eastAsia="de-CH"/>
        </w:rPr>
        <w:t xml:space="preserve"> ist </w:t>
      </w:r>
      <w:r w:rsidR="00066D18">
        <w:rPr>
          <w:lang w:val="de-CH" w:eastAsia="de-CH"/>
        </w:rPr>
        <w:t>Sabine Blaser</w:t>
      </w:r>
      <w:r w:rsidR="00612689">
        <w:rPr>
          <w:lang w:val="de-CH" w:eastAsia="de-CH"/>
        </w:rPr>
        <w:t xml:space="preserve"> und das Entwicklerteam besteht aus </w:t>
      </w:r>
      <w:r w:rsidR="00066D18">
        <w:rPr>
          <w:lang w:val="de-CH" w:eastAsia="de-CH"/>
        </w:rPr>
        <w:t>Domenico Winkelmann</w:t>
      </w:r>
      <w:r w:rsidR="00612689">
        <w:rPr>
          <w:lang w:val="de-CH" w:eastAsia="de-CH"/>
        </w:rPr>
        <w:t xml:space="preserve"> &amp; </w:t>
      </w:r>
      <w:r w:rsidR="00066D18">
        <w:rPr>
          <w:lang w:val="de-CH" w:eastAsia="de-CH"/>
        </w:rPr>
        <w:t>Olivier Winkler</w:t>
      </w:r>
      <w:r w:rsidR="00612689">
        <w:rPr>
          <w:lang w:val="de-CH" w:eastAsia="de-CH"/>
        </w:rPr>
        <w:t xml:space="preserve">. </w:t>
      </w:r>
    </w:p>
    <w:p w14:paraId="63046918" w14:textId="77777777" w:rsidR="00114661" w:rsidRDefault="00114661" w:rsidP="00114661">
      <w:pPr>
        <w:pStyle w:val="TextCDB"/>
        <w:tabs>
          <w:tab w:val="left" w:pos="3262"/>
        </w:tabs>
        <w:rPr>
          <w:lang w:val="de-CH" w:eastAsia="de-CH"/>
        </w:rPr>
      </w:pPr>
    </w:p>
    <w:p w14:paraId="3B40B621" w14:textId="77777777" w:rsidR="00114661" w:rsidRDefault="00114661" w:rsidP="00114661">
      <w:pPr>
        <w:pStyle w:val="TextCDB"/>
        <w:tabs>
          <w:tab w:val="left" w:pos="3262"/>
        </w:tabs>
        <w:rPr>
          <w:lang w:val="de-CH" w:eastAsia="de-CH"/>
        </w:rPr>
      </w:pPr>
    </w:p>
    <w:p w14:paraId="3C97E5DB" w14:textId="77777777" w:rsidR="00114661" w:rsidRDefault="00114661" w:rsidP="00114661">
      <w:pPr>
        <w:pStyle w:val="berschrift1"/>
        <w:numPr>
          <w:ilvl w:val="0"/>
          <w:numId w:val="19"/>
        </w:numPr>
        <w:tabs>
          <w:tab w:val="left" w:pos="850"/>
          <w:tab w:val="left" w:pos="3262"/>
        </w:tabs>
        <w:suppressAutoHyphens w:val="0"/>
        <w:spacing w:before="120" w:after="120" w:line="288" w:lineRule="auto"/>
        <w:rPr>
          <w:lang w:eastAsia="de-CH"/>
        </w:rPr>
      </w:pPr>
      <w:bookmarkStart w:id="21" w:name="_Toc409788296"/>
      <w:bookmarkStart w:id="22" w:name="_Toc18414994"/>
      <w:r>
        <w:t>Anforderungen</w:t>
      </w:r>
      <w:bookmarkEnd w:id="20"/>
      <w:bookmarkEnd w:id="21"/>
      <w:bookmarkEnd w:id="22"/>
    </w:p>
    <w:p w14:paraId="2A59E28B" w14:textId="77777777" w:rsidR="00114661" w:rsidRPr="006E029E" w:rsidRDefault="006E029E" w:rsidP="00114661">
      <w:pPr>
        <w:pStyle w:val="TextCDB"/>
        <w:tabs>
          <w:tab w:val="left" w:pos="3262"/>
        </w:tabs>
        <w:rPr>
          <w:b/>
          <w:i/>
          <w:lang w:val="de-CH"/>
        </w:rPr>
      </w:pPr>
      <w:r w:rsidRPr="006E029E">
        <w:rPr>
          <w:lang w:val="de-CH"/>
        </w:rPr>
        <w:t>Die Anforderungen für unser Projekt sind folgende:</w:t>
      </w:r>
    </w:p>
    <w:tbl>
      <w:tblPr>
        <w:tblStyle w:val="Tabellenraster"/>
        <w:tblW w:w="0" w:type="auto"/>
        <w:tblLook w:val="04A0" w:firstRow="1" w:lastRow="0" w:firstColumn="1" w:lastColumn="0" w:noHBand="0" w:noVBand="1"/>
      </w:tblPr>
      <w:tblGrid>
        <w:gridCol w:w="959"/>
        <w:gridCol w:w="4111"/>
        <w:gridCol w:w="4707"/>
      </w:tblGrid>
      <w:tr w:rsidR="000F0E04" w14:paraId="4AA3443B" w14:textId="77777777" w:rsidTr="005E3058">
        <w:trPr>
          <w:trHeight w:val="580"/>
        </w:trPr>
        <w:tc>
          <w:tcPr>
            <w:tcW w:w="959" w:type="dxa"/>
            <w:shd w:val="clear" w:color="auto" w:fill="8DB3E2" w:themeFill="text2" w:themeFillTint="66"/>
            <w:vAlign w:val="center"/>
          </w:tcPr>
          <w:p w14:paraId="5554BC1F" w14:textId="77777777" w:rsidR="000F0E04" w:rsidRPr="005E3058" w:rsidRDefault="000F0E04" w:rsidP="00232C1D">
            <w:pPr>
              <w:pStyle w:val="TextCDB"/>
              <w:tabs>
                <w:tab w:val="left" w:pos="3262"/>
              </w:tabs>
              <w:jc w:val="center"/>
              <w:rPr>
                <w:b/>
                <w:color w:val="FFFFFF" w:themeColor="background1"/>
                <w:lang w:val="de-CH"/>
              </w:rPr>
            </w:pPr>
            <w:r w:rsidRPr="005E3058">
              <w:rPr>
                <w:b/>
                <w:color w:val="FFFFFF" w:themeColor="background1"/>
                <w:lang w:val="de-CH"/>
              </w:rPr>
              <w:t>ID</w:t>
            </w:r>
          </w:p>
        </w:tc>
        <w:tc>
          <w:tcPr>
            <w:tcW w:w="4111" w:type="dxa"/>
            <w:shd w:val="clear" w:color="auto" w:fill="8DB3E2" w:themeFill="text2" w:themeFillTint="66"/>
            <w:vAlign w:val="center"/>
          </w:tcPr>
          <w:p w14:paraId="2EC1D1FF" w14:textId="77777777" w:rsidR="000F0E04" w:rsidRPr="005E3058" w:rsidRDefault="000F0E04" w:rsidP="00232C1D">
            <w:pPr>
              <w:pStyle w:val="TextCDB"/>
              <w:tabs>
                <w:tab w:val="left" w:pos="3262"/>
              </w:tabs>
              <w:jc w:val="center"/>
              <w:rPr>
                <w:b/>
                <w:color w:val="FFFFFF" w:themeColor="background1"/>
                <w:lang w:val="de-CH"/>
              </w:rPr>
            </w:pPr>
            <w:r w:rsidRPr="005E3058">
              <w:rPr>
                <w:b/>
                <w:color w:val="FFFFFF" w:themeColor="background1"/>
                <w:lang w:val="de-CH"/>
              </w:rPr>
              <w:t>Anforderung</w:t>
            </w:r>
          </w:p>
        </w:tc>
        <w:tc>
          <w:tcPr>
            <w:tcW w:w="4707" w:type="dxa"/>
            <w:shd w:val="clear" w:color="auto" w:fill="8DB3E2" w:themeFill="text2" w:themeFillTint="66"/>
            <w:vAlign w:val="center"/>
          </w:tcPr>
          <w:p w14:paraId="5CA1EA38" w14:textId="77777777" w:rsidR="000F0E04" w:rsidRPr="005E3058" w:rsidRDefault="000F0E04" w:rsidP="00232C1D">
            <w:pPr>
              <w:pStyle w:val="TextCDB"/>
              <w:tabs>
                <w:tab w:val="left" w:pos="3262"/>
              </w:tabs>
              <w:jc w:val="center"/>
              <w:rPr>
                <w:b/>
                <w:color w:val="FFFFFF" w:themeColor="background1"/>
                <w:lang w:val="de-CH"/>
              </w:rPr>
            </w:pPr>
            <w:r w:rsidRPr="005E3058">
              <w:rPr>
                <w:b/>
                <w:color w:val="FFFFFF" w:themeColor="background1"/>
                <w:lang w:val="de-CH"/>
              </w:rPr>
              <w:t>Ziel</w:t>
            </w:r>
          </w:p>
        </w:tc>
      </w:tr>
      <w:tr w:rsidR="000F0E04" w14:paraId="29BEEBDE" w14:textId="77777777" w:rsidTr="0014222B">
        <w:tc>
          <w:tcPr>
            <w:tcW w:w="959" w:type="dxa"/>
            <w:shd w:val="clear" w:color="auto" w:fill="DAEEF3" w:themeFill="accent5" w:themeFillTint="33"/>
            <w:vAlign w:val="center"/>
          </w:tcPr>
          <w:p w14:paraId="747D55C2" w14:textId="77777777" w:rsidR="000F0E04" w:rsidRDefault="000F0E04" w:rsidP="00D0707E">
            <w:pPr>
              <w:pStyle w:val="TextCDB"/>
              <w:tabs>
                <w:tab w:val="left" w:pos="3262"/>
              </w:tabs>
              <w:jc w:val="center"/>
              <w:rPr>
                <w:lang w:val="de-CH"/>
              </w:rPr>
            </w:pPr>
            <w:r>
              <w:rPr>
                <w:lang w:val="de-CH"/>
              </w:rPr>
              <w:t>A1</w:t>
            </w:r>
          </w:p>
        </w:tc>
        <w:tc>
          <w:tcPr>
            <w:tcW w:w="4111" w:type="dxa"/>
            <w:shd w:val="clear" w:color="auto" w:fill="DAEEF3" w:themeFill="accent5" w:themeFillTint="33"/>
          </w:tcPr>
          <w:p w14:paraId="074FFAE0" w14:textId="77777777" w:rsidR="000F0E04" w:rsidRDefault="00A40DB3" w:rsidP="00D0707E">
            <w:pPr>
              <w:pStyle w:val="TextCDB"/>
              <w:tabs>
                <w:tab w:val="left" w:pos="3262"/>
              </w:tabs>
              <w:jc w:val="center"/>
              <w:rPr>
                <w:lang w:val="de-CH"/>
              </w:rPr>
            </w:pPr>
            <w:r>
              <w:rPr>
                <w:lang w:val="de-CH"/>
              </w:rPr>
              <w:t>Die Webapplikation ist nach SBB-Standards &amp; benutzerfreundlich designt</w:t>
            </w:r>
          </w:p>
        </w:tc>
        <w:tc>
          <w:tcPr>
            <w:tcW w:w="4707" w:type="dxa"/>
            <w:shd w:val="clear" w:color="auto" w:fill="DAEEF3" w:themeFill="accent5" w:themeFillTint="33"/>
          </w:tcPr>
          <w:p w14:paraId="22581F8B" w14:textId="77777777" w:rsidR="000F0E04" w:rsidRDefault="00AD7EBC" w:rsidP="0014222B">
            <w:pPr>
              <w:pStyle w:val="TextCDB"/>
              <w:tabs>
                <w:tab w:val="left" w:pos="3262"/>
              </w:tabs>
              <w:jc w:val="center"/>
              <w:rPr>
                <w:lang w:val="de-CH"/>
              </w:rPr>
            </w:pPr>
            <w:r>
              <w:rPr>
                <w:lang w:val="de-CH" w:eastAsia="de-CH"/>
              </w:rPr>
              <w:t>Am 26.11.2019 funktioniert die Webapplikation und wurde ausführlich getestet.</w:t>
            </w:r>
          </w:p>
        </w:tc>
      </w:tr>
      <w:tr w:rsidR="00A40DB3" w14:paraId="0A3385FA" w14:textId="77777777" w:rsidTr="0014222B">
        <w:tc>
          <w:tcPr>
            <w:tcW w:w="959" w:type="dxa"/>
            <w:vAlign w:val="center"/>
          </w:tcPr>
          <w:p w14:paraId="1C6B6B5B" w14:textId="77777777" w:rsidR="00A40DB3" w:rsidRDefault="00A40DB3" w:rsidP="00D0707E">
            <w:pPr>
              <w:pStyle w:val="TextCDB"/>
              <w:tabs>
                <w:tab w:val="left" w:pos="3262"/>
              </w:tabs>
              <w:jc w:val="center"/>
              <w:rPr>
                <w:lang w:val="de-CH"/>
              </w:rPr>
            </w:pPr>
            <w:r>
              <w:rPr>
                <w:lang w:val="de-CH"/>
              </w:rPr>
              <w:t>A2</w:t>
            </w:r>
          </w:p>
        </w:tc>
        <w:tc>
          <w:tcPr>
            <w:tcW w:w="4111" w:type="dxa"/>
          </w:tcPr>
          <w:p w14:paraId="60025561" w14:textId="77777777" w:rsidR="00A40DB3" w:rsidRDefault="00370FF8" w:rsidP="0014222B">
            <w:pPr>
              <w:pStyle w:val="TextCDB"/>
              <w:tabs>
                <w:tab w:val="left" w:pos="3262"/>
              </w:tabs>
              <w:jc w:val="center"/>
              <w:rPr>
                <w:lang w:val="de-CH"/>
              </w:rPr>
            </w:pPr>
            <w:r>
              <w:rPr>
                <w:lang w:val="de-CH"/>
              </w:rPr>
              <w:t>Die Webapplikation lässt sich leicht bedienen und beweist keine schlechte Performance</w:t>
            </w:r>
          </w:p>
        </w:tc>
        <w:tc>
          <w:tcPr>
            <w:tcW w:w="4707" w:type="dxa"/>
          </w:tcPr>
          <w:p w14:paraId="5492437A" w14:textId="77777777" w:rsidR="00A40DB3" w:rsidRDefault="00AD7EBC" w:rsidP="0014222B">
            <w:pPr>
              <w:pStyle w:val="TextCDB"/>
              <w:tabs>
                <w:tab w:val="left" w:pos="3262"/>
              </w:tabs>
              <w:jc w:val="center"/>
              <w:rPr>
                <w:lang w:val="de-CH"/>
              </w:rPr>
            </w:pPr>
            <w:r>
              <w:rPr>
                <w:lang w:val="de-CH" w:eastAsia="de-CH"/>
              </w:rPr>
              <w:t>Am 26.11.2019 funktioniert die Webapplikation und wurde ausführlich getestet.</w:t>
            </w:r>
          </w:p>
        </w:tc>
      </w:tr>
      <w:tr w:rsidR="00124CD8" w14:paraId="29299445" w14:textId="77777777" w:rsidTr="0014222B">
        <w:tc>
          <w:tcPr>
            <w:tcW w:w="959" w:type="dxa"/>
            <w:shd w:val="clear" w:color="auto" w:fill="DAEEF3" w:themeFill="accent5" w:themeFillTint="33"/>
            <w:vAlign w:val="center"/>
          </w:tcPr>
          <w:p w14:paraId="75A77573" w14:textId="77777777" w:rsidR="00124CD8" w:rsidRDefault="00124CD8" w:rsidP="00D0707E">
            <w:pPr>
              <w:pStyle w:val="TextCDB"/>
              <w:tabs>
                <w:tab w:val="left" w:pos="3262"/>
              </w:tabs>
              <w:jc w:val="center"/>
              <w:rPr>
                <w:lang w:val="de-CH"/>
              </w:rPr>
            </w:pPr>
            <w:r>
              <w:rPr>
                <w:lang w:val="de-CH"/>
              </w:rPr>
              <w:t>A3</w:t>
            </w:r>
          </w:p>
        </w:tc>
        <w:tc>
          <w:tcPr>
            <w:tcW w:w="4111" w:type="dxa"/>
            <w:shd w:val="clear" w:color="auto" w:fill="DAEEF3" w:themeFill="accent5" w:themeFillTint="33"/>
          </w:tcPr>
          <w:p w14:paraId="3451AE5F" w14:textId="77777777" w:rsidR="00124CD8" w:rsidRDefault="00C61DDB" w:rsidP="0014222B">
            <w:pPr>
              <w:pStyle w:val="TextCDB"/>
              <w:tabs>
                <w:tab w:val="left" w:pos="3262"/>
              </w:tabs>
              <w:jc w:val="center"/>
              <w:rPr>
                <w:lang w:val="de-CH"/>
              </w:rPr>
            </w:pPr>
            <w:r>
              <w:rPr>
                <w:lang w:val="de-CH"/>
              </w:rPr>
              <w:t xml:space="preserve">Die Webapplikation soll </w:t>
            </w:r>
            <w:r w:rsidR="005A7065">
              <w:rPr>
                <w:lang w:val="de-CH"/>
              </w:rPr>
              <w:t>ein responsives Design haben</w:t>
            </w:r>
          </w:p>
        </w:tc>
        <w:tc>
          <w:tcPr>
            <w:tcW w:w="4707" w:type="dxa"/>
            <w:shd w:val="clear" w:color="auto" w:fill="DAEEF3" w:themeFill="accent5" w:themeFillTint="33"/>
          </w:tcPr>
          <w:p w14:paraId="3C9B3413" w14:textId="77777777" w:rsidR="00124CD8" w:rsidRDefault="00AD7EBC" w:rsidP="0014222B">
            <w:pPr>
              <w:pStyle w:val="TextCDB"/>
              <w:tabs>
                <w:tab w:val="left" w:pos="3262"/>
              </w:tabs>
              <w:jc w:val="center"/>
              <w:rPr>
                <w:lang w:val="de-CH"/>
              </w:rPr>
            </w:pPr>
            <w:r>
              <w:rPr>
                <w:lang w:val="de-CH" w:eastAsia="de-CH"/>
              </w:rPr>
              <w:t>Am 26.11.2019 funktioniert die Webapplikation und wurde ausführlich getestet.</w:t>
            </w:r>
          </w:p>
        </w:tc>
      </w:tr>
      <w:tr w:rsidR="00EE1790" w14:paraId="22F30EA4" w14:textId="77777777" w:rsidTr="0014222B">
        <w:tc>
          <w:tcPr>
            <w:tcW w:w="959" w:type="dxa"/>
            <w:shd w:val="clear" w:color="auto" w:fill="auto"/>
            <w:vAlign w:val="center"/>
          </w:tcPr>
          <w:p w14:paraId="3B29ECF7" w14:textId="77777777" w:rsidR="00EE1790" w:rsidRDefault="00EE1790" w:rsidP="00D0707E">
            <w:pPr>
              <w:pStyle w:val="TextCDB"/>
              <w:tabs>
                <w:tab w:val="left" w:pos="3262"/>
              </w:tabs>
              <w:jc w:val="center"/>
              <w:rPr>
                <w:lang w:val="de-CH"/>
              </w:rPr>
            </w:pPr>
            <w:r>
              <w:rPr>
                <w:lang w:val="de-CH"/>
              </w:rPr>
              <w:t>A4</w:t>
            </w:r>
          </w:p>
        </w:tc>
        <w:tc>
          <w:tcPr>
            <w:tcW w:w="4111" w:type="dxa"/>
            <w:shd w:val="clear" w:color="auto" w:fill="auto"/>
          </w:tcPr>
          <w:p w14:paraId="527487A9" w14:textId="77777777" w:rsidR="00EE1790" w:rsidRDefault="00A478C3" w:rsidP="0014222B">
            <w:pPr>
              <w:pStyle w:val="TextCDB"/>
              <w:tabs>
                <w:tab w:val="left" w:pos="3262"/>
              </w:tabs>
              <w:jc w:val="center"/>
              <w:rPr>
                <w:lang w:val="de-CH"/>
              </w:rPr>
            </w:pPr>
            <w:r>
              <w:rPr>
                <w:lang w:val="de-CH"/>
              </w:rPr>
              <w:t>Das Entwicklerteam informiert sich über die verwendeten Architekturen und</w:t>
            </w:r>
            <w:r w:rsidR="002F3C14">
              <w:rPr>
                <w:lang w:val="de-CH"/>
              </w:rPr>
              <w:t xml:space="preserve"> erlernt</w:t>
            </w:r>
            <w:r>
              <w:rPr>
                <w:lang w:val="de-CH"/>
              </w:rPr>
              <w:t xml:space="preserve"> das Knowhow</w:t>
            </w:r>
          </w:p>
        </w:tc>
        <w:tc>
          <w:tcPr>
            <w:tcW w:w="4707" w:type="dxa"/>
            <w:shd w:val="clear" w:color="auto" w:fill="auto"/>
          </w:tcPr>
          <w:p w14:paraId="5B85469E" w14:textId="77777777" w:rsidR="00EE1790" w:rsidRDefault="00B301E2" w:rsidP="0014222B">
            <w:pPr>
              <w:pStyle w:val="TextCDB"/>
              <w:tabs>
                <w:tab w:val="left" w:pos="3262"/>
              </w:tabs>
              <w:jc w:val="center"/>
              <w:rPr>
                <w:lang w:val="de-CH"/>
              </w:rPr>
            </w:pPr>
            <w:r>
              <w:rPr>
                <w:lang w:val="de-CH" w:eastAsia="de-CH"/>
              </w:rPr>
              <w:t>Am 29.10.2019 haben die Mitarbeitende das nötige Knowhow, um das Projekt umzusetzen.</w:t>
            </w:r>
          </w:p>
        </w:tc>
      </w:tr>
      <w:tr w:rsidR="00DE6DD6" w14:paraId="2E774297" w14:textId="77777777" w:rsidTr="005D4440">
        <w:tc>
          <w:tcPr>
            <w:tcW w:w="959" w:type="dxa"/>
            <w:shd w:val="clear" w:color="auto" w:fill="DAEEF3" w:themeFill="accent5" w:themeFillTint="33"/>
            <w:vAlign w:val="center"/>
          </w:tcPr>
          <w:p w14:paraId="61856AFD" w14:textId="77777777" w:rsidR="00DE6DD6" w:rsidRDefault="00DE6DD6" w:rsidP="00D0707E">
            <w:pPr>
              <w:pStyle w:val="TextCDB"/>
              <w:tabs>
                <w:tab w:val="left" w:pos="3262"/>
              </w:tabs>
              <w:jc w:val="center"/>
              <w:rPr>
                <w:lang w:val="de-CH"/>
              </w:rPr>
            </w:pPr>
            <w:r>
              <w:rPr>
                <w:lang w:val="de-CH"/>
              </w:rPr>
              <w:t>A5</w:t>
            </w:r>
          </w:p>
        </w:tc>
        <w:tc>
          <w:tcPr>
            <w:tcW w:w="4111" w:type="dxa"/>
            <w:shd w:val="clear" w:color="auto" w:fill="DAEEF3" w:themeFill="accent5" w:themeFillTint="33"/>
          </w:tcPr>
          <w:p w14:paraId="56665BB4" w14:textId="77777777" w:rsidR="00DE6DD6" w:rsidRDefault="00DE6DD6" w:rsidP="0014222B">
            <w:pPr>
              <w:pStyle w:val="TextCDB"/>
              <w:tabs>
                <w:tab w:val="left" w:pos="3262"/>
              </w:tabs>
              <w:jc w:val="center"/>
              <w:rPr>
                <w:lang w:val="de-CH"/>
              </w:rPr>
            </w:pPr>
            <w:r>
              <w:rPr>
                <w:lang w:val="de-CH"/>
              </w:rPr>
              <w:t>Die Webapplikation wurde ausführlich getestet</w:t>
            </w:r>
          </w:p>
        </w:tc>
        <w:tc>
          <w:tcPr>
            <w:tcW w:w="4707" w:type="dxa"/>
            <w:shd w:val="clear" w:color="auto" w:fill="DAEEF3" w:themeFill="accent5" w:themeFillTint="33"/>
          </w:tcPr>
          <w:p w14:paraId="2FD8E288" w14:textId="77777777" w:rsidR="00DE6DD6" w:rsidRDefault="00AD7EBC" w:rsidP="00FC492F">
            <w:pPr>
              <w:pStyle w:val="TextCDB"/>
              <w:tabs>
                <w:tab w:val="left" w:pos="3262"/>
              </w:tabs>
              <w:jc w:val="center"/>
              <w:rPr>
                <w:lang w:val="de-CH" w:eastAsia="de-CH"/>
              </w:rPr>
            </w:pPr>
            <w:r>
              <w:rPr>
                <w:lang w:val="de-CH" w:eastAsia="de-CH"/>
              </w:rPr>
              <w:t>Am 26.11.2019 funktioniert die</w:t>
            </w:r>
            <w:r w:rsidR="005D4440">
              <w:rPr>
                <w:lang w:val="de-CH" w:eastAsia="de-CH"/>
              </w:rPr>
              <w:t xml:space="preserve"> </w:t>
            </w:r>
            <w:r>
              <w:rPr>
                <w:lang w:val="de-CH" w:eastAsia="de-CH"/>
              </w:rPr>
              <w:t>Webapplikation und wurde ausführlich getestet.</w:t>
            </w:r>
          </w:p>
        </w:tc>
      </w:tr>
    </w:tbl>
    <w:p w14:paraId="304263C3" w14:textId="77777777" w:rsidR="000F0E04" w:rsidRPr="000F0E04" w:rsidRDefault="000F0E04" w:rsidP="00114661">
      <w:pPr>
        <w:pStyle w:val="TextCDB"/>
        <w:tabs>
          <w:tab w:val="left" w:pos="3262"/>
        </w:tabs>
        <w:rPr>
          <w:lang w:val="de-CH"/>
        </w:rPr>
      </w:pPr>
    </w:p>
    <w:p w14:paraId="7DF9FF8F" w14:textId="77777777" w:rsidR="00114661" w:rsidRPr="00316778" w:rsidRDefault="00316778" w:rsidP="00316778">
      <w:pPr>
        <w:suppressAutoHyphens w:val="0"/>
        <w:rPr>
          <w:rFonts w:eastAsia="Times New Roman"/>
          <w:sz w:val="22"/>
          <w:szCs w:val="22"/>
          <w:lang w:eastAsia="de-DE"/>
        </w:rPr>
      </w:pPr>
      <w:r>
        <w:br w:type="page"/>
      </w:r>
    </w:p>
    <w:p w14:paraId="7ACE1B57"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23" w:name="_Toc409788297"/>
      <w:bookmarkStart w:id="24" w:name="_Toc350764394"/>
      <w:bookmarkStart w:id="25" w:name="_Toc18414995"/>
      <w:r>
        <w:lastRenderedPageBreak/>
        <w:t>Lösungsvarianten</w:t>
      </w:r>
      <w:bookmarkEnd w:id="23"/>
      <w:bookmarkEnd w:id="24"/>
      <w:bookmarkEnd w:id="25"/>
    </w:p>
    <w:p w14:paraId="4FFBC553" w14:textId="77777777" w:rsidR="00114661" w:rsidRPr="00AC217B" w:rsidRDefault="00114661" w:rsidP="00114661">
      <w:pPr>
        <w:pStyle w:val="berschrift2"/>
        <w:numPr>
          <w:ilvl w:val="1"/>
          <w:numId w:val="19"/>
        </w:numPr>
        <w:tabs>
          <w:tab w:val="left" w:pos="850"/>
          <w:tab w:val="left" w:pos="3262"/>
        </w:tabs>
        <w:suppressAutoHyphens w:val="0"/>
        <w:spacing w:before="120" w:after="120" w:line="288" w:lineRule="auto"/>
      </w:pPr>
      <w:bookmarkStart w:id="26" w:name="_Toc409788298"/>
      <w:bookmarkStart w:id="27" w:name="_Toc350764395"/>
      <w:bookmarkStart w:id="28" w:name="_Toc18414996"/>
      <w:r>
        <w:t>Variantenübersicht</w:t>
      </w:r>
      <w:bookmarkEnd w:id="26"/>
      <w:bookmarkEnd w:id="27"/>
      <w:bookmarkEnd w:id="28"/>
    </w:p>
    <w:p w14:paraId="08CDF093" w14:textId="77777777" w:rsidR="006C4B7A" w:rsidRPr="00C2419A" w:rsidRDefault="006C4B7A" w:rsidP="006C4B7A">
      <w:pPr>
        <w:rPr>
          <w:b/>
        </w:rPr>
      </w:pPr>
      <w:r w:rsidRPr="00C2419A">
        <w:rPr>
          <w:b/>
        </w:rPr>
        <w:t>Variante 1</w:t>
      </w:r>
    </w:p>
    <w:p w14:paraId="5F92EEB3" w14:textId="77777777" w:rsidR="006C4B7A" w:rsidRDefault="006C4B7A" w:rsidP="006C4B7A">
      <w:r>
        <w:t>Das Projekt wird nach SBB-Standards mit Angular (Frontend) und Spring Boot (Backend) realisiert.</w:t>
      </w:r>
    </w:p>
    <w:p w14:paraId="22DC24D1" w14:textId="77777777" w:rsidR="006C4B7A" w:rsidRDefault="006C4B7A" w:rsidP="006C4B7A">
      <w:r>
        <w:t>Es werden zwei Views erstellt, auf der Einen werden alle Buchungen angezeigt und auf der Zweiten kann eine neue Buchung erstellt werden.</w:t>
      </w:r>
    </w:p>
    <w:p w14:paraId="727D2CF4" w14:textId="77777777" w:rsidR="006C4B7A" w:rsidRDefault="006C4B7A" w:rsidP="006C4B7A"/>
    <w:p w14:paraId="47329456" w14:textId="77777777" w:rsidR="006C4B7A" w:rsidRPr="00C2419A" w:rsidRDefault="006C4B7A" w:rsidP="006C4B7A">
      <w:pPr>
        <w:rPr>
          <w:b/>
        </w:rPr>
      </w:pPr>
      <w:r w:rsidRPr="00C2419A">
        <w:rPr>
          <w:b/>
        </w:rPr>
        <w:t>Variante 2</w:t>
      </w:r>
    </w:p>
    <w:p w14:paraId="7A717F48" w14:textId="77777777" w:rsidR="006C4B7A" w:rsidRDefault="006C4B7A" w:rsidP="006C4B7A">
      <w:r>
        <w:t xml:space="preserve">Das Projekt wird nicht nach SBB-Standard realisiert, sondern mit </w:t>
      </w:r>
      <w:proofErr w:type="gramStart"/>
      <w:r>
        <w:t>Angular(</w:t>
      </w:r>
      <w:proofErr w:type="gramEnd"/>
      <w:r>
        <w:t xml:space="preserve">Frontend) und </w:t>
      </w:r>
      <w:proofErr w:type="spellStart"/>
      <w:r w:rsidR="00310520">
        <w:t>NodeJS</w:t>
      </w:r>
      <w:proofErr w:type="spellEnd"/>
      <w:r>
        <w:t>(Backend).</w:t>
      </w:r>
    </w:p>
    <w:p w14:paraId="6F2CD767" w14:textId="77777777" w:rsidR="006C4B7A" w:rsidRDefault="006C4B7A" w:rsidP="006C4B7A">
      <w:r>
        <w:t>Es wird eine zusätzliche View erstellt, auf welcher die detaillierte Ansicht einer Buchung angezeigt wird.</w:t>
      </w:r>
    </w:p>
    <w:p w14:paraId="26507A23" w14:textId="77777777" w:rsidR="006C4B7A" w:rsidRDefault="006C4B7A" w:rsidP="006C4B7A"/>
    <w:p w14:paraId="786A63F5" w14:textId="77777777" w:rsidR="006C4B7A" w:rsidRPr="00C2419A" w:rsidRDefault="006C4B7A" w:rsidP="006C4B7A">
      <w:pPr>
        <w:rPr>
          <w:b/>
        </w:rPr>
      </w:pPr>
      <w:r w:rsidRPr="00C2419A">
        <w:rPr>
          <w:b/>
        </w:rPr>
        <w:t>Variante 3</w:t>
      </w:r>
    </w:p>
    <w:p w14:paraId="2489A6A4" w14:textId="77777777" w:rsidR="006C4B7A" w:rsidRDefault="006C4B7A" w:rsidP="006C4B7A">
      <w:r>
        <w:t xml:space="preserve">Das Projekt wird nicht nach SBB-Standard realisiert, sondern mit </w:t>
      </w:r>
      <w:proofErr w:type="spellStart"/>
      <w:r w:rsidR="00F270E2">
        <w:t>ReactJS</w:t>
      </w:r>
      <w:proofErr w:type="spellEnd"/>
      <w:r w:rsidR="00F270E2">
        <w:t xml:space="preserve"> </w:t>
      </w:r>
      <w:r>
        <w:t xml:space="preserve">(Frontend) und Spring </w:t>
      </w:r>
      <w:proofErr w:type="gramStart"/>
      <w:r>
        <w:t>Boot(</w:t>
      </w:r>
      <w:proofErr w:type="gramEnd"/>
      <w:r>
        <w:t>Backend).</w:t>
      </w:r>
    </w:p>
    <w:p w14:paraId="4FCAA623" w14:textId="77777777" w:rsidR="006C4B7A" w:rsidRDefault="006C4B7A" w:rsidP="006C4B7A">
      <w:r>
        <w:t xml:space="preserve">Es wird nur eine View erstellt, um eine Buchung zu erstellen, wird eine </w:t>
      </w:r>
      <w:proofErr w:type="spellStart"/>
      <w:r>
        <w:t>Lightbox</w:t>
      </w:r>
      <w:proofErr w:type="spellEnd"/>
      <w:r>
        <w:t xml:space="preserve"> erstellt.</w:t>
      </w:r>
    </w:p>
    <w:p w14:paraId="2C546E46" w14:textId="77777777" w:rsidR="006C4B7A" w:rsidRDefault="006C4B7A" w:rsidP="00114661">
      <w:pPr>
        <w:pStyle w:val="TextCDB"/>
        <w:tabs>
          <w:tab w:val="left" w:pos="3262"/>
        </w:tabs>
        <w:rPr>
          <w:color w:val="B2A1C7" w:themeColor="accent4" w:themeTint="99"/>
          <w:lang w:val="de-CH"/>
        </w:rPr>
      </w:pPr>
    </w:p>
    <w:p w14:paraId="3E1739F0"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29" w:name="_Toc409788299"/>
      <w:bookmarkStart w:id="30" w:name="_Toc350764396"/>
      <w:bookmarkStart w:id="31" w:name="_Toc18414997"/>
      <w:r>
        <w:t>Beschreibung der Varianten</w:t>
      </w:r>
      <w:bookmarkEnd w:id="29"/>
      <w:bookmarkEnd w:id="30"/>
      <w:bookmarkEnd w:id="31"/>
    </w:p>
    <w:p w14:paraId="1C16831B" w14:textId="77777777" w:rsidR="004B5542" w:rsidRPr="004B5542" w:rsidRDefault="004B5542" w:rsidP="004B5542">
      <w:pPr>
        <w:rPr>
          <w:b/>
        </w:rPr>
      </w:pPr>
      <w:r w:rsidRPr="004B5542">
        <w:rPr>
          <w:b/>
        </w:rPr>
        <w:t>Variante 1</w:t>
      </w:r>
    </w:p>
    <w:p w14:paraId="26B07143" w14:textId="77777777" w:rsidR="005217BA" w:rsidRDefault="00AD0DC6" w:rsidP="00AD0DC6">
      <w:r>
        <w:t>Die erste Variante wird nach SBB-Standard realisiert. Das Frontend wird mit Angular</w:t>
      </w:r>
      <w:r w:rsidR="00D36EF0">
        <w:t xml:space="preserve"> entwickelt und das Backend mit Spring Boot. </w:t>
      </w:r>
      <w:r w:rsidR="00B82704">
        <w:t>Diese Variante könnte theoretisch ohne Probleme bei der SBB eingesetzt werden, sollte dies zustande kommen.</w:t>
      </w:r>
      <w:r w:rsidR="00C75C90">
        <w:t xml:space="preserve"> Da diese Variante den Standard einhält, schneidet diese am besten in der Tabelle ab, da die benötigten Res</w:t>
      </w:r>
      <w:r w:rsidR="005E1F1F">
        <w:t>s</w:t>
      </w:r>
      <w:r w:rsidR="00C75C90">
        <w:t>ourcen an Hardware &amp; Knowhow vorhanden sind.</w:t>
      </w:r>
      <w:r w:rsidR="005217BA">
        <w:t xml:space="preserve"> Die Umsetzung mit diesen beiden Technologien ereignet sich als die beste Möglichkeit, da das Knowhow hier am höchsten ist und so die Realisierungsdauer und Fehlerquote tief gehalten werden kann.</w:t>
      </w:r>
    </w:p>
    <w:p w14:paraId="59F5D1A2" w14:textId="77777777" w:rsidR="004B5542" w:rsidRDefault="004B5542" w:rsidP="00AD0DC6"/>
    <w:p w14:paraId="467819D4" w14:textId="77777777" w:rsidR="004B5542" w:rsidRPr="00C2419A" w:rsidRDefault="004B5542" w:rsidP="004B5542">
      <w:pPr>
        <w:rPr>
          <w:b/>
        </w:rPr>
      </w:pPr>
      <w:r w:rsidRPr="00C2419A">
        <w:rPr>
          <w:b/>
        </w:rPr>
        <w:t>Variante 2</w:t>
      </w:r>
    </w:p>
    <w:p w14:paraId="0883BC07" w14:textId="77777777" w:rsidR="00310520" w:rsidRDefault="00310520" w:rsidP="00AD0DC6">
      <w:r>
        <w:t xml:space="preserve">Die zweite Variante wird nicht ganz mit SBB-Standard realisiert. Auch hier wird Angular als Frontend verwendet. Als Backend wird aber </w:t>
      </w:r>
      <w:proofErr w:type="spellStart"/>
      <w:r>
        <w:t>NodeJS</w:t>
      </w:r>
      <w:proofErr w:type="spellEnd"/>
      <w:r>
        <w:t xml:space="preserve"> </w:t>
      </w:r>
      <w:r w:rsidR="008930D2">
        <w:t xml:space="preserve">verwendet, welches nicht ganz dem Standard entspricht. Es wäre aber nicht sicher ob diese Architekturen bei der SBB verwendet werden dürften. </w:t>
      </w:r>
      <w:r w:rsidR="001A5AE7">
        <w:t xml:space="preserve">Da der Standard nicht eingehalten wird, sind auch die verschiedenen Punkte in der untenstehenden Tabelle schlechter bewertet. </w:t>
      </w:r>
      <w:r w:rsidR="008856C9">
        <w:t xml:space="preserve">Bezüglich des Knowhows wäre diese Variante auch im Nachteil. </w:t>
      </w:r>
      <w:r w:rsidR="00F85278">
        <w:t xml:space="preserve">Das Entwicklerteam hat noch kein richtiges Projekt mit </w:t>
      </w:r>
      <w:proofErr w:type="spellStart"/>
      <w:r w:rsidR="00F85278">
        <w:t>NodeJS</w:t>
      </w:r>
      <w:proofErr w:type="spellEnd"/>
      <w:r w:rsidR="00F85278">
        <w:t xml:space="preserve"> umgesetzt</w:t>
      </w:r>
      <w:r w:rsidR="00AE426F">
        <w:t xml:space="preserve">, jedoch schon einige kleinere Applikationen mit dieser Architektur </w:t>
      </w:r>
      <w:r w:rsidR="00DF4200">
        <w:t>entwickelt</w:t>
      </w:r>
      <w:r w:rsidR="00F85278">
        <w:t>. Dies würde heissen, dass die Vorbereitungszeit länger andauern würde und es eventuell in der Realisierung zu Schwierigkeiten kommen würde.</w:t>
      </w:r>
    </w:p>
    <w:p w14:paraId="40D0FC22" w14:textId="77777777" w:rsidR="005217BA" w:rsidRDefault="005217BA" w:rsidP="00AD0DC6"/>
    <w:p w14:paraId="2C6588E8" w14:textId="77777777" w:rsidR="004B5542" w:rsidRPr="00C2419A" w:rsidRDefault="004B5542" w:rsidP="004B5542">
      <w:pPr>
        <w:rPr>
          <w:b/>
        </w:rPr>
      </w:pPr>
      <w:r w:rsidRPr="00C2419A">
        <w:rPr>
          <w:b/>
        </w:rPr>
        <w:t>Variante 3</w:t>
      </w:r>
    </w:p>
    <w:p w14:paraId="4E41FCFA" w14:textId="77777777" w:rsidR="00F270E2" w:rsidRPr="00F270E2" w:rsidRDefault="00F270E2" w:rsidP="00AD0DC6">
      <w:r w:rsidRPr="00F270E2">
        <w:t>Die dritte Variante variiert stark</w:t>
      </w:r>
      <w:r>
        <w:t xml:space="preserve"> vom SBB-Standard ab. Das Frontend wird hier nicht mehr in Angular umgesetzt, sondern in </w:t>
      </w:r>
      <w:proofErr w:type="spellStart"/>
      <w:r>
        <w:t>ReactJS</w:t>
      </w:r>
      <w:proofErr w:type="spellEnd"/>
      <w:r w:rsidR="00BF0AC3">
        <w:t>. Als Backend würde Spring Boot zum Einsatz kommen.</w:t>
      </w:r>
      <w:r w:rsidR="002A4F9A">
        <w:t xml:space="preserve"> Da der SBB-Standard nicht beachtet wird, wird es schwierig dieses Projekt intern korrekt </w:t>
      </w:r>
      <w:r w:rsidR="00F33E91">
        <w:t>einzusetzen</w:t>
      </w:r>
      <w:r w:rsidR="002A4F9A">
        <w:t xml:space="preserve">. </w:t>
      </w:r>
      <w:r w:rsidR="00F47DBC">
        <w:t xml:space="preserve">Zudem sind auch die verschiedenen Punkte in der untenstehenden Tabelle schlechter bewertet wegen der Nichteinhaltung des Standards. </w:t>
      </w:r>
      <w:r w:rsidR="00E80DB1">
        <w:t>Auch das Knowhow wäre nicht im Frontend vorhanden und müsste aufgearbeitet werden und dies könnte Verzögerungen in den Planungsphasen und der Realisierung verursachen.</w:t>
      </w:r>
      <w:r w:rsidR="004154FB">
        <w:t xml:space="preserve"> Dies ist ein sehr grosser Nachteil.</w:t>
      </w:r>
    </w:p>
    <w:p w14:paraId="5492F4B6" w14:textId="77777777" w:rsidR="00AD0DC6" w:rsidRPr="00F270E2" w:rsidRDefault="00AD0DC6" w:rsidP="00AD0DC6"/>
    <w:p w14:paraId="24C2C78E" w14:textId="77777777" w:rsidR="00AD0DC6" w:rsidRPr="00F270E2" w:rsidRDefault="00AD0DC6" w:rsidP="00AD0DC6"/>
    <w:p w14:paraId="5F6E5977" w14:textId="77777777" w:rsidR="00114661" w:rsidRPr="00F270E2" w:rsidRDefault="00AD0DC6" w:rsidP="00924433">
      <w:r w:rsidRPr="00F270E2">
        <w:br w:type="page"/>
      </w:r>
    </w:p>
    <w:p w14:paraId="276B23FE" w14:textId="77777777" w:rsidR="00114661" w:rsidRPr="000B5300" w:rsidRDefault="00114661" w:rsidP="00114661">
      <w:pPr>
        <w:pStyle w:val="berschrift1"/>
        <w:numPr>
          <w:ilvl w:val="0"/>
          <w:numId w:val="19"/>
        </w:numPr>
        <w:tabs>
          <w:tab w:val="left" w:pos="850"/>
          <w:tab w:val="left" w:pos="3262"/>
        </w:tabs>
        <w:suppressAutoHyphens w:val="0"/>
        <w:spacing w:before="120" w:after="120" w:line="288" w:lineRule="auto"/>
      </w:pPr>
      <w:bookmarkStart w:id="32" w:name="_Toc350764397"/>
      <w:bookmarkStart w:id="33" w:name="_Toc409788300"/>
      <w:bookmarkStart w:id="34" w:name="_Toc18414998"/>
      <w:r>
        <w:lastRenderedPageBreak/>
        <w:t>Bewertung der Varianten</w:t>
      </w:r>
      <w:bookmarkEnd w:id="32"/>
      <w:bookmarkEnd w:id="33"/>
      <w:bookmarkEnd w:id="34"/>
    </w:p>
    <w:tbl>
      <w:tblPr>
        <w:tblStyle w:val="Tabellenraster"/>
        <w:tblW w:w="9506" w:type="dxa"/>
        <w:tblLayout w:type="fixed"/>
        <w:tblLook w:val="04A0" w:firstRow="1" w:lastRow="0" w:firstColumn="1" w:lastColumn="0" w:noHBand="0" w:noVBand="1"/>
      </w:tblPr>
      <w:tblGrid>
        <w:gridCol w:w="2339"/>
        <w:gridCol w:w="1042"/>
        <w:gridCol w:w="1046"/>
        <w:gridCol w:w="1042"/>
        <w:gridCol w:w="1041"/>
        <w:gridCol w:w="912"/>
        <w:gridCol w:w="1041"/>
        <w:gridCol w:w="1043"/>
      </w:tblGrid>
      <w:tr w:rsidR="007F1F60" w:rsidRPr="00392A6D" w14:paraId="42D347D0" w14:textId="77777777" w:rsidTr="007F1F60">
        <w:trPr>
          <w:trHeight w:val="450"/>
        </w:trPr>
        <w:tc>
          <w:tcPr>
            <w:tcW w:w="3381" w:type="dxa"/>
            <w:gridSpan w:val="2"/>
            <w:shd w:val="clear" w:color="auto" w:fill="365F91" w:themeFill="accent1" w:themeFillShade="BF"/>
            <w:vAlign w:val="center"/>
          </w:tcPr>
          <w:p w14:paraId="5450811E" w14:textId="77777777" w:rsidR="007F1F60" w:rsidRPr="00392A6D" w:rsidRDefault="007F1F60" w:rsidP="001D1EDE">
            <w:pPr>
              <w:rPr>
                <w:b/>
                <w:color w:val="FFFFFF" w:themeColor="background1"/>
              </w:rPr>
            </w:pPr>
            <w:r w:rsidRPr="00392A6D">
              <w:rPr>
                <w:b/>
                <w:color w:val="FFFFFF" w:themeColor="background1"/>
              </w:rPr>
              <w:t>Anforderungen</w:t>
            </w:r>
          </w:p>
        </w:tc>
        <w:tc>
          <w:tcPr>
            <w:tcW w:w="2088" w:type="dxa"/>
            <w:gridSpan w:val="2"/>
            <w:shd w:val="clear" w:color="auto" w:fill="365F91" w:themeFill="accent1" w:themeFillShade="BF"/>
            <w:vAlign w:val="center"/>
          </w:tcPr>
          <w:p w14:paraId="2F763E6E" w14:textId="77777777" w:rsidR="007F1F60" w:rsidRPr="00392A6D" w:rsidRDefault="007F1F60" w:rsidP="001D1EDE">
            <w:pPr>
              <w:rPr>
                <w:b/>
                <w:color w:val="FFFFFF" w:themeColor="background1"/>
              </w:rPr>
            </w:pPr>
            <w:r w:rsidRPr="00392A6D">
              <w:rPr>
                <w:b/>
                <w:color w:val="FFFFFF" w:themeColor="background1"/>
              </w:rPr>
              <w:t>Variante 1</w:t>
            </w:r>
          </w:p>
        </w:tc>
        <w:tc>
          <w:tcPr>
            <w:tcW w:w="1953" w:type="dxa"/>
            <w:gridSpan w:val="2"/>
            <w:shd w:val="clear" w:color="auto" w:fill="365F91" w:themeFill="accent1" w:themeFillShade="BF"/>
            <w:vAlign w:val="center"/>
          </w:tcPr>
          <w:p w14:paraId="6645D654" w14:textId="77777777" w:rsidR="007F1F60" w:rsidRPr="00392A6D" w:rsidRDefault="007F1F60" w:rsidP="001D1EDE">
            <w:pPr>
              <w:rPr>
                <w:b/>
                <w:color w:val="FFFFFF" w:themeColor="background1"/>
              </w:rPr>
            </w:pPr>
            <w:r w:rsidRPr="00392A6D">
              <w:rPr>
                <w:b/>
                <w:color w:val="FFFFFF" w:themeColor="background1"/>
              </w:rPr>
              <w:t>Variante 2</w:t>
            </w:r>
          </w:p>
        </w:tc>
        <w:tc>
          <w:tcPr>
            <w:tcW w:w="2083" w:type="dxa"/>
            <w:gridSpan w:val="2"/>
            <w:shd w:val="clear" w:color="auto" w:fill="365F91" w:themeFill="accent1" w:themeFillShade="BF"/>
            <w:vAlign w:val="center"/>
          </w:tcPr>
          <w:p w14:paraId="203C4296" w14:textId="77777777" w:rsidR="007F1F60" w:rsidRPr="00392A6D" w:rsidRDefault="007F1F60" w:rsidP="001D1EDE">
            <w:pPr>
              <w:rPr>
                <w:b/>
                <w:color w:val="FFFFFF" w:themeColor="background1"/>
              </w:rPr>
            </w:pPr>
            <w:r w:rsidRPr="00392A6D">
              <w:rPr>
                <w:b/>
                <w:color w:val="FFFFFF" w:themeColor="background1"/>
              </w:rPr>
              <w:t>Variante 3</w:t>
            </w:r>
          </w:p>
        </w:tc>
      </w:tr>
      <w:tr w:rsidR="007F1F60" w:rsidRPr="00392A6D" w14:paraId="6F0ED21F" w14:textId="77777777" w:rsidTr="007F1F60">
        <w:trPr>
          <w:trHeight w:val="450"/>
        </w:trPr>
        <w:tc>
          <w:tcPr>
            <w:tcW w:w="9506" w:type="dxa"/>
            <w:gridSpan w:val="8"/>
            <w:shd w:val="clear" w:color="auto" w:fill="95B3D7" w:themeFill="accent1" w:themeFillTint="99"/>
            <w:vAlign w:val="center"/>
          </w:tcPr>
          <w:p w14:paraId="3E76CFCD" w14:textId="77777777" w:rsidR="007F1F60" w:rsidRPr="00392A6D" w:rsidRDefault="007F1F60" w:rsidP="001D1EDE">
            <w:pPr>
              <w:rPr>
                <w:b/>
                <w:color w:val="FFFFFF" w:themeColor="background1"/>
              </w:rPr>
            </w:pPr>
            <w:r w:rsidRPr="00392A6D">
              <w:rPr>
                <w:b/>
                <w:color w:val="FFFFFF" w:themeColor="background1"/>
              </w:rPr>
              <w:t>Muss</w:t>
            </w:r>
          </w:p>
        </w:tc>
      </w:tr>
      <w:tr w:rsidR="007F1F60" w14:paraId="52EA6145" w14:textId="77777777" w:rsidTr="007F1F60">
        <w:trPr>
          <w:trHeight w:val="450"/>
        </w:trPr>
        <w:tc>
          <w:tcPr>
            <w:tcW w:w="3381" w:type="dxa"/>
            <w:gridSpan w:val="2"/>
            <w:vAlign w:val="center"/>
          </w:tcPr>
          <w:p w14:paraId="269FE99F" w14:textId="77777777" w:rsidR="007F1F60" w:rsidRDefault="007F1F60" w:rsidP="001D1EDE">
            <w:r>
              <w:t>SBB-Standard</w:t>
            </w:r>
          </w:p>
        </w:tc>
        <w:tc>
          <w:tcPr>
            <w:tcW w:w="2088" w:type="dxa"/>
            <w:gridSpan w:val="2"/>
            <w:vAlign w:val="center"/>
          </w:tcPr>
          <w:p w14:paraId="5FD24410" w14:textId="77777777" w:rsidR="007F1F60" w:rsidRDefault="007F1F60" w:rsidP="001D1EDE">
            <w:r>
              <w:t>Ja</w:t>
            </w:r>
          </w:p>
        </w:tc>
        <w:tc>
          <w:tcPr>
            <w:tcW w:w="1953" w:type="dxa"/>
            <w:gridSpan w:val="2"/>
            <w:vAlign w:val="center"/>
          </w:tcPr>
          <w:p w14:paraId="208A08B5" w14:textId="77777777" w:rsidR="007F1F60" w:rsidRDefault="007F1F60" w:rsidP="001D1EDE">
            <w:r>
              <w:t>Nein</w:t>
            </w:r>
          </w:p>
        </w:tc>
        <w:tc>
          <w:tcPr>
            <w:tcW w:w="2083" w:type="dxa"/>
            <w:gridSpan w:val="2"/>
            <w:vAlign w:val="center"/>
          </w:tcPr>
          <w:p w14:paraId="6A7CDAFF" w14:textId="77777777" w:rsidR="007F1F60" w:rsidRDefault="007F1F60" w:rsidP="001D1EDE">
            <w:r>
              <w:t>Nein</w:t>
            </w:r>
          </w:p>
        </w:tc>
      </w:tr>
      <w:tr w:rsidR="007F1F60" w14:paraId="0E268280" w14:textId="77777777" w:rsidTr="007F1F60">
        <w:trPr>
          <w:trHeight w:val="450"/>
        </w:trPr>
        <w:tc>
          <w:tcPr>
            <w:tcW w:w="3381" w:type="dxa"/>
            <w:gridSpan w:val="2"/>
            <w:vAlign w:val="center"/>
          </w:tcPr>
          <w:p w14:paraId="04A27ED8" w14:textId="77777777" w:rsidR="007F1F60" w:rsidRDefault="007F1F60" w:rsidP="001D1EDE">
            <w:r>
              <w:t>Verfügbarkeit</w:t>
            </w:r>
          </w:p>
        </w:tc>
        <w:tc>
          <w:tcPr>
            <w:tcW w:w="2088" w:type="dxa"/>
            <w:gridSpan w:val="2"/>
            <w:vAlign w:val="center"/>
          </w:tcPr>
          <w:p w14:paraId="68E8D1B9" w14:textId="77777777" w:rsidR="007F1F60" w:rsidRDefault="007F1F60" w:rsidP="001D1EDE">
            <w:r>
              <w:t>Ja</w:t>
            </w:r>
          </w:p>
        </w:tc>
        <w:tc>
          <w:tcPr>
            <w:tcW w:w="1953" w:type="dxa"/>
            <w:gridSpan w:val="2"/>
            <w:vAlign w:val="center"/>
          </w:tcPr>
          <w:p w14:paraId="46C29B52" w14:textId="77777777" w:rsidR="007F1F60" w:rsidRDefault="007F1F60" w:rsidP="001D1EDE">
            <w:r>
              <w:t>Ja</w:t>
            </w:r>
          </w:p>
        </w:tc>
        <w:tc>
          <w:tcPr>
            <w:tcW w:w="2083" w:type="dxa"/>
            <w:gridSpan w:val="2"/>
            <w:vAlign w:val="center"/>
          </w:tcPr>
          <w:p w14:paraId="32CD6EF5" w14:textId="77777777" w:rsidR="007F1F60" w:rsidRDefault="007F1F60" w:rsidP="001D1EDE">
            <w:r>
              <w:t>Ja</w:t>
            </w:r>
          </w:p>
        </w:tc>
      </w:tr>
      <w:tr w:rsidR="007F1F60" w14:paraId="47F8AC4A" w14:textId="77777777" w:rsidTr="007F1F60">
        <w:trPr>
          <w:trHeight w:val="450"/>
        </w:trPr>
        <w:tc>
          <w:tcPr>
            <w:tcW w:w="3381" w:type="dxa"/>
            <w:gridSpan w:val="2"/>
            <w:vAlign w:val="center"/>
          </w:tcPr>
          <w:p w14:paraId="766925A3" w14:textId="77777777" w:rsidR="007F1F60" w:rsidRDefault="007F1F60" w:rsidP="001D1EDE">
            <w:r>
              <w:t>Sicherheit</w:t>
            </w:r>
          </w:p>
        </w:tc>
        <w:tc>
          <w:tcPr>
            <w:tcW w:w="2088" w:type="dxa"/>
            <w:gridSpan w:val="2"/>
            <w:vAlign w:val="center"/>
          </w:tcPr>
          <w:p w14:paraId="3AD5E6CF" w14:textId="77777777" w:rsidR="007F1F60" w:rsidRDefault="007F1F60" w:rsidP="001D1EDE">
            <w:r>
              <w:t>Ja</w:t>
            </w:r>
          </w:p>
        </w:tc>
        <w:tc>
          <w:tcPr>
            <w:tcW w:w="1953" w:type="dxa"/>
            <w:gridSpan w:val="2"/>
            <w:vAlign w:val="center"/>
          </w:tcPr>
          <w:p w14:paraId="3B047222" w14:textId="77777777" w:rsidR="007F1F60" w:rsidRDefault="007F1F60" w:rsidP="001D1EDE">
            <w:r>
              <w:t>Ja</w:t>
            </w:r>
          </w:p>
        </w:tc>
        <w:tc>
          <w:tcPr>
            <w:tcW w:w="2083" w:type="dxa"/>
            <w:gridSpan w:val="2"/>
            <w:vAlign w:val="center"/>
          </w:tcPr>
          <w:p w14:paraId="349B6183" w14:textId="77777777" w:rsidR="007F1F60" w:rsidRDefault="007F1F60" w:rsidP="001D1EDE">
            <w:r>
              <w:t>Ja</w:t>
            </w:r>
          </w:p>
        </w:tc>
      </w:tr>
      <w:tr w:rsidR="007F1F60" w14:paraId="1E22E3BE" w14:textId="77777777" w:rsidTr="007F1F60">
        <w:trPr>
          <w:trHeight w:val="450"/>
        </w:trPr>
        <w:tc>
          <w:tcPr>
            <w:tcW w:w="3381" w:type="dxa"/>
            <w:gridSpan w:val="2"/>
            <w:vAlign w:val="center"/>
          </w:tcPr>
          <w:p w14:paraId="29F67A96" w14:textId="77777777" w:rsidR="007F1F60" w:rsidRDefault="007F1F60" w:rsidP="001D1EDE">
            <w:r>
              <w:t>Knowhow</w:t>
            </w:r>
          </w:p>
        </w:tc>
        <w:tc>
          <w:tcPr>
            <w:tcW w:w="2088" w:type="dxa"/>
            <w:gridSpan w:val="2"/>
            <w:vAlign w:val="center"/>
          </w:tcPr>
          <w:p w14:paraId="6FC98EF3" w14:textId="77777777" w:rsidR="007F1F60" w:rsidRDefault="007F1F60" w:rsidP="001D1EDE">
            <w:r>
              <w:t>Ja</w:t>
            </w:r>
          </w:p>
        </w:tc>
        <w:tc>
          <w:tcPr>
            <w:tcW w:w="1953" w:type="dxa"/>
            <w:gridSpan w:val="2"/>
            <w:vAlign w:val="center"/>
          </w:tcPr>
          <w:p w14:paraId="227E04E7" w14:textId="77777777" w:rsidR="007F1F60" w:rsidRDefault="00A42696" w:rsidP="001D1EDE">
            <w:r>
              <w:t>Ja</w:t>
            </w:r>
          </w:p>
        </w:tc>
        <w:tc>
          <w:tcPr>
            <w:tcW w:w="2083" w:type="dxa"/>
            <w:gridSpan w:val="2"/>
            <w:vAlign w:val="center"/>
          </w:tcPr>
          <w:p w14:paraId="578ED8E0" w14:textId="77777777" w:rsidR="007F1F60" w:rsidRDefault="007F1F60" w:rsidP="001D1EDE">
            <w:r>
              <w:t>Nein</w:t>
            </w:r>
          </w:p>
        </w:tc>
      </w:tr>
      <w:tr w:rsidR="007F1F60" w:rsidRPr="00392A6D" w14:paraId="02AF85DD" w14:textId="77777777" w:rsidTr="007F1F60">
        <w:trPr>
          <w:trHeight w:val="450"/>
        </w:trPr>
        <w:tc>
          <w:tcPr>
            <w:tcW w:w="2339" w:type="dxa"/>
            <w:shd w:val="clear" w:color="auto" w:fill="95B3D7" w:themeFill="accent1" w:themeFillTint="99"/>
            <w:vAlign w:val="center"/>
          </w:tcPr>
          <w:p w14:paraId="3B87A5BF" w14:textId="77777777" w:rsidR="007F1F60" w:rsidRPr="00392A6D" w:rsidRDefault="007F1F60" w:rsidP="001D1EDE">
            <w:pPr>
              <w:rPr>
                <w:b/>
                <w:color w:val="FFFFFF" w:themeColor="background1"/>
              </w:rPr>
            </w:pPr>
            <w:r w:rsidRPr="00392A6D">
              <w:rPr>
                <w:b/>
                <w:color w:val="FFFFFF" w:themeColor="background1"/>
              </w:rPr>
              <w:t>Kann</w:t>
            </w:r>
          </w:p>
        </w:tc>
        <w:tc>
          <w:tcPr>
            <w:tcW w:w="1041" w:type="dxa"/>
            <w:shd w:val="clear" w:color="auto" w:fill="95B3D7" w:themeFill="accent1" w:themeFillTint="99"/>
            <w:vAlign w:val="center"/>
          </w:tcPr>
          <w:p w14:paraId="5DEE734A" w14:textId="77777777" w:rsidR="007F1F60" w:rsidRPr="00392A6D" w:rsidRDefault="007F1F60" w:rsidP="001D1EDE">
            <w:pPr>
              <w:rPr>
                <w:b/>
                <w:color w:val="FFFFFF" w:themeColor="background1"/>
              </w:rPr>
            </w:pPr>
            <w:r w:rsidRPr="00392A6D">
              <w:rPr>
                <w:b/>
                <w:color w:val="FFFFFF" w:themeColor="background1"/>
              </w:rPr>
              <w:t>Gewicht</w:t>
            </w:r>
          </w:p>
        </w:tc>
        <w:tc>
          <w:tcPr>
            <w:tcW w:w="1046" w:type="dxa"/>
            <w:shd w:val="clear" w:color="auto" w:fill="95B3D7" w:themeFill="accent1" w:themeFillTint="99"/>
            <w:vAlign w:val="center"/>
          </w:tcPr>
          <w:p w14:paraId="1FC9D519" w14:textId="77777777" w:rsidR="007F1F60" w:rsidRPr="00392A6D" w:rsidRDefault="007F1F60" w:rsidP="001D1EDE">
            <w:pPr>
              <w:rPr>
                <w:b/>
                <w:color w:val="FFFFFF" w:themeColor="background1"/>
              </w:rPr>
            </w:pPr>
            <w:r w:rsidRPr="00392A6D">
              <w:rPr>
                <w:b/>
                <w:color w:val="FFFFFF" w:themeColor="background1"/>
              </w:rPr>
              <w:t>Punkte</w:t>
            </w:r>
          </w:p>
        </w:tc>
        <w:tc>
          <w:tcPr>
            <w:tcW w:w="1041" w:type="dxa"/>
            <w:shd w:val="clear" w:color="auto" w:fill="95B3D7" w:themeFill="accent1" w:themeFillTint="99"/>
            <w:vAlign w:val="center"/>
          </w:tcPr>
          <w:p w14:paraId="1D00D330" w14:textId="77777777" w:rsidR="007F1F60" w:rsidRPr="00392A6D" w:rsidRDefault="007F1F60" w:rsidP="001D1EDE">
            <w:pPr>
              <w:rPr>
                <w:b/>
                <w:color w:val="FFFFFF" w:themeColor="background1"/>
              </w:rPr>
            </w:pPr>
            <w:r w:rsidRPr="00392A6D">
              <w:rPr>
                <w:b/>
                <w:color w:val="FFFFFF" w:themeColor="background1"/>
              </w:rPr>
              <w:t>Total</w:t>
            </w:r>
          </w:p>
        </w:tc>
        <w:tc>
          <w:tcPr>
            <w:tcW w:w="1041" w:type="dxa"/>
            <w:shd w:val="clear" w:color="auto" w:fill="95B3D7" w:themeFill="accent1" w:themeFillTint="99"/>
            <w:vAlign w:val="center"/>
          </w:tcPr>
          <w:p w14:paraId="43B28745" w14:textId="77777777" w:rsidR="007F1F60" w:rsidRPr="00392A6D" w:rsidRDefault="007F1F60" w:rsidP="001D1EDE">
            <w:pPr>
              <w:rPr>
                <w:b/>
                <w:color w:val="FFFFFF" w:themeColor="background1"/>
              </w:rPr>
            </w:pPr>
            <w:r w:rsidRPr="00392A6D">
              <w:rPr>
                <w:b/>
                <w:color w:val="FFFFFF" w:themeColor="background1"/>
              </w:rPr>
              <w:t>Punkte</w:t>
            </w:r>
          </w:p>
        </w:tc>
        <w:tc>
          <w:tcPr>
            <w:tcW w:w="911" w:type="dxa"/>
            <w:shd w:val="clear" w:color="auto" w:fill="95B3D7" w:themeFill="accent1" w:themeFillTint="99"/>
            <w:vAlign w:val="center"/>
          </w:tcPr>
          <w:p w14:paraId="32FC29B3" w14:textId="77777777" w:rsidR="007F1F60" w:rsidRPr="00392A6D" w:rsidRDefault="007F1F60" w:rsidP="001D1EDE">
            <w:pPr>
              <w:rPr>
                <w:b/>
                <w:color w:val="FFFFFF" w:themeColor="background1"/>
              </w:rPr>
            </w:pPr>
            <w:r w:rsidRPr="00392A6D">
              <w:rPr>
                <w:b/>
                <w:color w:val="FFFFFF" w:themeColor="background1"/>
              </w:rPr>
              <w:t>Total</w:t>
            </w:r>
          </w:p>
        </w:tc>
        <w:tc>
          <w:tcPr>
            <w:tcW w:w="1041" w:type="dxa"/>
            <w:shd w:val="clear" w:color="auto" w:fill="95B3D7" w:themeFill="accent1" w:themeFillTint="99"/>
            <w:vAlign w:val="center"/>
          </w:tcPr>
          <w:p w14:paraId="0ED88462" w14:textId="77777777" w:rsidR="007F1F60" w:rsidRPr="00392A6D" w:rsidRDefault="007F1F60" w:rsidP="001D1EDE">
            <w:pPr>
              <w:rPr>
                <w:b/>
                <w:color w:val="FFFFFF" w:themeColor="background1"/>
              </w:rPr>
            </w:pPr>
            <w:r w:rsidRPr="00392A6D">
              <w:rPr>
                <w:b/>
                <w:color w:val="FFFFFF" w:themeColor="background1"/>
              </w:rPr>
              <w:t>Punkte</w:t>
            </w:r>
          </w:p>
        </w:tc>
        <w:tc>
          <w:tcPr>
            <w:tcW w:w="1041" w:type="dxa"/>
            <w:shd w:val="clear" w:color="auto" w:fill="95B3D7" w:themeFill="accent1" w:themeFillTint="99"/>
            <w:vAlign w:val="center"/>
          </w:tcPr>
          <w:p w14:paraId="235B5A9A" w14:textId="77777777" w:rsidR="007F1F60" w:rsidRPr="00392A6D" w:rsidRDefault="007F1F60" w:rsidP="001D1EDE">
            <w:pPr>
              <w:rPr>
                <w:b/>
                <w:color w:val="FFFFFF" w:themeColor="background1"/>
              </w:rPr>
            </w:pPr>
            <w:r w:rsidRPr="00392A6D">
              <w:rPr>
                <w:b/>
                <w:color w:val="FFFFFF" w:themeColor="background1"/>
              </w:rPr>
              <w:t>Total</w:t>
            </w:r>
          </w:p>
        </w:tc>
      </w:tr>
      <w:tr w:rsidR="007F1F60" w14:paraId="5CF1C4BF" w14:textId="77777777" w:rsidTr="007F1F60">
        <w:trPr>
          <w:trHeight w:val="450"/>
        </w:trPr>
        <w:tc>
          <w:tcPr>
            <w:tcW w:w="2339" w:type="dxa"/>
            <w:vAlign w:val="center"/>
          </w:tcPr>
          <w:p w14:paraId="22AF2071" w14:textId="77777777" w:rsidR="007F1F60" w:rsidRDefault="007F1F60" w:rsidP="001D1EDE">
            <w:r>
              <w:t>Schutz/Sicherheit</w:t>
            </w:r>
          </w:p>
        </w:tc>
        <w:tc>
          <w:tcPr>
            <w:tcW w:w="1041" w:type="dxa"/>
            <w:vAlign w:val="center"/>
          </w:tcPr>
          <w:p w14:paraId="337C4886" w14:textId="77777777" w:rsidR="007F1F60" w:rsidRDefault="007F1F60" w:rsidP="001D1EDE">
            <w:r>
              <w:t>20</w:t>
            </w:r>
          </w:p>
        </w:tc>
        <w:tc>
          <w:tcPr>
            <w:tcW w:w="1046" w:type="dxa"/>
            <w:vAlign w:val="center"/>
          </w:tcPr>
          <w:p w14:paraId="41F7135F" w14:textId="77777777" w:rsidR="007F1F60" w:rsidRDefault="007F1F60" w:rsidP="001D1EDE">
            <w:r>
              <w:t>4</w:t>
            </w:r>
          </w:p>
        </w:tc>
        <w:tc>
          <w:tcPr>
            <w:tcW w:w="1041" w:type="dxa"/>
            <w:vAlign w:val="center"/>
          </w:tcPr>
          <w:p w14:paraId="3EAF036C" w14:textId="77777777" w:rsidR="007F1F60" w:rsidRDefault="007F1F60" w:rsidP="001D1EDE">
            <w:r>
              <w:t>80</w:t>
            </w:r>
          </w:p>
        </w:tc>
        <w:tc>
          <w:tcPr>
            <w:tcW w:w="1041" w:type="dxa"/>
            <w:vAlign w:val="center"/>
          </w:tcPr>
          <w:p w14:paraId="5B230CE4" w14:textId="77777777" w:rsidR="007F1F60" w:rsidRDefault="007F1F60" w:rsidP="001D1EDE">
            <w:r>
              <w:t>3</w:t>
            </w:r>
          </w:p>
        </w:tc>
        <w:tc>
          <w:tcPr>
            <w:tcW w:w="911" w:type="dxa"/>
            <w:vAlign w:val="center"/>
          </w:tcPr>
          <w:p w14:paraId="6AB26BAE" w14:textId="77777777" w:rsidR="007F1F60" w:rsidRDefault="007F1F60" w:rsidP="001D1EDE">
            <w:r>
              <w:t>60</w:t>
            </w:r>
          </w:p>
        </w:tc>
        <w:tc>
          <w:tcPr>
            <w:tcW w:w="1041" w:type="dxa"/>
            <w:vAlign w:val="center"/>
          </w:tcPr>
          <w:p w14:paraId="59D9DEC8" w14:textId="77777777" w:rsidR="007F1F60" w:rsidRDefault="007F1F60" w:rsidP="001D1EDE">
            <w:r>
              <w:t>4</w:t>
            </w:r>
          </w:p>
        </w:tc>
        <w:tc>
          <w:tcPr>
            <w:tcW w:w="1041" w:type="dxa"/>
            <w:vAlign w:val="center"/>
          </w:tcPr>
          <w:p w14:paraId="16448011" w14:textId="77777777" w:rsidR="007F1F60" w:rsidRDefault="007F1F60" w:rsidP="001D1EDE">
            <w:r>
              <w:t>80</w:t>
            </w:r>
          </w:p>
        </w:tc>
      </w:tr>
      <w:tr w:rsidR="007F1F60" w14:paraId="4F5C18F4" w14:textId="77777777" w:rsidTr="007F1F60">
        <w:trPr>
          <w:trHeight w:val="450"/>
        </w:trPr>
        <w:tc>
          <w:tcPr>
            <w:tcW w:w="2339" w:type="dxa"/>
            <w:vAlign w:val="center"/>
          </w:tcPr>
          <w:p w14:paraId="4215B28C" w14:textId="77777777" w:rsidR="007F1F60" w:rsidRDefault="007F1F60" w:rsidP="001D1EDE">
            <w:r>
              <w:t>Benutzerfreundlichkeit</w:t>
            </w:r>
          </w:p>
        </w:tc>
        <w:tc>
          <w:tcPr>
            <w:tcW w:w="1041" w:type="dxa"/>
            <w:vAlign w:val="center"/>
          </w:tcPr>
          <w:p w14:paraId="556F728F" w14:textId="77777777" w:rsidR="007F1F60" w:rsidRDefault="007F1F60" w:rsidP="001D1EDE">
            <w:r>
              <w:t>30</w:t>
            </w:r>
          </w:p>
        </w:tc>
        <w:tc>
          <w:tcPr>
            <w:tcW w:w="1046" w:type="dxa"/>
            <w:vAlign w:val="center"/>
          </w:tcPr>
          <w:p w14:paraId="2F8ABFA7" w14:textId="77777777" w:rsidR="007F1F60" w:rsidRDefault="007F1F60" w:rsidP="001D1EDE">
            <w:r>
              <w:t>5</w:t>
            </w:r>
          </w:p>
        </w:tc>
        <w:tc>
          <w:tcPr>
            <w:tcW w:w="1041" w:type="dxa"/>
            <w:vAlign w:val="center"/>
          </w:tcPr>
          <w:p w14:paraId="78E72C20" w14:textId="77777777" w:rsidR="007F1F60" w:rsidRDefault="007F1F60" w:rsidP="001D1EDE">
            <w:r>
              <w:t>150</w:t>
            </w:r>
          </w:p>
        </w:tc>
        <w:tc>
          <w:tcPr>
            <w:tcW w:w="1041" w:type="dxa"/>
            <w:vAlign w:val="center"/>
          </w:tcPr>
          <w:p w14:paraId="5794CC3F" w14:textId="77777777" w:rsidR="007F1F60" w:rsidRDefault="007F1F60" w:rsidP="001D1EDE">
            <w:r>
              <w:t>4</w:t>
            </w:r>
          </w:p>
        </w:tc>
        <w:tc>
          <w:tcPr>
            <w:tcW w:w="911" w:type="dxa"/>
            <w:vAlign w:val="center"/>
          </w:tcPr>
          <w:p w14:paraId="026C7A36" w14:textId="77777777" w:rsidR="007F1F60" w:rsidRDefault="007F1F60" w:rsidP="001D1EDE">
            <w:r>
              <w:t>120</w:t>
            </w:r>
          </w:p>
        </w:tc>
        <w:tc>
          <w:tcPr>
            <w:tcW w:w="1041" w:type="dxa"/>
            <w:vAlign w:val="center"/>
          </w:tcPr>
          <w:p w14:paraId="16991D9F" w14:textId="77777777" w:rsidR="007F1F60" w:rsidRDefault="007F1F60" w:rsidP="001D1EDE">
            <w:r>
              <w:t>5</w:t>
            </w:r>
          </w:p>
        </w:tc>
        <w:tc>
          <w:tcPr>
            <w:tcW w:w="1041" w:type="dxa"/>
            <w:vAlign w:val="center"/>
          </w:tcPr>
          <w:p w14:paraId="0B12127E" w14:textId="77777777" w:rsidR="007F1F60" w:rsidRDefault="007F1F60" w:rsidP="001D1EDE">
            <w:r>
              <w:t>150</w:t>
            </w:r>
          </w:p>
        </w:tc>
      </w:tr>
      <w:tr w:rsidR="007F1F60" w14:paraId="64487EFD" w14:textId="77777777" w:rsidTr="007F1F60">
        <w:trPr>
          <w:trHeight w:val="450"/>
        </w:trPr>
        <w:tc>
          <w:tcPr>
            <w:tcW w:w="2339" w:type="dxa"/>
            <w:vAlign w:val="center"/>
          </w:tcPr>
          <w:p w14:paraId="1B3636CA" w14:textId="77777777" w:rsidR="007F1F60" w:rsidRDefault="007F1F60" w:rsidP="001D1EDE">
            <w:r>
              <w:t>Anzahl benötigte Ressourcen</w:t>
            </w:r>
          </w:p>
        </w:tc>
        <w:tc>
          <w:tcPr>
            <w:tcW w:w="1041" w:type="dxa"/>
            <w:vAlign w:val="center"/>
          </w:tcPr>
          <w:p w14:paraId="09E09750" w14:textId="77777777" w:rsidR="007F1F60" w:rsidRDefault="007F1F60" w:rsidP="001D1EDE">
            <w:r>
              <w:t>20</w:t>
            </w:r>
          </w:p>
        </w:tc>
        <w:tc>
          <w:tcPr>
            <w:tcW w:w="1046" w:type="dxa"/>
            <w:vAlign w:val="center"/>
          </w:tcPr>
          <w:p w14:paraId="081986D2" w14:textId="77777777" w:rsidR="007F1F60" w:rsidRDefault="007F1F60" w:rsidP="001D1EDE">
            <w:r>
              <w:t>4</w:t>
            </w:r>
          </w:p>
        </w:tc>
        <w:tc>
          <w:tcPr>
            <w:tcW w:w="1041" w:type="dxa"/>
            <w:vAlign w:val="center"/>
          </w:tcPr>
          <w:p w14:paraId="5655E6F3" w14:textId="77777777" w:rsidR="007F1F60" w:rsidRDefault="007F1F60" w:rsidP="001D1EDE">
            <w:r>
              <w:t>80</w:t>
            </w:r>
          </w:p>
        </w:tc>
        <w:tc>
          <w:tcPr>
            <w:tcW w:w="1041" w:type="dxa"/>
            <w:vAlign w:val="center"/>
          </w:tcPr>
          <w:p w14:paraId="3889EF1D" w14:textId="77777777" w:rsidR="007F1F60" w:rsidRDefault="007F1F60" w:rsidP="001D1EDE">
            <w:r>
              <w:t>3</w:t>
            </w:r>
          </w:p>
        </w:tc>
        <w:tc>
          <w:tcPr>
            <w:tcW w:w="911" w:type="dxa"/>
            <w:vAlign w:val="center"/>
          </w:tcPr>
          <w:p w14:paraId="1EA70886" w14:textId="77777777" w:rsidR="007F1F60" w:rsidRDefault="007F1F60" w:rsidP="001D1EDE">
            <w:r>
              <w:t>60</w:t>
            </w:r>
          </w:p>
        </w:tc>
        <w:tc>
          <w:tcPr>
            <w:tcW w:w="1041" w:type="dxa"/>
            <w:vAlign w:val="center"/>
          </w:tcPr>
          <w:p w14:paraId="08FEC01E" w14:textId="77777777" w:rsidR="007F1F60" w:rsidRDefault="007F1F60" w:rsidP="001D1EDE">
            <w:r>
              <w:t>3</w:t>
            </w:r>
          </w:p>
        </w:tc>
        <w:tc>
          <w:tcPr>
            <w:tcW w:w="1041" w:type="dxa"/>
            <w:vAlign w:val="center"/>
          </w:tcPr>
          <w:p w14:paraId="301D04A8" w14:textId="77777777" w:rsidR="007F1F60" w:rsidRDefault="007F1F60" w:rsidP="001D1EDE">
            <w:r>
              <w:t>60</w:t>
            </w:r>
          </w:p>
        </w:tc>
      </w:tr>
      <w:tr w:rsidR="007F1F60" w14:paraId="7884A9B5" w14:textId="77777777" w:rsidTr="007F1F60">
        <w:trPr>
          <w:trHeight w:val="450"/>
        </w:trPr>
        <w:tc>
          <w:tcPr>
            <w:tcW w:w="2339" w:type="dxa"/>
            <w:vAlign w:val="center"/>
          </w:tcPr>
          <w:p w14:paraId="4C3CA792" w14:textId="77777777" w:rsidR="007F1F60" w:rsidRDefault="007F1F60" w:rsidP="001D1EDE">
            <w:r>
              <w:t>Verwaltung</w:t>
            </w:r>
          </w:p>
        </w:tc>
        <w:tc>
          <w:tcPr>
            <w:tcW w:w="1041" w:type="dxa"/>
            <w:vAlign w:val="center"/>
          </w:tcPr>
          <w:p w14:paraId="4DF568F3" w14:textId="77777777" w:rsidR="007F1F60" w:rsidRDefault="007F1F60" w:rsidP="001D1EDE">
            <w:r>
              <w:t>30</w:t>
            </w:r>
          </w:p>
        </w:tc>
        <w:tc>
          <w:tcPr>
            <w:tcW w:w="1046" w:type="dxa"/>
            <w:vAlign w:val="center"/>
          </w:tcPr>
          <w:p w14:paraId="5AC8151B" w14:textId="77777777" w:rsidR="007F1F60" w:rsidRDefault="007F1F60" w:rsidP="001D1EDE">
            <w:r>
              <w:t>4</w:t>
            </w:r>
          </w:p>
        </w:tc>
        <w:tc>
          <w:tcPr>
            <w:tcW w:w="1041" w:type="dxa"/>
            <w:vAlign w:val="center"/>
          </w:tcPr>
          <w:p w14:paraId="48DE9D0D" w14:textId="77777777" w:rsidR="007F1F60" w:rsidRDefault="007F1F60" w:rsidP="001D1EDE">
            <w:r>
              <w:t>120</w:t>
            </w:r>
          </w:p>
        </w:tc>
        <w:tc>
          <w:tcPr>
            <w:tcW w:w="1041" w:type="dxa"/>
            <w:vAlign w:val="center"/>
          </w:tcPr>
          <w:p w14:paraId="1F3BD94F" w14:textId="77777777" w:rsidR="007F1F60" w:rsidRDefault="007F1F60" w:rsidP="001D1EDE">
            <w:r>
              <w:t>3</w:t>
            </w:r>
          </w:p>
        </w:tc>
        <w:tc>
          <w:tcPr>
            <w:tcW w:w="911" w:type="dxa"/>
            <w:vAlign w:val="center"/>
          </w:tcPr>
          <w:p w14:paraId="560C8084" w14:textId="77777777" w:rsidR="007F1F60" w:rsidRDefault="007F1F60" w:rsidP="001D1EDE">
            <w:r>
              <w:t>90</w:t>
            </w:r>
          </w:p>
        </w:tc>
        <w:tc>
          <w:tcPr>
            <w:tcW w:w="1041" w:type="dxa"/>
            <w:vAlign w:val="center"/>
          </w:tcPr>
          <w:p w14:paraId="38AB3978" w14:textId="77777777" w:rsidR="007F1F60" w:rsidRDefault="007F1F60" w:rsidP="001D1EDE">
            <w:r>
              <w:t>2</w:t>
            </w:r>
          </w:p>
        </w:tc>
        <w:tc>
          <w:tcPr>
            <w:tcW w:w="1041" w:type="dxa"/>
            <w:vAlign w:val="center"/>
          </w:tcPr>
          <w:p w14:paraId="1BC8918E" w14:textId="77777777" w:rsidR="007F1F60" w:rsidRDefault="007F1F60" w:rsidP="001D1EDE">
            <w:r>
              <w:t>60</w:t>
            </w:r>
          </w:p>
        </w:tc>
      </w:tr>
      <w:tr w:rsidR="007F1F60" w14:paraId="1A50BF0D" w14:textId="77777777" w:rsidTr="0066218F">
        <w:trPr>
          <w:trHeight w:val="450"/>
        </w:trPr>
        <w:tc>
          <w:tcPr>
            <w:tcW w:w="2339" w:type="dxa"/>
            <w:vAlign w:val="center"/>
          </w:tcPr>
          <w:p w14:paraId="146F7CA4" w14:textId="77777777" w:rsidR="007F1F60" w:rsidRPr="00AD3A57" w:rsidRDefault="007F1F60" w:rsidP="001D1EDE">
            <w:pPr>
              <w:rPr>
                <w:b/>
              </w:rPr>
            </w:pPr>
            <w:r w:rsidRPr="00AD3A57">
              <w:rPr>
                <w:b/>
              </w:rPr>
              <w:t>Total</w:t>
            </w:r>
          </w:p>
        </w:tc>
        <w:tc>
          <w:tcPr>
            <w:tcW w:w="1041" w:type="dxa"/>
            <w:vAlign w:val="center"/>
          </w:tcPr>
          <w:p w14:paraId="140D6B09" w14:textId="77777777" w:rsidR="007F1F60" w:rsidRDefault="007F1F60" w:rsidP="001D1EDE">
            <w:r>
              <w:t>100</w:t>
            </w:r>
          </w:p>
        </w:tc>
        <w:tc>
          <w:tcPr>
            <w:tcW w:w="1046" w:type="dxa"/>
            <w:vAlign w:val="center"/>
          </w:tcPr>
          <w:p w14:paraId="61CFE85F" w14:textId="77777777" w:rsidR="007F1F60" w:rsidRDefault="007F1F60" w:rsidP="001D1EDE"/>
        </w:tc>
        <w:tc>
          <w:tcPr>
            <w:tcW w:w="1041" w:type="dxa"/>
            <w:shd w:val="clear" w:color="auto" w:fill="9BBB59" w:themeFill="accent3"/>
            <w:vAlign w:val="center"/>
          </w:tcPr>
          <w:p w14:paraId="001275E2" w14:textId="77777777" w:rsidR="007F1F60" w:rsidRDefault="007F1F60" w:rsidP="001D1EDE">
            <w:r>
              <w:t>430</w:t>
            </w:r>
          </w:p>
        </w:tc>
        <w:tc>
          <w:tcPr>
            <w:tcW w:w="1041" w:type="dxa"/>
            <w:vAlign w:val="center"/>
          </w:tcPr>
          <w:p w14:paraId="5F410BC2" w14:textId="77777777" w:rsidR="007F1F60" w:rsidRDefault="007F1F60" w:rsidP="001D1EDE"/>
        </w:tc>
        <w:tc>
          <w:tcPr>
            <w:tcW w:w="911" w:type="dxa"/>
            <w:shd w:val="clear" w:color="auto" w:fill="F79646" w:themeFill="accent6"/>
            <w:vAlign w:val="center"/>
          </w:tcPr>
          <w:p w14:paraId="5D6CF535" w14:textId="77777777" w:rsidR="007F1F60" w:rsidRDefault="007F1F60" w:rsidP="001D1EDE">
            <w:r>
              <w:t>330</w:t>
            </w:r>
          </w:p>
        </w:tc>
        <w:tc>
          <w:tcPr>
            <w:tcW w:w="1041" w:type="dxa"/>
            <w:vAlign w:val="center"/>
          </w:tcPr>
          <w:p w14:paraId="3807D0AA" w14:textId="77777777" w:rsidR="007F1F60" w:rsidRDefault="007F1F60" w:rsidP="001D1EDE"/>
        </w:tc>
        <w:tc>
          <w:tcPr>
            <w:tcW w:w="1041" w:type="dxa"/>
            <w:shd w:val="clear" w:color="auto" w:fill="FBD4B4" w:themeFill="accent6" w:themeFillTint="66"/>
            <w:vAlign w:val="center"/>
          </w:tcPr>
          <w:p w14:paraId="1EDCDE81" w14:textId="77777777" w:rsidR="007F1F60" w:rsidRDefault="007F1F60" w:rsidP="001D1EDE">
            <w:r>
              <w:t>350</w:t>
            </w:r>
          </w:p>
        </w:tc>
      </w:tr>
    </w:tbl>
    <w:p w14:paraId="26BE1471" w14:textId="77777777" w:rsidR="007F1F60" w:rsidRDefault="007F1F60" w:rsidP="007F1F60">
      <w:r>
        <w:rPr>
          <w:b/>
          <w:bCs/>
        </w:rPr>
        <w:t xml:space="preserve">1: </w:t>
      </w:r>
      <w:r>
        <w:t xml:space="preserve">nicht erfüllt </w:t>
      </w:r>
      <w:r>
        <w:rPr>
          <w:b/>
          <w:bCs/>
        </w:rPr>
        <w:t xml:space="preserve">2: </w:t>
      </w:r>
      <w:r>
        <w:t xml:space="preserve">knapp nicht erfüllt </w:t>
      </w:r>
      <w:r>
        <w:rPr>
          <w:b/>
          <w:bCs/>
        </w:rPr>
        <w:t xml:space="preserve">3: </w:t>
      </w:r>
      <w:r>
        <w:rPr>
          <w:sz w:val="23"/>
          <w:szCs w:val="23"/>
        </w:rPr>
        <w:t xml:space="preserve">ausreichend </w:t>
      </w:r>
      <w:r>
        <w:rPr>
          <w:b/>
          <w:bCs/>
        </w:rPr>
        <w:t xml:space="preserve">4: </w:t>
      </w:r>
      <w:r>
        <w:t xml:space="preserve">gut </w:t>
      </w:r>
      <w:r>
        <w:rPr>
          <w:b/>
          <w:bCs/>
        </w:rPr>
        <w:t xml:space="preserve">5: </w:t>
      </w:r>
      <w:r>
        <w:t>sehr gut</w:t>
      </w:r>
    </w:p>
    <w:p w14:paraId="6522E7CC" w14:textId="77777777" w:rsidR="007F1F60" w:rsidRDefault="007F1F60" w:rsidP="00114661">
      <w:pPr>
        <w:pStyle w:val="TextCDB"/>
        <w:tabs>
          <w:tab w:val="left" w:pos="3262"/>
        </w:tabs>
        <w:rPr>
          <w:color w:val="B2A1C7" w:themeColor="accent4" w:themeTint="99"/>
          <w:lang w:val="de-CH" w:eastAsia="de-CH"/>
        </w:rPr>
      </w:pPr>
    </w:p>
    <w:p w14:paraId="07237885" w14:textId="77777777" w:rsidR="00114661" w:rsidRDefault="00114661" w:rsidP="00114661">
      <w:pPr>
        <w:pStyle w:val="TextCDB"/>
        <w:tabs>
          <w:tab w:val="left" w:pos="3262"/>
        </w:tabs>
        <w:rPr>
          <w:lang w:val="de-CH" w:eastAsia="de-CH"/>
        </w:rPr>
      </w:pPr>
    </w:p>
    <w:p w14:paraId="76D34002" w14:textId="77777777" w:rsidR="00114661" w:rsidRPr="001F7DAB" w:rsidRDefault="001F7DAB" w:rsidP="001F7DAB">
      <w:pPr>
        <w:suppressAutoHyphens w:val="0"/>
        <w:rPr>
          <w:rFonts w:eastAsia="Times New Roman"/>
          <w:sz w:val="22"/>
          <w:szCs w:val="22"/>
          <w:lang w:eastAsia="de-DE"/>
        </w:rPr>
      </w:pPr>
      <w:r>
        <w:br w:type="page"/>
      </w:r>
    </w:p>
    <w:p w14:paraId="214B87B0"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5" w:name="_Toc409788301"/>
      <w:bookmarkStart w:id="36" w:name="_Toc350764398"/>
      <w:bookmarkStart w:id="37" w:name="_Toc18414999"/>
      <w:r>
        <w:lastRenderedPageBreak/>
        <w:t>Lösungsbeschreibung</w:t>
      </w:r>
      <w:bookmarkEnd w:id="35"/>
      <w:bookmarkEnd w:id="36"/>
      <w:bookmarkEnd w:id="37"/>
    </w:p>
    <w:p w14:paraId="69A12142" w14:textId="77777777" w:rsidR="008933FB" w:rsidRDefault="008933FB" w:rsidP="00114661">
      <w:pPr>
        <w:pStyle w:val="TextCDB"/>
        <w:tabs>
          <w:tab w:val="left" w:pos="3262"/>
        </w:tabs>
        <w:rPr>
          <w:lang w:val="de-CH"/>
        </w:rPr>
      </w:pPr>
      <w:r>
        <w:rPr>
          <w:lang w:val="de-CH"/>
        </w:rPr>
        <w:t xml:space="preserve">Das Entwicklerteam hat sich für die erste Variante entschieden wegen der höchsten Anzahl von Punkten in der Bewertungstabelle. </w:t>
      </w:r>
      <w:r w:rsidR="006E391E">
        <w:rPr>
          <w:lang w:val="de-CH"/>
        </w:rPr>
        <w:t xml:space="preserve">Mit dieser Umsetzungsvariante ist der SBB-Standard gesichert und kann so vielfältig in der SBB eingesetzt werden. Zudem ist das benötigte Knowhow vorhanden. </w:t>
      </w:r>
      <w:r>
        <w:rPr>
          <w:lang w:val="de-CH"/>
        </w:rPr>
        <w:t>Diese Variante wird Vorteile bringen und die Projektumsetzung vereinfachen und im Zeitplan halten.</w:t>
      </w:r>
      <w:r w:rsidR="006E391E">
        <w:rPr>
          <w:lang w:val="de-CH"/>
        </w:rPr>
        <w:t xml:space="preserve"> </w:t>
      </w:r>
      <w:r>
        <w:rPr>
          <w:lang w:val="de-CH"/>
        </w:rPr>
        <w:t>Unser Projekt wird mit folgenden Komponenten realisiert:</w:t>
      </w:r>
    </w:p>
    <w:p w14:paraId="6585D543" w14:textId="77777777" w:rsidR="008933FB" w:rsidRPr="00BF3EE2" w:rsidRDefault="00BF3EE2" w:rsidP="00BF3EE2">
      <w:pPr>
        <w:pStyle w:val="TextCDB"/>
        <w:numPr>
          <w:ilvl w:val="0"/>
          <w:numId w:val="27"/>
        </w:numPr>
        <w:tabs>
          <w:tab w:val="left" w:pos="3262"/>
        </w:tabs>
      </w:pPr>
      <w:proofErr w:type="spellStart"/>
      <w:r w:rsidRPr="00BF3EE2">
        <w:t>Architektur</w:t>
      </w:r>
      <w:proofErr w:type="spellEnd"/>
      <w:r w:rsidRPr="00BF3EE2">
        <w:t xml:space="preserve"> </w:t>
      </w:r>
      <w:r w:rsidR="008A272C">
        <w:t>=&gt;</w:t>
      </w:r>
      <w:r w:rsidRPr="00BF3EE2">
        <w:t xml:space="preserve"> Angular (Frontend), Spring Boot (Backend)</w:t>
      </w:r>
    </w:p>
    <w:p w14:paraId="5A5367F2" w14:textId="77777777" w:rsidR="00187E66" w:rsidRDefault="00BF3EE2" w:rsidP="00187E66">
      <w:pPr>
        <w:pStyle w:val="TextCDB"/>
        <w:numPr>
          <w:ilvl w:val="0"/>
          <w:numId w:val="27"/>
        </w:numPr>
        <w:tabs>
          <w:tab w:val="left" w:pos="3262"/>
        </w:tabs>
        <w:rPr>
          <w:lang w:val="de-CH"/>
        </w:rPr>
      </w:pPr>
      <w:r w:rsidRPr="00BF3EE2">
        <w:rPr>
          <w:lang w:val="de-CH"/>
        </w:rPr>
        <w:t>SBB-Addons =&gt; SBB-Schriften, K</w:t>
      </w:r>
      <w:r>
        <w:rPr>
          <w:lang w:val="de-CH"/>
        </w:rPr>
        <w:t>omponente für Standard</w:t>
      </w:r>
    </w:p>
    <w:p w14:paraId="4CC78B60" w14:textId="77777777" w:rsidR="00187E66" w:rsidRDefault="00187E66" w:rsidP="00187E66">
      <w:pPr>
        <w:pStyle w:val="TextCDB"/>
        <w:tabs>
          <w:tab w:val="left" w:pos="3262"/>
        </w:tabs>
        <w:rPr>
          <w:lang w:val="de-CH"/>
        </w:rPr>
      </w:pPr>
    </w:p>
    <w:p w14:paraId="1E3AC143" w14:textId="77777777" w:rsidR="00C518D0" w:rsidRPr="00073241" w:rsidRDefault="008B7862" w:rsidP="00073241">
      <w:pPr>
        <w:pStyle w:val="TextCDB"/>
        <w:tabs>
          <w:tab w:val="left" w:pos="3262"/>
        </w:tabs>
        <w:jc w:val="both"/>
        <w:rPr>
          <w:b/>
          <w:lang w:val="de-CH"/>
        </w:rPr>
      </w:pPr>
      <w:r w:rsidRPr="00073241">
        <w:rPr>
          <w:b/>
          <w:lang w:val="de-CH"/>
        </w:rPr>
        <w:t>Entwicklungsumgebung</w:t>
      </w:r>
    </w:p>
    <w:p w14:paraId="4F14E395" w14:textId="77777777" w:rsidR="00B13A16" w:rsidRDefault="008B7862" w:rsidP="00187E66">
      <w:pPr>
        <w:pStyle w:val="TextCDB"/>
        <w:tabs>
          <w:tab w:val="left" w:pos="3262"/>
        </w:tabs>
        <w:rPr>
          <w:lang w:val="de-CH"/>
        </w:rPr>
      </w:pPr>
      <w:r>
        <w:rPr>
          <w:lang w:val="de-CH"/>
        </w:rPr>
        <w:t xml:space="preserve">Das Projekt wird auf der </w:t>
      </w:r>
      <w:proofErr w:type="spellStart"/>
      <w:r>
        <w:rPr>
          <w:lang w:val="de-CH"/>
        </w:rPr>
        <w:t>Gibbix</w:t>
      </w:r>
      <w:proofErr w:type="spellEnd"/>
      <w:r>
        <w:rPr>
          <w:lang w:val="de-CH"/>
        </w:rPr>
        <w:t xml:space="preserve"> entwickelt. Die verwendete Integrierte Entwicklungsumgebung ist </w:t>
      </w:r>
      <w:proofErr w:type="spellStart"/>
      <w:r>
        <w:rPr>
          <w:lang w:val="de-CH"/>
        </w:rPr>
        <w:t>Intellij</w:t>
      </w:r>
      <w:proofErr w:type="spellEnd"/>
      <w:r>
        <w:rPr>
          <w:lang w:val="de-CH"/>
        </w:rPr>
        <w:t xml:space="preserve"> und Visual Studio Code. </w:t>
      </w:r>
      <w:r w:rsidR="00A84710">
        <w:rPr>
          <w:lang w:val="de-CH"/>
        </w:rPr>
        <w:t xml:space="preserve">Als Versionsverwaltung dient der </w:t>
      </w:r>
      <w:proofErr w:type="spellStart"/>
      <w:r w:rsidR="00A84710">
        <w:rPr>
          <w:lang w:val="de-CH"/>
        </w:rPr>
        <w:t>Gitlabserver</w:t>
      </w:r>
      <w:proofErr w:type="spellEnd"/>
      <w:r w:rsidR="00A84710">
        <w:rPr>
          <w:lang w:val="de-CH"/>
        </w:rPr>
        <w:t xml:space="preserve"> der Gibb. </w:t>
      </w:r>
    </w:p>
    <w:p w14:paraId="6F6BA677" w14:textId="77777777" w:rsidR="00B13A16" w:rsidRDefault="00B13A16" w:rsidP="00187E66">
      <w:pPr>
        <w:pStyle w:val="TextCDB"/>
        <w:tabs>
          <w:tab w:val="left" w:pos="3262"/>
        </w:tabs>
        <w:rPr>
          <w:lang w:val="de-CH"/>
        </w:rPr>
      </w:pPr>
    </w:p>
    <w:p w14:paraId="0FDE0D2F" w14:textId="77777777" w:rsidR="00B13A16" w:rsidRPr="00073241" w:rsidRDefault="00B13A16" w:rsidP="00187E66">
      <w:pPr>
        <w:pStyle w:val="TextCDB"/>
        <w:tabs>
          <w:tab w:val="left" w:pos="3262"/>
        </w:tabs>
        <w:rPr>
          <w:b/>
          <w:lang w:val="de-CH"/>
        </w:rPr>
      </w:pPr>
      <w:r w:rsidRPr="00073241">
        <w:rPr>
          <w:b/>
          <w:lang w:val="de-CH"/>
        </w:rPr>
        <w:t>Umsetzung</w:t>
      </w:r>
    </w:p>
    <w:p w14:paraId="54AC718E" w14:textId="77777777" w:rsidR="001F7DAB" w:rsidRDefault="00AE2458" w:rsidP="00187E66">
      <w:pPr>
        <w:pStyle w:val="TextCDB"/>
        <w:tabs>
          <w:tab w:val="left" w:pos="3262"/>
        </w:tabs>
        <w:rPr>
          <w:lang w:val="de-CH"/>
        </w:rPr>
      </w:pPr>
      <w:r>
        <w:rPr>
          <w:lang w:val="de-CH"/>
        </w:rPr>
        <w:t>Das Frontend wird mit Angular 8.0 realisiert</w:t>
      </w:r>
      <w:r w:rsidR="00C97646">
        <w:rPr>
          <w:lang w:val="de-CH"/>
        </w:rPr>
        <w:t>.</w:t>
      </w:r>
      <w:r w:rsidR="00EE025E">
        <w:rPr>
          <w:lang w:val="de-CH"/>
        </w:rPr>
        <w:t xml:space="preserve"> Zu der Frontendentwicklung hat das Entwicklungsteam Mockups erstellt. Das Frontend wird nach diesen Mockups designt, welche nach SBB-Standard aufgebaut sind.</w:t>
      </w:r>
      <w:r w:rsidR="00143FE8">
        <w:rPr>
          <w:lang w:val="de-CH"/>
        </w:rPr>
        <w:t xml:space="preserve"> Als Backend wird Spring Boot 2.1.8 verwendet. </w:t>
      </w:r>
      <w:r w:rsidR="00B6343B">
        <w:rPr>
          <w:lang w:val="de-CH"/>
        </w:rPr>
        <w:t>Im Backend werden die verschiedenen Funktionen, welche benötigt werden um eine neue Buchung hinzuzufügen, löschen etc., programmiert. Zudem wird im Backend die Datenbank angebunden. Mit dem Backend sollte das Frontend mit den Werten aus der DB versorgt werden</w:t>
      </w:r>
      <w:r w:rsidR="00560400">
        <w:rPr>
          <w:lang w:val="de-CH"/>
        </w:rPr>
        <w:t xml:space="preserve">. </w:t>
      </w:r>
    </w:p>
    <w:p w14:paraId="768D383D" w14:textId="77777777" w:rsidR="001F7DAB" w:rsidRDefault="001F7DAB">
      <w:pPr>
        <w:suppressAutoHyphens w:val="0"/>
        <w:rPr>
          <w:rFonts w:eastAsia="Times New Roman"/>
          <w:sz w:val="22"/>
          <w:szCs w:val="22"/>
          <w:lang w:eastAsia="de-DE"/>
        </w:rPr>
      </w:pPr>
      <w:r>
        <w:br w:type="page"/>
      </w:r>
    </w:p>
    <w:p w14:paraId="22B36C54" w14:textId="77777777" w:rsidR="00C75C1D" w:rsidRDefault="00C75C1D" w:rsidP="00187E66">
      <w:pPr>
        <w:pStyle w:val="TextCDB"/>
        <w:tabs>
          <w:tab w:val="left" w:pos="3262"/>
        </w:tabs>
        <w:rPr>
          <w:lang w:val="de-CH"/>
        </w:rPr>
      </w:pPr>
    </w:p>
    <w:p w14:paraId="584FA935" w14:textId="77777777" w:rsidR="000564CA" w:rsidRDefault="000564CA" w:rsidP="00187E66">
      <w:pPr>
        <w:pStyle w:val="TextCDB"/>
        <w:tabs>
          <w:tab w:val="left" w:pos="3262"/>
        </w:tabs>
        <w:rPr>
          <w:lang w:val="de-CH"/>
        </w:rPr>
      </w:pPr>
    </w:p>
    <w:p w14:paraId="031B362B" w14:textId="77777777" w:rsidR="000564CA" w:rsidRPr="00073241" w:rsidRDefault="000564CA" w:rsidP="00187E66">
      <w:pPr>
        <w:pStyle w:val="TextCDB"/>
        <w:tabs>
          <w:tab w:val="left" w:pos="3262"/>
        </w:tabs>
        <w:rPr>
          <w:b/>
          <w:lang w:val="de-CH"/>
        </w:rPr>
      </w:pPr>
      <w:r w:rsidRPr="00073241">
        <w:rPr>
          <w:b/>
          <w:lang w:val="de-CH"/>
        </w:rPr>
        <w:t>Mockups</w:t>
      </w:r>
    </w:p>
    <w:p w14:paraId="45F9AFEA" w14:textId="77777777" w:rsidR="00187E66" w:rsidRPr="00187E66" w:rsidRDefault="00935ABB" w:rsidP="00187E66">
      <w:pPr>
        <w:pStyle w:val="TextCDB"/>
        <w:tabs>
          <w:tab w:val="left" w:pos="3262"/>
        </w:tabs>
        <w:rPr>
          <w:lang w:val="de-CH"/>
        </w:rPr>
      </w:pPr>
      <w:r>
        <w:rPr>
          <w:noProof/>
        </w:rPr>
        <mc:AlternateContent>
          <mc:Choice Requires="wps">
            <w:drawing>
              <wp:anchor distT="0" distB="0" distL="114300" distR="114300" simplePos="0" relativeHeight="251668480" behindDoc="1" locked="0" layoutInCell="1" allowOverlap="1" wp14:anchorId="609EC078" wp14:editId="454AA192">
                <wp:simplePos x="0" y="0"/>
                <wp:positionH relativeFrom="column">
                  <wp:posOffset>280035</wp:posOffset>
                </wp:positionH>
                <wp:positionV relativeFrom="paragraph">
                  <wp:posOffset>3307080</wp:posOffset>
                </wp:positionV>
                <wp:extent cx="553593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5535930" cy="635"/>
                        </a:xfrm>
                        <a:prstGeom prst="rect">
                          <a:avLst/>
                        </a:prstGeom>
                        <a:solidFill>
                          <a:prstClr val="white"/>
                        </a:solidFill>
                        <a:ln>
                          <a:noFill/>
                        </a:ln>
                      </wps:spPr>
                      <wps:txbx>
                        <w:txbxContent>
                          <w:p w14:paraId="524CEDFA" w14:textId="5E80D42A" w:rsidR="00935ABB" w:rsidRPr="000F1C6F" w:rsidRDefault="00935ABB" w:rsidP="00935ABB">
                            <w:pPr>
                              <w:pStyle w:val="Beschriftung"/>
                              <w:rPr>
                                <w:rFonts w:eastAsia="Times New Roman"/>
                                <w:noProof/>
                                <w:lang w:eastAsia="de-DE"/>
                              </w:rPr>
                            </w:pPr>
                            <w:bookmarkStart w:id="38" w:name="_Toc19173255"/>
                            <w:r>
                              <w:t xml:space="preserve">Abbildung </w:t>
                            </w:r>
                            <w:r w:rsidR="00310E42">
                              <w:fldChar w:fldCharType="begin"/>
                            </w:r>
                            <w:r w:rsidR="00310E42">
                              <w:instrText xml:space="preserve"> SEQ Abbildung \* ARABIC </w:instrText>
                            </w:r>
                            <w:r w:rsidR="00310E42">
                              <w:fldChar w:fldCharType="separate"/>
                            </w:r>
                            <w:r w:rsidR="00A21BF9">
                              <w:rPr>
                                <w:noProof/>
                              </w:rPr>
                              <w:t>1</w:t>
                            </w:r>
                            <w:bookmarkEnd w:id="38"/>
                            <w:r w:rsidR="00310E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EC078" id="_x0000_t202" coordsize="21600,21600" o:spt="202" path="m,l,21600r21600,l21600,xe">
                <v:stroke joinstyle="miter"/>
                <v:path gradientshapeok="t" o:connecttype="rect"/>
              </v:shapetype>
              <v:shape id="Textfeld 4" o:spid="_x0000_s1026" type="#_x0000_t202" style="position:absolute;margin-left:22.05pt;margin-top:260.4pt;width:435.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&#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" stroked="f">
                <v:textbox style="mso-fit-shape-to-text:t" inset="0,0,0,0">
                  <w:txbxContent>
                    <w:p w14:paraId="524CEDFA" w14:textId="5E80D42A" w:rsidR="00935ABB" w:rsidRPr="000F1C6F" w:rsidRDefault="00935ABB" w:rsidP="00935ABB">
                      <w:pPr>
                        <w:pStyle w:val="Beschriftung"/>
                        <w:rPr>
                          <w:rFonts w:eastAsia="Times New Roman"/>
                          <w:noProof/>
                          <w:lang w:eastAsia="de-DE"/>
                        </w:rPr>
                      </w:pPr>
                      <w:bookmarkStart w:id="39" w:name="_Toc19173255"/>
                      <w:r>
                        <w:t xml:space="preserve">Abbildung </w:t>
                      </w:r>
                      <w:r w:rsidR="00310E42">
                        <w:fldChar w:fldCharType="begin"/>
                      </w:r>
                      <w:r w:rsidR="00310E42">
                        <w:instrText xml:space="preserve"> SEQ Abbildung \* ARABIC </w:instrText>
                      </w:r>
                      <w:r w:rsidR="00310E42">
                        <w:fldChar w:fldCharType="separate"/>
                      </w:r>
                      <w:r w:rsidR="00A21BF9">
                        <w:rPr>
                          <w:noProof/>
                        </w:rPr>
                        <w:t>1</w:t>
                      </w:r>
                      <w:bookmarkEnd w:id="39"/>
                      <w:r w:rsidR="00310E42">
                        <w:rPr>
                          <w:noProof/>
                        </w:rPr>
                        <w:fldChar w:fldCharType="end"/>
                      </w:r>
                    </w:p>
                  </w:txbxContent>
                </v:textbox>
                <w10:wrap type="tight"/>
              </v:shape>
            </w:pict>
          </mc:Fallback>
        </mc:AlternateContent>
      </w:r>
      <w:r w:rsidR="000564CA">
        <w:rPr>
          <w:noProof/>
          <w:lang w:val="de-CH"/>
        </w:rPr>
        <w:drawing>
          <wp:anchor distT="0" distB="0" distL="114300" distR="114300" simplePos="0" relativeHeight="251656704" behindDoc="1" locked="0" layoutInCell="1" allowOverlap="1" wp14:anchorId="5B25400B" wp14:editId="3F16D650">
            <wp:simplePos x="0" y="0"/>
            <wp:positionH relativeFrom="column">
              <wp:posOffset>280227</wp:posOffset>
            </wp:positionH>
            <wp:positionV relativeFrom="paragraph">
              <wp:posOffset>136358</wp:posOffset>
            </wp:positionV>
            <wp:extent cx="5535930" cy="3114040"/>
            <wp:effectExtent l="0" t="0" r="7620" b="0"/>
            <wp:wrapTight wrapText="bothSides">
              <wp:wrapPolygon edited="0">
                <wp:start x="0" y="0"/>
                <wp:lineTo x="0" y="21406"/>
                <wp:lineTo x="21555" y="21406"/>
                <wp:lineTo x="21555" y="0"/>
                <wp:lineTo x="0" y="0"/>
              </wp:wrapPolygon>
            </wp:wrapTight>
            <wp:docPr id="2" name="Grafik 2"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1920 –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5930" cy="3114040"/>
                    </a:xfrm>
                    <a:prstGeom prst="rect">
                      <a:avLst/>
                    </a:prstGeom>
                  </pic:spPr>
                </pic:pic>
              </a:graphicData>
            </a:graphic>
            <wp14:sizeRelH relativeFrom="page">
              <wp14:pctWidth>0</wp14:pctWidth>
            </wp14:sizeRelH>
            <wp14:sizeRelV relativeFrom="page">
              <wp14:pctHeight>0</wp14:pctHeight>
            </wp14:sizeRelV>
          </wp:anchor>
        </w:drawing>
      </w:r>
      <w:r w:rsidR="00B6343B">
        <w:rPr>
          <w:lang w:val="de-CH"/>
        </w:rPr>
        <w:t xml:space="preserve"> </w:t>
      </w:r>
    </w:p>
    <w:p w14:paraId="16DE88DE" w14:textId="77777777" w:rsidR="0084283D" w:rsidRPr="00BF3EE2" w:rsidRDefault="0084283D" w:rsidP="00114661">
      <w:pPr>
        <w:pStyle w:val="TextCDB"/>
        <w:tabs>
          <w:tab w:val="left" w:pos="3262"/>
        </w:tabs>
        <w:rPr>
          <w:lang w:val="de-CH"/>
        </w:rPr>
      </w:pPr>
    </w:p>
    <w:p w14:paraId="7235637E" w14:textId="77777777" w:rsidR="0084283D" w:rsidRDefault="00935ABB" w:rsidP="0084283D">
      <w:pPr>
        <w:suppressAutoHyphens w:val="0"/>
      </w:pPr>
      <w:r>
        <w:rPr>
          <w:noProof/>
        </w:rPr>
        <mc:AlternateContent>
          <mc:Choice Requires="wps">
            <w:drawing>
              <wp:anchor distT="0" distB="0" distL="114300" distR="114300" simplePos="0" relativeHeight="251670528" behindDoc="1" locked="0" layoutInCell="1" allowOverlap="1" wp14:anchorId="6A289F9D" wp14:editId="33804119">
                <wp:simplePos x="0" y="0"/>
                <wp:positionH relativeFrom="column">
                  <wp:posOffset>-72390</wp:posOffset>
                </wp:positionH>
                <wp:positionV relativeFrom="paragraph">
                  <wp:posOffset>6384290</wp:posOffset>
                </wp:positionV>
                <wp:extent cx="611949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2F535996" w14:textId="681E05CE" w:rsidR="00935ABB" w:rsidRPr="00F106F9" w:rsidRDefault="00935ABB" w:rsidP="00935ABB">
                            <w:pPr>
                              <w:pStyle w:val="Beschriftung"/>
                              <w:rPr>
                                <w:noProof/>
                                <w:sz w:val="20"/>
                                <w:szCs w:val="20"/>
                              </w:rPr>
                            </w:pPr>
                            <w:bookmarkStart w:id="40" w:name="_Toc19173256"/>
                            <w:r>
                              <w:t xml:space="preserve">Abbildung </w:t>
                            </w:r>
                            <w:r w:rsidR="00310E42">
                              <w:fldChar w:fldCharType="begin"/>
                            </w:r>
                            <w:r w:rsidR="00310E42">
                              <w:instrText xml:space="preserve"> SEQ Abbildung \* ARABIC </w:instrText>
                            </w:r>
                            <w:r w:rsidR="00310E42">
                              <w:fldChar w:fldCharType="separate"/>
                            </w:r>
                            <w:r w:rsidR="00A21BF9">
                              <w:rPr>
                                <w:noProof/>
                              </w:rPr>
                              <w:t>2</w:t>
                            </w:r>
                            <w:bookmarkEnd w:id="40"/>
                            <w:r w:rsidR="00310E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89F9D" id="Textfeld 5" o:spid="_x0000_s1027" type="#_x0000_t202" style="position:absolute;margin-left:-5.7pt;margin-top:502.7pt;width:481.8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" stroked="f">
                <v:textbox style="mso-fit-shape-to-text:t" inset="0,0,0,0">
                  <w:txbxContent>
                    <w:p w14:paraId="2F535996" w14:textId="681E05CE" w:rsidR="00935ABB" w:rsidRPr="00F106F9" w:rsidRDefault="00935ABB" w:rsidP="00935ABB">
                      <w:pPr>
                        <w:pStyle w:val="Beschriftung"/>
                        <w:rPr>
                          <w:noProof/>
                          <w:sz w:val="20"/>
                          <w:szCs w:val="20"/>
                        </w:rPr>
                      </w:pPr>
                      <w:bookmarkStart w:id="41" w:name="_Toc19173256"/>
                      <w:r>
                        <w:t xml:space="preserve">Abbildung </w:t>
                      </w:r>
                      <w:r w:rsidR="00310E42">
                        <w:fldChar w:fldCharType="begin"/>
                      </w:r>
                      <w:r w:rsidR="00310E42">
                        <w:instrText xml:space="preserve"> SEQ Abbildung \* ARABIC </w:instrText>
                      </w:r>
                      <w:r w:rsidR="00310E42">
                        <w:fldChar w:fldCharType="separate"/>
                      </w:r>
                      <w:r w:rsidR="00A21BF9">
                        <w:rPr>
                          <w:noProof/>
                        </w:rPr>
                        <w:t>2</w:t>
                      </w:r>
                      <w:bookmarkEnd w:id="41"/>
                      <w:r w:rsidR="00310E42">
                        <w:rPr>
                          <w:noProof/>
                        </w:rPr>
                        <w:fldChar w:fldCharType="end"/>
                      </w:r>
                    </w:p>
                  </w:txbxContent>
                </v:textbox>
                <w10:wrap type="tight"/>
              </v:shape>
            </w:pict>
          </mc:Fallback>
        </mc:AlternateContent>
      </w:r>
      <w:r w:rsidR="000564CA">
        <w:rPr>
          <w:noProof/>
        </w:rPr>
        <w:drawing>
          <wp:anchor distT="0" distB="0" distL="114300" distR="114300" simplePos="0" relativeHeight="251661824" behindDoc="1" locked="0" layoutInCell="1" allowOverlap="1" wp14:anchorId="5A4E279C" wp14:editId="0352691D">
            <wp:simplePos x="0" y="0"/>
            <wp:positionH relativeFrom="column">
              <wp:posOffset>-72809</wp:posOffset>
            </wp:positionH>
            <wp:positionV relativeFrom="paragraph">
              <wp:posOffset>2885056</wp:posOffset>
            </wp:positionV>
            <wp:extent cx="6119495" cy="3442335"/>
            <wp:effectExtent l="0" t="0" r="0" b="5715"/>
            <wp:wrapTight wrapText="bothSides">
              <wp:wrapPolygon edited="0">
                <wp:start x="0" y="0"/>
                <wp:lineTo x="0" y="21516"/>
                <wp:lineTo x="21517" y="21516"/>
                <wp:lineTo x="21517" y="0"/>
                <wp:lineTo x="0" y="0"/>
              </wp:wrapPolygon>
            </wp:wrapTight>
            <wp:docPr id="3" name="Grafik 3"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1920 –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9495" cy="3442335"/>
                    </a:xfrm>
                    <a:prstGeom prst="rect">
                      <a:avLst/>
                    </a:prstGeom>
                  </pic:spPr>
                </pic:pic>
              </a:graphicData>
            </a:graphic>
            <wp14:sizeRelH relativeFrom="page">
              <wp14:pctWidth>0</wp14:pctWidth>
            </wp14:sizeRelH>
            <wp14:sizeRelV relativeFrom="page">
              <wp14:pctHeight>0</wp14:pctHeight>
            </wp14:sizeRelV>
          </wp:anchor>
        </w:drawing>
      </w:r>
      <w:r w:rsidR="0084283D" w:rsidRPr="00BF3EE2">
        <w:br w:type="page"/>
      </w:r>
    </w:p>
    <w:p w14:paraId="0536D77B" w14:textId="77777777" w:rsidR="00A46D50" w:rsidRDefault="00A46D50" w:rsidP="0084283D">
      <w:pPr>
        <w:suppressAutoHyphens w:val="0"/>
      </w:pPr>
    </w:p>
    <w:tbl>
      <w:tblPr>
        <w:tblStyle w:val="Tabellenraster"/>
        <w:tblW w:w="0" w:type="auto"/>
        <w:tblLook w:val="04A0" w:firstRow="1" w:lastRow="0" w:firstColumn="1" w:lastColumn="0" w:noHBand="0" w:noVBand="1"/>
      </w:tblPr>
      <w:tblGrid>
        <w:gridCol w:w="959"/>
        <w:gridCol w:w="4111"/>
        <w:gridCol w:w="4707"/>
      </w:tblGrid>
      <w:tr w:rsidR="00A46D50" w14:paraId="7E63859E" w14:textId="77777777" w:rsidTr="00213840">
        <w:trPr>
          <w:trHeight w:val="580"/>
        </w:trPr>
        <w:tc>
          <w:tcPr>
            <w:tcW w:w="959" w:type="dxa"/>
            <w:shd w:val="clear" w:color="auto" w:fill="8DB3E2" w:themeFill="text2" w:themeFillTint="66"/>
            <w:vAlign w:val="center"/>
          </w:tcPr>
          <w:p w14:paraId="23F54328" w14:textId="77777777" w:rsidR="00A46D50" w:rsidRPr="005E3058" w:rsidRDefault="00A46D50" w:rsidP="00213840">
            <w:pPr>
              <w:pStyle w:val="TextCDB"/>
              <w:tabs>
                <w:tab w:val="left" w:pos="3262"/>
              </w:tabs>
              <w:jc w:val="center"/>
              <w:rPr>
                <w:b/>
                <w:color w:val="FFFFFF" w:themeColor="background1"/>
                <w:lang w:val="de-CH"/>
              </w:rPr>
            </w:pPr>
            <w:r w:rsidRPr="005E3058">
              <w:rPr>
                <w:b/>
                <w:color w:val="FFFFFF" w:themeColor="background1"/>
                <w:lang w:val="de-CH"/>
              </w:rPr>
              <w:t>ID</w:t>
            </w:r>
          </w:p>
        </w:tc>
        <w:tc>
          <w:tcPr>
            <w:tcW w:w="4111" w:type="dxa"/>
            <w:shd w:val="clear" w:color="auto" w:fill="8DB3E2" w:themeFill="text2" w:themeFillTint="66"/>
            <w:vAlign w:val="center"/>
          </w:tcPr>
          <w:p w14:paraId="131E1539" w14:textId="77777777" w:rsidR="00A46D50" w:rsidRPr="005E3058" w:rsidRDefault="00A46D50" w:rsidP="00213840">
            <w:pPr>
              <w:pStyle w:val="TextCDB"/>
              <w:tabs>
                <w:tab w:val="left" w:pos="3262"/>
              </w:tabs>
              <w:jc w:val="center"/>
              <w:rPr>
                <w:b/>
                <w:color w:val="FFFFFF" w:themeColor="background1"/>
                <w:lang w:val="de-CH"/>
              </w:rPr>
            </w:pPr>
            <w:r w:rsidRPr="005E3058">
              <w:rPr>
                <w:b/>
                <w:color w:val="FFFFFF" w:themeColor="background1"/>
                <w:lang w:val="de-CH"/>
              </w:rPr>
              <w:t>Anforderung</w:t>
            </w:r>
          </w:p>
        </w:tc>
        <w:tc>
          <w:tcPr>
            <w:tcW w:w="4707" w:type="dxa"/>
            <w:shd w:val="clear" w:color="auto" w:fill="8DB3E2" w:themeFill="text2" w:themeFillTint="66"/>
            <w:vAlign w:val="center"/>
          </w:tcPr>
          <w:p w14:paraId="0420EE52" w14:textId="77777777" w:rsidR="00A46D50" w:rsidRPr="005E3058" w:rsidRDefault="00A46D50" w:rsidP="00213840">
            <w:pPr>
              <w:pStyle w:val="TextCDB"/>
              <w:tabs>
                <w:tab w:val="left" w:pos="3262"/>
              </w:tabs>
              <w:jc w:val="center"/>
              <w:rPr>
                <w:b/>
                <w:color w:val="FFFFFF" w:themeColor="background1"/>
                <w:lang w:val="de-CH"/>
              </w:rPr>
            </w:pPr>
            <w:r w:rsidRPr="005E3058">
              <w:rPr>
                <w:b/>
                <w:color w:val="FFFFFF" w:themeColor="background1"/>
                <w:lang w:val="de-CH"/>
              </w:rPr>
              <w:t>Ziel</w:t>
            </w:r>
          </w:p>
        </w:tc>
      </w:tr>
      <w:tr w:rsidR="00A46D50" w14:paraId="039A4C83" w14:textId="77777777" w:rsidTr="00213840">
        <w:tc>
          <w:tcPr>
            <w:tcW w:w="959" w:type="dxa"/>
            <w:shd w:val="clear" w:color="auto" w:fill="DAEEF3" w:themeFill="accent5" w:themeFillTint="33"/>
            <w:vAlign w:val="center"/>
          </w:tcPr>
          <w:p w14:paraId="4B0A09B1" w14:textId="77777777" w:rsidR="00A46D50" w:rsidRDefault="00A46D50" w:rsidP="00213840">
            <w:pPr>
              <w:pStyle w:val="TextCDB"/>
              <w:tabs>
                <w:tab w:val="left" w:pos="3262"/>
              </w:tabs>
              <w:jc w:val="center"/>
              <w:rPr>
                <w:lang w:val="de-CH"/>
              </w:rPr>
            </w:pPr>
            <w:r>
              <w:rPr>
                <w:lang w:val="de-CH"/>
              </w:rPr>
              <w:t>A1</w:t>
            </w:r>
          </w:p>
        </w:tc>
        <w:tc>
          <w:tcPr>
            <w:tcW w:w="4111" w:type="dxa"/>
            <w:shd w:val="clear" w:color="auto" w:fill="DAEEF3" w:themeFill="accent5" w:themeFillTint="33"/>
          </w:tcPr>
          <w:p w14:paraId="5B22988D" w14:textId="77777777" w:rsidR="00A46D50" w:rsidRDefault="00A46D50" w:rsidP="00213840">
            <w:pPr>
              <w:pStyle w:val="TextCDB"/>
              <w:tabs>
                <w:tab w:val="left" w:pos="3262"/>
              </w:tabs>
              <w:jc w:val="center"/>
              <w:rPr>
                <w:lang w:val="de-CH"/>
              </w:rPr>
            </w:pPr>
            <w:r>
              <w:rPr>
                <w:lang w:val="de-CH"/>
              </w:rPr>
              <w:t>Die Webapplikation ist nach SBB-Standards &amp; benutzerfreundlich designt</w:t>
            </w:r>
          </w:p>
        </w:tc>
        <w:tc>
          <w:tcPr>
            <w:tcW w:w="4707" w:type="dxa"/>
            <w:shd w:val="clear" w:color="auto" w:fill="DAEEF3" w:themeFill="accent5" w:themeFillTint="33"/>
          </w:tcPr>
          <w:p w14:paraId="59433D7A" w14:textId="77777777" w:rsidR="00A46D50" w:rsidRDefault="009C7626" w:rsidP="00213840">
            <w:pPr>
              <w:pStyle w:val="TextCDB"/>
              <w:tabs>
                <w:tab w:val="left" w:pos="3262"/>
              </w:tabs>
              <w:jc w:val="center"/>
              <w:rPr>
                <w:lang w:val="de-CH"/>
              </w:rPr>
            </w:pPr>
            <w:r>
              <w:rPr>
                <w:lang w:val="de-CH" w:eastAsia="de-CH"/>
              </w:rPr>
              <w:t>Die Applikation wird mit Angular und Spring Boot realisiert. Zudem nach SBB-Design</w:t>
            </w:r>
          </w:p>
        </w:tc>
      </w:tr>
      <w:tr w:rsidR="00A46D50" w14:paraId="6E784ECF" w14:textId="77777777" w:rsidTr="00213840">
        <w:tc>
          <w:tcPr>
            <w:tcW w:w="959" w:type="dxa"/>
            <w:vAlign w:val="center"/>
          </w:tcPr>
          <w:p w14:paraId="5175F33D" w14:textId="77777777" w:rsidR="00A46D50" w:rsidRDefault="00A46D50" w:rsidP="00213840">
            <w:pPr>
              <w:pStyle w:val="TextCDB"/>
              <w:tabs>
                <w:tab w:val="left" w:pos="3262"/>
              </w:tabs>
              <w:jc w:val="center"/>
              <w:rPr>
                <w:lang w:val="de-CH"/>
              </w:rPr>
            </w:pPr>
            <w:r>
              <w:rPr>
                <w:lang w:val="de-CH"/>
              </w:rPr>
              <w:t>A2</w:t>
            </w:r>
          </w:p>
        </w:tc>
        <w:tc>
          <w:tcPr>
            <w:tcW w:w="4111" w:type="dxa"/>
          </w:tcPr>
          <w:p w14:paraId="35014719" w14:textId="77777777" w:rsidR="00A46D50" w:rsidRDefault="00A46D50" w:rsidP="00213840">
            <w:pPr>
              <w:pStyle w:val="TextCDB"/>
              <w:tabs>
                <w:tab w:val="left" w:pos="3262"/>
              </w:tabs>
              <w:jc w:val="center"/>
              <w:rPr>
                <w:lang w:val="de-CH"/>
              </w:rPr>
            </w:pPr>
            <w:r>
              <w:rPr>
                <w:lang w:val="de-CH"/>
              </w:rPr>
              <w:t>Die Webapplikation lässt sich leicht bedienen und beweist keine schlechte Performance</w:t>
            </w:r>
          </w:p>
        </w:tc>
        <w:tc>
          <w:tcPr>
            <w:tcW w:w="4707" w:type="dxa"/>
          </w:tcPr>
          <w:p w14:paraId="0D115F0E" w14:textId="77777777" w:rsidR="00A46D50" w:rsidRDefault="005E128B" w:rsidP="00213840">
            <w:pPr>
              <w:pStyle w:val="TextCDB"/>
              <w:tabs>
                <w:tab w:val="left" w:pos="3262"/>
              </w:tabs>
              <w:jc w:val="center"/>
              <w:rPr>
                <w:lang w:val="de-CH"/>
              </w:rPr>
            </w:pPr>
            <w:r>
              <w:rPr>
                <w:lang w:val="de-CH" w:eastAsia="de-CH"/>
              </w:rPr>
              <w:t xml:space="preserve">Dank der Einhaltung des </w:t>
            </w:r>
            <w:proofErr w:type="spellStart"/>
            <w:r>
              <w:rPr>
                <w:lang w:val="de-CH" w:eastAsia="de-CH"/>
              </w:rPr>
              <w:t>Standard’s</w:t>
            </w:r>
            <w:proofErr w:type="spellEnd"/>
            <w:r>
              <w:rPr>
                <w:lang w:val="de-CH" w:eastAsia="de-CH"/>
              </w:rPr>
              <w:t xml:space="preserve"> wird sich die Applikation leicht bedienen lassen und keine schlechte Performance liefern.</w:t>
            </w:r>
          </w:p>
        </w:tc>
      </w:tr>
      <w:tr w:rsidR="00A46D50" w14:paraId="3047C992" w14:textId="77777777" w:rsidTr="00213840">
        <w:tc>
          <w:tcPr>
            <w:tcW w:w="959" w:type="dxa"/>
            <w:shd w:val="clear" w:color="auto" w:fill="DAEEF3" w:themeFill="accent5" w:themeFillTint="33"/>
            <w:vAlign w:val="center"/>
          </w:tcPr>
          <w:p w14:paraId="18745A48" w14:textId="77777777" w:rsidR="00A46D50" w:rsidRDefault="00A46D50" w:rsidP="00213840">
            <w:pPr>
              <w:pStyle w:val="TextCDB"/>
              <w:tabs>
                <w:tab w:val="left" w:pos="3262"/>
              </w:tabs>
              <w:jc w:val="center"/>
              <w:rPr>
                <w:lang w:val="de-CH"/>
              </w:rPr>
            </w:pPr>
            <w:r>
              <w:rPr>
                <w:lang w:val="de-CH"/>
              </w:rPr>
              <w:t>A3</w:t>
            </w:r>
          </w:p>
        </w:tc>
        <w:tc>
          <w:tcPr>
            <w:tcW w:w="4111" w:type="dxa"/>
            <w:shd w:val="clear" w:color="auto" w:fill="DAEEF3" w:themeFill="accent5" w:themeFillTint="33"/>
          </w:tcPr>
          <w:p w14:paraId="42B83208" w14:textId="77777777" w:rsidR="00A46D50" w:rsidRDefault="00A46D50" w:rsidP="00213840">
            <w:pPr>
              <w:pStyle w:val="TextCDB"/>
              <w:tabs>
                <w:tab w:val="left" w:pos="3262"/>
              </w:tabs>
              <w:jc w:val="center"/>
              <w:rPr>
                <w:lang w:val="de-CH"/>
              </w:rPr>
            </w:pPr>
            <w:r>
              <w:rPr>
                <w:lang w:val="de-CH"/>
              </w:rPr>
              <w:t>Die Webapplikation soll ein responsives Design haben</w:t>
            </w:r>
          </w:p>
        </w:tc>
        <w:tc>
          <w:tcPr>
            <w:tcW w:w="4707" w:type="dxa"/>
            <w:shd w:val="clear" w:color="auto" w:fill="DAEEF3" w:themeFill="accent5" w:themeFillTint="33"/>
          </w:tcPr>
          <w:p w14:paraId="2F642763" w14:textId="77777777" w:rsidR="00A46D50" w:rsidRDefault="00A239DA" w:rsidP="00213840">
            <w:pPr>
              <w:pStyle w:val="TextCDB"/>
              <w:tabs>
                <w:tab w:val="left" w:pos="3262"/>
              </w:tabs>
              <w:jc w:val="center"/>
              <w:rPr>
                <w:lang w:val="de-CH"/>
              </w:rPr>
            </w:pPr>
            <w:r>
              <w:rPr>
                <w:lang w:val="de-CH" w:eastAsia="de-CH"/>
              </w:rPr>
              <w:t xml:space="preserve">Dank des </w:t>
            </w:r>
            <w:proofErr w:type="spellStart"/>
            <w:r>
              <w:rPr>
                <w:lang w:val="de-CH" w:eastAsia="de-CH"/>
              </w:rPr>
              <w:t>Standard’s</w:t>
            </w:r>
            <w:proofErr w:type="spellEnd"/>
            <w:r>
              <w:rPr>
                <w:lang w:val="de-CH" w:eastAsia="de-CH"/>
              </w:rPr>
              <w:t xml:space="preserve"> wird die Applikation responsiv designt sein.</w:t>
            </w:r>
          </w:p>
        </w:tc>
      </w:tr>
      <w:tr w:rsidR="00A46D50" w14:paraId="10455429" w14:textId="77777777" w:rsidTr="00213840">
        <w:tc>
          <w:tcPr>
            <w:tcW w:w="959" w:type="dxa"/>
            <w:shd w:val="clear" w:color="auto" w:fill="auto"/>
            <w:vAlign w:val="center"/>
          </w:tcPr>
          <w:p w14:paraId="4D0CC041" w14:textId="77777777" w:rsidR="00A46D50" w:rsidRDefault="00A46D50" w:rsidP="00213840">
            <w:pPr>
              <w:pStyle w:val="TextCDB"/>
              <w:tabs>
                <w:tab w:val="left" w:pos="3262"/>
              </w:tabs>
              <w:jc w:val="center"/>
              <w:rPr>
                <w:lang w:val="de-CH"/>
              </w:rPr>
            </w:pPr>
            <w:r>
              <w:rPr>
                <w:lang w:val="de-CH"/>
              </w:rPr>
              <w:t>A4</w:t>
            </w:r>
          </w:p>
        </w:tc>
        <w:tc>
          <w:tcPr>
            <w:tcW w:w="4111" w:type="dxa"/>
            <w:shd w:val="clear" w:color="auto" w:fill="auto"/>
          </w:tcPr>
          <w:p w14:paraId="7D384BC3" w14:textId="77777777" w:rsidR="00A46D50" w:rsidRDefault="00A46D50" w:rsidP="00213840">
            <w:pPr>
              <w:pStyle w:val="TextCDB"/>
              <w:tabs>
                <w:tab w:val="left" w:pos="3262"/>
              </w:tabs>
              <w:jc w:val="center"/>
              <w:rPr>
                <w:lang w:val="de-CH"/>
              </w:rPr>
            </w:pPr>
            <w:r>
              <w:rPr>
                <w:lang w:val="de-CH"/>
              </w:rPr>
              <w:t>Das Entwicklerteam informiert sich über die verwendeten Architekturen und erlernt das Knowhow</w:t>
            </w:r>
          </w:p>
        </w:tc>
        <w:tc>
          <w:tcPr>
            <w:tcW w:w="4707" w:type="dxa"/>
            <w:shd w:val="clear" w:color="auto" w:fill="auto"/>
          </w:tcPr>
          <w:p w14:paraId="73BF62FC" w14:textId="77777777" w:rsidR="00A46D50" w:rsidRDefault="00702750" w:rsidP="00213840">
            <w:pPr>
              <w:pStyle w:val="TextCDB"/>
              <w:tabs>
                <w:tab w:val="left" w:pos="3262"/>
              </w:tabs>
              <w:jc w:val="center"/>
              <w:rPr>
                <w:lang w:val="de-CH"/>
              </w:rPr>
            </w:pPr>
            <w:r>
              <w:rPr>
                <w:lang w:val="de-CH" w:eastAsia="de-CH"/>
              </w:rPr>
              <w:t>Das Entwicklungsteam besitzt bereits Vorwissen und wird dies für das Projekt vertiefen.</w:t>
            </w:r>
          </w:p>
        </w:tc>
      </w:tr>
      <w:tr w:rsidR="00A46D50" w14:paraId="1C8EB96C" w14:textId="77777777" w:rsidTr="00213840">
        <w:tc>
          <w:tcPr>
            <w:tcW w:w="959" w:type="dxa"/>
            <w:shd w:val="clear" w:color="auto" w:fill="DAEEF3" w:themeFill="accent5" w:themeFillTint="33"/>
            <w:vAlign w:val="center"/>
          </w:tcPr>
          <w:p w14:paraId="4EBA710D" w14:textId="77777777" w:rsidR="00A46D50" w:rsidRDefault="00A46D50" w:rsidP="00213840">
            <w:pPr>
              <w:pStyle w:val="TextCDB"/>
              <w:tabs>
                <w:tab w:val="left" w:pos="3262"/>
              </w:tabs>
              <w:jc w:val="center"/>
              <w:rPr>
                <w:lang w:val="de-CH"/>
              </w:rPr>
            </w:pPr>
            <w:r>
              <w:rPr>
                <w:lang w:val="de-CH"/>
              </w:rPr>
              <w:t>A5</w:t>
            </w:r>
          </w:p>
        </w:tc>
        <w:tc>
          <w:tcPr>
            <w:tcW w:w="4111" w:type="dxa"/>
            <w:shd w:val="clear" w:color="auto" w:fill="DAEEF3" w:themeFill="accent5" w:themeFillTint="33"/>
          </w:tcPr>
          <w:p w14:paraId="618FD67D" w14:textId="77777777" w:rsidR="00A46D50" w:rsidRDefault="00A46D50" w:rsidP="00213840">
            <w:pPr>
              <w:pStyle w:val="TextCDB"/>
              <w:tabs>
                <w:tab w:val="left" w:pos="3262"/>
              </w:tabs>
              <w:jc w:val="center"/>
              <w:rPr>
                <w:lang w:val="de-CH"/>
              </w:rPr>
            </w:pPr>
            <w:r>
              <w:rPr>
                <w:lang w:val="de-CH"/>
              </w:rPr>
              <w:t>Die Webapplikation wurde ausführlich getestet</w:t>
            </w:r>
          </w:p>
        </w:tc>
        <w:tc>
          <w:tcPr>
            <w:tcW w:w="4707" w:type="dxa"/>
            <w:shd w:val="clear" w:color="auto" w:fill="DAEEF3" w:themeFill="accent5" w:themeFillTint="33"/>
          </w:tcPr>
          <w:p w14:paraId="66246049" w14:textId="77777777" w:rsidR="00A46D50" w:rsidRDefault="007B55B7" w:rsidP="00213840">
            <w:pPr>
              <w:pStyle w:val="TextCDB"/>
              <w:tabs>
                <w:tab w:val="left" w:pos="3262"/>
              </w:tabs>
              <w:jc w:val="center"/>
              <w:rPr>
                <w:lang w:val="de-CH" w:eastAsia="de-CH"/>
              </w:rPr>
            </w:pPr>
            <w:r>
              <w:rPr>
                <w:lang w:val="de-CH" w:eastAsia="de-CH"/>
              </w:rPr>
              <w:t xml:space="preserve">Das Entwicklungsteam testet </w:t>
            </w:r>
            <w:r w:rsidR="00F9491F">
              <w:rPr>
                <w:lang w:val="de-CH" w:eastAsia="de-CH"/>
              </w:rPr>
              <w:t>die Applikation regelmässig und ausführlich.</w:t>
            </w:r>
          </w:p>
        </w:tc>
      </w:tr>
    </w:tbl>
    <w:p w14:paraId="2A6C231A" w14:textId="77777777" w:rsidR="00A46D50" w:rsidRPr="00BF3EE2" w:rsidRDefault="00A46D50" w:rsidP="0084283D">
      <w:pPr>
        <w:suppressAutoHyphens w:val="0"/>
        <w:sectPr w:rsidR="00A46D50" w:rsidRPr="00BF3EE2" w:rsidSect="00810BEE">
          <w:headerReference w:type="default" r:id="rId13"/>
          <w:footerReference w:type="default" r:id="rId14"/>
          <w:headerReference w:type="first" r:id="rId15"/>
          <w:footerReference w:type="first" r:id="rId16"/>
          <w:footnotePr>
            <w:pos w:val="beneathText"/>
          </w:footnotePr>
          <w:type w:val="continuous"/>
          <w:pgSz w:w="11905" w:h="16837"/>
          <w:pgMar w:top="1134" w:right="1134" w:bottom="1134" w:left="1134" w:header="851" w:footer="603" w:gutter="0"/>
          <w:cols w:space="720"/>
          <w:docGrid w:linePitch="360"/>
        </w:sectPr>
      </w:pPr>
    </w:p>
    <w:p w14:paraId="118B5F22" w14:textId="77777777" w:rsidR="00114661" w:rsidRPr="00BF3EE2" w:rsidRDefault="00114661" w:rsidP="00114661">
      <w:pPr>
        <w:pStyle w:val="TextCDB"/>
        <w:tabs>
          <w:tab w:val="left" w:pos="3262"/>
        </w:tabs>
        <w:rPr>
          <w:lang w:val="de-CH"/>
        </w:rPr>
      </w:pPr>
    </w:p>
    <w:p w14:paraId="2ACD6828" w14:textId="77777777" w:rsidR="00DE6E54" w:rsidRDefault="00DE6E54" w:rsidP="00DE6E54">
      <w:pPr>
        <w:pStyle w:val="berschrift1"/>
        <w:numPr>
          <w:ilvl w:val="0"/>
          <w:numId w:val="19"/>
        </w:numPr>
        <w:tabs>
          <w:tab w:val="left" w:pos="850"/>
          <w:tab w:val="left" w:pos="3262"/>
        </w:tabs>
        <w:suppressAutoHyphens w:val="0"/>
        <w:spacing w:before="120" w:after="120" w:line="288" w:lineRule="auto"/>
      </w:pPr>
      <w:bookmarkStart w:id="42" w:name="_Toc409788302"/>
      <w:bookmarkStart w:id="43" w:name="_Toc18415000"/>
      <w:r>
        <w:t>Projektplanung</w:t>
      </w:r>
      <w:bookmarkEnd w:id="42"/>
      <w:bookmarkEnd w:id="43"/>
    </w:p>
    <w:p w14:paraId="252180FA" w14:textId="77777777" w:rsidR="00DE6E54" w:rsidRDefault="00DE6E54" w:rsidP="00DE6E54">
      <w:pPr>
        <w:pStyle w:val="TextCDB"/>
        <w:tabs>
          <w:tab w:val="left" w:pos="3262"/>
        </w:tabs>
        <w:rPr>
          <w:lang w:val="de-CH"/>
        </w:rPr>
      </w:pPr>
      <w:r>
        <w:rPr>
          <w:lang w:val="de-CH"/>
        </w:rPr>
        <w:t>Der Zeitplan dient zur Orientierung und Planung des Projektes. Für jede Phase im Projektablauf wurde eine einzelne Zeile erstellt. Zudem sind wichtige Termine (Milestones) besonders markiert.</w:t>
      </w:r>
    </w:p>
    <w:p w14:paraId="115DC460" w14:textId="77777777" w:rsidR="00DE6E54" w:rsidRDefault="00DE6E54" w:rsidP="00DE6E54">
      <w:pPr>
        <w:pStyle w:val="TextCDB"/>
        <w:tabs>
          <w:tab w:val="left" w:pos="3262"/>
        </w:tabs>
        <w:rPr>
          <w:lang w:val="de-CH"/>
        </w:rPr>
      </w:pPr>
      <w:r>
        <w:rPr>
          <w:lang w:val="de-CH"/>
        </w:rPr>
        <w:t xml:space="preserve">Der rote Balken zeigt die Zeit der Projektphase an. Die grünen Balken sind für den Aufwand der verschiedenen Aufgaben in einer Projektphase. </w:t>
      </w:r>
      <w:proofErr w:type="gramStart"/>
      <w:r>
        <w:rPr>
          <w:lang w:val="de-CH"/>
        </w:rPr>
        <w:t>Ein Milestone</w:t>
      </w:r>
      <w:proofErr w:type="gramEnd"/>
      <w:r>
        <w:rPr>
          <w:lang w:val="de-CH"/>
        </w:rPr>
        <w:t xml:space="preserve"> ist blau markiert. Abwesenheiten sind Gelb markiert.</w:t>
      </w:r>
    </w:p>
    <w:p w14:paraId="55434A46" w14:textId="77777777" w:rsidR="0084283D" w:rsidRDefault="0084283D" w:rsidP="00114661">
      <w:pPr>
        <w:pStyle w:val="TextCDB"/>
        <w:tabs>
          <w:tab w:val="left" w:pos="3262"/>
        </w:tabs>
        <w:rPr>
          <w:lang w:val="de-CH"/>
        </w:rPr>
      </w:pPr>
    </w:p>
    <w:p w14:paraId="11855080" w14:textId="77777777" w:rsidR="0084283D" w:rsidRDefault="00FB0CBC" w:rsidP="00114661">
      <w:pPr>
        <w:pStyle w:val="TextCDB"/>
        <w:tabs>
          <w:tab w:val="left" w:pos="3262"/>
        </w:tabs>
        <w:rPr>
          <w:lang w:val="de-CH"/>
        </w:rPr>
      </w:pPr>
      <w:r>
        <w:rPr>
          <w:noProof/>
        </w:rPr>
        <mc:AlternateContent>
          <mc:Choice Requires="wps">
            <w:drawing>
              <wp:anchor distT="0" distB="0" distL="114300" distR="114300" simplePos="0" relativeHeight="251662336" behindDoc="1" locked="0" layoutInCell="1" allowOverlap="1" wp14:anchorId="0B971E0F" wp14:editId="3F68D27C">
                <wp:simplePos x="0" y="0"/>
                <wp:positionH relativeFrom="column">
                  <wp:posOffset>-135890</wp:posOffset>
                </wp:positionH>
                <wp:positionV relativeFrom="paragraph">
                  <wp:posOffset>2644140</wp:posOffset>
                </wp:positionV>
                <wp:extent cx="951674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9516745" cy="635"/>
                        </a:xfrm>
                        <a:prstGeom prst="rect">
                          <a:avLst/>
                        </a:prstGeom>
                        <a:solidFill>
                          <a:prstClr val="white"/>
                        </a:solidFill>
                        <a:ln>
                          <a:noFill/>
                        </a:ln>
                      </wps:spPr>
                      <wps:txbx>
                        <w:txbxContent>
                          <w:p w14:paraId="4CE07B4F" w14:textId="1A45E377" w:rsidR="00FB0CBC" w:rsidRPr="00AB4B17" w:rsidRDefault="00FB0CBC" w:rsidP="00FB0CBC">
                            <w:pPr>
                              <w:pStyle w:val="Beschriftung"/>
                              <w:rPr>
                                <w:rFonts w:eastAsia="Times New Roman"/>
                                <w:lang w:eastAsia="de-DE"/>
                              </w:rPr>
                            </w:pPr>
                            <w:bookmarkStart w:id="44" w:name="_Toc19017250"/>
                            <w:bookmarkStart w:id="45" w:name="_Toc19173257"/>
                            <w:r>
                              <w:t xml:space="preserve">Abbildung </w:t>
                            </w:r>
                            <w:r w:rsidR="00822E55">
                              <w:rPr>
                                <w:noProof/>
                              </w:rPr>
                              <w:fldChar w:fldCharType="begin"/>
                            </w:r>
                            <w:r w:rsidR="00822E55">
                              <w:rPr>
                                <w:noProof/>
                              </w:rPr>
                              <w:instrText xml:space="preserve"> SEQ Abbildung \* ARABIC </w:instrText>
                            </w:r>
                            <w:r w:rsidR="00822E55">
                              <w:rPr>
                                <w:noProof/>
                              </w:rPr>
                              <w:fldChar w:fldCharType="separate"/>
                            </w:r>
                            <w:r w:rsidR="00A21BF9">
                              <w:rPr>
                                <w:noProof/>
                              </w:rPr>
                              <w:t>3</w:t>
                            </w:r>
                            <w:bookmarkEnd w:id="44"/>
                            <w:bookmarkEnd w:id="45"/>
                            <w:r w:rsidR="00822E5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71E0F" id="Textfeld 21" o:spid="_x0000_s1028" type="#_x0000_t202" style="position:absolute;margin-left:-10.7pt;margin-top:208.2pt;width:749.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" stroked="f">
                <v:textbox style="mso-fit-shape-to-text:t" inset="0,0,0,0">
                  <w:txbxContent>
                    <w:p w14:paraId="4CE07B4F" w14:textId="1A45E377" w:rsidR="00FB0CBC" w:rsidRPr="00AB4B17" w:rsidRDefault="00FB0CBC" w:rsidP="00FB0CBC">
                      <w:pPr>
                        <w:pStyle w:val="Beschriftung"/>
                        <w:rPr>
                          <w:rFonts w:eastAsia="Times New Roman"/>
                          <w:lang w:eastAsia="de-DE"/>
                        </w:rPr>
                      </w:pPr>
                      <w:bookmarkStart w:id="46" w:name="_Toc19017250"/>
                      <w:bookmarkStart w:id="47" w:name="_Toc19173257"/>
                      <w:r>
                        <w:t xml:space="preserve">Abbildung </w:t>
                      </w:r>
                      <w:r w:rsidR="00822E55">
                        <w:rPr>
                          <w:noProof/>
                        </w:rPr>
                        <w:fldChar w:fldCharType="begin"/>
                      </w:r>
                      <w:r w:rsidR="00822E55">
                        <w:rPr>
                          <w:noProof/>
                        </w:rPr>
                        <w:instrText xml:space="preserve"> SEQ Abbildung \* ARABIC </w:instrText>
                      </w:r>
                      <w:r w:rsidR="00822E55">
                        <w:rPr>
                          <w:noProof/>
                        </w:rPr>
                        <w:fldChar w:fldCharType="separate"/>
                      </w:r>
                      <w:r w:rsidR="00A21BF9">
                        <w:rPr>
                          <w:noProof/>
                        </w:rPr>
                        <w:t>3</w:t>
                      </w:r>
                      <w:bookmarkEnd w:id="46"/>
                      <w:bookmarkEnd w:id="47"/>
                      <w:r w:rsidR="00822E55">
                        <w:rPr>
                          <w:noProof/>
                        </w:rPr>
                        <w:fldChar w:fldCharType="end"/>
                      </w:r>
                    </w:p>
                  </w:txbxContent>
                </v:textbox>
                <w10:wrap type="tight"/>
              </v:shape>
            </w:pict>
          </mc:Fallback>
        </mc:AlternateContent>
      </w:r>
      <w:r w:rsidR="00891B52" w:rsidRPr="0084283D">
        <w:rPr>
          <w:noProof/>
          <w:lang w:val="de-CH"/>
        </w:rPr>
        <w:drawing>
          <wp:anchor distT="0" distB="0" distL="114300" distR="114300" simplePos="0" relativeHeight="251656192" behindDoc="1" locked="0" layoutInCell="1" allowOverlap="1" wp14:anchorId="335FAFE3" wp14:editId="78EB61A4">
            <wp:simplePos x="0" y="0"/>
            <wp:positionH relativeFrom="column">
              <wp:posOffset>-135890</wp:posOffset>
            </wp:positionH>
            <wp:positionV relativeFrom="paragraph">
              <wp:posOffset>385445</wp:posOffset>
            </wp:positionV>
            <wp:extent cx="9516745" cy="2201545"/>
            <wp:effectExtent l="0" t="0" r="8255" b="8255"/>
            <wp:wrapTight wrapText="bothSides">
              <wp:wrapPolygon edited="0">
                <wp:start x="0" y="0"/>
                <wp:lineTo x="0" y="21494"/>
                <wp:lineTo x="21575" y="21494"/>
                <wp:lineTo x="2157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70" t="4522" r="2407" b="22951"/>
                    <a:stretch/>
                  </pic:blipFill>
                  <pic:spPr bwMode="auto">
                    <a:xfrm>
                      <a:off x="0" y="0"/>
                      <a:ext cx="9516745"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6DF5A6" w14:textId="77777777" w:rsidR="0084283D" w:rsidRDefault="0084283D" w:rsidP="00114661">
      <w:pPr>
        <w:pStyle w:val="TextCDB"/>
        <w:tabs>
          <w:tab w:val="left" w:pos="3262"/>
        </w:tabs>
        <w:rPr>
          <w:lang w:val="de-CH"/>
        </w:rPr>
        <w:sectPr w:rsidR="0084283D" w:rsidSect="0084283D">
          <w:footnotePr>
            <w:pos w:val="beneathText"/>
          </w:footnotePr>
          <w:pgSz w:w="16837" w:h="11905" w:orient="landscape"/>
          <w:pgMar w:top="1134" w:right="1134" w:bottom="1134" w:left="1134" w:header="851" w:footer="603" w:gutter="0"/>
          <w:cols w:space="720"/>
          <w:docGrid w:linePitch="360"/>
        </w:sectPr>
      </w:pPr>
    </w:p>
    <w:p w14:paraId="0F75AF29" w14:textId="77777777" w:rsidR="00114661" w:rsidRDefault="00114661" w:rsidP="00114661">
      <w:pPr>
        <w:pStyle w:val="TextCDB"/>
        <w:tabs>
          <w:tab w:val="left" w:pos="3262"/>
        </w:tabs>
        <w:rPr>
          <w:lang w:val="de-CH"/>
        </w:rPr>
      </w:pPr>
    </w:p>
    <w:p w14:paraId="30CD60CE"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8" w:name="_Toc409788303"/>
      <w:bookmarkStart w:id="49" w:name="_Toc350764399"/>
      <w:bookmarkStart w:id="50" w:name="_Toc18415001"/>
      <w:r>
        <w:t>Empfehlung</w:t>
      </w:r>
      <w:bookmarkEnd w:id="48"/>
      <w:bookmarkEnd w:id="49"/>
      <w:bookmarkEnd w:id="50"/>
    </w:p>
    <w:p w14:paraId="52079F6B" w14:textId="77777777" w:rsidR="003006BE" w:rsidRPr="00164835" w:rsidRDefault="00164835" w:rsidP="00114661">
      <w:pPr>
        <w:pStyle w:val="TextCDB"/>
        <w:tabs>
          <w:tab w:val="left" w:pos="3262"/>
        </w:tabs>
        <w:rPr>
          <w:lang w:val="de-CH"/>
        </w:rPr>
      </w:pPr>
      <w:r w:rsidRPr="000B5300">
        <w:rPr>
          <w:lang w:val="de-CH"/>
        </w:rPr>
        <w:t xml:space="preserve">Wir empfehlen dem Auftraggeber, unser Projekt nach oben beschriebenem Schema freizugeben und das </w:t>
      </w:r>
      <w:r w:rsidRPr="00164835">
        <w:rPr>
          <w:lang w:val="de-DE"/>
        </w:rPr>
        <w:t>Projekt</w:t>
      </w:r>
      <w:r w:rsidRPr="000B5300">
        <w:rPr>
          <w:lang w:val="de-CH"/>
        </w:rPr>
        <w:t xml:space="preserve"> durchzuführen.</w:t>
      </w:r>
    </w:p>
    <w:p w14:paraId="097BAAE2" w14:textId="77777777" w:rsidR="00114661" w:rsidRDefault="00114661" w:rsidP="00114661">
      <w:pPr>
        <w:pStyle w:val="TextCDB"/>
        <w:tabs>
          <w:tab w:val="left" w:pos="3262"/>
        </w:tabs>
        <w:rPr>
          <w:lang w:val="de-CH"/>
        </w:rPr>
      </w:pPr>
    </w:p>
    <w:p w14:paraId="68575FDD"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51" w:name="_Toc409788304"/>
      <w:bookmarkStart w:id="52" w:name="_Toc18415002"/>
      <w:r>
        <w:t>Projektfreigabe</w:t>
      </w:r>
      <w:bookmarkEnd w:id="51"/>
      <w:bookmarkEnd w:id="52"/>
    </w:p>
    <w:p w14:paraId="7B05913A" w14:textId="77777777" w:rsidR="00114661" w:rsidRDefault="00114661" w:rsidP="00114661">
      <w:pPr>
        <w:pStyle w:val="TextCDB"/>
        <w:tabs>
          <w:tab w:val="left" w:pos="3262"/>
        </w:tabs>
        <w:rPr>
          <w:lang w:val="de-CH"/>
        </w:rPr>
      </w:pPr>
      <w:r>
        <w:rPr>
          <w:lang w:val="de-CH"/>
        </w:rPr>
        <w:t>Hiermit bestätigt der Auftraggeber die Freigabe des Projekts:</w:t>
      </w:r>
    </w:p>
    <w:p w14:paraId="1FA14626" w14:textId="77777777" w:rsidR="008A7703" w:rsidRDefault="008A7703" w:rsidP="00114661">
      <w:pPr>
        <w:pStyle w:val="TextCDB"/>
        <w:tabs>
          <w:tab w:val="left" w:pos="3262"/>
        </w:tabs>
        <w:rPr>
          <w:lang w:val="de-CH"/>
        </w:rPr>
      </w:pPr>
    </w:p>
    <w:p w14:paraId="090CDED3" w14:textId="77777777" w:rsidR="00114661" w:rsidRDefault="008A7703" w:rsidP="00114661">
      <w:pPr>
        <w:pStyle w:val="TextCDB"/>
        <w:tabs>
          <w:tab w:val="left" w:pos="3262"/>
        </w:tabs>
        <w:rPr>
          <w:lang w:val="de-CH"/>
        </w:rPr>
      </w:pPr>
      <w:r w:rsidRPr="008A7703">
        <w:rPr>
          <w:noProof/>
          <w:lang w:val="de-CH"/>
        </w:rPr>
        <w:drawing>
          <wp:anchor distT="0" distB="0" distL="114300" distR="114300" simplePos="0" relativeHeight="251666432" behindDoc="1" locked="0" layoutInCell="1" allowOverlap="1" wp14:anchorId="790DCA09" wp14:editId="210CA60B">
            <wp:simplePos x="0" y="0"/>
            <wp:positionH relativeFrom="column">
              <wp:posOffset>2505662</wp:posOffset>
            </wp:positionH>
            <wp:positionV relativeFrom="paragraph">
              <wp:posOffset>183563</wp:posOffset>
            </wp:positionV>
            <wp:extent cx="1095554" cy="683223"/>
            <wp:effectExtent l="0" t="0" r="0" b="317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6902" t="9319" r="46663" b="37327"/>
                    <a:stretch/>
                  </pic:blipFill>
                  <pic:spPr bwMode="auto">
                    <a:xfrm>
                      <a:off x="0" y="0"/>
                      <a:ext cx="1095554" cy="6832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CCEEE9" w14:textId="77777777" w:rsidR="00114661" w:rsidRDefault="00114661" w:rsidP="00114661">
      <w:pPr>
        <w:pStyle w:val="TextCDB"/>
        <w:tabs>
          <w:tab w:val="left" w:pos="3262"/>
        </w:tabs>
        <w:rPr>
          <w:lang w:val="de-CH"/>
        </w:rPr>
      </w:pPr>
    </w:p>
    <w:p w14:paraId="49F64B91" w14:textId="77777777" w:rsidR="00114661" w:rsidRDefault="00973D4C" w:rsidP="00114661">
      <w:pPr>
        <w:pStyle w:val="TextCDB"/>
        <w:tabs>
          <w:tab w:val="left" w:pos="3262"/>
        </w:tabs>
        <w:rPr>
          <w:lang w:val="de-CH"/>
        </w:rPr>
      </w:pPr>
      <w:r>
        <w:rPr>
          <w:noProof/>
          <w:lang w:val="de-CH"/>
        </w:rPr>
        <mc:AlternateContent>
          <mc:Choice Requires="wpi">
            <w:drawing>
              <wp:anchor distT="0" distB="0" distL="114300" distR="114300" simplePos="0" relativeHeight="251651072" behindDoc="0" locked="0" layoutInCell="1" allowOverlap="1" wp14:anchorId="7D4AC7B0" wp14:editId="38DBA705">
                <wp:simplePos x="0" y="0"/>
                <wp:positionH relativeFrom="column">
                  <wp:posOffset>38100</wp:posOffset>
                </wp:positionH>
                <wp:positionV relativeFrom="paragraph">
                  <wp:posOffset>-189230</wp:posOffset>
                </wp:positionV>
                <wp:extent cx="1807870" cy="594310"/>
                <wp:effectExtent l="38100" t="38100" r="1905" b="53975"/>
                <wp:wrapNone/>
                <wp:docPr id="20" name="Freihand 20"/>
                <wp:cNvGraphicFramePr/>
                <a:graphic xmlns:a="http://schemas.openxmlformats.org/drawingml/2006/main">
                  <a:graphicData uri="http://schemas.microsoft.com/office/word/2010/wordprocessingInk">
                    <w14:contentPart bwMode="auto" r:id="rId19">
                      <w14:nvContentPartPr>
                        <w14:cNvContentPartPr/>
                      </w14:nvContentPartPr>
                      <w14:xfrm>
                        <a:off x="0" y="0"/>
                        <a:ext cx="1807870" cy="594310"/>
                      </w14:xfrm>
                    </w14:contentPart>
                  </a:graphicData>
                </a:graphic>
              </wp:anchor>
            </w:drawing>
          </mc:Choice>
          <mc:Fallback>
            <w:pict>
              <v:shapetype w14:anchorId="2321A6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0" o:spid="_x0000_s1026" type="#_x0000_t75" style="position:absolute;margin-left:2.3pt;margin-top:-15.6pt;width:143.75pt;height:48.2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">
                <v:imagedata r:id="rId20" o:title=""/>
              </v:shape>
            </w:pict>
          </mc:Fallback>
        </mc:AlternateContent>
      </w:r>
    </w:p>
    <w:p w14:paraId="08BDDB3C" w14:textId="77777777" w:rsidR="00114661" w:rsidRDefault="00114661" w:rsidP="00114661">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7690534D" w14:textId="77777777" w:rsidR="00114661" w:rsidRDefault="00114661" w:rsidP="00114661">
      <w:pPr>
        <w:pStyle w:val="TextCDB"/>
        <w:tabs>
          <w:tab w:val="left" w:pos="3262"/>
        </w:tabs>
        <w:rPr>
          <w:lang w:val="de-CH"/>
        </w:rPr>
      </w:pPr>
      <w:r>
        <w:rPr>
          <w:lang w:val="de-CH"/>
        </w:rPr>
        <w:t>Der Auftraggeber</w:t>
      </w:r>
      <w:r>
        <w:rPr>
          <w:lang w:val="de-CH"/>
        </w:rPr>
        <w:tab/>
      </w:r>
      <w:r>
        <w:rPr>
          <w:lang w:val="de-CH"/>
        </w:rPr>
        <w:tab/>
        <w:t>Der Projektleiter</w:t>
      </w:r>
    </w:p>
    <w:p w14:paraId="19D8AE41" w14:textId="77777777" w:rsidR="00114661" w:rsidRDefault="00114661" w:rsidP="00114661">
      <w:pPr>
        <w:pStyle w:val="TextCDB"/>
        <w:tabs>
          <w:tab w:val="left" w:pos="3262"/>
        </w:tabs>
        <w:rPr>
          <w:lang w:val="de-CH"/>
        </w:rPr>
      </w:pPr>
      <w:r>
        <w:rPr>
          <w:lang w:val="de-CH"/>
        </w:rPr>
        <w:t>(Ort, Datum, Unterschrift)</w:t>
      </w:r>
      <w:r>
        <w:rPr>
          <w:lang w:val="de-CH"/>
        </w:rPr>
        <w:tab/>
      </w:r>
      <w:r>
        <w:rPr>
          <w:lang w:val="de-CH"/>
        </w:rPr>
        <w:tab/>
        <w:t>(Ort, Datum, Unterschrift)</w:t>
      </w:r>
    </w:p>
    <w:p w14:paraId="28A1C211" w14:textId="77777777" w:rsidR="007A471B" w:rsidRPr="0088737C" w:rsidRDefault="007A471B" w:rsidP="00114661">
      <w:pPr>
        <w:rPr>
          <w:color w:val="5F497A"/>
        </w:rPr>
      </w:pPr>
    </w:p>
    <w:sectPr w:rsidR="007A471B" w:rsidRPr="0088737C" w:rsidSect="0084283D">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7757B" w14:textId="77777777" w:rsidR="00E541FB" w:rsidRDefault="00E541FB">
      <w:r>
        <w:separator/>
      </w:r>
    </w:p>
  </w:endnote>
  <w:endnote w:type="continuationSeparator" w:id="0">
    <w:p w14:paraId="03672C98" w14:textId="77777777" w:rsidR="00E541FB" w:rsidRDefault="00E5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04ED"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D099068" w14:textId="77777777" w:rsidTr="005A36ED">
      <w:tc>
        <w:tcPr>
          <w:tcW w:w="3259" w:type="dxa"/>
          <w:shd w:val="clear" w:color="auto" w:fill="auto"/>
        </w:tcPr>
        <w:p w14:paraId="4125CA38" w14:textId="77777777" w:rsidR="00950A21" w:rsidRPr="005A36ED" w:rsidRDefault="00950A21">
          <w:pPr>
            <w:pStyle w:val="Fuzeile"/>
            <w:rPr>
              <w:sz w:val="20"/>
              <w:szCs w:val="20"/>
            </w:rPr>
          </w:pPr>
        </w:p>
      </w:tc>
      <w:tc>
        <w:tcPr>
          <w:tcW w:w="3259" w:type="dxa"/>
          <w:shd w:val="clear" w:color="auto" w:fill="auto"/>
        </w:tcPr>
        <w:p w14:paraId="61CBA32E" w14:textId="77777777" w:rsidR="00950A21" w:rsidRPr="005A36ED" w:rsidRDefault="00950A21" w:rsidP="005A36ED">
          <w:pPr>
            <w:pStyle w:val="Fuzeile"/>
            <w:jc w:val="center"/>
            <w:rPr>
              <w:sz w:val="20"/>
              <w:szCs w:val="20"/>
            </w:rPr>
          </w:pPr>
          <w:r w:rsidRPr="005A36ED">
            <w:rPr>
              <w:sz w:val="20"/>
              <w:szCs w:val="20"/>
            </w:rPr>
            <w:t>Speicherdatum</w:t>
          </w:r>
          <w:r w:rsidR="00E539F2">
            <w:rPr>
              <w:sz w:val="20"/>
              <w:szCs w:val="20"/>
            </w:rPr>
            <w:t xml:space="preserve">: </w:t>
          </w:r>
          <w:r w:rsidR="002865FD">
            <w:rPr>
              <w:sz w:val="20"/>
              <w:szCs w:val="20"/>
            </w:rPr>
            <w:t>10</w:t>
          </w:r>
          <w:r w:rsidR="00E539F2">
            <w:rPr>
              <w:sz w:val="20"/>
              <w:szCs w:val="20"/>
            </w:rPr>
            <w:t>.09.2019</w:t>
          </w:r>
          <w:r w:rsidRPr="005A36ED">
            <w:rPr>
              <w:sz w:val="20"/>
              <w:szCs w:val="20"/>
            </w:rPr>
            <w:t xml:space="preserve"> </w:t>
          </w:r>
        </w:p>
      </w:tc>
      <w:tc>
        <w:tcPr>
          <w:tcW w:w="3259" w:type="dxa"/>
          <w:shd w:val="clear" w:color="auto" w:fill="auto"/>
        </w:tcPr>
        <w:p w14:paraId="5C3FF792"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06884">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06884">
            <w:rPr>
              <w:noProof/>
              <w:sz w:val="20"/>
              <w:szCs w:val="20"/>
            </w:rPr>
            <w:t>5</w:t>
          </w:r>
          <w:r w:rsidRPr="005A36ED">
            <w:rPr>
              <w:sz w:val="20"/>
              <w:szCs w:val="20"/>
            </w:rPr>
            <w:fldChar w:fldCharType="end"/>
          </w:r>
          <w:r w:rsidRPr="005A36ED">
            <w:rPr>
              <w:sz w:val="20"/>
              <w:szCs w:val="20"/>
            </w:rPr>
            <w:t xml:space="preserve"> </w:t>
          </w:r>
        </w:p>
      </w:tc>
    </w:tr>
  </w:tbl>
  <w:p w14:paraId="12F59CA2" w14:textId="77777777"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00A266F8" w14:textId="77777777" w:rsidTr="005A36ED">
      <w:tc>
        <w:tcPr>
          <w:tcW w:w="3259" w:type="dxa"/>
          <w:shd w:val="clear" w:color="auto" w:fill="auto"/>
        </w:tcPr>
        <w:p w14:paraId="32E2C1B9" w14:textId="77777777" w:rsidR="00950A21" w:rsidRPr="009073B5" w:rsidRDefault="00950A21">
          <w:pPr>
            <w:pStyle w:val="Fuzeile"/>
          </w:pPr>
        </w:p>
      </w:tc>
      <w:tc>
        <w:tcPr>
          <w:tcW w:w="3259" w:type="dxa"/>
          <w:shd w:val="clear" w:color="auto" w:fill="auto"/>
        </w:tcPr>
        <w:p w14:paraId="402EAB7A" w14:textId="77777777" w:rsidR="00950A21" w:rsidRPr="009073B5" w:rsidRDefault="00950A21" w:rsidP="005A36ED">
          <w:pPr>
            <w:pStyle w:val="Fuzeile"/>
            <w:jc w:val="center"/>
          </w:pPr>
          <w:r w:rsidRPr="009073B5">
            <w:t>Speicherdatum</w:t>
          </w:r>
          <w:r>
            <w:t>: #</w:t>
          </w:r>
          <w:proofErr w:type="gramStart"/>
          <w:r>
            <w:t>#.#</w:t>
          </w:r>
          <w:proofErr w:type="gramEnd"/>
          <w:r>
            <w:t>#.##</w:t>
          </w:r>
        </w:p>
      </w:tc>
      <w:tc>
        <w:tcPr>
          <w:tcW w:w="3259" w:type="dxa"/>
          <w:shd w:val="clear" w:color="auto" w:fill="auto"/>
        </w:tcPr>
        <w:p w14:paraId="597535EB"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822E55">
            <w:rPr>
              <w:noProof/>
            </w:rPr>
            <w:fldChar w:fldCharType="begin"/>
          </w:r>
          <w:r w:rsidR="00822E55">
            <w:rPr>
              <w:noProof/>
            </w:rPr>
            <w:instrText xml:space="preserve"> NUMPAGES   \* MERGEFORMAT </w:instrText>
          </w:r>
          <w:r w:rsidR="00822E55">
            <w:rPr>
              <w:noProof/>
            </w:rPr>
            <w:fldChar w:fldCharType="separate"/>
          </w:r>
          <w:r w:rsidR="00277CC8">
            <w:rPr>
              <w:noProof/>
            </w:rPr>
            <w:t>3</w:t>
          </w:r>
          <w:r w:rsidR="00822E55">
            <w:rPr>
              <w:noProof/>
            </w:rPr>
            <w:fldChar w:fldCharType="end"/>
          </w:r>
        </w:p>
      </w:tc>
    </w:tr>
  </w:tbl>
  <w:p w14:paraId="7154EF77" w14:textId="77777777"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3CDD" w14:textId="77777777" w:rsidR="00E541FB" w:rsidRDefault="00E541FB">
      <w:r>
        <w:separator/>
      </w:r>
    </w:p>
  </w:footnote>
  <w:footnote w:type="continuationSeparator" w:id="0">
    <w:p w14:paraId="19727827" w14:textId="77777777" w:rsidR="00E541FB" w:rsidRDefault="00E54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888"/>
      <w:gridCol w:w="4889"/>
    </w:tblGrid>
    <w:tr w:rsidR="00950A21" w14:paraId="64AEAEA2" w14:textId="77777777" w:rsidTr="005A36ED">
      <w:tc>
        <w:tcPr>
          <w:tcW w:w="4888" w:type="dxa"/>
          <w:shd w:val="clear" w:color="auto" w:fill="auto"/>
        </w:tcPr>
        <w:p w14:paraId="6451571B" w14:textId="77777777" w:rsidR="00950A21" w:rsidRDefault="006074AF">
          <w:pPr>
            <w:pStyle w:val="Kopfzeile"/>
          </w:pPr>
          <w:r>
            <w:rPr>
              <w:noProof/>
              <w:lang w:eastAsia="de-CH"/>
            </w:rPr>
            <w:drawing>
              <wp:inline distT="0" distB="0" distL="0" distR="0" wp14:anchorId="1370DC15" wp14:editId="6BB7D13E">
                <wp:extent cx="1885950" cy="266700"/>
                <wp:effectExtent l="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F878944" w14:textId="77777777" w:rsidR="001D5364" w:rsidRDefault="001D5364" w:rsidP="001D5364">
          <w:pPr>
            <w:pStyle w:val="Kopfzeile"/>
            <w:jc w:val="right"/>
          </w:pPr>
          <w:proofErr w:type="spellStart"/>
          <w:r w:rsidRPr="00D90F07">
            <w:rPr>
              <w:b/>
            </w:rPr>
            <w:t>S</w:t>
          </w:r>
          <w:r>
            <w:t>chlaues</w:t>
          </w:r>
          <w:r w:rsidRPr="00D90F07">
            <w:rPr>
              <w:b/>
            </w:rPr>
            <w:t>R</w:t>
          </w:r>
          <w:r>
            <w:t>aum</w:t>
          </w:r>
          <w:r w:rsidRPr="00D90F07">
            <w:rPr>
              <w:b/>
            </w:rPr>
            <w:t>B</w:t>
          </w:r>
          <w:r>
            <w:t>uchungs</w:t>
          </w:r>
          <w:r w:rsidRPr="00D90F07">
            <w:rPr>
              <w:b/>
            </w:rPr>
            <w:t>S</w:t>
          </w:r>
          <w:r>
            <w:t>ystem</w:t>
          </w:r>
          <w:proofErr w:type="spellEnd"/>
          <w:r>
            <w:t xml:space="preserve"> (SRBS)</w:t>
          </w:r>
        </w:p>
        <w:p w14:paraId="2DA9C31B" w14:textId="77777777" w:rsidR="00950A21" w:rsidRDefault="00114661" w:rsidP="005A36ED">
          <w:pPr>
            <w:pStyle w:val="Kopfzeile"/>
            <w:jc w:val="right"/>
          </w:pPr>
          <w:r>
            <w:t>Studie</w:t>
          </w:r>
        </w:p>
      </w:tc>
    </w:tr>
  </w:tbl>
  <w:p w14:paraId="1C6E762A" w14:textId="77777777"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888"/>
      <w:gridCol w:w="4889"/>
    </w:tblGrid>
    <w:tr w:rsidR="00950A21" w14:paraId="4AA9E5AD" w14:textId="77777777" w:rsidTr="005A36ED">
      <w:tc>
        <w:tcPr>
          <w:tcW w:w="4888" w:type="dxa"/>
          <w:shd w:val="clear" w:color="auto" w:fill="auto"/>
        </w:tcPr>
        <w:p w14:paraId="0F6E38C7" w14:textId="77777777" w:rsidR="00950A21" w:rsidRDefault="006074AF" w:rsidP="00D6420D">
          <w:pPr>
            <w:pStyle w:val="Kopfzeile"/>
          </w:pPr>
          <w:r>
            <w:rPr>
              <w:noProof/>
              <w:lang w:eastAsia="de-CH"/>
            </w:rPr>
            <w:drawing>
              <wp:inline distT="0" distB="0" distL="0" distR="0" wp14:anchorId="05E31989" wp14:editId="7457405C">
                <wp:extent cx="1885950" cy="266700"/>
                <wp:effectExtent l="0" t="0" r="0" b="0"/>
                <wp:docPr id="1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284E32B" w14:textId="77777777" w:rsidR="00950A21" w:rsidRDefault="00950A21" w:rsidP="005A36ED">
          <w:pPr>
            <w:pStyle w:val="Kopfzeile"/>
            <w:jc w:val="right"/>
          </w:pPr>
          <w:r>
            <w:t>&lt;Projektname&gt;</w:t>
          </w:r>
        </w:p>
        <w:p w14:paraId="0F0B96EE" w14:textId="77777777" w:rsidR="00950A21" w:rsidRDefault="00950A21" w:rsidP="005A36ED">
          <w:pPr>
            <w:pStyle w:val="Kopfzeile"/>
            <w:jc w:val="right"/>
          </w:pPr>
          <w:r>
            <w:t>&lt;Dokumententitel&gt;</w:t>
          </w:r>
        </w:p>
      </w:tc>
    </w:tr>
  </w:tbl>
  <w:p w14:paraId="72DD070B" w14:textId="77777777"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269859D0"/>
    <w:multiLevelType w:val="hybridMultilevel"/>
    <w:tmpl w:val="7ACC5E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D81482"/>
    <w:multiLevelType w:val="hybridMultilevel"/>
    <w:tmpl w:val="C4B4A1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B1B62DB"/>
    <w:multiLevelType w:val="hybridMultilevel"/>
    <w:tmpl w:val="8D10388A"/>
    <w:lvl w:ilvl="0" w:tplc="08070001">
      <w:start w:val="1"/>
      <w:numFmt w:val="bullet"/>
      <w:lvlText w:val=""/>
      <w:lvlJc w:val="left"/>
      <w:pPr>
        <w:ind w:left="1485" w:hanging="360"/>
      </w:pPr>
      <w:rPr>
        <w:rFonts w:ascii="Symbol" w:hAnsi="Symbol" w:hint="default"/>
      </w:rPr>
    </w:lvl>
    <w:lvl w:ilvl="1" w:tplc="08070003" w:tentative="1">
      <w:start w:val="1"/>
      <w:numFmt w:val="bullet"/>
      <w:lvlText w:val="o"/>
      <w:lvlJc w:val="left"/>
      <w:pPr>
        <w:ind w:left="2205" w:hanging="360"/>
      </w:pPr>
      <w:rPr>
        <w:rFonts w:ascii="Courier New" w:hAnsi="Courier New" w:cs="Courier New" w:hint="default"/>
      </w:rPr>
    </w:lvl>
    <w:lvl w:ilvl="2" w:tplc="08070005" w:tentative="1">
      <w:start w:val="1"/>
      <w:numFmt w:val="bullet"/>
      <w:lvlText w:val=""/>
      <w:lvlJc w:val="left"/>
      <w:pPr>
        <w:ind w:left="2925" w:hanging="360"/>
      </w:pPr>
      <w:rPr>
        <w:rFonts w:ascii="Wingdings" w:hAnsi="Wingdings" w:hint="default"/>
      </w:rPr>
    </w:lvl>
    <w:lvl w:ilvl="3" w:tplc="08070001" w:tentative="1">
      <w:start w:val="1"/>
      <w:numFmt w:val="bullet"/>
      <w:lvlText w:val=""/>
      <w:lvlJc w:val="left"/>
      <w:pPr>
        <w:ind w:left="3645" w:hanging="360"/>
      </w:pPr>
      <w:rPr>
        <w:rFonts w:ascii="Symbol" w:hAnsi="Symbol" w:hint="default"/>
      </w:rPr>
    </w:lvl>
    <w:lvl w:ilvl="4" w:tplc="08070003" w:tentative="1">
      <w:start w:val="1"/>
      <w:numFmt w:val="bullet"/>
      <w:lvlText w:val="o"/>
      <w:lvlJc w:val="left"/>
      <w:pPr>
        <w:ind w:left="4365" w:hanging="360"/>
      </w:pPr>
      <w:rPr>
        <w:rFonts w:ascii="Courier New" w:hAnsi="Courier New" w:cs="Courier New" w:hint="default"/>
      </w:rPr>
    </w:lvl>
    <w:lvl w:ilvl="5" w:tplc="08070005" w:tentative="1">
      <w:start w:val="1"/>
      <w:numFmt w:val="bullet"/>
      <w:lvlText w:val=""/>
      <w:lvlJc w:val="left"/>
      <w:pPr>
        <w:ind w:left="5085" w:hanging="360"/>
      </w:pPr>
      <w:rPr>
        <w:rFonts w:ascii="Wingdings" w:hAnsi="Wingdings" w:hint="default"/>
      </w:rPr>
    </w:lvl>
    <w:lvl w:ilvl="6" w:tplc="08070001" w:tentative="1">
      <w:start w:val="1"/>
      <w:numFmt w:val="bullet"/>
      <w:lvlText w:val=""/>
      <w:lvlJc w:val="left"/>
      <w:pPr>
        <w:ind w:left="5805" w:hanging="360"/>
      </w:pPr>
      <w:rPr>
        <w:rFonts w:ascii="Symbol" w:hAnsi="Symbol" w:hint="default"/>
      </w:rPr>
    </w:lvl>
    <w:lvl w:ilvl="7" w:tplc="08070003" w:tentative="1">
      <w:start w:val="1"/>
      <w:numFmt w:val="bullet"/>
      <w:lvlText w:val="o"/>
      <w:lvlJc w:val="left"/>
      <w:pPr>
        <w:ind w:left="6525" w:hanging="360"/>
      </w:pPr>
      <w:rPr>
        <w:rFonts w:ascii="Courier New" w:hAnsi="Courier New" w:cs="Courier New" w:hint="default"/>
      </w:rPr>
    </w:lvl>
    <w:lvl w:ilvl="8" w:tplc="08070005" w:tentative="1">
      <w:start w:val="1"/>
      <w:numFmt w:val="bullet"/>
      <w:lvlText w:val=""/>
      <w:lvlJc w:val="left"/>
      <w:pPr>
        <w:ind w:left="7245" w:hanging="360"/>
      </w:pPr>
      <w:rPr>
        <w:rFonts w:ascii="Wingdings" w:hAnsi="Wingdings" w:hint="default"/>
      </w:rPr>
    </w:lvl>
  </w:abstractNum>
  <w:abstractNum w:abstractNumId="11" w15:restartNumberingAfterBreak="0">
    <w:nsid w:val="2DD925DC"/>
    <w:multiLevelType w:val="hybridMultilevel"/>
    <w:tmpl w:val="593EF6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D62EF0"/>
    <w:multiLevelType w:val="multilevel"/>
    <w:tmpl w:val="39666F7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3" w15:restartNumberingAfterBreak="0">
    <w:nsid w:val="41F40196"/>
    <w:multiLevelType w:val="hybridMultilevel"/>
    <w:tmpl w:val="F9F493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57148DC"/>
    <w:multiLevelType w:val="hybridMultilevel"/>
    <w:tmpl w:val="E0745A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14"/>
  </w:num>
  <w:num w:numId="23">
    <w:abstractNumId w:val="10"/>
  </w:num>
  <w:num w:numId="24">
    <w:abstractNumId w:val="13"/>
  </w:num>
  <w:num w:numId="25">
    <w:abstractNumId w:val="8"/>
  </w:num>
  <w:num w:numId="26">
    <w:abstractNumId w:val="1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564CA"/>
    <w:rsid w:val="00066D18"/>
    <w:rsid w:val="00073241"/>
    <w:rsid w:val="00083613"/>
    <w:rsid w:val="00090E67"/>
    <w:rsid w:val="0009529D"/>
    <w:rsid w:val="00097D99"/>
    <w:rsid w:val="000B5300"/>
    <w:rsid w:val="000C5ED3"/>
    <w:rsid w:val="000F0E04"/>
    <w:rsid w:val="0010295C"/>
    <w:rsid w:val="0010586D"/>
    <w:rsid w:val="001119F2"/>
    <w:rsid w:val="00114661"/>
    <w:rsid w:val="0011511A"/>
    <w:rsid w:val="00124CD8"/>
    <w:rsid w:val="00134F77"/>
    <w:rsid w:val="00137922"/>
    <w:rsid w:val="00137E9A"/>
    <w:rsid w:val="0014222B"/>
    <w:rsid w:val="00143FE8"/>
    <w:rsid w:val="00147A9E"/>
    <w:rsid w:val="001501D4"/>
    <w:rsid w:val="001512C5"/>
    <w:rsid w:val="00164835"/>
    <w:rsid w:val="00173065"/>
    <w:rsid w:val="001748D6"/>
    <w:rsid w:val="00180832"/>
    <w:rsid w:val="00187E66"/>
    <w:rsid w:val="001A1318"/>
    <w:rsid w:val="001A5AE7"/>
    <w:rsid w:val="001D5364"/>
    <w:rsid w:val="001D5B33"/>
    <w:rsid w:val="001F7DAB"/>
    <w:rsid w:val="002150F2"/>
    <w:rsid w:val="002259D2"/>
    <w:rsid w:val="00232C1D"/>
    <w:rsid w:val="002460F6"/>
    <w:rsid w:val="00257E57"/>
    <w:rsid w:val="00277CC8"/>
    <w:rsid w:val="002865FD"/>
    <w:rsid w:val="002A4F9A"/>
    <w:rsid w:val="002C3AF9"/>
    <w:rsid w:val="002E09A9"/>
    <w:rsid w:val="002E29C8"/>
    <w:rsid w:val="002F3C14"/>
    <w:rsid w:val="003006BE"/>
    <w:rsid w:val="00310520"/>
    <w:rsid w:val="00310E42"/>
    <w:rsid w:val="00316778"/>
    <w:rsid w:val="00322E48"/>
    <w:rsid w:val="00370FF8"/>
    <w:rsid w:val="003A3249"/>
    <w:rsid w:val="003E1FF7"/>
    <w:rsid w:val="003E4650"/>
    <w:rsid w:val="003F1431"/>
    <w:rsid w:val="00410872"/>
    <w:rsid w:val="004154FB"/>
    <w:rsid w:val="0043635C"/>
    <w:rsid w:val="00442343"/>
    <w:rsid w:val="0045117C"/>
    <w:rsid w:val="004852F6"/>
    <w:rsid w:val="004A2A4D"/>
    <w:rsid w:val="004B5542"/>
    <w:rsid w:val="004C309B"/>
    <w:rsid w:val="004F6CEE"/>
    <w:rsid w:val="005163B1"/>
    <w:rsid w:val="005217BA"/>
    <w:rsid w:val="00547D7C"/>
    <w:rsid w:val="00560400"/>
    <w:rsid w:val="005647A5"/>
    <w:rsid w:val="00575CE7"/>
    <w:rsid w:val="00582C87"/>
    <w:rsid w:val="00583C95"/>
    <w:rsid w:val="0058464F"/>
    <w:rsid w:val="00585FB6"/>
    <w:rsid w:val="00597255"/>
    <w:rsid w:val="005A36ED"/>
    <w:rsid w:val="005A4208"/>
    <w:rsid w:val="005A7065"/>
    <w:rsid w:val="005C6209"/>
    <w:rsid w:val="005D4440"/>
    <w:rsid w:val="005D6495"/>
    <w:rsid w:val="005D6D40"/>
    <w:rsid w:val="005D71B0"/>
    <w:rsid w:val="005E128B"/>
    <w:rsid w:val="005E1F1F"/>
    <w:rsid w:val="005E3058"/>
    <w:rsid w:val="006074AF"/>
    <w:rsid w:val="00612689"/>
    <w:rsid w:val="006264F5"/>
    <w:rsid w:val="00653ACC"/>
    <w:rsid w:val="00657451"/>
    <w:rsid w:val="0066218F"/>
    <w:rsid w:val="00667106"/>
    <w:rsid w:val="006728A4"/>
    <w:rsid w:val="006B51D5"/>
    <w:rsid w:val="006C4B7A"/>
    <w:rsid w:val="006E029E"/>
    <w:rsid w:val="006E08C7"/>
    <w:rsid w:val="006E391E"/>
    <w:rsid w:val="006E5967"/>
    <w:rsid w:val="00700AB6"/>
    <w:rsid w:val="00702750"/>
    <w:rsid w:val="007652BF"/>
    <w:rsid w:val="007A3CA5"/>
    <w:rsid w:val="007A471B"/>
    <w:rsid w:val="007B55B7"/>
    <w:rsid w:val="007E473A"/>
    <w:rsid w:val="007E73CD"/>
    <w:rsid w:val="007F1F60"/>
    <w:rsid w:val="00810BEE"/>
    <w:rsid w:val="008136A0"/>
    <w:rsid w:val="00822E55"/>
    <w:rsid w:val="0084283D"/>
    <w:rsid w:val="00854F1A"/>
    <w:rsid w:val="008646A5"/>
    <w:rsid w:val="008856C9"/>
    <w:rsid w:val="0088737C"/>
    <w:rsid w:val="00891B52"/>
    <w:rsid w:val="00892353"/>
    <w:rsid w:val="008930D2"/>
    <w:rsid w:val="008933FB"/>
    <w:rsid w:val="008A272C"/>
    <w:rsid w:val="008A7703"/>
    <w:rsid w:val="008B7862"/>
    <w:rsid w:val="009073B5"/>
    <w:rsid w:val="00924433"/>
    <w:rsid w:val="00935ABB"/>
    <w:rsid w:val="00950A21"/>
    <w:rsid w:val="00967049"/>
    <w:rsid w:val="009707FB"/>
    <w:rsid w:val="00973D4C"/>
    <w:rsid w:val="009970A9"/>
    <w:rsid w:val="009C7626"/>
    <w:rsid w:val="009D0C49"/>
    <w:rsid w:val="009E5896"/>
    <w:rsid w:val="009E783E"/>
    <w:rsid w:val="00A1365C"/>
    <w:rsid w:val="00A21BF9"/>
    <w:rsid w:val="00A239DA"/>
    <w:rsid w:val="00A25378"/>
    <w:rsid w:val="00A33095"/>
    <w:rsid w:val="00A40DB3"/>
    <w:rsid w:val="00A41F2B"/>
    <w:rsid w:val="00A425EA"/>
    <w:rsid w:val="00A42696"/>
    <w:rsid w:val="00A46865"/>
    <w:rsid w:val="00A46D50"/>
    <w:rsid w:val="00A478C3"/>
    <w:rsid w:val="00A62D50"/>
    <w:rsid w:val="00A83E8A"/>
    <w:rsid w:val="00A84710"/>
    <w:rsid w:val="00AA31BB"/>
    <w:rsid w:val="00AC217B"/>
    <w:rsid w:val="00AC4CC2"/>
    <w:rsid w:val="00AD0DC6"/>
    <w:rsid w:val="00AD7321"/>
    <w:rsid w:val="00AD7EBC"/>
    <w:rsid w:val="00AE2458"/>
    <w:rsid w:val="00AE426F"/>
    <w:rsid w:val="00AE4D12"/>
    <w:rsid w:val="00AF76EA"/>
    <w:rsid w:val="00B000B7"/>
    <w:rsid w:val="00B05F33"/>
    <w:rsid w:val="00B06884"/>
    <w:rsid w:val="00B13A16"/>
    <w:rsid w:val="00B301E2"/>
    <w:rsid w:val="00B41B1E"/>
    <w:rsid w:val="00B6343B"/>
    <w:rsid w:val="00B8204E"/>
    <w:rsid w:val="00B82704"/>
    <w:rsid w:val="00BF0AC3"/>
    <w:rsid w:val="00BF3EE2"/>
    <w:rsid w:val="00C223DB"/>
    <w:rsid w:val="00C254E0"/>
    <w:rsid w:val="00C32CE6"/>
    <w:rsid w:val="00C465B2"/>
    <w:rsid w:val="00C518D0"/>
    <w:rsid w:val="00C61DDB"/>
    <w:rsid w:val="00C75824"/>
    <w:rsid w:val="00C75C1D"/>
    <w:rsid w:val="00C75C90"/>
    <w:rsid w:val="00C84A2D"/>
    <w:rsid w:val="00C94274"/>
    <w:rsid w:val="00C97646"/>
    <w:rsid w:val="00CA4C5B"/>
    <w:rsid w:val="00CB2E7D"/>
    <w:rsid w:val="00CC2E22"/>
    <w:rsid w:val="00CD16D0"/>
    <w:rsid w:val="00CE3E1C"/>
    <w:rsid w:val="00CE6092"/>
    <w:rsid w:val="00D0707E"/>
    <w:rsid w:val="00D36EF0"/>
    <w:rsid w:val="00D6420D"/>
    <w:rsid w:val="00D73078"/>
    <w:rsid w:val="00D81DC1"/>
    <w:rsid w:val="00D97C48"/>
    <w:rsid w:val="00DA5C2D"/>
    <w:rsid w:val="00DC189A"/>
    <w:rsid w:val="00DC7C2B"/>
    <w:rsid w:val="00DE6DD6"/>
    <w:rsid w:val="00DE6E54"/>
    <w:rsid w:val="00DF2B51"/>
    <w:rsid w:val="00DF3AE0"/>
    <w:rsid w:val="00DF4200"/>
    <w:rsid w:val="00DF6381"/>
    <w:rsid w:val="00E0415A"/>
    <w:rsid w:val="00E074E2"/>
    <w:rsid w:val="00E46669"/>
    <w:rsid w:val="00E539F2"/>
    <w:rsid w:val="00E541FB"/>
    <w:rsid w:val="00E80DB1"/>
    <w:rsid w:val="00EE025E"/>
    <w:rsid w:val="00EE1790"/>
    <w:rsid w:val="00EF4E17"/>
    <w:rsid w:val="00EF56FA"/>
    <w:rsid w:val="00F24D0D"/>
    <w:rsid w:val="00F25C98"/>
    <w:rsid w:val="00F26423"/>
    <w:rsid w:val="00F270E2"/>
    <w:rsid w:val="00F33E91"/>
    <w:rsid w:val="00F45252"/>
    <w:rsid w:val="00F47DBC"/>
    <w:rsid w:val="00F85278"/>
    <w:rsid w:val="00F9491F"/>
    <w:rsid w:val="00F956FF"/>
    <w:rsid w:val="00FB0CBC"/>
    <w:rsid w:val="00FC3F09"/>
    <w:rsid w:val="00FC492F"/>
    <w:rsid w:val="00FF22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417662"/>
  <w15:docId w15:val="{47D9D54C-0A98-4D3D-9242-C116484A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728A4"/>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uiPriority w:val="39"/>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character" w:styleId="Zeilennummer">
    <w:name w:val="line number"/>
    <w:basedOn w:val="Absatz-Standardschriftart"/>
    <w:semiHidden/>
    <w:unhideWhenUsed/>
    <w:rsid w:val="0084283D"/>
  </w:style>
  <w:style w:type="character" w:customStyle="1" w:styleId="berschrift1Zchn">
    <w:name w:val="Überschrift 1 Zchn"/>
    <w:basedOn w:val="Absatz-Standardschriftart"/>
    <w:link w:val="berschrift1"/>
    <w:rsid w:val="00DE6E54"/>
    <w:rPr>
      <w:rFonts w:ascii="Arial" w:eastAsia="PMingLiU" w:hAnsi="Arial" w:cs="Arial"/>
      <w:b/>
      <w:bCs/>
      <w:kern w:val="1"/>
      <w:sz w:val="24"/>
      <w:szCs w:val="32"/>
      <w:lang w:eastAsia="ar-SA"/>
    </w:rPr>
  </w:style>
  <w:style w:type="paragraph" w:styleId="Beschriftung">
    <w:name w:val="caption"/>
    <w:basedOn w:val="Standard"/>
    <w:next w:val="Standard"/>
    <w:unhideWhenUsed/>
    <w:qFormat/>
    <w:rsid w:val="00FB0CBC"/>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CA4C5B"/>
  </w:style>
  <w:style w:type="paragraph" w:styleId="Listenabsatz">
    <w:name w:val="List Paragraph"/>
    <w:basedOn w:val="Standard"/>
    <w:uiPriority w:val="34"/>
    <w:qFormat/>
    <w:rsid w:val="004B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70573">
      <w:bodyDiv w:val="1"/>
      <w:marLeft w:val="0"/>
      <w:marRight w:val="0"/>
      <w:marTop w:val="0"/>
      <w:marBottom w:val="0"/>
      <w:divBdr>
        <w:top w:val="none" w:sz="0" w:space="0" w:color="auto"/>
        <w:left w:val="none" w:sz="0" w:space="0" w:color="auto"/>
        <w:bottom w:val="none" w:sz="0" w:space="0" w:color="auto"/>
        <w:right w:val="none" w:sz="0" w:space="0" w:color="auto"/>
      </w:divBdr>
    </w:div>
    <w:div w:id="1573658997">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502439\AppData\Local\Temp\scp09059\home\3.%20Lehrjahr%202019%20-%202020\M306\Initialisierung\Studie_Olivier_Domenico.docx"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C:\Users\E502439\AppData\Local\Temp\scp09059\home\3.%20Lehrjahr%202019%20-%202020\M306\Initialisierung\Studie_Olivier_Domenico.docx" TargetMode="External"/><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file:///C:\Users\E502439\AppData\Local\Temp\scp09059\home\3.%20Lehrjahr%202019%20-%202020\M306\Initialisierung\Studie_Olivier_Domenico.docx"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23T09:18:02.356"/>
    </inkml:context>
    <inkml:brush xml:id="br0">
      <inkml:brushProperty name="width" value="0.05" units="cm"/>
      <inkml:brushProperty name="height" value="0.05" units="cm"/>
      <inkml:brushProperty name="ignorePressure" value="1"/>
    </inkml:brush>
  </inkml:definitions>
  <inkml:trace contextRef="#ctx0" brushRef="#br0">784 557,'414'-127,"-377"114,10-2,0-3,-1-1,0-2,-2-2,-1-3,-1-1,6-7,-44 31,0 0,0 0,0 0,-1 0,1 0,-1-1,1 0,-1 0,-1 0,1 0,0 0,-1 0,0-1,0 1,0-1,-1 0,1 1,-1-1,0 0,-1 0,1 0,-1 0,0 0,0 0,0 1,-1-1,0 0,0 0,0 0,0-1,-1 2,0-1,0 1,0-1,-1 1,1 0,-1 0,0 0,0 0,0 0,-1 1,1 0,-2-1,-13-4,0 0,-1 2,1 0,-1 1,0 1,-1 1,1 1,-1 0,1 2,-20 1,23-1,-20-3,-1 1,1 2,-1 2,0 2,1 1,0 1,0 2,1 2,0 1,1 2,0 1,1 2,0 2,2 0,-9 8,33-18,-1 0,1 0,1 0,-1 1,1 0,1 0,0 1,0-1,1 1,0 0,0 1,2-1,-1 0,1 1,0 0,1 0,1 0,0 0,0 0,1 0,0 3,2 5,0 0,2 1,0-1,0-1,2 1,1-1,0 1,1-2,1 0,0-1,6 7,133 120,-122-122,-1 1,-1 2,0 0,-2 2,19 26,-38-45,0 0,0-1,-1 1,1 0,-2 0,1 0,-1 0,0 0,0 0,-1 1,0-1,-1 0,1 1,-1-1,-1 1,1-1,-1 0,-1 1,1-1,-1 0,-1 0,1 0,-1 0,0 0,-1-1,1 1,-1-1,-1 0,-2 3,-16 15,-1-3,-2 0,0-1,-1-2,-1 0,0-2,-2-2,0 0,0-2,-1-1,0-2,-1 0,-16 1,8 0,-1-1,0-2,0-2,-1-2,1-2,-1-1,1-2,-1-2,1-2,0-2,1-1,-40-16,6-9,12 0</inkml:trace>
  <inkml:trace contextRef="#ctx0" brushRef="#br0" timeOffset="770.614">1429 1472,'0'0,"0"0,0 0,0 0,0 0,0 0,0 0</inkml:trace>
  <inkml:trace contextRef="#ctx0" brushRef="#br0" timeOffset="1615.839">2354 320,'-25'90,"-5"-3,-4 1,-3-3,-4-1,-45 67,30-51,-265 446,291-500</inkml:trace>
  <inkml:trace contextRef="#ctx0" brushRef="#br0" timeOffset="2467.296">1571 806,'5'-23,"1"0,1 0,1 1,1-2,1 3,1 0,1 0,0 1,2 0,0 1,1 1,1 0,1 1,1 0,0 1,1 1,0 2,1 0,1 1,0 0,10-2,8-2,1 1,0 2,1 2,0 2,1 1,0 3,0 1,1 2,19 2,45 25,-105-24,1 1,-1-1,1 1,-1 0,0-1,1 1,-1 0,0 0,0 1,0-1,-1 0,1 1,-1-1,1 1,-1 0,0-1,0 1,0 0,0 0,0-1,-1 1,1 0,-1 0,0 0,0 0,0 0,0 0,0 0,-1 0,1-1,-1 1,0 0,0 0,0 0,-1 1,-8 13,-2 1,0-2,0 1,-2-1,0-1,-1 0,0-2,-1 0,-1 0,0-2,0 0,-14 6,9-3,-174 110,193-122,2-2,1 0,-1 0,1 0,-1-1,1 1,-1 0,0 0,1 0,-1 0,1 0,-1 0,0 0,1 1,-1-1,1 0,-1 0,1 0,-1 1,1-1,-1 0,1 0,-1 1,1-1,-1 0,1 1,-1-1,1 1,-1-1,1 1,0-1,-1 1,1-1,0 1,0-1,-1 1,1-1,0 1,0-1,0 1,0-1,-1 1,1 0,0-1,0 1,0-1,0 1,0 0,1-1,-1 1,0-1,0 1,0-1,0 1,1 0,-1-1,0 1,1-1,-1 1,0-1,1 1,-1-1,0 0,1 1,-1-1,1 1,-1-1,1 0,-1 1,1-1,0 0,177 8,-174-8,179 32,-173-30,0 1,-1 0,0 1,0 0,0 1,-1 0,1 0,-1 1,0 0,-1 0,1 1,-1 0,0 0,-1 1,0 0,0 0,2 5,-6-8,-1-1,1 0,-1 1,1-1,-1 1,-1 0,1-1,-1 1,0 0,0-1,0 1,0 0,-1-1,0 1,0 0,0-1,-1 1,1-1,-1 0,0 1,0-1,-1 0,1 0,-1 0,0-1,-1 2,-96 81,27-48,-1-3,-2-4,-1-2,-2-5,0-1,-71 7,57-11</inkml:trace>
  <inkml:trace contextRef="#ctx0" brushRef="#br0" timeOffset="3337.962">2011 1506,'468'-268,"-366"203,-3-5,-3-3,-3-5,-4-4,-3-3,31-46,-106 119,-1-1,-1 0,1-1,-2 0,0-1,-1 0,0 0,-2 0,1-1,-2-1,0 1,0-3,-4 17,0-1,0 0,-1 0,1 0,0 0,-1 1,0-1,0 0,0 0,0 1,0-1,0 1,-1-1,1 1,-1-1,1 1,-1 0,0 0,0 0,0 0,0 0,-1 0,1 0,0 1,-1-1,1 1,-1 0,0 0,1 0,-1 0,0 0,0 0,1 1,-1 0,0-1,-1 1,-107 8,78 7,1 1,1 1,0 1,1 2,1 2,1 1,1 1,1 1,2 1,0 1,2 1,0 1,3 1,-14 26,1-6,1 0,3 3,3 0,-5 18,23-54,1 1,1 0,0 1,1-1,1 1,1 0,1-1,1 1,0 0,1-1,1 1,1-1,1 1,0 0,4 7,8 10</inkml:trace>
  <inkml:trace contextRef="#ctx0" brushRef="#br0" timeOffset="4009.137">2700 1143,'35'-22,"0"0,2 2,1 3,0 1,1 2,0 1,1 2,1 2,23-2,-26 6,0 1,0 1,0 2,0 2,1 2,-1 1,23 7,-55-9,0 0,0 0,-1 1,1-1,0 2,-1-1,0 0,0 1,0 0,0 0,-1 1,1-1,-1 1,0 0,0 0,-1 1,0-1,0 1,0-1,-1 1,1 0,-1 0,-1 0,1 0,-1 1,0-1,0 1,-1-1,0 1,0-1,-1 0,0 2,-8 84,9-98,0 1,0-1,-1 0,0 1,-1-1,1 1,-1-1,0 1,0 0,0 0,-1 0,0 0,0 0,0 0,-1 1,0 0,1 0,-2 0,-1-2,-8-3,-1 1,1 1,-2-1,1 2,-1 0,0 2,0-1,0 2,-1 0,1 2,-1-1,0 2,1 0,-1 1,-14 3,11-2,1 0,-1 1,1 1,0 1,0 1,0 1,-6 4,19-8,1-1,0 0,0 1,0 0,1 1,-1-1,1 1,-1 0,1 0,0 0,1 0,-1 1,1-1,0 1,0 0,0 0,1 0,-1 0,1 1,1-1,-1 1,1-1,0 1,0 0,1-1,-1 1,1 2,1 0,1 0,0-1,0 1,0-1,1 0,0 0,0 0,1 0,0 1,0-2,0 1,1-1,0 0,1-1,-1 1,1-1,0 0,0-1,0 1,1-1,0 0,0-1,1 1,18 8,0-1,0-2,1-1,0 0,24 2,270 16,-227-25</inkml:trace>
  <inkml:trace contextRef="#ctx0" brushRef="#br0" timeOffset="5013.632">4184 961,'-398'-16,"268"30,127-13,-1 1,1-1,-1 0,1 1,0-1,-1 1,1 0,0 0,0 1,0-1,1 1,-1-1,0 1,1 0,0 0,0 0,0 0,0 0,0 1,0-1,1 0,0 1,-1-1,2 1,-1 0,0-1,1 1,-1 0,1-1,0 1,0 0,1 3,3 9,1-1,0 0,1 0,1 1,0-2,1 0,0 0,1-1,1 0,0 0,1-1,0-1,1 0,2 1,22 26,-25-27,87 121,-96-128,1 1,-1-1,-1 0,1 0,-1 1,1-1,-1 1,0-1,-1 1,1 0,-1-1,0 1,0 0,-1-1,1 1,-1 0,0-1,0 1,-1 0,1-1,-1 1,0-1,0 0,0 0,-1 0,1 0,-1 0,0-1,0 1,-1-1,1 0,-3 2,-13 6,-1 0,0-1,-1-2,0 0,0-1,-1-1,0-1,0-1,0-1,0-1,0-1,-1-1,-15-2,-10-2,62-12,301-59,-230 57,0-5,-2-2,-1-4,-1-3,-2-4,2-6,-71 38,-1 0,0-1,0 0,-1 0,0-1,0-2,0 2,-1-1,1 0,-2-1,1 0,-1 0,0 0,-1-1,0 0,0 0,-1 0,0 0,-1-1,0 0,0 1,-1-1,-1 0,1-2,-3 9,0-1,0 1,-1 0,1 0,0 0,-1 0,0 0,0 1,0-1,0 0,0 1,-1-1,1 1,-1-1,1 1,-1 0,0 0,0 0,0 1,0-1,0 1,0 0,0 0,0 0,-1 0,1 1,0-1,-1 1,1 0,-1 0,-103 7,98-6,0 1,0 0,0 0,1 1,-1 1,1 0,0 0,0 0,0 0,0 1,1 1,0-1,0 1,0 0,1 1,0-1,0 1,1 1,0-1,0 1,0 0,1 0,0 0,1 0,0 1,0 0,1-1,0 1,1 0,0 0,0 0,1 0,0 0,0 1,1-1,0 0,2 7,2-4,0-1,1 1,0-1,1 0,0-1,1 0,0 0,1 0,0-1,0 0,1-1,0 0,0-1,1 0,7 4,10 5,0-3,0 0,1-2,1-1,28 5,-40-10,-1 0,1-2,1 0,-1-1,0 0,0-2,1 0,-1-1,0-1,1-1,-1 0,-1-1,1-1,-1-1,1-1,6-3,-17 3,-1 1,0-1,0 0,-1-1,0 1,-1-1,1-1,-1 1,-1-1,0 1,0-1,0 1,-1-1,0 0,-1 0,0 0,-1 0,0 0,0 0,-1 0,0 0,0-1,3-57,3 31,2 1,1-1,2 2,2 0,1-1,1 2,9-13,26-43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6FBEA-C745-4827-8E8A-E61F43EE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1698</Words>
  <Characters>10698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12372</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Olivier Etienne Winkler</dc:creator>
  <cp:lastModifiedBy>Olivier Etienne Winkler</cp:lastModifiedBy>
  <cp:revision>174</cp:revision>
  <cp:lastPrinted>2019-09-17T11:55:00Z</cp:lastPrinted>
  <dcterms:created xsi:type="dcterms:W3CDTF">2015-02-03T09:39:00Z</dcterms:created>
  <dcterms:modified xsi:type="dcterms:W3CDTF">2019-09-17T13:57:00Z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