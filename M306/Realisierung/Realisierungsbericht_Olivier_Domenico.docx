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C9045" w14:textId="77777777" w:rsidR="00A33095" w:rsidRDefault="00A33095">
      <w:pPr>
        <w:pStyle w:val="CDBTitel"/>
      </w:pPr>
    </w:p>
    <w:p w14:paraId="18078CF9" w14:textId="77777777" w:rsidR="001501D4" w:rsidRDefault="0043205F">
      <w:pPr>
        <w:pStyle w:val="CDBTitel"/>
      </w:pPr>
      <w:r>
        <w:t>Realisierungs</w:t>
      </w:r>
      <w:r w:rsidR="00BC4113">
        <w:t>bericht</w:t>
      </w:r>
    </w:p>
    <w:p w14:paraId="74B7E12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3F7F1641" w14:textId="77777777">
        <w:tc>
          <w:tcPr>
            <w:tcW w:w="2388" w:type="dxa"/>
            <w:tcBorders>
              <w:left w:val="single" w:sz="4" w:space="0" w:color="FFFFFF"/>
              <w:bottom w:val="single" w:sz="4" w:space="0" w:color="FFFFFF"/>
            </w:tcBorders>
            <w:shd w:val="clear" w:color="auto" w:fill="333399"/>
            <w:vAlign w:val="center"/>
          </w:tcPr>
          <w:p w14:paraId="4D44A36D"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D3E70ED" w14:textId="77777777" w:rsidR="001501D4" w:rsidRDefault="001501D4">
            <w:pPr>
              <w:snapToGrid w:val="0"/>
              <w:spacing w:before="40" w:after="40"/>
            </w:pPr>
            <w:r>
              <w:t>In Arbeit / In Prüfung / Abgeschlossen</w:t>
            </w:r>
          </w:p>
        </w:tc>
      </w:tr>
      <w:tr w:rsidR="00EC7A8F" w14:paraId="0172C7CD" w14:textId="77777777">
        <w:tc>
          <w:tcPr>
            <w:tcW w:w="2388" w:type="dxa"/>
            <w:tcBorders>
              <w:left w:val="single" w:sz="4" w:space="0" w:color="FFFFFF"/>
              <w:bottom w:val="single" w:sz="4" w:space="0" w:color="FFFFFF"/>
            </w:tcBorders>
            <w:shd w:val="clear" w:color="auto" w:fill="333399"/>
            <w:vAlign w:val="center"/>
          </w:tcPr>
          <w:p w14:paraId="09859382" w14:textId="77777777" w:rsidR="00EC7A8F" w:rsidRDefault="00EC7A8F" w:rsidP="00EC7A8F">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478982C" w14:textId="77777777" w:rsidR="00EC7A8F" w:rsidRPr="00D90F07" w:rsidRDefault="00EC7A8F" w:rsidP="00EC7A8F">
            <w:pPr>
              <w:snapToGrid w:val="0"/>
              <w:spacing w:before="40" w:after="40"/>
            </w:pPr>
            <w:r w:rsidRPr="00D90F07">
              <w:rPr>
                <w:b/>
              </w:rPr>
              <w:t>S</w:t>
            </w:r>
            <w:r>
              <w:t>chlaues</w:t>
            </w:r>
            <w:r w:rsidRPr="00D90F07">
              <w:rPr>
                <w:b/>
              </w:rPr>
              <w:t>R</w:t>
            </w:r>
            <w:r>
              <w:t>aum</w:t>
            </w:r>
            <w:r w:rsidRPr="00D90F07">
              <w:rPr>
                <w:b/>
              </w:rPr>
              <w:t>B</w:t>
            </w:r>
            <w:r>
              <w:t>uchungs</w:t>
            </w:r>
            <w:r w:rsidRPr="00D90F07">
              <w:rPr>
                <w:b/>
              </w:rPr>
              <w:t>S</w:t>
            </w:r>
            <w:r>
              <w:t>ystem (SRBS)</w:t>
            </w:r>
          </w:p>
        </w:tc>
      </w:tr>
      <w:tr w:rsidR="001501D4" w14:paraId="763DC154" w14:textId="77777777">
        <w:tc>
          <w:tcPr>
            <w:tcW w:w="2388" w:type="dxa"/>
            <w:tcBorders>
              <w:left w:val="single" w:sz="4" w:space="0" w:color="FFFFFF"/>
              <w:bottom w:val="single" w:sz="4" w:space="0" w:color="FFFFFF"/>
            </w:tcBorders>
            <w:shd w:val="clear" w:color="auto" w:fill="333399"/>
            <w:vAlign w:val="center"/>
          </w:tcPr>
          <w:p w14:paraId="2B67A198"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AF1ECF" w14:textId="77777777" w:rsidR="001501D4" w:rsidRDefault="00082A74">
            <w:pPr>
              <w:snapToGrid w:val="0"/>
              <w:spacing w:before="40" w:after="40"/>
              <w:rPr>
                <w:b/>
                <w:color w:val="FFFFFF"/>
              </w:rPr>
            </w:pPr>
            <w:r>
              <w:t>Winkler Olivier</w:t>
            </w:r>
          </w:p>
        </w:tc>
      </w:tr>
      <w:tr w:rsidR="001501D4" w14:paraId="2C30ED8E" w14:textId="77777777">
        <w:tc>
          <w:tcPr>
            <w:tcW w:w="2388" w:type="dxa"/>
            <w:tcBorders>
              <w:left w:val="single" w:sz="4" w:space="0" w:color="FFFFFF"/>
              <w:bottom w:val="single" w:sz="4" w:space="0" w:color="FFFFFF"/>
            </w:tcBorders>
            <w:shd w:val="clear" w:color="auto" w:fill="333399"/>
            <w:vAlign w:val="center"/>
          </w:tcPr>
          <w:p w14:paraId="3A2E98A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8A3BA5B" w14:textId="77777777" w:rsidR="001501D4" w:rsidRDefault="00082A74">
            <w:pPr>
              <w:snapToGrid w:val="0"/>
              <w:spacing w:before="40" w:after="40"/>
              <w:rPr>
                <w:b/>
                <w:color w:val="FFFFFF"/>
              </w:rPr>
            </w:pPr>
            <w:r>
              <w:t>Blaser Sabine</w:t>
            </w:r>
          </w:p>
        </w:tc>
      </w:tr>
      <w:tr w:rsidR="001501D4" w14:paraId="5AB0CBDC" w14:textId="77777777">
        <w:tc>
          <w:tcPr>
            <w:tcW w:w="2388" w:type="dxa"/>
            <w:tcBorders>
              <w:left w:val="single" w:sz="4" w:space="0" w:color="FFFFFF"/>
              <w:bottom w:val="single" w:sz="4" w:space="0" w:color="FFFFFF"/>
            </w:tcBorders>
            <w:shd w:val="clear" w:color="auto" w:fill="333399"/>
            <w:vAlign w:val="center"/>
          </w:tcPr>
          <w:p w14:paraId="6C1638C6"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2B8CFC1E" w14:textId="77777777" w:rsidR="001501D4" w:rsidRDefault="00082A74">
            <w:pPr>
              <w:snapToGrid w:val="0"/>
              <w:spacing w:before="40" w:after="40"/>
              <w:rPr>
                <w:b/>
                <w:color w:val="FFFFFF"/>
              </w:rPr>
            </w:pPr>
            <w:r>
              <w:t>Winkelmann Domenico Winkler Olivier</w:t>
            </w:r>
          </w:p>
        </w:tc>
      </w:tr>
      <w:tr w:rsidR="001501D4" w14:paraId="6B2457F9" w14:textId="77777777" w:rsidTr="00082A74">
        <w:tc>
          <w:tcPr>
            <w:tcW w:w="2388" w:type="dxa"/>
            <w:tcBorders>
              <w:left w:val="single" w:sz="4" w:space="0" w:color="FFFFFF"/>
            </w:tcBorders>
            <w:shd w:val="clear" w:color="auto" w:fill="333399"/>
            <w:vAlign w:val="center"/>
          </w:tcPr>
          <w:p w14:paraId="4B89A345"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right w:val="single" w:sz="4" w:space="0" w:color="FFFFFF"/>
            </w:tcBorders>
            <w:shd w:val="clear" w:color="auto" w:fill="D9D9D9"/>
          </w:tcPr>
          <w:p w14:paraId="7A495A91" w14:textId="77777777" w:rsidR="001501D4" w:rsidRPr="00973136" w:rsidRDefault="00973136" w:rsidP="00973136">
            <w:pPr>
              <w:tabs>
                <w:tab w:val="left" w:pos="815"/>
              </w:tabs>
              <w:snapToGrid w:val="0"/>
              <w:spacing w:before="40" w:after="40"/>
              <w:rPr>
                <w:sz w:val="18"/>
                <w:szCs w:val="16"/>
              </w:rPr>
            </w:pPr>
            <w:r>
              <w:rPr>
                <w:sz w:val="18"/>
                <w:szCs w:val="16"/>
              </w:rPr>
              <w:t>SBB</w:t>
            </w:r>
          </w:p>
        </w:tc>
      </w:tr>
    </w:tbl>
    <w:p w14:paraId="6C4FC97D"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7E0D36B1" w14:textId="77777777">
        <w:tc>
          <w:tcPr>
            <w:tcW w:w="1129" w:type="dxa"/>
            <w:tcBorders>
              <w:top w:val="single" w:sz="4" w:space="0" w:color="FFFFFF"/>
              <w:left w:val="single" w:sz="4" w:space="0" w:color="FFFFFF"/>
              <w:bottom w:val="single" w:sz="4" w:space="0" w:color="FFFFFF"/>
            </w:tcBorders>
            <w:shd w:val="clear" w:color="auto" w:fill="333399"/>
          </w:tcPr>
          <w:p w14:paraId="4BF1BF1D"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143D9B5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1A7E4B34"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7A17CC80" w14:textId="77777777" w:rsidR="001501D4" w:rsidRDefault="001501D4">
            <w:pPr>
              <w:pStyle w:val="Tabellenberschrift"/>
              <w:snapToGrid w:val="0"/>
            </w:pPr>
            <w:r>
              <w:t>Name oder Rolle</w:t>
            </w:r>
          </w:p>
        </w:tc>
      </w:tr>
      <w:tr w:rsidR="006E5967" w14:paraId="4D82D5D4" w14:textId="77777777">
        <w:tc>
          <w:tcPr>
            <w:tcW w:w="1129" w:type="dxa"/>
            <w:tcBorders>
              <w:left w:val="single" w:sz="4" w:space="0" w:color="FFFFFF"/>
              <w:bottom w:val="single" w:sz="4" w:space="0" w:color="FFFFFF"/>
            </w:tcBorders>
            <w:shd w:val="clear" w:color="auto" w:fill="D9D9D9"/>
          </w:tcPr>
          <w:p w14:paraId="5BF82F9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B46A778"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40938AD9"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7428204" w14:textId="77777777" w:rsidR="006E5967" w:rsidRDefault="006E5967" w:rsidP="001501D4">
            <w:pPr>
              <w:pStyle w:val="TabellenInhalt"/>
              <w:snapToGrid w:val="0"/>
            </w:pPr>
          </w:p>
        </w:tc>
      </w:tr>
      <w:tr w:rsidR="006E5967" w14:paraId="6AB1BBB1" w14:textId="77777777">
        <w:tc>
          <w:tcPr>
            <w:tcW w:w="1129" w:type="dxa"/>
            <w:tcBorders>
              <w:left w:val="single" w:sz="4" w:space="0" w:color="FFFFFF"/>
              <w:bottom w:val="single" w:sz="4" w:space="0" w:color="FFFFFF"/>
            </w:tcBorders>
            <w:shd w:val="clear" w:color="auto" w:fill="D9D9D9"/>
          </w:tcPr>
          <w:p w14:paraId="2F5201F4"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7821C29B"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4233B3C3"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548418A1" w14:textId="77777777" w:rsidR="006E5967" w:rsidRDefault="006E5967" w:rsidP="001501D4">
            <w:pPr>
              <w:pStyle w:val="TabellenInhalt"/>
              <w:snapToGrid w:val="0"/>
            </w:pPr>
          </w:p>
        </w:tc>
      </w:tr>
      <w:tr w:rsidR="006E5967" w14:paraId="05DA6814" w14:textId="77777777">
        <w:tc>
          <w:tcPr>
            <w:tcW w:w="1129" w:type="dxa"/>
            <w:tcBorders>
              <w:left w:val="single" w:sz="4" w:space="0" w:color="FFFFFF"/>
              <w:bottom w:val="single" w:sz="4" w:space="0" w:color="FFFFFF"/>
            </w:tcBorders>
            <w:shd w:val="clear" w:color="auto" w:fill="D9D9D9"/>
          </w:tcPr>
          <w:p w14:paraId="3F7A6206"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50F4929"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46768096"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B2FDA66" w14:textId="77777777" w:rsidR="006E5967" w:rsidRDefault="006E5967" w:rsidP="001501D4">
            <w:pPr>
              <w:pStyle w:val="TabellenInhalt"/>
              <w:snapToGrid w:val="0"/>
            </w:pPr>
          </w:p>
        </w:tc>
      </w:tr>
      <w:tr w:rsidR="001501D4" w14:paraId="5DBDA10E" w14:textId="77777777">
        <w:tc>
          <w:tcPr>
            <w:tcW w:w="1129" w:type="dxa"/>
            <w:tcBorders>
              <w:left w:val="single" w:sz="4" w:space="0" w:color="FFFFFF"/>
              <w:bottom w:val="single" w:sz="4" w:space="0" w:color="FFFFFF"/>
            </w:tcBorders>
            <w:shd w:val="clear" w:color="auto" w:fill="D9D9D9"/>
          </w:tcPr>
          <w:p w14:paraId="26D785C2"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353329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6D2FFFC"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7B31F1E" w14:textId="77777777" w:rsidR="001501D4" w:rsidRDefault="001501D4">
            <w:pPr>
              <w:pStyle w:val="TabellenInhalt"/>
              <w:snapToGrid w:val="0"/>
            </w:pPr>
          </w:p>
        </w:tc>
      </w:tr>
    </w:tbl>
    <w:p w14:paraId="4ED88A26"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56853A32" w14:textId="77777777">
        <w:tc>
          <w:tcPr>
            <w:tcW w:w="2160" w:type="dxa"/>
            <w:tcBorders>
              <w:top w:val="single" w:sz="4" w:space="0" w:color="FFFFFF"/>
              <w:left w:val="single" w:sz="4" w:space="0" w:color="FFFFFF"/>
              <w:bottom w:val="single" w:sz="4" w:space="0" w:color="FFFFFF"/>
            </w:tcBorders>
            <w:shd w:val="clear" w:color="auto" w:fill="333399"/>
          </w:tcPr>
          <w:p w14:paraId="6438BB81"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F7E2CAF" w14:textId="77777777" w:rsidR="001501D4" w:rsidRDefault="001501D4">
            <w:pPr>
              <w:pStyle w:val="Tabellenberschrift"/>
              <w:snapToGrid w:val="0"/>
            </w:pPr>
            <w:r>
              <w:t>Bedeutung</w:t>
            </w:r>
          </w:p>
        </w:tc>
      </w:tr>
      <w:tr w:rsidR="001501D4" w14:paraId="5EF3103B" w14:textId="77777777">
        <w:tc>
          <w:tcPr>
            <w:tcW w:w="2160" w:type="dxa"/>
            <w:tcBorders>
              <w:left w:val="single" w:sz="4" w:space="0" w:color="FFFFFF"/>
              <w:bottom w:val="single" w:sz="4" w:space="0" w:color="FFFFFF"/>
            </w:tcBorders>
            <w:shd w:val="clear" w:color="auto" w:fill="D9D9D9"/>
          </w:tcPr>
          <w:p w14:paraId="50167D7C"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9D8D86A" w14:textId="77777777" w:rsidR="001501D4" w:rsidRDefault="001501D4">
            <w:pPr>
              <w:pStyle w:val="TabellenInhalt"/>
              <w:snapToGrid w:val="0"/>
            </w:pPr>
          </w:p>
        </w:tc>
      </w:tr>
    </w:tbl>
    <w:p w14:paraId="2DC28A57"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13BC5A81" w14:textId="77777777">
        <w:tc>
          <w:tcPr>
            <w:tcW w:w="2151" w:type="dxa"/>
            <w:tcBorders>
              <w:top w:val="single" w:sz="4" w:space="0" w:color="FFFFFF"/>
              <w:left w:val="single" w:sz="4" w:space="0" w:color="FFFFFF"/>
              <w:bottom w:val="single" w:sz="4" w:space="0" w:color="FFFFFF"/>
            </w:tcBorders>
            <w:shd w:val="clear" w:color="auto" w:fill="333399"/>
          </w:tcPr>
          <w:p w14:paraId="1B41FC75"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4D7EC79B" w14:textId="77777777" w:rsidR="001501D4" w:rsidRDefault="001501D4">
            <w:pPr>
              <w:pStyle w:val="Tabellenberschrift"/>
              <w:snapToGrid w:val="0"/>
            </w:pPr>
            <w:r>
              <w:t>Titel, Quelle</w:t>
            </w:r>
          </w:p>
        </w:tc>
      </w:tr>
      <w:tr w:rsidR="006E5967" w14:paraId="4B075AC5" w14:textId="77777777">
        <w:tc>
          <w:tcPr>
            <w:tcW w:w="2151" w:type="dxa"/>
            <w:tcBorders>
              <w:left w:val="single" w:sz="4" w:space="0" w:color="FFFFFF"/>
              <w:bottom w:val="single" w:sz="4" w:space="0" w:color="FFFFFF"/>
            </w:tcBorders>
            <w:shd w:val="clear" w:color="auto" w:fill="D9D9D9"/>
          </w:tcPr>
          <w:p w14:paraId="3BE8CE7F"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6D46AA7C" w14:textId="77777777" w:rsidR="006E5967" w:rsidRDefault="006E5967" w:rsidP="001501D4">
            <w:pPr>
              <w:pStyle w:val="TabellenInhalt"/>
              <w:snapToGrid w:val="0"/>
            </w:pPr>
          </w:p>
        </w:tc>
      </w:tr>
      <w:tr w:rsidR="006E5967" w14:paraId="6ACB7D4F" w14:textId="77777777">
        <w:tc>
          <w:tcPr>
            <w:tcW w:w="2151" w:type="dxa"/>
            <w:tcBorders>
              <w:left w:val="single" w:sz="4" w:space="0" w:color="FFFFFF"/>
              <w:bottom w:val="single" w:sz="4" w:space="0" w:color="FFFFFF"/>
            </w:tcBorders>
            <w:shd w:val="clear" w:color="auto" w:fill="D9D9D9"/>
          </w:tcPr>
          <w:p w14:paraId="74321DFE"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1B57EBA" w14:textId="77777777" w:rsidR="006E5967" w:rsidRDefault="006E5967" w:rsidP="001501D4">
            <w:pPr>
              <w:pStyle w:val="TabellenInhalt"/>
              <w:snapToGrid w:val="0"/>
            </w:pPr>
          </w:p>
        </w:tc>
      </w:tr>
      <w:tr w:rsidR="001501D4" w14:paraId="7AE8BAB6" w14:textId="77777777">
        <w:tc>
          <w:tcPr>
            <w:tcW w:w="2151" w:type="dxa"/>
            <w:tcBorders>
              <w:left w:val="single" w:sz="4" w:space="0" w:color="FFFFFF"/>
              <w:bottom w:val="single" w:sz="4" w:space="0" w:color="FFFFFF"/>
            </w:tcBorders>
            <w:shd w:val="clear" w:color="auto" w:fill="D9D9D9"/>
          </w:tcPr>
          <w:p w14:paraId="1B933471"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794F8686" w14:textId="77777777" w:rsidR="001501D4" w:rsidRDefault="001501D4">
            <w:pPr>
              <w:pStyle w:val="TabellenInhalt"/>
              <w:snapToGrid w:val="0"/>
            </w:pPr>
          </w:p>
        </w:tc>
      </w:tr>
    </w:tbl>
    <w:p w14:paraId="4D4FD805" w14:textId="77777777" w:rsidR="001501D4" w:rsidRDefault="001501D4">
      <w:pPr>
        <w:rPr>
          <w:b/>
        </w:rPr>
      </w:pPr>
      <w:r>
        <w:br w:type="page"/>
      </w:r>
      <w:r>
        <w:rPr>
          <w:b/>
        </w:rPr>
        <w:lastRenderedPageBreak/>
        <w:t>Inhaltsverzeichnis</w:t>
      </w:r>
    </w:p>
    <w:p w14:paraId="0B1F140F" w14:textId="4193F56D" w:rsidR="00766692"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25940358" w:history="1">
        <w:r w:rsidR="00766692" w:rsidRPr="000851C9">
          <w:rPr>
            <w:rStyle w:val="Hyperlink"/>
            <w:noProof/>
            <w:kern w:val="32"/>
          </w:rPr>
          <w:t>1</w:t>
        </w:r>
        <w:r w:rsidR="00766692">
          <w:rPr>
            <w:rFonts w:asciiTheme="minorHAnsi" w:eastAsiaTheme="minorEastAsia" w:hAnsiTheme="minorHAnsi" w:cstheme="minorBidi"/>
            <w:noProof/>
            <w:kern w:val="0"/>
            <w:sz w:val="22"/>
            <w:szCs w:val="22"/>
            <w:lang w:eastAsia="de-CH"/>
          </w:rPr>
          <w:tab/>
        </w:r>
        <w:r w:rsidR="00766692" w:rsidRPr="000851C9">
          <w:rPr>
            <w:rStyle w:val="Hyperlink"/>
            <w:noProof/>
          </w:rPr>
          <w:t>Zusammenfassung</w:t>
        </w:r>
        <w:r w:rsidR="00766692">
          <w:rPr>
            <w:noProof/>
            <w:webHidden/>
          </w:rPr>
          <w:tab/>
        </w:r>
        <w:r w:rsidR="00766692">
          <w:rPr>
            <w:noProof/>
            <w:webHidden/>
          </w:rPr>
          <w:fldChar w:fldCharType="begin"/>
        </w:r>
        <w:r w:rsidR="00766692">
          <w:rPr>
            <w:noProof/>
            <w:webHidden/>
          </w:rPr>
          <w:instrText xml:space="preserve"> PAGEREF _Toc25940358 \h </w:instrText>
        </w:r>
        <w:r w:rsidR="00766692">
          <w:rPr>
            <w:noProof/>
            <w:webHidden/>
          </w:rPr>
        </w:r>
        <w:r w:rsidR="00766692">
          <w:rPr>
            <w:noProof/>
            <w:webHidden/>
          </w:rPr>
          <w:fldChar w:fldCharType="separate"/>
        </w:r>
        <w:r w:rsidR="00BE4320">
          <w:rPr>
            <w:noProof/>
            <w:webHidden/>
          </w:rPr>
          <w:t>3</w:t>
        </w:r>
        <w:r w:rsidR="00766692">
          <w:rPr>
            <w:noProof/>
            <w:webHidden/>
          </w:rPr>
          <w:fldChar w:fldCharType="end"/>
        </w:r>
      </w:hyperlink>
    </w:p>
    <w:p w14:paraId="42512791" w14:textId="4F44F8C5" w:rsidR="00766692" w:rsidRDefault="007666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25940359" w:history="1">
        <w:r w:rsidRPr="000851C9">
          <w:rPr>
            <w:rStyle w:val="Hyperlink"/>
            <w:noProof/>
            <w:kern w:val="32"/>
          </w:rPr>
          <w:t>2</w:t>
        </w:r>
        <w:r>
          <w:rPr>
            <w:rFonts w:asciiTheme="minorHAnsi" w:eastAsiaTheme="minorEastAsia" w:hAnsiTheme="minorHAnsi" w:cstheme="minorBidi"/>
            <w:noProof/>
            <w:kern w:val="0"/>
            <w:sz w:val="22"/>
            <w:szCs w:val="22"/>
            <w:lang w:eastAsia="de-CH"/>
          </w:rPr>
          <w:tab/>
        </w:r>
        <w:r w:rsidRPr="000851C9">
          <w:rPr>
            <w:rStyle w:val="Hyperlink"/>
            <w:noProof/>
          </w:rPr>
          <w:t>Technische Detailspezifikation</w:t>
        </w:r>
        <w:r>
          <w:rPr>
            <w:noProof/>
            <w:webHidden/>
          </w:rPr>
          <w:tab/>
        </w:r>
        <w:r>
          <w:rPr>
            <w:noProof/>
            <w:webHidden/>
          </w:rPr>
          <w:fldChar w:fldCharType="begin"/>
        </w:r>
        <w:r>
          <w:rPr>
            <w:noProof/>
            <w:webHidden/>
          </w:rPr>
          <w:instrText xml:space="preserve"> PAGEREF _Toc25940359 \h </w:instrText>
        </w:r>
        <w:r>
          <w:rPr>
            <w:noProof/>
            <w:webHidden/>
          </w:rPr>
        </w:r>
        <w:r>
          <w:rPr>
            <w:noProof/>
            <w:webHidden/>
          </w:rPr>
          <w:fldChar w:fldCharType="separate"/>
        </w:r>
        <w:r w:rsidR="00BE4320">
          <w:rPr>
            <w:noProof/>
            <w:webHidden/>
          </w:rPr>
          <w:t>3</w:t>
        </w:r>
        <w:r>
          <w:rPr>
            <w:noProof/>
            <w:webHidden/>
          </w:rPr>
          <w:fldChar w:fldCharType="end"/>
        </w:r>
      </w:hyperlink>
    </w:p>
    <w:p w14:paraId="3E67AE48" w14:textId="7607495C"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60" w:history="1">
        <w:r w:rsidRPr="000851C9">
          <w:rPr>
            <w:rStyle w:val="Hyperlink"/>
            <w:noProof/>
            <w:kern w:val="28"/>
          </w:rPr>
          <w:t>2.1</w:t>
        </w:r>
        <w:r>
          <w:rPr>
            <w:rFonts w:asciiTheme="minorHAnsi" w:eastAsiaTheme="minorEastAsia" w:hAnsiTheme="minorHAnsi" w:cstheme="minorBidi"/>
            <w:noProof/>
            <w:kern w:val="0"/>
            <w:sz w:val="22"/>
            <w:szCs w:val="22"/>
            <w:lang w:eastAsia="de-CH"/>
          </w:rPr>
          <w:tab/>
        </w:r>
        <w:r w:rsidRPr="000851C9">
          <w:rPr>
            <w:rStyle w:val="Hyperlink"/>
            <w:noProof/>
          </w:rPr>
          <w:t>Systemdesign</w:t>
        </w:r>
        <w:r>
          <w:rPr>
            <w:noProof/>
            <w:webHidden/>
          </w:rPr>
          <w:tab/>
        </w:r>
        <w:r>
          <w:rPr>
            <w:noProof/>
            <w:webHidden/>
          </w:rPr>
          <w:fldChar w:fldCharType="begin"/>
        </w:r>
        <w:r>
          <w:rPr>
            <w:noProof/>
            <w:webHidden/>
          </w:rPr>
          <w:instrText xml:space="preserve"> PAGEREF _Toc25940360 \h </w:instrText>
        </w:r>
        <w:r>
          <w:rPr>
            <w:noProof/>
            <w:webHidden/>
          </w:rPr>
        </w:r>
        <w:r>
          <w:rPr>
            <w:noProof/>
            <w:webHidden/>
          </w:rPr>
          <w:fldChar w:fldCharType="separate"/>
        </w:r>
        <w:r w:rsidR="00BE4320">
          <w:rPr>
            <w:noProof/>
            <w:webHidden/>
          </w:rPr>
          <w:t>3</w:t>
        </w:r>
        <w:r>
          <w:rPr>
            <w:noProof/>
            <w:webHidden/>
          </w:rPr>
          <w:fldChar w:fldCharType="end"/>
        </w:r>
      </w:hyperlink>
    </w:p>
    <w:p w14:paraId="2A95DA5F" w14:textId="722D980A"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61" w:history="1">
        <w:r w:rsidRPr="000851C9">
          <w:rPr>
            <w:rStyle w:val="Hyperlink"/>
            <w:noProof/>
            <w:kern w:val="24"/>
          </w:rPr>
          <w:t>2.1.1</w:t>
        </w:r>
        <w:r>
          <w:rPr>
            <w:rFonts w:asciiTheme="minorHAnsi" w:eastAsiaTheme="minorEastAsia" w:hAnsiTheme="minorHAnsi" w:cstheme="minorBidi"/>
            <w:noProof/>
            <w:kern w:val="0"/>
            <w:sz w:val="22"/>
            <w:szCs w:val="22"/>
            <w:lang w:eastAsia="de-CH"/>
          </w:rPr>
          <w:tab/>
        </w:r>
        <w:r w:rsidRPr="000851C9">
          <w:rPr>
            <w:rStyle w:val="Hyperlink"/>
            <w:noProof/>
          </w:rPr>
          <w:t>Struktur</w:t>
        </w:r>
        <w:r>
          <w:rPr>
            <w:noProof/>
            <w:webHidden/>
          </w:rPr>
          <w:tab/>
        </w:r>
        <w:r>
          <w:rPr>
            <w:noProof/>
            <w:webHidden/>
          </w:rPr>
          <w:fldChar w:fldCharType="begin"/>
        </w:r>
        <w:r>
          <w:rPr>
            <w:noProof/>
            <w:webHidden/>
          </w:rPr>
          <w:instrText xml:space="preserve"> PAGEREF _Toc25940361 \h </w:instrText>
        </w:r>
        <w:r>
          <w:rPr>
            <w:noProof/>
            <w:webHidden/>
          </w:rPr>
        </w:r>
        <w:r>
          <w:rPr>
            <w:noProof/>
            <w:webHidden/>
          </w:rPr>
          <w:fldChar w:fldCharType="separate"/>
        </w:r>
        <w:r w:rsidR="00BE4320">
          <w:rPr>
            <w:noProof/>
            <w:webHidden/>
          </w:rPr>
          <w:t>3</w:t>
        </w:r>
        <w:r>
          <w:rPr>
            <w:noProof/>
            <w:webHidden/>
          </w:rPr>
          <w:fldChar w:fldCharType="end"/>
        </w:r>
      </w:hyperlink>
    </w:p>
    <w:p w14:paraId="51E73CA9" w14:textId="4D57FE2D"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62" w:history="1">
        <w:r w:rsidRPr="000851C9">
          <w:rPr>
            <w:rStyle w:val="Hyperlink"/>
            <w:noProof/>
            <w:kern w:val="24"/>
          </w:rPr>
          <w:t>2.1.2</w:t>
        </w:r>
        <w:r>
          <w:rPr>
            <w:rFonts w:asciiTheme="minorHAnsi" w:eastAsiaTheme="minorEastAsia" w:hAnsiTheme="minorHAnsi" w:cstheme="minorBidi"/>
            <w:noProof/>
            <w:kern w:val="0"/>
            <w:sz w:val="22"/>
            <w:szCs w:val="22"/>
            <w:lang w:eastAsia="de-CH"/>
          </w:rPr>
          <w:tab/>
        </w:r>
        <w:r w:rsidRPr="000851C9">
          <w:rPr>
            <w:rStyle w:val="Hyperlink"/>
            <w:noProof/>
          </w:rPr>
          <w:t>Beschreibung der Elemente</w:t>
        </w:r>
        <w:r>
          <w:rPr>
            <w:noProof/>
            <w:webHidden/>
          </w:rPr>
          <w:tab/>
        </w:r>
        <w:r>
          <w:rPr>
            <w:noProof/>
            <w:webHidden/>
          </w:rPr>
          <w:fldChar w:fldCharType="begin"/>
        </w:r>
        <w:r>
          <w:rPr>
            <w:noProof/>
            <w:webHidden/>
          </w:rPr>
          <w:instrText xml:space="preserve"> PAGEREF _Toc25940362 \h </w:instrText>
        </w:r>
        <w:r>
          <w:rPr>
            <w:noProof/>
            <w:webHidden/>
          </w:rPr>
        </w:r>
        <w:r>
          <w:rPr>
            <w:noProof/>
            <w:webHidden/>
          </w:rPr>
          <w:fldChar w:fldCharType="separate"/>
        </w:r>
        <w:r w:rsidR="00BE4320">
          <w:rPr>
            <w:noProof/>
            <w:webHidden/>
          </w:rPr>
          <w:t>3</w:t>
        </w:r>
        <w:r>
          <w:rPr>
            <w:noProof/>
            <w:webHidden/>
          </w:rPr>
          <w:fldChar w:fldCharType="end"/>
        </w:r>
      </w:hyperlink>
    </w:p>
    <w:p w14:paraId="2F0F0A8B" w14:textId="0C89C72C"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63" w:history="1">
        <w:r w:rsidRPr="000851C9">
          <w:rPr>
            <w:rStyle w:val="Hyperlink"/>
            <w:noProof/>
            <w:kern w:val="28"/>
          </w:rPr>
          <w:t>2.2</w:t>
        </w:r>
        <w:r>
          <w:rPr>
            <w:rFonts w:asciiTheme="minorHAnsi" w:eastAsiaTheme="minorEastAsia" w:hAnsiTheme="minorHAnsi" w:cstheme="minorBidi"/>
            <w:noProof/>
            <w:kern w:val="0"/>
            <w:sz w:val="22"/>
            <w:szCs w:val="22"/>
            <w:lang w:eastAsia="de-CH"/>
          </w:rPr>
          <w:tab/>
        </w:r>
        <w:r w:rsidRPr="000851C9">
          <w:rPr>
            <w:rStyle w:val="Hyperlink"/>
            <w:noProof/>
          </w:rPr>
          <w:t>Schnittstellendefinitionen</w:t>
        </w:r>
        <w:r>
          <w:rPr>
            <w:noProof/>
            <w:webHidden/>
          </w:rPr>
          <w:tab/>
        </w:r>
        <w:r>
          <w:rPr>
            <w:noProof/>
            <w:webHidden/>
          </w:rPr>
          <w:fldChar w:fldCharType="begin"/>
        </w:r>
        <w:r>
          <w:rPr>
            <w:noProof/>
            <w:webHidden/>
          </w:rPr>
          <w:instrText xml:space="preserve"> PAGEREF _Toc25940363 \h </w:instrText>
        </w:r>
        <w:r>
          <w:rPr>
            <w:noProof/>
            <w:webHidden/>
          </w:rPr>
        </w:r>
        <w:r>
          <w:rPr>
            <w:noProof/>
            <w:webHidden/>
          </w:rPr>
          <w:fldChar w:fldCharType="separate"/>
        </w:r>
        <w:r w:rsidR="00BE4320">
          <w:rPr>
            <w:noProof/>
            <w:webHidden/>
          </w:rPr>
          <w:t>4</w:t>
        </w:r>
        <w:r>
          <w:rPr>
            <w:noProof/>
            <w:webHidden/>
          </w:rPr>
          <w:fldChar w:fldCharType="end"/>
        </w:r>
      </w:hyperlink>
    </w:p>
    <w:p w14:paraId="6F144698" w14:textId="5985C594"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64" w:history="1">
        <w:r w:rsidRPr="000851C9">
          <w:rPr>
            <w:rStyle w:val="Hyperlink"/>
            <w:noProof/>
            <w:kern w:val="28"/>
          </w:rPr>
          <w:t>2.3</w:t>
        </w:r>
        <w:r>
          <w:rPr>
            <w:rFonts w:asciiTheme="minorHAnsi" w:eastAsiaTheme="minorEastAsia" w:hAnsiTheme="minorHAnsi" w:cstheme="minorBidi"/>
            <w:noProof/>
            <w:kern w:val="0"/>
            <w:sz w:val="22"/>
            <w:szCs w:val="22"/>
            <w:lang w:eastAsia="de-CH"/>
          </w:rPr>
          <w:tab/>
        </w:r>
        <w:r w:rsidRPr="000851C9">
          <w:rPr>
            <w:rStyle w:val="Hyperlink"/>
            <w:noProof/>
          </w:rPr>
          <w:t>Sicherheit (ISDS)</w:t>
        </w:r>
        <w:r>
          <w:rPr>
            <w:noProof/>
            <w:webHidden/>
          </w:rPr>
          <w:tab/>
        </w:r>
        <w:r>
          <w:rPr>
            <w:noProof/>
            <w:webHidden/>
          </w:rPr>
          <w:fldChar w:fldCharType="begin"/>
        </w:r>
        <w:r>
          <w:rPr>
            <w:noProof/>
            <w:webHidden/>
          </w:rPr>
          <w:instrText xml:space="preserve"> PAGEREF _Toc25940364 \h </w:instrText>
        </w:r>
        <w:r>
          <w:rPr>
            <w:noProof/>
            <w:webHidden/>
          </w:rPr>
        </w:r>
        <w:r>
          <w:rPr>
            <w:noProof/>
            <w:webHidden/>
          </w:rPr>
          <w:fldChar w:fldCharType="separate"/>
        </w:r>
        <w:r w:rsidR="00BE4320">
          <w:rPr>
            <w:noProof/>
            <w:webHidden/>
          </w:rPr>
          <w:t>4</w:t>
        </w:r>
        <w:r>
          <w:rPr>
            <w:noProof/>
            <w:webHidden/>
          </w:rPr>
          <w:fldChar w:fldCharType="end"/>
        </w:r>
      </w:hyperlink>
    </w:p>
    <w:p w14:paraId="77E515B9" w14:textId="32D8D30A"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65" w:history="1">
        <w:r w:rsidRPr="000851C9">
          <w:rPr>
            <w:rStyle w:val="Hyperlink"/>
            <w:noProof/>
            <w:kern w:val="28"/>
          </w:rPr>
          <w:t>2.4</w:t>
        </w:r>
        <w:r>
          <w:rPr>
            <w:rFonts w:asciiTheme="minorHAnsi" w:eastAsiaTheme="minorEastAsia" w:hAnsiTheme="minorHAnsi" w:cstheme="minorBidi"/>
            <w:noProof/>
            <w:kern w:val="0"/>
            <w:sz w:val="22"/>
            <w:szCs w:val="22"/>
            <w:lang w:eastAsia="de-CH"/>
          </w:rPr>
          <w:tab/>
        </w:r>
        <w:r w:rsidRPr="000851C9">
          <w:rPr>
            <w:rStyle w:val="Hyperlink"/>
            <w:noProof/>
          </w:rPr>
          <w:t>Anforderungszuordnung</w:t>
        </w:r>
        <w:r>
          <w:rPr>
            <w:noProof/>
            <w:webHidden/>
          </w:rPr>
          <w:tab/>
        </w:r>
        <w:r>
          <w:rPr>
            <w:noProof/>
            <w:webHidden/>
          </w:rPr>
          <w:fldChar w:fldCharType="begin"/>
        </w:r>
        <w:r>
          <w:rPr>
            <w:noProof/>
            <w:webHidden/>
          </w:rPr>
          <w:instrText xml:space="preserve"> PAGEREF _Toc25940365 \h </w:instrText>
        </w:r>
        <w:r>
          <w:rPr>
            <w:noProof/>
            <w:webHidden/>
          </w:rPr>
        </w:r>
        <w:r>
          <w:rPr>
            <w:noProof/>
            <w:webHidden/>
          </w:rPr>
          <w:fldChar w:fldCharType="separate"/>
        </w:r>
        <w:r w:rsidR="00BE4320">
          <w:rPr>
            <w:noProof/>
            <w:webHidden/>
          </w:rPr>
          <w:t>4</w:t>
        </w:r>
        <w:r>
          <w:rPr>
            <w:noProof/>
            <w:webHidden/>
          </w:rPr>
          <w:fldChar w:fldCharType="end"/>
        </w:r>
      </w:hyperlink>
    </w:p>
    <w:p w14:paraId="2A7F589D" w14:textId="7D17390F" w:rsidR="00766692" w:rsidRDefault="007666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25940366" w:history="1">
        <w:r w:rsidRPr="000851C9">
          <w:rPr>
            <w:rStyle w:val="Hyperlink"/>
            <w:noProof/>
            <w:kern w:val="32"/>
          </w:rPr>
          <w:t>3</w:t>
        </w:r>
        <w:r>
          <w:rPr>
            <w:rFonts w:asciiTheme="minorHAnsi" w:eastAsiaTheme="minorEastAsia" w:hAnsiTheme="minorHAnsi" w:cstheme="minorBidi"/>
            <w:noProof/>
            <w:kern w:val="0"/>
            <w:sz w:val="22"/>
            <w:szCs w:val="22"/>
            <w:lang w:eastAsia="de-CH"/>
          </w:rPr>
          <w:tab/>
        </w:r>
        <w:r w:rsidRPr="000851C9">
          <w:rPr>
            <w:rStyle w:val="Hyperlink"/>
            <w:noProof/>
          </w:rPr>
          <w:t>Systemdokumentation</w:t>
        </w:r>
        <w:r>
          <w:rPr>
            <w:noProof/>
            <w:webHidden/>
          </w:rPr>
          <w:tab/>
        </w:r>
        <w:r>
          <w:rPr>
            <w:noProof/>
            <w:webHidden/>
          </w:rPr>
          <w:fldChar w:fldCharType="begin"/>
        </w:r>
        <w:r>
          <w:rPr>
            <w:noProof/>
            <w:webHidden/>
          </w:rPr>
          <w:instrText xml:space="preserve"> PAGEREF _Toc25940366 \h </w:instrText>
        </w:r>
        <w:r>
          <w:rPr>
            <w:noProof/>
            <w:webHidden/>
          </w:rPr>
        </w:r>
        <w:r>
          <w:rPr>
            <w:noProof/>
            <w:webHidden/>
          </w:rPr>
          <w:fldChar w:fldCharType="separate"/>
        </w:r>
        <w:r w:rsidR="00BE4320">
          <w:rPr>
            <w:noProof/>
            <w:webHidden/>
          </w:rPr>
          <w:t>5</w:t>
        </w:r>
        <w:r>
          <w:rPr>
            <w:noProof/>
            <w:webHidden/>
          </w:rPr>
          <w:fldChar w:fldCharType="end"/>
        </w:r>
      </w:hyperlink>
    </w:p>
    <w:p w14:paraId="727742FE" w14:textId="137A9D86"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67" w:history="1">
        <w:r w:rsidRPr="000851C9">
          <w:rPr>
            <w:rStyle w:val="Hyperlink"/>
            <w:noProof/>
            <w:kern w:val="28"/>
          </w:rPr>
          <w:t>3.1</w:t>
        </w:r>
        <w:r>
          <w:rPr>
            <w:rFonts w:asciiTheme="minorHAnsi" w:eastAsiaTheme="minorEastAsia" w:hAnsiTheme="minorHAnsi" w:cstheme="minorBidi"/>
            <w:noProof/>
            <w:kern w:val="0"/>
            <w:sz w:val="22"/>
            <w:szCs w:val="22"/>
            <w:lang w:eastAsia="de-CH"/>
          </w:rPr>
          <w:tab/>
        </w:r>
        <w:r w:rsidRPr="000851C9">
          <w:rPr>
            <w:rStyle w:val="Hyperlink"/>
            <w:noProof/>
          </w:rPr>
          <w:t>Konfigurations-Dokumentation</w:t>
        </w:r>
        <w:r>
          <w:rPr>
            <w:noProof/>
            <w:webHidden/>
          </w:rPr>
          <w:tab/>
        </w:r>
        <w:r>
          <w:rPr>
            <w:noProof/>
            <w:webHidden/>
          </w:rPr>
          <w:fldChar w:fldCharType="begin"/>
        </w:r>
        <w:r>
          <w:rPr>
            <w:noProof/>
            <w:webHidden/>
          </w:rPr>
          <w:instrText xml:space="preserve"> PAGEREF _Toc25940367 \h </w:instrText>
        </w:r>
        <w:r>
          <w:rPr>
            <w:noProof/>
            <w:webHidden/>
          </w:rPr>
        </w:r>
        <w:r>
          <w:rPr>
            <w:noProof/>
            <w:webHidden/>
          </w:rPr>
          <w:fldChar w:fldCharType="separate"/>
        </w:r>
        <w:r w:rsidR="00BE4320">
          <w:rPr>
            <w:noProof/>
            <w:webHidden/>
          </w:rPr>
          <w:t>5</w:t>
        </w:r>
        <w:r>
          <w:rPr>
            <w:noProof/>
            <w:webHidden/>
          </w:rPr>
          <w:fldChar w:fldCharType="end"/>
        </w:r>
      </w:hyperlink>
    </w:p>
    <w:p w14:paraId="645200CF" w14:textId="4BB690B7"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68" w:history="1">
        <w:r w:rsidRPr="000851C9">
          <w:rPr>
            <w:rStyle w:val="Hyperlink"/>
            <w:noProof/>
            <w:kern w:val="28"/>
          </w:rPr>
          <w:t>3.2</w:t>
        </w:r>
        <w:r>
          <w:rPr>
            <w:rFonts w:asciiTheme="minorHAnsi" w:eastAsiaTheme="minorEastAsia" w:hAnsiTheme="minorHAnsi" w:cstheme="minorBidi"/>
            <w:noProof/>
            <w:kern w:val="0"/>
            <w:sz w:val="22"/>
            <w:szCs w:val="22"/>
            <w:lang w:eastAsia="de-CH"/>
          </w:rPr>
          <w:tab/>
        </w:r>
        <w:r w:rsidRPr="000851C9">
          <w:rPr>
            <w:rStyle w:val="Hyperlink"/>
            <w:noProof/>
          </w:rPr>
          <w:t>Benutzerhandbuch</w:t>
        </w:r>
        <w:r>
          <w:rPr>
            <w:noProof/>
            <w:webHidden/>
          </w:rPr>
          <w:tab/>
        </w:r>
        <w:r>
          <w:rPr>
            <w:noProof/>
            <w:webHidden/>
          </w:rPr>
          <w:fldChar w:fldCharType="begin"/>
        </w:r>
        <w:r>
          <w:rPr>
            <w:noProof/>
            <w:webHidden/>
          </w:rPr>
          <w:instrText xml:space="preserve"> PAGEREF _Toc25940368 \h </w:instrText>
        </w:r>
        <w:r>
          <w:rPr>
            <w:noProof/>
            <w:webHidden/>
          </w:rPr>
        </w:r>
        <w:r>
          <w:rPr>
            <w:noProof/>
            <w:webHidden/>
          </w:rPr>
          <w:fldChar w:fldCharType="separate"/>
        </w:r>
        <w:r w:rsidR="00BE4320">
          <w:rPr>
            <w:noProof/>
            <w:webHidden/>
          </w:rPr>
          <w:t>9</w:t>
        </w:r>
        <w:r>
          <w:rPr>
            <w:noProof/>
            <w:webHidden/>
          </w:rPr>
          <w:fldChar w:fldCharType="end"/>
        </w:r>
      </w:hyperlink>
    </w:p>
    <w:p w14:paraId="38F5ECD3" w14:textId="1DF95723"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69" w:history="1">
        <w:r w:rsidRPr="000851C9">
          <w:rPr>
            <w:rStyle w:val="Hyperlink"/>
            <w:noProof/>
            <w:kern w:val="24"/>
          </w:rPr>
          <w:t>3.2.1</w:t>
        </w:r>
        <w:r>
          <w:rPr>
            <w:rFonts w:asciiTheme="minorHAnsi" w:eastAsiaTheme="minorEastAsia" w:hAnsiTheme="minorHAnsi" w:cstheme="minorBidi"/>
            <w:noProof/>
            <w:kern w:val="0"/>
            <w:sz w:val="22"/>
            <w:szCs w:val="22"/>
            <w:lang w:eastAsia="de-CH"/>
          </w:rPr>
          <w:tab/>
        </w:r>
        <w:r w:rsidRPr="000851C9">
          <w:rPr>
            <w:rStyle w:val="Hyperlink"/>
            <w:noProof/>
          </w:rPr>
          <w:t>Systemübersicht</w:t>
        </w:r>
        <w:r>
          <w:rPr>
            <w:noProof/>
            <w:webHidden/>
          </w:rPr>
          <w:tab/>
        </w:r>
        <w:r>
          <w:rPr>
            <w:noProof/>
            <w:webHidden/>
          </w:rPr>
          <w:fldChar w:fldCharType="begin"/>
        </w:r>
        <w:r>
          <w:rPr>
            <w:noProof/>
            <w:webHidden/>
          </w:rPr>
          <w:instrText xml:space="preserve"> PAGEREF _Toc25940369 \h </w:instrText>
        </w:r>
        <w:r>
          <w:rPr>
            <w:noProof/>
            <w:webHidden/>
          </w:rPr>
        </w:r>
        <w:r>
          <w:rPr>
            <w:noProof/>
            <w:webHidden/>
          </w:rPr>
          <w:fldChar w:fldCharType="separate"/>
        </w:r>
        <w:r w:rsidR="00BE4320">
          <w:rPr>
            <w:noProof/>
            <w:webHidden/>
          </w:rPr>
          <w:t>9</w:t>
        </w:r>
        <w:r>
          <w:rPr>
            <w:noProof/>
            <w:webHidden/>
          </w:rPr>
          <w:fldChar w:fldCharType="end"/>
        </w:r>
      </w:hyperlink>
    </w:p>
    <w:p w14:paraId="4D8B3C82" w14:textId="21D5DEDB"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0" w:history="1">
        <w:r w:rsidRPr="000851C9">
          <w:rPr>
            <w:rStyle w:val="Hyperlink"/>
            <w:noProof/>
            <w:kern w:val="24"/>
          </w:rPr>
          <w:t>3.2.2</w:t>
        </w:r>
        <w:r>
          <w:rPr>
            <w:rFonts w:asciiTheme="minorHAnsi" w:eastAsiaTheme="minorEastAsia" w:hAnsiTheme="minorHAnsi" w:cstheme="minorBidi"/>
            <w:noProof/>
            <w:kern w:val="0"/>
            <w:sz w:val="22"/>
            <w:szCs w:val="22"/>
            <w:lang w:eastAsia="de-CH"/>
          </w:rPr>
          <w:tab/>
        </w:r>
        <w:r w:rsidRPr="000851C9">
          <w:rPr>
            <w:rStyle w:val="Hyperlink"/>
            <w:noProof/>
          </w:rPr>
          <w:t>Anwenderfunktionalität</w:t>
        </w:r>
        <w:r>
          <w:rPr>
            <w:noProof/>
            <w:webHidden/>
          </w:rPr>
          <w:tab/>
        </w:r>
        <w:r>
          <w:rPr>
            <w:noProof/>
            <w:webHidden/>
          </w:rPr>
          <w:fldChar w:fldCharType="begin"/>
        </w:r>
        <w:r>
          <w:rPr>
            <w:noProof/>
            <w:webHidden/>
          </w:rPr>
          <w:instrText xml:space="preserve"> PAGEREF _Toc25940370 \h </w:instrText>
        </w:r>
        <w:r>
          <w:rPr>
            <w:noProof/>
            <w:webHidden/>
          </w:rPr>
        </w:r>
        <w:r>
          <w:rPr>
            <w:noProof/>
            <w:webHidden/>
          </w:rPr>
          <w:fldChar w:fldCharType="separate"/>
        </w:r>
        <w:r w:rsidR="00BE4320">
          <w:rPr>
            <w:noProof/>
            <w:webHidden/>
          </w:rPr>
          <w:t>9</w:t>
        </w:r>
        <w:r>
          <w:rPr>
            <w:noProof/>
            <w:webHidden/>
          </w:rPr>
          <w:fldChar w:fldCharType="end"/>
        </w:r>
      </w:hyperlink>
    </w:p>
    <w:p w14:paraId="719D299B" w14:textId="540A16BC"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71" w:history="1">
        <w:r w:rsidRPr="000851C9">
          <w:rPr>
            <w:rStyle w:val="Hyperlink"/>
            <w:noProof/>
            <w:kern w:val="28"/>
          </w:rPr>
          <w:t>3.3</w:t>
        </w:r>
        <w:r>
          <w:rPr>
            <w:rFonts w:asciiTheme="minorHAnsi" w:eastAsiaTheme="minorEastAsia" w:hAnsiTheme="minorHAnsi" w:cstheme="minorBidi"/>
            <w:noProof/>
            <w:kern w:val="0"/>
            <w:sz w:val="22"/>
            <w:szCs w:val="22"/>
            <w:lang w:eastAsia="de-CH"/>
          </w:rPr>
          <w:tab/>
        </w:r>
        <w:r w:rsidRPr="000851C9">
          <w:rPr>
            <w:rStyle w:val="Hyperlink"/>
            <w:noProof/>
          </w:rPr>
          <w:t>Supporthandbuch</w:t>
        </w:r>
        <w:r>
          <w:rPr>
            <w:noProof/>
            <w:webHidden/>
          </w:rPr>
          <w:tab/>
        </w:r>
        <w:r>
          <w:rPr>
            <w:noProof/>
            <w:webHidden/>
          </w:rPr>
          <w:fldChar w:fldCharType="begin"/>
        </w:r>
        <w:r>
          <w:rPr>
            <w:noProof/>
            <w:webHidden/>
          </w:rPr>
          <w:instrText xml:space="preserve"> PAGEREF _Toc25940371 \h </w:instrText>
        </w:r>
        <w:r>
          <w:rPr>
            <w:noProof/>
            <w:webHidden/>
          </w:rPr>
        </w:r>
        <w:r>
          <w:rPr>
            <w:noProof/>
            <w:webHidden/>
          </w:rPr>
          <w:fldChar w:fldCharType="separate"/>
        </w:r>
        <w:r w:rsidR="00BE4320">
          <w:rPr>
            <w:noProof/>
            <w:webHidden/>
          </w:rPr>
          <w:t>11</w:t>
        </w:r>
        <w:r>
          <w:rPr>
            <w:noProof/>
            <w:webHidden/>
          </w:rPr>
          <w:fldChar w:fldCharType="end"/>
        </w:r>
      </w:hyperlink>
    </w:p>
    <w:p w14:paraId="35520C1B" w14:textId="6A947700"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2" w:history="1">
        <w:r w:rsidRPr="000851C9">
          <w:rPr>
            <w:rStyle w:val="Hyperlink"/>
            <w:noProof/>
            <w:kern w:val="24"/>
          </w:rPr>
          <w:t>3.3.1</w:t>
        </w:r>
        <w:r>
          <w:rPr>
            <w:rFonts w:asciiTheme="minorHAnsi" w:eastAsiaTheme="minorEastAsia" w:hAnsiTheme="minorHAnsi" w:cstheme="minorBidi"/>
            <w:noProof/>
            <w:kern w:val="0"/>
            <w:sz w:val="22"/>
            <w:szCs w:val="22"/>
            <w:lang w:eastAsia="de-CH"/>
          </w:rPr>
          <w:tab/>
        </w:r>
        <w:r w:rsidRPr="000851C9">
          <w:rPr>
            <w:rStyle w:val="Hyperlink"/>
            <w:noProof/>
          </w:rPr>
          <w:t>Massnahmen bei Benutzerproblemen</w:t>
        </w:r>
        <w:r>
          <w:rPr>
            <w:noProof/>
            <w:webHidden/>
          </w:rPr>
          <w:tab/>
        </w:r>
        <w:r>
          <w:rPr>
            <w:noProof/>
            <w:webHidden/>
          </w:rPr>
          <w:fldChar w:fldCharType="begin"/>
        </w:r>
        <w:r>
          <w:rPr>
            <w:noProof/>
            <w:webHidden/>
          </w:rPr>
          <w:instrText xml:space="preserve"> PAGEREF _Toc25940372 \h </w:instrText>
        </w:r>
        <w:r>
          <w:rPr>
            <w:noProof/>
            <w:webHidden/>
          </w:rPr>
        </w:r>
        <w:r>
          <w:rPr>
            <w:noProof/>
            <w:webHidden/>
          </w:rPr>
          <w:fldChar w:fldCharType="separate"/>
        </w:r>
        <w:r w:rsidR="00BE4320">
          <w:rPr>
            <w:noProof/>
            <w:webHidden/>
          </w:rPr>
          <w:t>11</w:t>
        </w:r>
        <w:r>
          <w:rPr>
            <w:noProof/>
            <w:webHidden/>
          </w:rPr>
          <w:fldChar w:fldCharType="end"/>
        </w:r>
      </w:hyperlink>
    </w:p>
    <w:p w14:paraId="27A737C2" w14:textId="6E29235B"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3" w:history="1">
        <w:r w:rsidRPr="000851C9">
          <w:rPr>
            <w:rStyle w:val="Hyperlink"/>
            <w:noProof/>
            <w:kern w:val="24"/>
          </w:rPr>
          <w:t>3.3.2</w:t>
        </w:r>
        <w:r>
          <w:rPr>
            <w:rFonts w:asciiTheme="minorHAnsi" w:eastAsiaTheme="minorEastAsia" w:hAnsiTheme="minorHAnsi" w:cstheme="minorBidi"/>
            <w:noProof/>
            <w:kern w:val="0"/>
            <w:sz w:val="22"/>
            <w:szCs w:val="22"/>
            <w:lang w:eastAsia="de-CH"/>
          </w:rPr>
          <w:tab/>
        </w:r>
        <w:r w:rsidRPr="000851C9">
          <w:rPr>
            <w:rStyle w:val="Hyperlink"/>
            <w:noProof/>
          </w:rPr>
          <w:t>Massnahmen bei technischen Problemen</w:t>
        </w:r>
        <w:r>
          <w:rPr>
            <w:noProof/>
            <w:webHidden/>
          </w:rPr>
          <w:tab/>
        </w:r>
        <w:r>
          <w:rPr>
            <w:noProof/>
            <w:webHidden/>
          </w:rPr>
          <w:fldChar w:fldCharType="begin"/>
        </w:r>
        <w:r>
          <w:rPr>
            <w:noProof/>
            <w:webHidden/>
          </w:rPr>
          <w:instrText xml:space="preserve"> PAGEREF _Toc25940373 \h </w:instrText>
        </w:r>
        <w:r>
          <w:rPr>
            <w:noProof/>
            <w:webHidden/>
          </w:rPr>
        </w:r>
        <w:r>
          <w:rPr>
            <w:noProof/>
            <w:webHidden/>
          </w:rPr>
          <w:fldChar w:fldCharType="separate"/>
        </w:r>
        <w:r w:rsidR="00BE4320">
          <w:rPr>
            <w:noProof/>
            <w:webHidden/>
          </w:rPr>
          <w:t>11</w:t>
        </w:r>
        <w:r>
          <w:rPr>
            <w:noProof/>
            <w:webHidden/>
          </w:rPr>
          <w:fldChar w:fldCharType="end"/>
        </w:r>
      </w:hyperlink>
    </w:p>
    <w:p w14:paraId="5512E00C" w14:textId="60AF5E61" w:rsidR="00766692" w:rsidRDefault="007666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25940374" w:history="1">
        <w:r w:rsidRPr="000851C9">
          <w:rPr>
            <w:rStyle w:val="Hyperlink"/>
            <w:noProof/>
            <w:kern w:val="32"/>
          </w:rPr>
          <w:t>4</w:t>
        </w:r>
        <w:r>
          <w:rPr>
            <w:rFonts w:asciiTheme="minorHAnsi" w:eastAsiaTheme="minorEastAsia" w:hAnsiTheme="minorHAnsi" w:cstheme="minorBidi"/>
            <w:noProof/>
            <w:kern w:val="0"/>
            <w:sz w:val="22"/>
            <w:szCs w:val="22"/>
            <w:lang w:eastAsia="de-CH"/>
          </w:rPr>
          <w:tab/>
        </w:r>
        <w:r w:rsidRPr="000851C9">
          <w:rPr>
            <w:rStyle w:val="Hyperlink"/>
            <w:noProof/>
          </w:rPr>
          <w:t>Systemtest</w:t>
        </w:r>
        <w:r>
          <w:rPr>
            <w:noProof/>
            <w:webHidden/>
          </w:rPr>
          <w:tab/>
        </w:r>
        <w:r>
          <w:rPr>
            <w:noProof/>
            <w:webHidden/>
          </w:rPr>
          <w:fldChar w:fldCharType="begin"/>
        </w:r>
        <w:r>
          <w:rPr>
            <w:noProof/>
            <w:webHidden/>
          </w:rPr>
          <w:instrText xml:space="preserve"> PAGEREF _Toc25940374 \h </w:instrText>
        </w:r>
        <w:r>
          <w:rPr>
            <w:noProof/>
            <w:webHidden/>
          </w:rPr>
        </w:r>
        <w:r>
          <w:rPr>
            <w:noProof/>
            <w:webHidden/>
          </w:rPr>
          <w:fldChar w:fldCharType="separate"/>
        </w:r>
        <w:r w:rsidR="00BE4320">
          <w:rPr>
            <w:noProof/>
            <w:webHidden/>
          </w:rPr>
          <w:t>12</w:t>
        </w:r>
        <w:r>
          <w:rPr>
            <w:noProof/>
            <w:webHidden/>
          </w:rPr>
          <w:fldChar w:fldCharType="end"/>
        </w:r>
      </w:hyperlink>
    </w:p>
    <w:p w14:paraId="502A0CA4" w14:textId="0CD94741"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75" w:history="1">
        <w:r w:rsidRPr="000851C9">
          <w:rPr>
            <w:rStyle w:val="Hyperlink"/>
            <w:noProof/>
            <w:kern w:val="28"/>
          </w:rPr>
          <w:t>4.1</w:t>
        </w:r>
        <w:r>
          <w:rPr>
            <w:rFonts w:asciiTheme="minorHAnsi" w:eastAsiaTheme="minorEastAsia" w:hAnsiTheme="minorHAnsi" w:cstheme="minorBidi"/>
            <w:noProof/>
            <w:kern w:val="0"/>
            <w:sz w:val="22"/>
            <w:szCs w:val="22"/>
            <w:lang w:eastAsia="de-CH"/>
          </w:rPr>
          <w:tab/>
        </w:r>
        <w:r w:rsidRPr="000851C9">
          <w:rPr>
            <w:rStyle w:val="Hyperlink"/>
            <w:noProof/>
          </w:rPr>
          <w:t>Testspezifikation</w:t>
        </w:r>
        <w:r>
          <w:rPr>
            <w:noProof/>
            <w:webHidden/>
          </w:rPr>
          <w:tab/>
        </w:r>
        <w:r>
          <w:rPr>
            <w:noProof/>
            <w:webHidden/>
          </w:rPr>
          <w:fldChar w:fldCharType="begin"/>
        </w:r>
        <w:r>
          <w:rPr>
            <w:noProof/>
            <w:webHidden/>
          </w:rPr>
          <w:instrText xml:space="preserve"> PAGEREF _Toc25940375 \h </w:instrText>
        </w:r>
        <w:r>
          <w:rPr>
            <w:noProof/>
            <w:webHidden/>
          </w:rPr>
        </w:r>
        <w:r>
          <w:rPr>
            <w:noProof/>
            <w:webHidden/>
          </w:rPr>
          <w:fldChar w:fldCharType="separate"/>
        </w:r>
        <w:r w:rsidR="00BE4320">
          <w:rPr>
            <w:noProof/>
            <w:webHidden/>
          </w:rPr>
          <w:t>12</w:t>
        </w:r>
        <w:r>
          <w:rPr>
            <w:noProof/>
            <w:webHidden/>
          </w:rPr>
          <w:fldChar w:fldCharType="end"/>
        </w:r>
      </w:hyperlink>
    </w:p>
    <w:p w14:paraId="7833D913" w14:textId="4134A231"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6" w:history="1">
        <w:r w:rsidRPr="000851C9">
          <w:rPr>
            <w:rStyle w:val="Hyperlink"/>
            <w:noProof/>
            <w:kern w:val="24"/>
          </w:rPr>
          <w:t>4.1.1</w:t>
        </w:r>
        <w:r>
          <w:rPr>
            <w:rFonts w:asciiTheme="minorHAnsi" w:eastAsiaTheme="minorEastAsia" w:hAnsiTheme="minorHAnsi" w:cstheme="minorBidi"/>
            <w:noProof/>
            <w:kern w:val="0"/>
            <w:sz w:val="22"/>
            <w:szCs w:val="22"/>
            <w:lang w:eastAsia="de-CH"/>
          </w:rPr>
          <w:tab/>
        </w:r>
        <w:r w:rsidRPr="000851C9">
          <w:rPr>
            <w:rStyle w:val="Hyperlink"/>
            <w:noProof/>
          </w:rPr>
          <w:t>Kritikalität der Funktionseinheit</w:t>
        </w:r>
        <w:r>
          <w:rPr>
            <w:noProof/>
            <w:webHidden/>
          </w:rPr>
          <w:tab/>
        </w:r>
        <w:r>
          <w:rPr>
            <w:noProof/>
            <w:webHidden/>
          </w:rPr>
          <w:fldChar w:fldCharType="begin"/>
        </w:r>
        <w:r>
          <w:rPr>
            <w:noProof/>
            <w:webHidden/>
          </w:rPr>
          <w:instrText xml:space="preserve"> PAGEREF _Toc25940376 \h </w:instrText>
        </w:r>
        <w:r>
          <w:rPr>
            <w:noProof/>
            <w:webHidden/>
          </w:rPr>
        </w:r>
        <w:r>
          <w:rPr>
            <w:noProof/>
            <w:webHidden/>
          </w:rPr>
          <w:fldChar w:fldCharType="separate"/>
        </w:r>
        <w:r w:rsidR="00BE4320">
          <w:rPr>
            <w:noProof/>
            <w:webHidden/>
          </w:rPr>
          <w:t>12</w:t>
        </w:r>
        <w:r>
          <w:rPr>
            <w:noProof/>
            <w:webHidden/>
          </w:rPr>
          <w:fldChar w:fldCharType="end"/>
        </w:r>
      </w:hyperlink>
    </w:p>
    <w:p w14:paraId="781BA483" w14:textId="59C5E5BE"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7" w:history="1">
        <w:r w:rsidRPr="000851C9">
          <w:rPr>
            <w:rStyle w:val="Hyperlink"/>
            <w:noProof/>
            <w:kern w:val="24"/>
          </w:rPr>
          <w:t>4.1.2</w:t>
        </w:r>
        <w:r>
          <w:rPr>
            <w:rFonts w:asciiTheme="minorHAnsi" w:eastAsiaTheme="minorEastAsia" w:hAnsiTheme="minorHAnsi" w:cstheme="minorBidi"/>
            <w:noProof/>
            <w:kern w:val="0"/>
            <w:sz w:val="22"/>
            <w:szCs w:val="22"/>
            <w:lang w:eastAsia="de-CH"/>
          </w:rPr>
          <w:tab/>
        </w:r>
        <w:r w:rsidRPr="000851C9">
          <w:rPr>
            <w:rStyle w:val="Hyperlink"/>
            <w:noProof/>
          </w:rPr>
          <w:t>Testanforderungen</w:t>
        </w:r>
        <w:r>
          <w:rPr>
            <w:noProof/>
            <w:webHidden/>
          </w:rPr>
          <w:tab/>
        </w:r>
        <w:r>
          <w:rPr>
            <w:noProof/>
            <w:webHidden/>
          </w:rPr>
          <w:fldChar w:fldCharType="begin"/>
        </w:r>
        <w:r>
          <w:rPr>
            <w:noProof/>
            <w:webHidden/>
          </w:rPr>
          <w:instrText xml:space="preserve"> PAGEREF _Toc25940377 \h </w:instrText>
        </w:r>
        <w:r>
          <w:rPr>
            <w:noProof/>
            <w:webHidden/>
          </w:rPr>
        </w:r>
        <w:r>
          <w:rPr>
            <w:noProof/>
            <w:webHidden/>
          </w:rPr>
          <w:fldChar w:fldCharType="separate"/>
        </w:r>
        <w:r w:rsidR="00BE4320">
          <w:rPr>
            <w:noProof/>
            <w:webHidden/>
          </w:rPr>
          <w:t>12</w:t>
        </w:r>
        <w:r>
          <w:rPr>
            <w:noProof/>
            <w:webHidden/>
          </w:rPr>
          <w:fldChar w:fldCharType="end"/>
        </w:r>
      </w:hyperlink>
    </w:p>
    <w:p w14:paraId="5783241C" w14:textId="1177714A"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8" w:history="1">
        <w:r w:rsidRPr="000851C9">
          <w:rPr>
            <w:rStyle w:val="Hyperlink"/>
            <w:noProof/>
            <w:kern w:val="24"/>
          </w:rPr>
          <w:t>4.1.3</w:t>
        </w:r>
        <w:r>
          <w:rPr>
            <w:rFonts w:asciiTheme="minorHAnsi" w:eastAsiaTheme="minorEastAsia" w:hAnsiTheme="minorHAnsi" w:cstheme="minorBidi"/>
            <w:noProof/>
            <w:kern w:val="0"/>
            <w:sz w:val="22"/>
            <w:szCs w:val="22"/>
            <w:lang w:eastAsia="de-CH"/>
          </w:rPr>
          <w:tab/>
        </w:r>
        <w:r w:rsidRPr="000851C9">
          <w:rPr>
            <w:rStyle w:val="Hyperlink"/>
            <w:noProof/>
          </w:rPr>
          <w:t>Testverfahren</w:t>
        </w:r>
        <w:r>
          <w:rPr>
            <w:noProof/>
            <w:webHidden/>
          </w:rPr>
          <w:tab/>
        </w:r>
        <w:r>
          <w:rPr>
            <w:noProof/>
            <w:webHidden/>
          </w:rPr>
          <w:fldChar w:fldCharType="begin"/>
        </w:r>
        <w:r>
          <w:rPr>
            <w:noProof/>
            <w:webHidden/>
          </w:rPr>
          <w:instrText xml:space="preserve"> PAGEREF _Toc25940378 \h </w:instrText>
        </w:r>
        <w:r>
          <w:rPr>
            <w:noProof/>
            <w:webHidden/>
          </w:rPr>
        </w:r>
        <w:r>
          <w:rPr>
            <w:noProof/>
            <w:webHidden/>
          </w:rPr>
          <w:fldChar w:fldCharType="separate"/>
        </w:r>
        <w:r w:rsidR="00BE4320">
          <w:rPr>
            <w:noProof/>
            <w:webHidden/>
          </w:rPr>
          <w:t>12</w:t>
        </w:r>
        <w:r>
          <w:rPr>
            <w:noProof/>
            <w:webHidden/>
          </w:rPr>
          <w:fldChar w:fldCharType="end"/>
        </w:r>
      </w:hyperlink>
    </w:p>
    <w:p w14:paraId="5D0D1D03" w14:textId="31487B11"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79" w:history="1">
        <w:r w:rsidRPr="000851C9">
          <w:rPr>
            <w:rStyle w:val="Hyperlink"/>
            <w:noProof/>
            <w:kern w:val="24"/>
          </w:rPr>
          <w:t>4.1.4</w:t>
        </w:r>
        <w:r>
          <w:rPr>
            <w:rFonts w:asciiTheme="minorHAnsi" w:eastAsiaTheme="minorEastAsia" w:hAnsiTheme="minorHAnsi" w:cstheme="minorBidi"/>
            <w:noProof/>
            <w:kern w:val="0"/>
            <w:sz w:val="22"/>
            <w:szCs w:val="22"/>
            <w:lang w:eastAsia="de-CH"/>
          </w:rPr>
          <w:tab/>
        </w:r>
        <w:r w:rsidRPr="000851C9">
          <w:rPr>
            <w:rStyle w:val="Hyperlink"/>
            <w:noProof/>
          </w:rPr>
          <w:t>Testkriterien</w:t>
        </w:r>
        <w:r>
          <w:rPr>
            <w:noProof/>
            <w:webHidden/>
          </w:rPr>
          <w:tab/>
        </w:r>
        <w:r>
          <w:rPr>
            <w:noProof/>
            <w:webHidden/>
          </w:rPr>
          <w:fldChar w:fldCharType="begin"/>
        </w:r>
        <w:r>
          <w:rPr>
            <w:noProof/>
            <w:webHidden/>
          </w:rPr>
          <w:instrText xml:space="preserve"> PAGEREF _Toc25940379 \h </w:instrText>
        </w:r>
        <w:r>
          <w:rPr>
            <w:noProof/>
            <w:webHidden/>
          </w:rPr>
        </w:r>
        <w:r>
          <w:rPr>
            <w:noProof/>
            <w:webHidden/>
          </w:rPr>
          <w:fldChar w:fldCharType="separate"/>
        </w:r>
        <w:r w:rsidR="00BE4320">
          <w:rPr>
            <w:noProof/>
            <w:webHidden/>
          </w:rPr>
          <w:t>12</w:t>
        </w:r>
        <w:r>
          <w:rPr>
            <w:noProof/>
            <w:webHidden/>
          </w:rPr>
          <w:fldChar w:fldCharType="end"/>
        </w:r>
      </w:hyperlink>
    </w:p>
    <w:p w14:paraId="5B1EE9EF" w14:textId="2FD7CAC7"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0" w:history="1">
        <w:r w:rsidRPr="000851C9">
          <w:rPr>
            <w:rStyle w:val="Hyperlink"/>
            <w:noProof/>
            <w:kern w:val="24"/>
          </w:rPr>
          <w:t>4.1.5</w:t>
        </w:r>
        <w:r>
          <w:rPr>
            <w:rFonts w:asciiTheme="minorHAnsi" w:eastAsiaTheme="minorEastAsia" w:hAnsiTheme="minorHAnsi" w:cstheme="minorBidi"/>
            <w:noProof/>
            <w:kern w:val="0"/>
            <w:sz w:val="22"/>
            <w:szCs w:val="22"/>
            <w:lang w:eastAsia="de-CH"/>
          </w:rPr>
          <w:tab/>
        </w:r>
        <w:r w:rsidRPr="000851C9">
          <w:rPr>
            <w:rStyle w:val="Hyperlink"/>
            <w:noProof/>
          </w:rPr>
          <w:t>Testfälle</w:t>
        </w:r>
        <w:r>
          <w:rPr>
            <w:noProof/>
            <w:webHidden/>
          </w:rPr>
          <w:tab/>
        </w:r>
        <w:r>
          <w:rPr>
            <w:noProof/>
            <w:webHidden/>
          </w:rPr>
          <w:fldChar w:fldCharType="begin"/>
        </w:r>
        <w:r>
          <w:rPr>
            <w:noProof/>
            <w:webHidden/>
          </w:rPr>
          <w:instrText xml:space="preserve"> PAGEREF _Toc25940380 \h </w:instrText>
        </w:r>
        <w:r>
          <w:rPr>
            <w:noProof/>
            <w:webHidden/>
          </w:rPr>
        </w:r>
        <w:r>
          <w:rPr>
            <w:noProof/>
            <w:webHidden/>
          </w:rPr>
          <w:fldChar w:fldCharType="separate"/>
        </w:r>
        <w:r w:rsidR="00BE4320">
          <w:rPr>
            <w:noProof/>
            <w:webHidden/>
          </w:rPr>
          <w:t>13</w:t>
        </w:r>
        <w:r>
          <w:rPr>
            <w:noProof/>
            <w:webHidden/>
          </w:rPr>
          <w:fldChar w:fldCharType="end"/>
        </w:r>
      </w:hyperlink>
    </w:p>
    <w:p w14:paraId="4C015A9A" w14:textId="627C849F"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81" w:history="1">
        <w:r w:rsidRPr="000851C9">
          <w:rPr>
            <w:rStyle w:val="Hyperlink"/>
            <w:noProof/>
            <w:kern w:val="28"/>
          </w:rPr>
          <w:t>4.2</w:t>
        </w:r>
        <w:r>
          <w:rPr>
            <w:rFonts w:asciiTheme="minorHAnsi" w:eastAsiaTheme="minorEastAsia" w:hAnsiTheme="minorHAnsi" w:cstheme="minorBidi"/>
            <w:noProof/>
            <w:kern w:val="0"/>
            <w:sz w:val="22"/>
            <w:szCs w:val="22"/>
            <w:lang w:eastAsia="de-CH"/>
          </w:rPr>
          <w:tab/>
        </w:r>
        <w:r w:rsidRPr="000851C9">
          <w:rPr>
            <w:rStyle w:val="Hyperlink"/>
            <w:noProof/>
          </w:rPr>
          <w:t>Testprozedur</w:t>
        </w:r>
        <w:r>
          <w:rPr>
            <w:noProof/>
            <w:webHidden/>
          </w:rPr>
          <w:tab/>
        </w:r>
        <w:r>
          <w:rPr>
            <w:noProof/>
            <w:webHidden/>
          </w:rPr>
          <w:fldChar w:fldCharType="begin"/>
        </w:r>
        <w:r>
          <w:rPr>
            <w:noProof/>
            <w:webHidden/>
          </w:rPr>
          <w:instrText xml:space="preserve"> PAGEREF _Toc25940381 \h </w:instrText>
        </w:r>
        <w:r>
          <w:rPr>
            <w:noProof/>
            <w:webHidden/>
          </w:rPr>
        </w:r>
        <w:r>
          <w:rPr>
            <w:noProof/>
            <w:webHidden/>
          </w:rPr>
          <w:fldChar w:fldCharType="separate"/>
        </w:r>
        <w:r w:rsidR="00BE4320">
          <w:rPr>
            <w:noProof/>
            <w:webHidden/>
          </w:rPr>
          <w:t>15</w:t>
        </w:r>
        <w:r>
          <w:rPr>
            <w:noProof/>
            <w:webHidden/>
          </w:rPr>
          <w:fldChar w:fldCharType="end"/>
        </w:r>
      </w:hyperlink>
    </w:p>
    <w:p w14:paraId="6AFDAB8C" w14:textId="289868E2"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2" w:history="1">
        <w:r w:rsidRPr="000851C9">
          <w:rPr>
            <w:rStyle w:val="Hyperlink"/>
            <w:noProof/>
            <w:kern w:val="24"/>
          </w:rPr>
          <w:t>4.2.1</w:t>
        </w:r>
        <w:r>
          <w:rPr>
            <w:rFonts w:asciiTheme="minorHAnsi" w:eastAsiaTheme="minorEastAsia" w:hAnsiTheme="minorHAnsi" w:cstheme="minorBidi"/>
            <w:noProof/>
            <w:kern w:val="0"/>
            <w:sz w:val="22"/>
            <w:szCs w:val="22"/>
            <w:lang w:eastAsia="de-CH"/>
          </w:rPr>
          <w:tab/>
        </w:r>
        <w:r w:rsidRPr="000851C9">
          <w:rPr>
            <w:rStyle w:val="Hyperlink"/>
            <w:noProof/>
          </w:rPr>
          <w:t>Vorbereitung</w:t>
        </w:r>
        <w:r>
          <w:rPr>
            <w:noProof/>
            <w:webHidden/>
          </w:rPr>
          <w:tab/>
        </w:r>
        <w:r>
          <w:rPr>
            <w:noProof/>
            <w:webHidden/>
          </w:rPr>
          <w:fldChar w:fldCharType="begin"/>
        </w:r>
        <w:r>
          <w:rPr>
            <w:noProof/>
            <w:webHidden/>
          </w:rPr>
          <w:instrText xml:space="preserve"> PAGEREF _Toc25940382 \h </w:instrText>
        </w:r>
        <w:r>
          <w:rPr>
            <w:noProof/>
            <w:webHidden/>
          </w:rPr>
        </w:r>
        <w:r>
          <w:rPr>
            <w:noProof/>
            <w:webHidden/>
          </w:rPr>
          <w:fldChar w:fldCharType="separate"/>
        </w:r>
        <w:r w:rsidR="00BE4320">
          <w:rPr>
            <w:noProof/>
            <w:webHidden/>
          </w:rPr>
          <w:t>15</w:t>
        </w:r>
        <w:r>
          <w:rPr>
            <w:noProof/>
            <w:webHidden/>
          </w:rPr>
          <w:fldChar w:fldCharType="end"/>
        </w:r>
      </w:hyperlink>
    </w:p>
    <w:p w14:paraId="20AAFF64" w14:textId="64890BF5"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3" w:history="1">
        <w:r w:rsidRPr="000851C9">
          <w:rPr>
            <w:rStyle w:val="Hyperlink"/>
            <w:noProof/>
            <w:kern w:val="24"/>
          </w:rPr>
          <w:t>4.2.2</w:t>
        </w:r>
        <w:r>
          <w:rPr>
            <w:rFonts w:asciiTheme="minorHAnsi" w:eastAsiaTheme="minorEastAsia" w:hAnsiTheme="minorHAnsi" w:cstheme="minorBidi"/>
            <w:noProof/>
            <w:kern w:val="0"/>
            <w:sz w:val="22"/>
            <w:szCs w:val="22"/>
            <w:lang w:eastAsia="de-CH"/>
          </w:rPr>
          <w:tab/>
        </w:r>
        <w:r w:rsidRPr="000851C9">
          <w:rPr>
            <w:rStyle w:val="Hyperlink"/>
            <w:noProof/>
          </w:rPr>
          <w:t>Voraussetzungen:</w:t>
        </w:r>
        <w:r>
          <w:rPr>
            <w:noProof/>
            <w:webHidden/>
          </w:rPr>
          <w:tab/>
        </w:r>
        <w:r>
          <w:rPr>
            <w:noProof/>
            <w:webHidden/>
          </w:rPr>
          <w:fldChar w:fldCharType="begin"/>
        </w:r>
        <w:r>
          <w:rPr>
            <w:noProof/>
            <w:webHidden/>
          </w:rPr>
          <w:instrText xml:space="preserve"> PAGEREF _Toc25940383 \h </w:instrText>
        </w:r>
        <w:r>
          <w:rPr>
            <w:noProof/>
            <w:webHidden/>
          </w:rPr>
        </w:r>
        <w:r>
          <w:rPr>
            <w:noProof/>
            <w:webHidden/>
          </w:rPr>
          <w:fldChar w:fldCharType="separate"/>
        </w:r>
        <w:r w:rsidR="00BE4320">
          <w:rPr>
            <w:noProof/>
            <w:webHidden/>
          </w:rPr>
          <w:t>15</w:t>
        </w:r>
        <w:r>
          <w:rPr>
            <w:noProof/>
            <w:webHidden/>
          </w:rPr>
          <w:fldChar w:fldCharType="end"/>
        </w:r>
      </w:hyperlink>
    </w:p>
    <w:p w14:paraId="5B145799" w14:textId="2B638AD4"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4" w:history="1">
        <w:r w:rsidRPr="000851C9">
          <w:rPr>
            <w:rStyle w:val="Hyperlink"/>
            <w:noProof/>
            <w:kern w:val="24"/>
          </w:rPr>
          <w:t>4.2.3</w:t>
        </w:r>
        <w:r>
          <w:rPr>
            <w:rFonts w:asciiTheme="minorHAnsi" w:eastAsiaTheme="minorEastAsia" w:hAnsiTheme="minorHAnsi" w:cstheme="minorBidi"/>
            <w:noProof/>
            <w:kern w:val="0"/>
            <w:sz w:val="22"/>
            <w:szCs w:val="22"/>
            <w:lang w:eastAsia="de-CH"/>
          </w:rPr>
          <w:tab/>
        </w:r>
        <w:r w:rsidRPr="000851C9">
          <w:rPr>
            <w:rStyle w:val="Hyperlink"/>
            <w:noProof/>
          </w:rPr>
          <w:t>Konfiguration:</w:t>
        </w:r>
        <w:r>
          <w:rPr>
            <w:noProof/>
            <w:webHidden/>
          </w:rPr>
          <w:tab/>
        </w:r>
        <w:r>
          <w:rPr>
            <w:noProof/>
            <w:webHidden/>
          </w:rPr>
          <w:fldChar w:fldCharType="begin"/>
        </w:r>
        <w:r>
          <w:rPr>
            <w:noProof/>
            <w:webHidden/>
          </w:rPr>
          <w:instrText xml:space="preserve"> PAGEREF _Toc25940384 \h </w:instrText>
        </w:r>
        <w:r>
          <w:rPr>
            <w:noProof/>
            <w:webHidden/>
          </w:rPr>
        </w:r>
        <w:r>
          <w:rPr>
            <w:noProof/>
            <w:webHidden/>
          </w:rPr>
          <w:fldChar w:fldCharType="separate"/>
        </w:r>
        <w:r w:rsidR="00BE4320">
          <w:rPr>
            <w:noProof/>
            <w:webHidden/>
          </w:rPr>
          <w:t>15</w:t>
        </w:r>
        <w:r>
          <w:rPr>
            <w:noProof/>
            <w:webHidden/>
          </w:rPr>
          <w:fldChar w:fldCharType="end"/>
        </w:r>
      </w:hyperlink>
    </w:p>
    <w:p w14:paraId="3671723B" w14:textId="1CB570AF"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5" w:history="1">
        <w:r w:rsidRPr="000851C9">
          <w:rPr>
            <w:rStyle w:val="Hyperlink"/>
            <w:noProof/>
            <w:kern w:val="24"/>
          </w:rPr>
          <w:t>4.2.4</w:t>
        </w:r>
        <w:r>
          <w:rPr>
            <w:rFonts w:asciiTheme="minorHAnsi" w:eastAsiaTheme="minorEastAsia" w:hAnsiTheme="minorHAnsi" w:cstheme="minorBidi"/>
            <w:noProof/>
            <w:kern w:val="0"/>
            <w:sz w:val="22"/>
            <w:szCs w:val="22"/>
            <w:lang w:eastAsia="de-CH"/>
          </w:rPr>
          <w:tab/>
        </w:r>
        <w:r w:rsidRPr="000851C9">
          <w:rPr>
            <w:rStyle w:val="Hyperlink"/>
            <w:noProof/>
          </w:rPr>
          <w:t>Durchführung:</w:t>
        </w:r>
        <w:r>
          <w:rPr>
            <w:noProof/>
            <w:webHidden/>
          </w:rPr>
          <w:tab/>
        </w:r>
        <w:r>
          <w:rPr>
            <w:noProof/>
            <w:webHidden/>
          </w:rPr>
          <w:fldChar w:fldCharType="begin"/>
        </w:r>
        <w:r>
          <w:rPr>
            <w:noProof/>
            <w:webHidden/>
          </w:rPr>
          <w:instrText xml:space="preserve"> PAGEREF _Toc25940385 \h </w:instrText>
        </w:r>
        <w:r>
          <w:rPr>
            <w:noProof/>
            <w:webHidden/>
          </w:rPr>
        </w:r>
        <w:r>
          <w:rPr>
            <w:noProof/>
            <w:webHidden/>
          </w:rPr>
          <w:fldChar w:fldCharType="separate"/>
        </w:r>
        <w:r w:rsidR="00BE4320">
          <w:rPr>
            <w:noProof/>
            <w:webHidden/>
          </w:rPr>
          <w:t>15</w:t>
        </w:r>
        <w:r>
          <w:rPr>
            <w:noProof/>
            <w:webHidden/>
          </w:rPr>
          <w:fldChar w:fldCharType="end"/>
        </w:r>
      </w:hyperlink>
    </w:p>
    <w:p w14:paraId="39381F9F" w14:textId="4E7182CA"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6" w:history="1">
        <w:r w:rsidRPr="000851C9">
          <w:rPr>
            <w:rStyle w:val="Hyperlink"/>
            <w:noProof/>
            <w:kern w:val="24"/>
          </w:rPr>
          <w:t>4.2.5</w:t>
        </w:r>
        <w:r>
          <w:rPr>
            <w:rFonts w:asciiTheme="minorHAnsi" w:eastAsiaTheme="minorEastAsia" w:hAnsiTheme="minorHAnsi" w:cstheme="minorBidi"/>
            <w:noProof/>
            <w:kern w:val="0"/>
            <w:sz w:val="22"/>
            <w:szCs w:val="22"/>
            <w:lang w:eastAsia="de-CH"/>
          </w:rPr>
          <w:tab/>
        </w:r>
        <w:r w:rsidRPr="000851C9">
          <w:rPr>
            <w:rStyle w:val="Hyperlink"/>
            <w:noProof/>
          </w:rPr>
          <w:t>Nachbearbeitung:</w:t>
        </w:r>
        <w:r>
          <w:rPr>
            <w:noProof/>
            <w:webHidden/>
          </w:rPr>
          <w:tab/>
        </w:r>
        <w:r>
          <w:rPr>
            <w:noProof/>
            <w:webHidden/>
          </w:rPr>
          <w:fldChar w:fldCharType="begin"/>
        </w:r>
        <w:r>
          <w:rPr>
            <w:noProof/>
            <w:webHidden/>
          </w:rPr>
          <w:instrText xml:space="preserve"> PAGEREF _Toc25940386 \h </w:instrText>
        </w:r>
        <w:r>
          <w:rPr>
            <w:noProof/>
            <w:webHidden/>
          </w:rPr>
        </w:r>
        <w:r>
          <w:rPr>
            <w:noProof/>
            <w:webHidden/>
          </w:rPr>
          <w:fldChar w:fldCharType="separate"/>
        </w:r>
        <w:r w:rsidR="00BE4320">
          <w:rPr>
            <w:noProof/>
            <w:webHidden/>
          </w:rPr>
          <w:t>15</w:t>
        </w:r>
        <w:r>
          <w:rPr>
            <w:noProof/>
            <w:webHidden/>
          </w:rPr>
          <w:fldChar w:fldCharType="end"/>
        </w:r>
      </w:hyperlink>
    </w:p>
    <w:p w14:paraId="3921D69A" w14:textId="437B257B"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87" w:history="1">
        <w:r w:rsidRPr="000851C9">
          <w:rPr>
            <w:rStyle w:val="Hyperlink"/>
            <w:noProof/>
            <w:kern w:val="28"/>
          </w:rPr>
          <w:t>4.3</w:t>
        </w:r>
        <w:r>
          <w:rPr>
            <w:rFonts w:asciiTheme="minorHAnsi" w:eastAsiaTheme="minorEastAsia" w:hAnsiTheme="minorHAnsi" w:cstheme="minorBidi"/>
            <w:noProof/>
            <w:kern w:val="0"/>
            <w:sz w:val="22"/>
            <w:szCs w:val="22"/>
            <w:lang w:eastAsia="de-CH"/>
          </w:rPr>
          <w:tab/>
        </w:r>
        <w:r w:rsidRPr="000851C9">
          <w:rPr>
            <w:rStyle w:val="Hyperlink"/>
            <w:noProof/>
          </w:rPr>
          <w:t>Testprotokoll</w:t>
        </w:r>
        <w:r>
          <w:rPr>
            <w:noProof/>
            <w:webHidden/>
          </w:rPr>
          <w:tab/>
        </w:r>
        <w:r>
          <w:rPr>
            <w:noProof/>
            <w:webHidden/>
          </w:rPr>
          <w:fldChar w:fldCharType="begin"/>
        </w:r>
        <w:r>
          <w:rPr>
            <w:noProof/>
            <w:webHidden/>
          </w:rPr>
          <w:instrText xml:space="preserve"> PAGEREF _Toc25940387 \h </w:instrText>
        </w:r>
        <w:r>
          <w:rPr>
            <w:noProof/>
            <w:webHidden/>
          </w:rPr>
        </w:r>
        <w:r>
          <w:rPr>
            <w:noProof/>
            <w:webHidden/>
          </w:rPr>
          <w:fldChar w:fldCharType="separate"/>
        </w:r>
        <w:r w:rsidR="00BE4320">
          <w:rPr>
            <w:noProof/>
            <w:webHidden/>
          </w:rPr>
          <w:t>16</w:t>
        </w:r>
        <w:r>
          <w:rPr>
            <w:noProof/>
            <w:webHidden/>
          </w:rPr>
          <w:fldChar w:fldCharType="end"/>
        </w:r>
      </w:hyperlink>
    </w:p>
    <w:p w14:paraId="6232A27E" w14:textId="1BD0141D"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8" w:history="1">
        <w:r w:rsidRPr="000851C9">
          <w:rPr>
            <w:rStyle w:val="Hyperlink"/>
            <w:noProof/>
            <w:kern w:val="24"/>
          </w:rPr>
          <w:t>4.3.1</w:t>
        </w:r>
        <w:r>
          <w:rPr>
            <w:rFonts w:asciiTheme="minorHAnsi" w:eastAsiaTheme="minorEastAsia" w:hAnsiTheme="minorHAnsi" w:cstheme="minorBidi"/>
            <w:noProof/>
            <w:kern w:val="0"/>
            <w:sz w:val="22"/>
            <w:szCs w:val="22"/>
            <w:lang w:eastAsia="de-CH"/>
          </w:rPr>
          <w:tab/>
        </w:r>
        <w:r w:rsidRPr="000851C9">
          <w:rPr>
            <w:rStyle w:val="Hyperlink"/>
            <w:noProof/>
          </w:rPr>
          <w:t>Testobjekt</w:t>
        </w:r>
        <w:r>
          <w:rPr>
            <w:noProof/>
            <w:webHidden/>
          </w:rPr>
          <w:tab/>
        </w:r>
        <w:r>
          <w:rPr>
            <w:noProof/>
            <w:webHidden/>
          </w:rPr>
          <w:fldChar w:fldCharType="begin"/>
        </w:r>
        <w:r>
          <w:rPr>
            <w:noProof/>
            <w:webHidden/>
          </w:rPr>
          <w:instrText xml:space="preserve"> PAGEREF _Toc25940388 \h </w:instrText>
        </w:r>
        <w:r>
          <w:rPr>
            <w:noProof/>
            <w:webHidden/>
          </w:rPr>
        </w:r>
        <w:r>
          <w:rPr>
            <w:noProof/>
            <w:webHidden/>
          </w:rPr>
          <w:fldChar w:fldCharType="separate"/>
        </w:r>
        <w:r w:rsidR="00BE4320">
          <w:rPr>
            <w:noProof/>
            <w:webHidden/>
          </w:rPr>
          <w:t>16</w:t>
        </w:r>
        <w:r>
          <w:rPr>
            <w:noProof/>
            <w:webHidden/>
          </w:rPr>
          <w:fldChar w:fldCharType="end"/>
        </w:r>
      </w:hyperlink>
    </w:p>
    <w:p w14:paraId="4B909FBA" w14:textId="59021692"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89" w:history="1">
        <w:r w:rsidRPr="000851C9">
          <w:rPr>
            <w:rStyle w:val="Hyperlink"/>
            <w:noProof/>
            <w:kern w:val="24"/>
          </w:rPr>
          <w:t>4.3.2</w:t>
        </w:r>
        <w:r>
          <w:rPr>
            <w:rFonts w:asciiTheme="minorHAnsi" w:eastAsiaTheme="minorEastAsia" w:hAnsiTheme="minorHAnsi" w:cstheme="minorBidi"/>
            <w:noProof/>
            <w:kern w:val="0"/>
            <w:sz w:val="22"/>
            <w:szCs w:val="22"/>
            <w:lang w:eastAsia="de-CH"/>
          </w:rPr>
          <w:tab/>
        </w:r>
        <w:r w:rsidRPr="000851C9">
          <w:rPr>
            <w:rStyle w:val="Hyperlink"/>
            <w:noProof/>
          </w:rPr>
          <w:t>Testresultate</w:t>
        </w:r>
        <w:r>
          <w:rPr>
            <w:noProof/>
            <w:webHidden/>
          </w:rPr>
          <w:tab/>
        </w:r>
        <w:r>
          <w:rPr>
            <w:noProof/>
            <w:webHidden/>
          </w:rPr>
          <w:fldChar w:fldCharType="begin"/>
        </w:r>
        <w:r>
          <w:rPr>
            <w:noProof/>
            <w:webHidden/>
          </w:rPr>
          <w:instrText xml:space="preserve"> PAGEREF _Toc25940389 \h </w:instrText>
        </w:r>
        <w:r>
          <w:rPr>
            <w:noProof/>
            <w:webHidden/>
          </w:rPr>
        </w:r>
        <w:r>
          <w:rPr>
            <w:noProof/>
            <w:webHidden/>
          </w:rPr>
          <w:fldChar w:fldCharType="separate"/>
        </w:r>
        <w:r w:rsidR="00BE4320">
          <w:rPr>
            <w:noProof/>
            <w:webHidden/>
          </w:rPr>
          <w:t>17</w:t>
        </w:r>
        <w:r>
          <w:rPr>
            <w:noProof/>
            <w:webHidden/>
          </w:rPr>
          <w:fldChar w:fldCharType="end"/>
        </w:r>
      </w:hyperlink>
    </w:p>
    <w:p w14:paraId="064C8840" w14:textId="781DC0D1" w:rsidR="00766692" w:rsidRDefault="00766692">
      <w:pPr>
        <w:pStyle w:val="Verzeichnis3"/>
        <w:tabs>
          <w:tab w:val="right" w:leader="dot" w:pos="9627"/>
        </w:tabs>
        <w:rPr>
          <w:rFonts w:asciiTheme="minorHAnsi" w:eastAsiaTheme="minorEastAsia" w:hAnsiTheme="minorHAnsi" w:cstheme="minorBidi"/>
          <w:noProof/>
          <w:kern w:val="0"/>
          <w:sz w:val="22"/>
          <w:szCs w:val="22"/>
          <w:lang w:eastAsia="de-CH"/>
        </w:rPr>
      </w:pPr>
      <w:hyperlink w:anchor="_Toc25940390" w:history="1">
        <w:r w:rsidRPr="000851C9">
          <w:rPr>
            <w:rStyle w:val="Hyperlink"/>
            <w:noProof/>
            <w:kern w:val="24"/>
          </w:rPr>
          <w:t>4.3.3</w:t>
        </w:r>
        <w:r>
          <w:rPr>
            <w:rFonts w:asciiTheme="minorHAnsi" w:eastAsiaTheme="minorEastAsia" w:hAnsiTheme="minorHAnsi" w:cstheme="minorBidi"/>
            <w:noProof/>
            <w:kern w:val="0"/>
            <w:sz w:val="22"/>
            <w:szCs w:val="22"/>
            <w:lang w:eastAsia="de-CH"/>
          </w:rPr>
          <w:tab/>
        </w:r>
        <w:r w:rsidRPr="000851C9">
          <w:rPr>
            <w:rStyle w:val="Hyperlink"/>
            <w:noProof/>
          </w:rPr>
          <w:t>Testauswertung</w:t>
        </w:r>
        <w:r>
          <w:rPr>
            <w:noProof/>
            <w:webHidden/>
          </w:rPr>
          <w:tab/>
        </w:r>
        <w:r>
          <w:rPr>
            <w:noProof/>
            <w:webHidden/>
          </w:rPr>
          <w:fldChar w:fldCharType="begin"/>
        </w:r>
        <w:r>
          <w:rPr>
            <w:noProof/>
            <w:webHidden/>
          </w:rPr>
          <w:instrText xml:space="preserve"> PAGEREF _Toc25940390 \h </w:instrText>
        </w:r>
        <w:r>
          <w:rPr>
            <w:noProof/>
            <w:webHidden/>
          </w:rPr>
        </w:r>
        <w:r>
          <w:rPr>
            <w:noProof/>
            <w:webHidden/>
          </w:rPr>
          <w:fldChar w:fldCharType="separate"/>
        </w:r>
        <w:r w:rsidR="00BE4320">
          <w:rPr>
            <w:noProof/>
            <w:webHidden/>
          </w:rPr>
          <w:t>18</w:t>
        </w:r>
        <w:r>
          <w:rPr>
            <w:noProof/>
            <w:webHidden/>
          </w:rPr>
          <w:fldChar w:fldCharType="end"/>
        </w:r>
      </w:hyperlink>
    </w:p>
    <w:p w14:paraId="4113C562" w14:textId="13FA932B" w:rsidR="00766692" w:rsidRDefault="007666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25940391" w:history="1">
        <w:r w:rsidRPr="000851C9">
          <w:rPr>
            <w:rStyle w:val="Hyperlink"/>
            <w:noProof/>
            <w:kern w:val="32"/>
          </w:rPr>
          <w:t>5</w:t>
        </w:r>
        <w:r>
          <w:rPr>
            <w:rFonts w:asciiTheme="minorHAnsi" w:eastAsiaTheme="minorEastAsia" w:hAnsiTheme="minorHAnsi" w:cstheme="minorBidi"/>
            <w:noProof/>
            <w:kern w:val="0"/>
            <w:sz w:val="22"/>
            <w:szCs w:val="22"/>
            <w:lang w:eastAsia="de-CH"/>
          </w:rPr>
          <w:tab/>
        </w:r>
        <w:r w:rsidRPr="000851C9">
          <w:rPr>
            <w:rStyle w:val="Hyperlink"/>
            <w:noProof/>
          </w:rPr>
          <w:t>Weiterführung der Projektplanung</w:t>
        </w:r>
        <w:r>
          <w:rPr>
            <w:noProof/>
            <w:webHidden/>
          </w:rPr>
          <w:tab/>
        </w:r>
        <w:r>
          <w:rPr>
            <w:noProof/>
            <w:webHidden/>
          </w:rPr>
          <w:fldChar w:fldCharType="begin"/>
        </w:r>
        <w:r>
          <w:rPr>
            <w:noProof/>
            <w:webHidden/>
          </w:rPr>
          <w:instrText xml:space="preserve"> PAGEREF _Toc25940391 \h </w:instrText>
        </w:r>
        <w:r>
          <w:rPr>
            <w:noProof/>
            <w:webHidden/>
          </w:rPr>
        </w:r>
        <w:r>
          <w:rPr>
            <w:noProof/>
            <w:webHidden/>
          </w:rPr>
          <w:fldChar w:fldCharType="separate"/>
        </w:r>
        <w:r w:rsidR="00BE4320">
          <w:rPr>
            <w:noProof/>
            <w:webHidden/>
          </w:rPr>
          <w:t>19</w:t>
        </w:r>
        <w:r>
          <w:rPr>
            <w:noProof/>
            <w:webHidden/>
          </w:rPr>
          <w:fldChar w:fldCharType="end"/>
        </w:r>
      </w:hyperlink>
    </w:p>
    <w:p w14:paraId="2E881B0B" w14:textId="27B29F9F"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92" w:history="1">
        <w:r w:rsidRPr="000851C9">
          <w:rPr>
            <w:rStyle w:val="Hyperlink"/>
            <w:noProof/>
            <w:kern w:val="28"/>
          </w:rPr>
          <w:t>5.1</w:t>
        </w:r>
        <w:r>
          <w:rPr>
            <w:rFonts w:asciiTheme="minorHAnsi" w:eastAsiaTheme="minorEastAsia" w:hAnsiTheme="minorHAnsi" w:cstheme="minorBidi"/>
            <w:noProof/>
            <w:kern w:val="0"/>
            <w:sz w:val="22"/>
            <w:szCs w:val="22"/>
            <w:lang w:eastAsia="de-CH"/>
          </w:rPr>
          <w:tab/>
        </w:r>
        <w:r w:rsidRPr="000851C9">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_Toc25940392 \h </w:instrText>
        </w:r>
        <w:r>
          <w:rPr>
            <w:noProof/>
            <w:webHidden/>
          </w:rPr>
        </w:r>
        <w:r>
          <w:rPr>
            <w:noProof/>
            <w:webHidden/>
          </w:rPr>
          <w:fldChar w:fldCharType="separate"/>
        </w:r>
        <w:r w:rsidR="00BE4320">
          <w:rPr>
            <w:noProof/>
            <w:webHidden/>
          </w:rPr>
          <w:t>19</w:t>
        </w:r>
        <w:r>
          <w:rPr>
            <w:noProof/>
            <w:webHidden/>
          </w:rPr>
          <w:fldChar w:fldCharType="end"/>
        </w:r>
      </w:hyperlink>
    </w:p>
    <w:p w14:paraId="368231B0" w14:textId="11E3D6DB"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93" w:history="1">
        <w:r w:rsidRPr="000851C9">
          <w:rPr>
            <w:rStyle w:val="Hyperlink"/>
            <w:noProof/>
            <w:kern w:val="28"/>
          </w:rPr>
          <w:t>5.2</w:t>
        </w:r>
        <w:r>
          <w:rPr>
            <w:rFonts w:asciiTheme="minorHAnsi" w:eastAsiaTheme="minorEastAsia" w:hAnsiTheme="minorHAnsi" w:cstheme="minorBidi"/>
            <w:noProof/>
            <w:kern w:val="0"/>
            <w:sz w:val="22"/>
            <w:szCs w:val="22"/>
            <w:lang w:eastAsia="de-CH"/>
          </w:rPr>
          <w:tab/>
        </w:r>
        <w:r w:rsidRPr="000851C9">
          <w:rPr>
            <w:rStyle w:val="Hyperlink"/>
            <w:noProof/>
          </w:rPr>
          <w:t>Aktualisierung der Risikosituation</w:t>
        </w:r>
        <w:r>
          <w:rPr>
            <w:noProof/>
            <w:webHidden/>
          </w:rPr>
          <w:tab/>
        </w:r>
        <w:r>
          <w:rPr>
            <w:noProof/>
            <w:webHidden/>
          </w:rPr>
          <w:fldChar w:fldCharType="begin"/>
        </w:r>
        <w:r>
          <w:rPr>
            <w:noProof/>
            <w:webHidden/>
          </w:rPr>
          <w:instrText xml:space="preserve"> PAGEREF _Toc25940393 \h </w:instrText>
        </w:r>
        <w:r>
          <w:rPr>
            <w:noProof/>
            <w:webHidden/>
          </w:rPr>
        </w:r>
        <w:r>
          <w:rPr>
            <w:noProof/>
            <w:webHidden/>
          </w:rPr>
          <w:fldChar w:fldCharType="separate"/>
        </w:r>
        <w:r w:rsidR="00BE4320">
          <w:rPr>
            <w:noProof/>
            <w:webHidden/>
          </w:rPr>
          <w:t>20</w:t>
        </w:r>
        <w:r>
          <w:rPr>
            <w:noProof/>
            <w:webHidden/>
          </w:rPr>
          <w:fldChar w:fldCharType="end"/>
        </w:r>
      </w:hyperlink>
    </w:p>
    <w:p w14:paraId="3BB90BB9" w14:textId="2AA33A80" w:rsidR="00766692" w:rsidRDefault="00766692">
      <w:pPr>
        <w:pStyle w:val="Verzeichnis2"/>
        <w:tabs>
          <w:tab w:val="right" w:leader="dot" w:pos="9627"/>
        </w:tabs>
        <w:rPr>
          <w:rFonts w:asciiTheme="minorHAnsi" w:eastAsiaTheme="minorEastAsia" w:hAnsiTheme="minorHAnsi" w:cstheme="minorBidi"/>
          <w:noProof/>
          <w:kern w:val="0"/>
          <w:sz w:val="22"/>
          <w:szCs w:val="22"/>
          <w:lang w:eastAsia="de-CH"/>
        </w:rPr>
      </w:pPr>
      <w:hyperlink w:anchor="_Toc25940394" w:history="1">
        <w:r w:rsidRPr="000851C9">
          <w:rPr>
            <w:rStyle w:val="Hyperlink"/>
            <w:noProof/>
            <w:kern w:val="28"/>
          </w:rPr>
          <w:t>5.3</w:t>
        </w:r>
        <w:r>
          <w:rPr>
            <w:rFonts w:asciiTheme="minorHAnsi" w:eastAsiaTheme="minorEastAsia" w:hAnsiTheme="minorHAnsi" w:cstheme="minorBidi"/>
            <w:noProof/>
            <w:kern w:val="0"/>
            <w:sz w:val="22"/>
            <w:szCs w:val="22"/>
            <w:lang w:eastAsia="de-CH"/>
          </w:rPr>
          <w:tab/>
        </w:r>
        <w:r w:rsidRPr="000851C9">
          <w:rPr>
            <w:rStyle w:val="Hyperlink"/>
            <w:noProof/>
          </w:rPr>
          <w:t>Planung der nächsten Phase</w:t>
        </w:r>
        <w:r>
          <w:rPr>
            <w:noProof/>
            <w:webHidden/>
          </w:rPr>
          <w:tab/>
        </w:r>
        <w:r>
          <w:rPr>
            <w:noProof/>
            <w:webHidden/>
          </w:rPr>
          <w:fldChar w:fldCharType="begin"/>
        </w:r>
        <w:r>
          <w:rPr>
            <w:noProof/>
            <w:webHidden/>
          </w:rPr>
          <w:instrText xml:space="preserve"> PAGEREF _Toc25940394 \h </w:instrText>
        </w:r>
        <w:r>
          <w:rPr>
            <w:noProof/>
            <w:webHidden/>
          </w:rPr>
        </w:r>
        <w:r>
          <w:rPr>
            <w:noProof/>
            <w:webHidden/>
          </w:rPr>
          <w:fldChar w:fldCharType="separate"/>
        </w:r>
        <w:r w:rsidR="00BE4320">
          <w:rPr>
            <w:noProof/>
            <w:webHidden/>
          </w:rPr>
          <w:t>21</w:t>
        </w:r>
        <w:r>
          <w:rPr>
            <w:noProof/>
            <w:webHidden/>
          </w:rPr>
          <w:fldChar w:fldCharType="end"/>
        </w:r>
      </w:hyperlink>
    </w:p>
    <w:p w14:paraId="4503896E" w14:textId="7475007D" w:rsidR="00766692" w:rsidRDefault="00766692">
      <w:pPr>
        <w:pStyle w:val="Verzeichnis1"/>
        <w:tabs>
          <w:tab w:val="right" w:leader="dot" w:pos="9627"/>
        </w:tabs>
        <w:rPr>
          <w:rFonts w:asciiTheme="minorHAnsi" w:eastAsiaTheme="minorEastAsia" w:hAnsiTheme="minorHAnsi" w:cstheme="minorBidi"/>
          <w:noProof/>
          <w:kern w:val="0"/>
          <w:sz w:val="22"/>
          <w:szCs w:val="22"/>
          <w:lang w:eastAsia="de-CH"/>
        </w:rPr>
      </w:pPr>
      <w:hyperlink w:anchor="_Toc25940395" w:history="1">
        <w:r w:rsidRPr="000851C9">
          <w:rPr>
            <w:rStyle w:val="Hyperlink"/>
            <w:noProof/>
            <w:kern w:val="32"/>
          </w:rPr>
          <w:t>6</w:t>
        </w:r>
        <w:r>
          <w:rPr>
            <w:rFonts w:asciiTheme="minorHAnsi" w:eastAsiaTheme="minorEastAsia" w:hAnsiTheme="minorHAnsi" w:cstheme="minorBidi"/>
            <w:noProof/>
            <w:kern w:val="0"/>
            <w:sz w:val="22"/>
            <w:szCs w:val="22"/>
            <w:lang w:eastAsia="de-CH"/>
          </w:rPr>
          <w:tab/>
        </w:r>
        <w:r w:rsidRPr="000851C9">
          <w:rPr>
            <w:rStyle w:val="Hyperlink"/>
            <w:noProof/>
          </w:rPr>
          <w:t>Phasenfreigabe</w:t>
        </w:r>
        <w:r>
          <w:rPr>
            <w:noProof/>
            <w:webHidden/>
          </w:rPr>
          <w:tab/>
        </w:r>
        <w:r>
          <w:rPr>
            <w:noProof/>
            <w:webHidden/>
          </w:rPr>
          <w:fldChar w:fldCharType="begin"/>
        </w:r>
        <w:r>
          <w:rPr>
            <w:noProof/>
            <w:webHidden/>
          </w:rPr>
          <w:instrText xml:space="preserve"> PAGEREF _Toc25940395 \h </w:instrText>
        </w:r>
        <w:r>
          <w:rPr>
            <w:noProof/>
            <w:webHidden/>
          </w:rPr>
        </w:r>
        <w:r>
          <w:rPr>
            <w:noProof/>
            <w:webHidden/>
          </w:rPr>
          <w:fldChar w:fldCharType="separate"/>
        </w:r>
        <w:r w:rsidR="00BE4320">
          <w:rPr>
            <w:noProof/>
            <w:webHidden/>
          </w:rPr>
          <w:t>22</w:t>
        </w:r>
        <w:r>
          <w:rPr>
            <w:noProof/>
            <w:webHidden/>
          </w:rPr>
          <w:fldChar w:fldCharType="end"/>
        </w:r>
      </w:hyperlink>
    </w:p>
    <w:p w14:paraId="33BC16E8" w14:textId="77777777" w:rsidR="00A33095" w:rsidRDefault="00A33095" w:rsidP="00810BEE">
      <w:pPr>
        <w:pStyle w:val="Verzeichnis1"/>
        <w:tabs>
          <w:tab w:val="right" w:leader="dot" w:pos="9639"/>
        </w:tabs>
        <w:ind w:right="-2"/>
        <w:rPr>
          <w:b/>
        </w:rPr>
      </w:pPr>
      <w:r w:rsidRPr="00810BEE">
        <w:rPr>
          <w:rStyle w:val="Hyperlink"/>
        </w:rPr>
        <w:fldChar w:fldCharType="end"/>
      </w:r>
    </w:p>
    <w:p w14:paraId="51C782DE" w14:textId="77777777" w:rsidR="001501D4" w:rsidRDefault="001501D4">
      <w:pPr>
        <w:tabs>
          <w:tab w:val="right" w:leader="dot" w:pos="9276"/>
        </w:tabs>
      </w:pPr>
    </w:p>
    <w:p w14:paraId="6DF46E84" w14:textId="77777777" w:rsidR="001501D4" w:rsidRDefault="001501D4">
      <w:pPr>
        <w:spacing w:before="200" w:after="200"/>
        <w:rPr>
          <w:b/>
        </w:rPr>
      </w:pPr>
      <w:r>
        <w:rPr>
          <w:b/>
        </w:rPr>
        <w:t>Abbildungsverzeichnis</w:t>
      </w:r>
    </w:p>
    <w:p w14:paraId="55409F0F" w14:textId="7992A713"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r>
        <w:rPr>
          <w:b/>
        </w:rPr>
        <w:fldChar w:fldCharType="begin"/>
      </w:r>
      <w:r>
        <w:rPr>
          <w:b/>
        </w:rPr>
        <w:instrText xml:space="preserve"> TOC \h \z \c "Abbildung" </w:instrText>
      </w:r>
      <w:r>
        <w:rPr>
          <w:b/>
        </w:rPr>
        <w:fldChar w:fldCharType="separate"/>
      </w:r>
      <w:hyperlink r:id="rId8" w:anchor="_Toc25940566" w:history="1">
        <w:r w:rsidRPr="009E18BF">
          <w:rPr>
            <w:rStyle w:val="Hyperlink"/>
            <w:noProof/>
          </w:rPr>
          <w:t>Abbildung 1</w:t>
        </w:r>
        <w:r>
          <w:rPr>
            <w:noProof/>
            <w:webHidden/>
          </w:rPr>
          <w:tab/>
        </w:r>
        <w:r>
          <w:rPr>
            <w:noProof/>
            <w:webHidden/>
          </w:rPr>
          <w:fldChar w:fldCharType="begin"/>
        </w:r>
        <w:r>
          <w:rPr>
            <w:noProof/>
            <w:webHidden/>
          </w:rPr>
          <w:instrText xml:space="preserve"> PAGEREF _Toc25940566 \h </w:instrText>
        </w:r>
        <w:r>
          <w:rPr>
            <w:noProof/>
            <w:webHidden/>
          </w:rPr>
        </w:r>
        <w:r>
          <w:rPr>
            <w:noProof/>
            <w:webHidden/>
          </w:rPr>
          <w:fldChar w:fldCharType="separate"/>
        </w:r>
        <w:r w:rsidR="00BE4320">
          <w:rPr>
            <w:noProof/>
            <w:webHidden/>
          </w:rPr>
          <w:t>3</w:t>
        </w:r>
        <w:r>
          <w:rPr>
            <w:noProof/>
            <w:webHidden/>
          </w:rPr>
          <w:fldChar w:fldCharType="end"/>
        </w:r>
      </w:hyperlink>
    </w:p>
    <w:p w14:paraId="2B22EBE0" w14:textId="1D6D267D"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9" w:anchor="_Toc25940567" w:history="1">
        <w:r w:rsidRPr="009E18BF">
          <w:rPr>
            <w:rStyle w:val="Hyperlink"/>
            <w:noProof/>
          </w:rPr>
          <w:t>Abbildung 2</w:t>
        </w:r>
        <w:r>
          <w:rPr>
            <w:noProof/>
            <w:webHidden/>
          </w:rPr>
          <w:tab/>
        </w:r>
        <w:r>
          <w:rPr>
            <w:noProof/>
            <w:webHidden/>
          </w:rPr>
          <w:fldChar w:fldCharType="begin"/>
        </w:r>
        <w:r>
          <w:rPr>
            <w:noProof/>
            <w:webHidden/>
          </w:rPr>
          <w:instrText xml:space="preserve"> PAGEREF _Toc25940567 \h </w:instrText>
        </w:r>
        <w:r>
          <w:rPr>
            <w:noProof/>
            <w:webHidden/>
          </w:rPr>
        </w:r>
        <w:r>
          <w:rPr>
            <w:noProof/>
            <w:webHidden/>
          </w:rPr>
          <w:fldChar w:fldCharType="separate"/>
        </w:r>
        <w:r w:rsidR="00BE4320">
          <w:rPr>
            <w:noProof/>
            <w:webHidden/>
          </w:rPr>
          <w:t>5</w:t>
        </w:r>
        <w:r>
          <w:rPr>
            <w:noProof/>
            <w:webHidden/>
          </w:rPr>
          <w:fldChar w:fldCharType="end"/>
        </w:r>
      </w:hyperlink>
    </w:p>
    <w:p w14:paraId="75BFB9A7" w14:textId="2E9C895D"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0" w:anchor="_Toc25940568" w:history="1">
        <w:r w:rsidRPr="009E18BF">
          <w:rPr>
            <w:rStyle w:val="Hyperlink"/>
            <w:noProof/>
          </w:rPr>
          <w:t>Abbildung 3</w:t>
        </w:r>
        <w:r>
          <w:rPr>
            <w:noProof/>
            <w:webHidden/>
          </w:rPr>
          <w:tab/>
        </w:r>
        <w:r>
          <w:rPr>
            <w:noProof/>
            <w:webHidden/>
          </w:rPr>
          <w:fldChar w:fldCharType="begin"/>
        </w:r>
        <w:r>
          <w:rPr>
            <w:noProof/>
            <w:webHidden/>
          </w:rPr>
          <w:instrText xml:space="preserve"> PAGEREF _Toc25940568 \h </w:instrText>
        </w:r>
        <w:r>
          <w:rPr>
            <w:noProof/>
            <w:webHidden/>
          </w:rPr>
        </w:r>
        <w:r>
          <w:rPr>
            <w:noProof/>
            <w:webHidden/>
          </w:rPr>
          <w:fldChar w:fldCharType="separate"/>
        </w:r>
        <w:r w:rsidR="00BE4320">
          <w:rPr>
            <w:noProof/>
            <w:webHidden/>
          </w:rPr>
          <w:t>9</w:t>
        </w:r>
        <w:r>
          <w:rPr>
            <w:noProof/>
            <w:webHidden/>
          </w:rPr>
          <w:fldChar w:fldCharType="end"/>
        </w:r>
      </w:hyperlink>
    </w:p>
    <w:p w14:paraId="57422E3B" w14:textId="4DCB2CEB"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1" w:anchor="_Toc25940569" w:history="1">
        <w:r w:rsidRPr="009E18BF">
          <w:rPr>
            <w:rStyle w:val="Hyperlink"/>
            <w:noProof/>
          </w:rPr>
          <w:t>Abbildung 4</w:t>
        </w:r>
        <w:r>
          <w:rPr>
            <w:noProof/>
            <w:webHidden/>
          </w:rPr>
          <w:tab/>
        </w:r>
        <w:r>
          <w:rPr>
            <w:noProof/>
            <w:webHidden/>
          </w:rPr>
          <w:fldChar w:fldCharType="begin"/>
        </w:r>
        <w:r>
          <w:rPr>
            <w:noProof/>
            <w:webHidden/>
          </w:rPr>
          <w:instrText xml:space="preserve"> PAGEREF _Toc25940569 \h </w:instrText>
        </w:r>
        <w:r>
          <w:rPr>
            <w:noProof/>
            <w:webHidden/>
          </w:rPr>
        </w:r>
        <w:r>
          <w:rPr>
            <w:noProof/>
            <w:webHidden/>
          </w:rPr>
          <w:fldChar w:fldCharType="separate"/>
        </w:r>
        <w:r w:rsidR="00BE4320">
          <w:rPr>
            <w:noProof/>
            <w:webHidden/>
          </w:rPr>
          <w:t>9</w:t>
        </w:r>
        <w:r>
          <w:rPr>
            <w:noProof/>
            <w:webHidden/>
          </w:rPr>
          <w:fldChar w:fldCharType="end"/>
        </w:r>
      </w:hyperlink>
    </w:p>
    <w:p w14:paraId="20F4834C" w14:textId="0760134A"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2" w:anchor="_Toc25940570" w:history="1">
        <w:r w:rsidRPr="009E18BF">
          <w:rPr>
            <w:rStyle w:val="Hyperlink"/>
            <w:noProof/>
          </w:rPr>
          <w:t>Abbildung 5</w:t>
        </w:r>
        <w:r>
          <w:rPr>
            <w:noProof/>
            <w:webHidden/>
          </w:rPr>
          <w:tab/>
        </w:r>
        <w:r>
          <w:rPr>
            <w:noProof/>
            <w:webHidden/>
          </w:rPr>
          <w:fldChar w:fldCharType="begin"/>
        </w:r>
        <w:r>
          <w:rPr>
            <w:noProof/>
            <w:webHidden/>
          </w:rPr>
          <w:instrText xml:space="preserve"> PAGEREF _Toc25940570 \h </w:instrText>
        </w:r>
        <w:r>
          <w:rPr>
            <w:noProof/>
            <w:webHidden/>
          </w:rPr>
        </w:r>
        <w:r>
          <w:rPr>
            <w:noProof/>
            <w:webHidden/>
          </w:rPr>
          <w:fldChar w:fldCharType="separate"/>
        </w:r>
        <w:r w:rsidR="00BE4320">
          <w:rPr>
            <w:noProof/>
            <w:webHidden/>
          </w:rPr>
          <w:t>10</w:t>
        </w:r>
        <w:r>
          <w:rPr>
            <w:noProof/>
            <w:webHidden/>
          </w:rPr>
          <w:fldChar w:fldCharType="end"/>
        </w:r>
      </w:hyperlink>
    </w:p>
    <w:p w14:paraId="5F5DC9BB" w14:textId="6339052D"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w:anchor="_Toc25940571" w:history="1">
        <w:r w:rsidRPr="009E18BF">
          <w:rPr>
            <w:rStyle w:val="Hyperlink"/>
            <w:noProof/>
          </w:rPr>
          <w:t>Abbildung 6</w:t>
        </w:r>
        <w:r>
          <w:rPr>
            <w:noProof/>
            <w:webHidden/>
          </w:rPr>
          <w:tab/>
        </w:r>
        <w:r>
          <w:rPr>
            <w:noProof/>
            <w:webHidden/>
          </w:rPr>
          <w:fldChar w:fldCharType="begin"/>
        </w:r>
        <w:r>
          <w:rPr>
            <w:noProof/>
            <w:webHidden/>
          </w:rPr>
          <w:instrText xml:space="preserve"> PAGEREF _Toc25940571 \h </w:instrText>
        </w:r>
        <w:r>
          <w:rPr>
            <w:noProof/>
            <w:webHidden/>
          </w:rPr>
        </w:r>
        <w:r>
          <w:rPr>
            <w:noProof/>
            <w:webHidden/>
          </w:rPr>
          <w:fldChar w:fldCharType="separate"/>
        </w:r>
        <w:r w:rsidR="00BE4320">
          <w:rPr>
            <w:noProof/>
            <w:webHidden/>
          </w:rPr>
          <w:t>10</w:t>
        </w:r>
        <w:r>
          <w:rPr>
            <w:noProof/>
            <w:webHidden/>
          </w:rPr>
          <w:fldChar w:fldCharType="end"/>
        </w:r>
      </w:hyperlink>
    </w:p>
    <w:p w14:paraId="2C1103F2" w14:textId="15212926"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3" w:anchor="_Toc25940572" w:history="1">
        <w:r w:rsidRPr="009E18BF">
          <w:rPr>
            <w:rStyle w:val="Hyperlink"/>
            <w:noProof/>
          </w:rPr>
          <w:t>Abbildung 7</w:t>
        </w:r>
        <w:r>
          <w:rPr>
            <w:noProof/>
            <w:webHidden/>
          </w:rPr>
          <w:tab/>
        </w:r>
        <w:r>
          <w:rPr>
            <w:noProof/>
            <w:webHidden/>
          </w:rPr>
          <w:fldChar w:fldCharType="begin"/>
        </w:r>
        <w:r>
          <w:rPr>
            <w:noProof/>
            <w:webHidden/>
          </w:rPr>
          <w:instrText xml:space="preserve"> PAGEREF _Toc25940572 \h </w:instrText>
        </w:r>
        <w:r>
          <w:rPr>
            <w:noProof/>
            <w:webHidden/>
          </w:rPr>
        </w:r>
        <w:r>
          <w:rPr>
            <w:noProof/>
            <w:webHidden/>
          </w:rPr>
          <w:fldChar w:fldCharType="separate"/>
        </w:r>
        <w:r w:rsidR="00BE4320">
          <w:rPr>
            <w:noProof/>
            <w:webHidden/>
          </w:rPr>
          <w:t>11</w:t>
        </w:r>
        <w:r>
          <w:rPr>
            <w:noProof/>
            <w:webHidden/>
          </w:rPr>
          <w:fldChar w:fldCharType="end"/>
        </w:r>
      </w:hyperlink>
    </w:p>
    <w:p w14:paraId="23D11BCE" w14:textId="543247EA"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4" w:anchor="_Toc25940573" w:history="1">
        <w:r w:rsidRPr="009E18BF">
          <w:rPr>
            <w:rStyle w:val="Hyperlink"/>
            <w:noProof/>
          </w:rPr>
          <w:t>Abbildung 8</w:t>
        </w:r>
        <w:r>
          <w:rPr>
            <w:noProof/>
            <w:webHidden/>
          </w:rPr>
          <w:tab/>
        </w:r>
        <w:r>
          <w:rPr>
            <w:noProof/>
            <w:webHidden/>
          </w:rPr>
          <w:fldChar w:fldCharType="begin"/>
        </w:r>
        <w:r>
          <w:rPr>
            <w:noProof/>
            <w:webHidden/>
          </w:rPr>
          <w:instrText xml:space="preserve"> PAGEREF _Toc25940573 \h </w:instrText>
        </w:r>
        <w:r>
          <w:rPr>
            <w:noProof/>
            <w:webHidden/>
          </w:rPr>
        </w:r>
        <w:r>
          <w:rPr>
            <w:noProof/>
            <w:webHidden/>
          </w:rPr>
          <w:fldChar w:fldCharType="separate"/>
        </w:r>
        <w:r w:rsidR="00BE4320">
          <w:rPr>
            <w:noProof/>
            <w:webHidden/>
          </w:rPr>
          <w:t>11</w:t>
        </w:r>
        <w:r>
          <w:rPr>
            <w:noProof/>
            <w:webHidden/>
          </w:rPr>
          <w:fldChar w:fldCharType="end"/>
        </w:r>
      </w:hyperlink>
    </w:p>
    <w:p w14:paraId="28246CDA" w14:textId="4D527F31"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5" w:anchor="_Toc25940574" w:history="1">
        <w:r w:rsidRPr="009E18BF">
          <w:rPr>
            <w:rStyle w:val="Hyperlink"/>
            <w:noProof/>
          </w:rPr>
          <w:t>Abbildung 9</w:t>
        </w:r>
        <w:r>
          <w:rPr>
            <w:noProof/>
            <w:webHidden/>
          </w:rPr>
          <w:tab/>
        </w:r>
        <w:r>
          <w:rPr>
            <w:noProof/>
            <w:webHidden/>
          </w:rPr>
          <w:fldChar w:fldCharType="begin"/>
        </w:r>
        <w:r>
          <w:rPr>
            <w:noProof/>
            <w:webHidden/>
          </w:rPr>
          <w:instrText xml:space="preserve"> PAGEREF _Toc25940574 \h </w:instrText>
        </w:r>
        <w:r>
          <w:rPr>
            <w:noProof/>
            <w:webHidden/>
          </w:rPr>
        </w:r>
        <w:r>
          <w:rPr>
            <w:noProof/>
            <w:webHidden/>
          </w:rPr>
          <w:fldChar w:fldCharType="separate"/>
        </w:r>
        <w:r w:rsidR="00BE4320">
          <w:rPr>
            <w:noProof/>
            <w:webHidden/>
          </w:rPr>
          <w:t>11</w:t>
        </w:r>
        <w:r>
          <w:rPr>
            <w:noProof/>
            <w:webHidden/>
          </w:rPr>
          <w:fldChar w:fldCharType="end"/>
        </w:r>
      </w:hyperlink>
    </w:p>
    <w:p w14:paraId="1870B7D2" w14:textId="4E1936F5"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6" w:anchor="_Toc25940575" w:history="1">
        <w:r w:rsidRPr="009E18BF">
          <w:rPr>
            <w:rStyle w:val="Hyperlink"/>
            <w:noProof/>
          </w:rPr>
          <w:t>Abbildung 10</w:t>
        </w:r>
        <w:r>
          <w:rPr>
            <w:noProof/>
            <w:webHidden/>
          </w:rPr>
          <w:tab/>
        </w:r>
        <w:r>
          <w:rPr>
            <w:noProof/>
            <w:webHidden/>
          </w:rPr>
          <w:fldChar w:fldCharType="begin"/>
        </w:r>
        <w:r>
          <w:rPr>
            <w:noProof/>
            <w:webHidden/>
          </w:rPr>
          <w:instrText xml:space="preserve"> PAGEREF _Toc25940575 \h </w:instrText>
        </w:r>
        <w:r>
          <w:rPr>
            <w:noProof/>
            <w:webHidden/>
          </w:rPr>
        </w:r>
        <w:r>
          <w:rPr>
            <w:noProof/>
            <w:webHidden/>
          </w:rPr>
          <w:fldChar w:fldCharType="separate"/>
        </w:r>
        <w:r w:rsidR="00BE4320">
          <w:rPr>
            <w:noProof/>
            <w:webHidden/>
          </w:rPr>
          <w:t>19</w:t>
        </w:r>
        <w:r>
          <w:rPr>
            <w:noProof/>
            <w:webHidden/>
          </w:rPr>
          <w:fldChar w:fldCharType="end"/>
        </w:r>
      </w:hyperlink>
    </w:p>
    <w:p w14:paraId="3748B7D9" w14:textId="125FCD50" w:rsidR="004D367A" w:rsidRDefault="004D367A">
      <w:pPr>
        <w:pStyle w:val="Abbildungsverzeichnis"/>
        <w:tabs>
          <w:tab w:val="right" w:leader="dot" w:pos="9627"/>
        </w:tabs>
        <w:rPr>
          <w:rFonts w:asciiTheme="minorHAnsi" w:eastAsiaTheme="minorEastAsia" w:hAnsiTheme="minorHAnsi" w:cstheme="minorBidi"/>
          <w:noProof/>
          <w:sz w:val="22"/>
          <w:szCs w:val="22"/>
          <w:lang w:eastAsia="de-CH"/>
        </w:rPr>
      </w:pPr>
      <w:hyperlink r:id="rId17" w:anchor="_Toc25940576" w:history="1">
        <w:r w:rsidRPr="009E18BF">
          <w:rPr>
            <w:rStyle w:val="Hyperlink"/>
            <w:noProof/>
          </w:rPr>
          <w:t>Abbildung 11</w:t>
        </w:r>
        <w:r>
          <w:rPr>
            <w:noProof/>
            <w:webHidden/>
          </w:rPr>
          <w:tab/>
        </w:r>
        <w:r>
          <w:rPr>
            <w:noProof/>
            <w:webHidden/>
          </w:rPr>
          <w:fldChar w:fldCharType="begin"/>
        </w:r>
        <w:r>
          <w:rPr>
            <w:noProof/>
            <w:webHidden/>
          </w:rPr>
          <w:instrText xml:space="preserve"> PAGEREF _Toc25940576 \h </w:instrText>
        </w:r>
        <w:r>
          <w:rPr>
            <w:noProof/>
            <w:webHidden/>
          </w:rPr>
        </w:r>
        <w:r>
          <w:rPr>
            <w:noProof/>
            <w:webHidden/>
          </w:rPr>
          <w:fldChar w:fldCharType="separate"/>
        </w:r>
        <w:r w:rsidR="00BE4320">
          <w:rPr>
            <w:noProof/>
            <w:webHidden/>
          </w:rPr>
          <w:t>21</w:t>
        </w:r>
        <w:r>
          <w:rPr>
            <w:noProof/>
            <w:webHidden/>
          </w:rPr>
          <w:fldChar w:fldCharType="end"/>
        </w:r>
      </w:hyperlink>
    </w:p>
    <w:p w14:paraId="7BC1E163" w14:textId="77777777" w:rsidR="004D367A" w:rsidRDefault="004D367A">
      <w:pPr>
        <w:spacing w:before="200" w:after="200"/>
        <w:rPr>
          <w:b/>
        </w:rPr>
      </w:pPr>
      <w:r>
        <w:rPr>
          <w:b/>
        </w:rPr>
        <w:fldChar w:fldCharType="end"/>
      </w:r>
      <w:bookmarkStart w:id="0" w:name="_GoBack"/>
      <w:bookmarkEnd w:id="0"/>
    </w:p>
    <w:p w14:paraId="57F07FD6" w14:textId="77777777" w:rsidR="003F5DAE" w:rsidRPr="00337DF5" w:rsidRDefault="00AC42EB" w:rsidP="00AC42EB">
      <w:pPr>
        <w:pStyle w:val="berschrift1"/>
        <w:numPr>
          <w:ilvl w:val="0"/>
          <w:numId w:val="19"/>
        </w:numPr>
        <w:tabs>
          <w:tab w:val="left" w:pos="432"/>
          <w:tab w:val="left" w:pos="850"/>
        </w:tabs>
        <w:spacing w:after="283"/>
        <w:ind w:left="432" w:hanging="432"/>
      </w:pPr>
      <w:bookmarkStart w:id="1" w:name="_Toc377969926"/>
      <w:bookmarkStart w:id="2" w:name="_Toc288232293"/>
      <w:bookmarkStart w:id="3" w:name="_Toc286322560"/>
      <w:bookmarkStart w:id="4" w:name="_Toc25940358"/>
      <w:r>
        <w:t>Zusammenfassung</w:t>
      </w:r>
      <w:bookmarkEnd w:id="1"/>
      <w:bookmarkEnd w:id="2"/>
      <w:bookmarkEnd w:id="3"/>
      <w:bookmarkEnd w:id="4"/>
    </w:p>
    <w:p w14:paraId="40650BBC" w14:textId="77777777" w:rsidR="003F5DAE" w:rsidRPr="003F5DAE" w:rsidRDefault="003F5DAE" w:rsidP="00AC42EB">
      <w:r>
        <w:t xml:space="preserve">In diesem Dokument </w:t>
      </w:r>
      <w:r w:rsidR="00E17AA5">
        <w:t>geht es um die Realisationsphase</w:t>
      </w:r>
      <w:r w:rsidR="00682704">
        <w:t xml:space="preserve">. Es werden die erreichten Punkte und Milestones aufgezählt. </w:t>
      </w:r>
      <w:r w:rsidR="003E4AB1">
        <w:t xml:space="preserve">Das Dokument dient dazu unserem Kunden den Stand der Dinge zu präsentieren. Der Kunde kann </w:t>
      </w:r>
      <w:r w:rsidR="00CA1C8D">
        <w:t xml:space="preserve">die einzelnen Schritte von Anfang an sehen, wie sein Produkt umgesetzt wurde. </w:t>
      </w:r>
    </w:p>
    <w:p w14:paraId="7F8000B6" w14:textId="77777777" w:rsidR="00AC42EB" w:rsidRDefault="00AC42EB" w:rsidP="00AC42EB"/>
    <w:p w14:paraId="6CA84904" w14:textId="77777777" w:rsidR="00AC42EB" w:rsidRDefault="00AC42EB" w:rsidP="00AC42EB"/>
    <w:p w14:paraId="0F0604E2" w14:textId="77777777" w:rsidR="00AC42EB" w:rsidRDefault="00AC42EB" w:rsidP="00AC42EB">
      <w:pPr>
        <w:pStyle w:val="berschrift1"/>
        <w:numPr>
          <w:ilvl w:val="0"/>
          <w:numId w:val="19"/>
        </w:numPr>
        <w:tabs>
          <w:tab w:val="left" w:pos="432"/>
          <w:tab w:val="left" w:pos="850"/>
        </w:tabs>
        <w:spacing w:after="283"/>
        <w:ind w:left="432" w:hanging="432"/>
      </w:pPr>
      <w:bookmarkStart w:id="5" w:name="_Toc377969927"/>
      <w:bookmarkStart w:id="6" w:name="_Toc288232294"/>
      <w:bookmarkStart w:id="7" w:name="_Toc25940359"/>
      <w:r>
        <w:t>Technische Detailspezifikation</w:t>
      </w:r>
      <w:bookmarkEnd w:id="5"/>
      <w:bookmarkEnd w:id="6"/>
      <w:bookmarkEnd w:id="7"/>
    </w:p>
    <w:p w14:paraId="74F61143" w14:textId="77777777" w:rsidR="007C1BA1" w:rsidRDefault="00AC42EB" w:rsidP="00AC42EB">
      <w:pPr>
        <w:pStyle w:val="berschrift2"/>
        <w:numPr>
          <w:ilvl w:val="1"/>
          <w:numId w:val="19"/>
        </w:numPr>
        <w:tabs>
          <w:tab w:val="num" w:pos="576"/>
          <w:tab w:val="left" w:pos="850"/>
        </w:tabs>
        <w:ind w:left="576" w:hanging="576"/>
      </w:pPr>
      <w:bookmarkStart w:id="8" w:name="_Toc377969928"/>
      <w:bookmarkStart w:id="9" w:name="_Toc288232295"/>
      <w:bookmarkStart w:id="10" w:name="_Toc25940360"/>
      <w:r>
        <w:t>Systemdesign</w:t>
      </w:r>
      <w:bookmarkEnd w:id="8"/>
      <w:bookmarkEnd w:id="9"/>
      <w:bookmarkEnd w:id="10"/>
    </w:p>
    <w:p w14:paraId="1F013C44" w14:textId="77777777" w:rsidR="00D83E8F" w:rsidRPr="00D83E8F" w:rsidRDefault="00D83E8F" w:rsidP="00D83E8F"/>
    <w:p w14:paraId="0D71B92C" w14:textId="77777777" w:rsidR="006A7195" w:rsidRPr="007C1BA1" w:rsidRDefault="007C1BA1" w:rsidP="00AC42EB">
      <w:r>
        <w:t xml:space="preserve">Während der Umsetzung von unserem Konzept hat sich unsere Systemarchitektur nicht verändert. </w:t>
      </w:r>
      <w:r w:rsidR="00BB2554">
        <w:t>Zurzeit besteht immer noch ein Front- sowie Backend mitsamt einer Datenbank für die Behausung von Daten.</w:t>
      </w:r>
    </w:p>
    <w:p w14:paraId="5ED996DD" w14:textId="77777777" w:rsidR="006A7195" w:rsidRDefault="006A7195" w:rsidP="00AC42EB"/>
    <w:p w14:paraId="5C7D79DF" w14:textId="77777777" w:rsidR="00AC42EB" w:rsidRPr="00155EF6" w:rsidRDefault="00AC42EB" w:rsidP="00AC42EB">
      <w:pPr>
        <w:pStyle w:val="berschrift3"/>
        <w:numPr>
          <w:ilvl w:val="2"/>
          <w:numId w:val="19"/>
        </w:numPr>
        <w:tabs>
          <w:tab w:val="clear" w:pos="1374"/>
          <w:tab w:val="num" w:pos="720"/>
          <w:tab w:val="left" w:pos="1418"/>
        </w:tabs>
        <w:ind w:left="720" w:hanging="720"/>
        <w:rPr>
          <w:b w:val="0"/>
        </w:rPr>
      </w:pPr>
      <w:bookmarkStart w:id="11" w:name="_Toc377969929"/>
      <w:bookmarkStart w:id="12" w:name="_Toc288232296"/>
      <w:bookmarkStart w:id="13" w:name="_Toc25940361"/>
      <w:r w:rsidRPr="00155EF6">
        <w:rPr>
          <w:b w:val="0"/>
        </w:rPr>
        <w:t>Struktur</w:t>
      </w:r>
      <w:bookmarkEnd w:id="11"/>
      <w:bookmarkEnd w:id="12"/>
      <w:bookmarkEnd w:id="13"/>
    </w:p>
    <w:p w14:paraId="54B934D4" w14:textId="77777777" w:rsidR="0086037C" w:rsidRDefault="00E22BBA" w:rsidP="00AC42EB">
      <w:pPr>
        <w:pStyle w:val="Textkrper"/>
      </w:pPr>
      <w:r>
        <w:rPr>
          <w:noProof/>
        </w:rPr>
        <mc:AlternateContent>
          <mc:Choice Requires="wps">
            <w:drawing>
              <wp:anchor distT="0" distB="0" distL="114300" distR="114300" simplePos="0" relativeHeight="251759616" behindDoc="1" locked="0" layoutInCell="1" allowOverlap="1" wp14:anchorId="1775B1FC" wp14:editId="1939D03D">
                <wp:simplePos x="0" y="0"/>
                <wp:positionH relativeFrom="column">
                  <wp:posOffset>1190625</wp:posOffset>
                </wp:positionH>
                <wp:positionV relativeFrom="paragraph">
                  <wp:posOffset>3877310</wp:posOffset>
                </wp:positionV>
                <wp:extent cx="3724275"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304D0641" w14:textId="6F49E155" w:rsidR="0005192F" w:rsidRPr="007F2503" w:rsidRDefault="0005192F" w:rsidP="00E22BBA">
                            <w:pPr>
                              <w:pStyle w:val="Beschriftung"/>
                              <w:rPr>
                                <w:noProof/>
                                <w:color w:val="4F81BD"/>
                                <w:sz w:val="20"/>
                                <w:szCs w:val="20"/>
                              </w:rPr>
                            </w:pPr>
                            <w:bookmarkStart w:id="14" w:name="_Toc25940405"/>
                            <w:bookmarkStart w:id="15" w:name="_Toc25940566"/>
                            <w:r>
                              <w:t xml:space="preserve">Abbildung </w:t>
                            </w:r>
                            <w:fldSimple w:instr=" SEQ Abbildung \* ARABIC ">
                              <w:r w:rsidR="00BE4320">
                                <w:rPr>
                                  <w:noProof/>
                                </w:rPr>
                                <w:t>1</w:t>
                              </w:r>
                              <w:bookmarkEnd w:id="14"/>
                              <w:bookmarkEnd w:id="1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75B1FC" id="_x0000_t202" coordsize="21600,21600" o:spt="202" path="m,l,21600r21600,l21600,xe">
                <v:stroke joinstyle="miter"/>
                <v:path gradientshapeok="t" o:connecttype="rect"/>
              </v:shapetype>
              <v:shape id="Textfeld 1" o:spid="_x0000_s1026" type="#_x0000_t202" style="position:absolute;margin-left:93.75pt;margin-top:305.3pt;width:293.25pt;height:.05pt;z-index:-2515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" stroked="f">
                <v:textbox style="mso-fit-shape-to-text:t" inset="0,0,0,0">
                  <w:txbxContent>
                    <w:p w14:paraId="304D0641" w14:textId="6F49E155" w:rsidR="0005192F" w:rsidRPr="007F2503" w:rsidRDefault="0005192F" w:rsidP="00E22BBA">
                      <w:pPr>
                        <w:pStyle w:val="Beschriftung"/>
                        <w:rPr>
                          <w:noProof/>
                          <w:color w:val="4F81BD"/>
                          <w:sz w:val="20"/>
                          <w:szCs w:val="20"/>
                        </w:rPr>
                      </w:pPr>
                      <w:bookmarkStart w:id="16" w:name="_Toc25940405"/>
                      <w:bookmarkStart w:id="17" w:name="_Toc25940566"/>
                      <w:r>
                        <w:t xml:space="preserve">Abbildung </w:t>
                      </w:r>
                      <w:fldSimple w:instr=" SEQ Abbildung \* ARABIC ">
                        <w:r w:rsidR="00BE4320">
                          <w:rPr>
                            <w:noProof/>
                          </w:rPr>
                          <w:t>1</w:t>
                        </w:r>
                        <w:bookmarkEnd w:id="16"/>
                        <w:bookmarkEnd w:id="17"/>
                      </w:fldSimple>
                    </w:p>
                  </w:txbxContent>
                </v:textbox>
                <w10:wrap type="tight"/>
              </v:shape>
            </w:pict>
          </mc:Fallback>
        </mc:AlternateContent>
      </w:r>
      <w:r w:rsidR="0086037C" w:rsidRPr="00E27F6D">
        <w:rPr>
          <w:noProof/>
          <w:color w:val="4F81BD"/>
        </w:rPr>
        <w:drawing>
          <wp:anchor distT="0" distB="0" distL="114300" distR="114300" simplePos="0" relativeHeight="251642880" behindDoc="1" locked="0" layoutInCell="1" allowOverlap="1" wp14:anchorId="59F676C5" wp14:editId="5F374FC3">
            <wp:simplePos x="0" y="0"/>
            <wp:positionH relativeFrom="column">
              <wp:posOffset>1190781</wp:posOffset>
            </wp:positionH>
            <wp:positionV relativeFrom="paragraph">
              <wp:posOffset>124808</wp:posOffset>
            </wp:positionV>
            <wp:extent cx="3724275" cy="3695700"/>
            <wp:effectExtent l="0" t="0" r="9525" b="0"/>
            <wp:wrapTight wrapText="bothSides">
              <wp:wrapPolygon edited="0">
                <wp:start x="0" y="0"/>
                <wp:lineTo x="0" y="21489"/>
                <wp:lineTo x="21545" y="21489"/>
                <wp:lineTo x="2154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088"/>
                    <a:stretch/>
                  </pic:blipFill>
                  <pic:spPr bwMode="auto">
                    <a:xfrm>
                      <a:off x="0" y="0"/>
                      <a:ext cx="3724275" cy="369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C9A88" w14:textId="77777777" w:rsidR="0086037C" w:rsidRDefault="0086037C" w:rsidP="00AC42EB">
      <w:pPr>
        <w:pStyle w:val="Textkrper"/>
      </w:pPr>
    </w:p>
    <w:p w14:paraId="2A31345D" w14:textId="77777777" w:rsidR="0086037C" w:rsidRDefault="0086037C" w:rsidP="00AC42EB">
      <w:pPr>
        <w:pStyle w:val="Textkrper"/>
      </w:pPr>
    </w:p>
    <w:p w14:paraId="3CB2AF46" w14:textId="77777777" w:rsidR="0086037C" w:rsidRDefault="0086037C" w:rsidP="00AC42EB">
      <w:pPr>
        <w:pStyle w:val="Textkrper"/>
      </w:pPr>
    </w:p>
    <w:p w14:paraId="2DFAE1F4" w14:textId="77777777" w:rsidR="0086037C" w:rsidRDefault="0086037C" w:rsidP="00AC42EB">
      <w:pPr>
        <w:pStyle w:val="Textkrper"/>
      </w:pPr>
    </w:p>
    <w:p w14:paraId="0CBB1919" w14:textId="77777777" w:rsidR="00AC42EB" w:rsidRDefault="00AC42EB" w:rsidP="00AC42EB">
      <w:pPr>
        <w:pStyle w:val="Textkrper"/>
      </w:pPr>
    </w:p>
    <w:p w14:paraId="00BE8431" w14:textId="77777777" w:rsidR="0086037C" w:rsidRDefault="0086037C" w:rsidP="00AC42EB">
      <w:pPr>
        <w:pStyle w:val="Textkrper"/>
      </w:pPr>
    </w:p>
    <w:p w14:paraId="27E1F071" w14:textId="77777777" w:rsidR="00AC42EB" w:rsidRPr="00E105DA" w:rsidRDefault="00AC42EB" w:rsidP="00AC42EB">
      <w:pPr>
        <w:pStyle w:val="berschrift3"/>
        <w:numPr>
          <w:ilvl w:val="2"/>
          <w:numId w:val="19"/>
        </w:numPr>
        <w:tabs>
          <w:tab w:val="num" w:pos="720"/>
          <w:tab w:val="left" w:pos="850"/>
        </w:tabs>
        <w:ind w:left="720" w:hanging="720"/>
        <w:rPr>
          <w:b w:val="0"/>
        </w:rPr>
      </w:pPr>
      <w:bookmarkStart w:id="18" w:name="_Toc217803047"/>
      <w:bookmarkStart w:id="19" w:name="_Toc25940362"/>
      <w:r w:rsidRPr="00E105DA">
        <w:rPr>
          <w:b w:val="0"/>
        </w:rPr>
        <w:t>Beschreibung der Elemente</w:t>
      </w:r>
      <w:bookmarkEnd w:id="18"/>
      <w:bookmarkEnd w:id="19"/>
    </w:p>
    <w:p w14:paraId="21D1F213" w14:textId="77777777" w:rsidR="00D83E8F" w:rsidRDefault="00D83E8F" w:rsidP="005A632F">
      <w:pPr>
        <w:rPr>
          <w:b/>
        </w:rPr>
      </w:pPr>
    </w:p>
    <w:p w14:paraId="0E408BC6" w14:textId="77777777" w:rsidR="005A632F" w:rsidRPr="0040170E" w:rsidRDefault="005A632F" w:rsidP="005A632F">
      <w:pPr>
        <w:rPr>
          <w:b/>
        </w:rPr>
      </w:pPr>
      <w:r w:rsidRPr="0040170E">
        <w:rPr>
          <w:b/>
        </w:rPr>
        <w:t>Frontend:</w:t>
      </w:r>
    </w:p>
    <w:p w14:paraId="5D3EE3FC" w14:textId="77777777" w:rsidR="005A632F" w:rsidRDefault="005A632F" w:rsidP="005A632F">
      <w:r w:rsidRPr="0040170E">
        <w:rPr>
          <w:b/>
        </w:rPr>
        <w:t>Module</w:t>
      </w:r>
      <w:r>
        <w:t>: Frontend in Angular (Libraries von SBB werden verwendet)</w:t>
      </w:r>
    </w:p>
    <w:p w14:paraId="50BD33D1" w14:textId="77777777" w:rsidR="005A632F" w:rsidRDefault="005A632F" w:rsidP="005A632F"/>
    <w:p w14:paraId="0579C56D" w14:textId="77777777" w:rsidR="005A632F" w:rsidRPr="0040170E" w:rsidRDefault="005A632F" w:rsidP="005A632F">
      <w:pPr>
        <w:rPr>
          <w:b/>
        </w:rPr>
      </w:pPr>
      <w:r w:rsidRPr="0040170E">
        <w:rPr>
          <w:b/>
        </w:rPr>
        <w:t>Backend &amp; Datenbank:</w:t>
      </w:r>
    </w:p>
    <w:p w14:paraId="2B979AAD" w14:textId="77777777" w:rsidR="005A632F" w:rsidRPr="007A16A2" w:rsidRDefault="005A632F" w:rsidP="005A632F">
      <w:r w:rsidRPr="0040170E">
        <w:rPr>
          <w:b/>
        </w:rPr>
        <w:t>Module</w:t>
      </w:r>
      <w:r w:rsidRPr="007A16A2">
        <w:t>: Backend in Spring Boot, Datenbank in SQL angebund</w:t>
      </w:r>
      <w:r>
        <w:t>en</w:t>
      </w:r>
    </w:p>
    <w:p w14:paraId="72159B89" w14:textId="77777777" w:rsidR="00B247A8" w:rsidRDefault="00B247A8" w:rsidP="00B247A8">
      <w:pPr>
        <w:suppressAutoHyphens w:val="0"/>
      </w:pPr>
      <w:r>
        <w:br w:type="page"/>
      </w:r>
    </w:p>
    <w:p w14:paraId="41FCDBEB" w14:textId="77777777" w:rsidR="00AC42EB" w:rsidRDefault="00AC42EB" w:rsidP="00AC42EB">
      <w:pPr>
        <w:pStyle w:val="berschrift2"/>
        <w:numPr>
          <w:ilvl w:val="1"/>
          <w:numId w:val="19"/>
        </w:numPr>
        <w:tabs>
          <w:tab w:val="num" w:pos="576"/>
          <w:tab w:val="left" w:pos="850"/>
        </w:tabs>
        <w:ind w:left="576" w:hanging="576"/>
      </w:pPr>
      <w:bookmarkStart w:id="20" w:name="_Toc377969932"/>
      <w:bookmarkStart w:id="21" w:name="_Toc288232299"/>
      <w:bookmarkStart w:id="22" w:name="_Toc25940363"/>
      <w:r>
        <w:lastRenderedPageBreak/>
        <w:t>Schnittstellendefinitionen</w:t>
      </w:r>
      <w:bookmarkEnd w:id="20"/>
      <w:bookmarkEnd w:id="21"/>
      <w:bookmarkEnd w:id="22"/>
    </w:p>
    <w:p w14:paraId="1C8D97AC" w14:textId="77777777" w:rsidR="00D46D58" w:rsidRDefault="00D46D58" w:rsidP="00C669DF">
      <w:pPr>
        <w:rPr>
          <w:b/>
        </w:rPr>
      </w:pPr>
    </w:p>
    <w:p w14:paraId="7F005807" w14:textId="77777777" w:rsidR="00C669DF" w:rsidRPr="00EA42D5" w:rsidRDefault="00C669DF" w:rsidP="00C669DF">
      <w:pPr>
        <w:rPr>
          <w:b/>
        </w:rPr>
      </w:pPr>
      <w:r w:rsidRPr="00EA42D5">
        <w:rPr>
          <w:b/>
        </w:rPr>
        <w:t>Externe Schnittstelle</w:t>
      </w:r>
    </w:p>
    <w:p w14:paraId="4B3E0DBC" w14:textId="77777777" w:rsidR="00C669DF" w:rsidRDefault="00C669DF" w:rsidP="00C669DF">
      <w:pPr>
        <w:pStyle w:val="Listenabsatz"/>
        <w:numPr>
          <w:ilvl w:val="0"/>
          <w:numId w:val="28"/>
        </w:numPr>
      </w:pPr>
      <w:r w:rsidRPr="00EA42D5">
        <w:rPr>
          <w:b/>
        </w:rPr>
        <w:t>ES1</w:t>
      </w:r>
      <w:r>
        <w:t>: Zugriff auf Webseite (Benutzer ruft via URL unsere Webapplikation auf)</w:t>
      </w:r>
    </w:p>
    <w:p w14:paraId="26A1D59E" w14:textId="77777777" w:rsidR="00C669DF" w:rsidRDefault="00C669DF" w:rsidP="00C669DF"/>
    <w:p w14:paraId="298CCC97" w14:textId="77777777" w:rsidR="00C669DF" w:rsidRPr="00EA42D5" w:rsidRDefault="00C669DF" w:rsidP="00C669DF">
      <w:pPr>
        <w:rPr>
          <w:b/>
        </w:rPr>
      </w:pPr>
      <w:r w:rsidRPr="00EA42D5">
        <w:rPr>
          <w:b/>
        </w:rPr>
        <w:t>Interne Schnittstelle</w:t>
      </w:r>
    </w:p>
    <w:p w14:paraId="19918D8E" w14:textId="77777777" w:rsidR="00C669DF" w:rsidRDefault="00C669DF" w:rsidP="00C669DF">
      <w:pPr>
        <w:pStyle w:val="Listenabsatz"/>
        <w:numPr>
          <w:ilvl w:val="0"/>
          <w:numId w:val="27"/>
        </w:numPr>
      </w:pPr>
      <w:r w:rsidRPr="00EA42D5">
        <w:rPr>
          <w:b/>
        </w:rPr>
        <w:t>IS1</w:t>
      </w:r>
      <w:r>
        <w:t>: Frontend enthält benötigte Daten von Backend</w:t>
      </w:r>
    </w:p>
    <w:p w14:paraId="7FF04C1C" w14:textId="77777777" w:rsidR="00C669DF" w:rsidRDefault="00C669DF" w:rsidP="00C669DF">
      <w:pPr>
        <w:pStyle w:val="Listenabsatz"/>
        <w:numPr>
          <w:ilvl w:val="0"/>
          <w:numId w:val="27"/>
        </w:numPr>
      </w:pPr>
      <w:r w:rsidRPr="00EA42D5">
        <w:rPr>
          <w:b/>
        </w:rPr>
        <w:t>IS2</w:t>
      </w:r>
      <w:r>
        <w:t>: Backend wird von Frontend angesprochen.</w:t>
      </w:r>
    </w:p>
    <w:p w14:paraId="40A4D1F9" w14:textId="77777777" w:rsidR="00C669DF" w:rsidRDefault="00C669DF" w:rsidP="00C669DF">
      <w:pPr>
        <w:pStyle w:val="Listenabsatz"/>
        <w:numPr>
          <w:ilvl w:val="0"/>
          <w:numId w:val="27"/>
        </w:numPr>
      </w:pPr>
      <w:r w:rsidRPr="00EA42D5">
        <w:rPr>
          <w:b/>
        </w:rPr>
        <w:t>IS3</w:t>
      </w:r>
      <w:r>
        <w:t>: Backend bekommt gespeicherte Buchungen von der Datenbank</w:t>
      </w:r>
    </w:p>
    <w:p w14:paraId="0E18046B" w14:textId="77777777" w:rsidR="00C669DF" w:rsidRDefault="00C669DF" w:rsidP="00C669DF">
      <w:pPr>
        <w:pStyle w:val="Listenabsatz"/>
        <w:numPr>
          <w:ilvl w:val="0"/>
          <w:numId w:val="27"/>
        </w:numPr>
      </w:pPr>
      <w:r w:rsidRPr="00EA42D5">
        <w:rPr>
          <w:b/>
        </w:rPr>
        <w:t>IS4</w:t>
      </w:r>
      <w:r>
        <w:t>: Datenbank bekommt Anfrage für Datentransfer zum Backend</w:t>
      </w:r>
    </w:p>
    <w:p w14:paraId="4A6E30DF" w14:textId="77777777" w:rsidR="00C669DF" w:rsidRDefault="00C669DF" w:rsidP="00C669DF">
      <w:pPr>
        <w:pStyle w:val="Listenabsatz"/>
        <w:numPr>
          <w:ilvl w:val="0"/>
          <w:numId w:val="27"/>
        </w:numPr>
      </w:pPr>
      <w:r w:rsidRPr="00EA42D5">
        <w:rPr>
          <w:b/>
        </w:rPr>
        <w:t>IS5</w:t>
      </w:r>
      <w:r>
        <w:t>: Webseite wird dem Benutzer angezeigt, dahinter Frontend -&gt; Backend -&gt; Datenbank</w:t>
      </w:r>
    </w:p>
    <w:p w14:paraId="0055B71A" w14:textId="77777777" w:rsidR="00A657B9" w:rsidRDefault="00A657B9" w:rsidP="00A657B9"/>
    <w:p w14:paraId="735E1CFC" w14:textId="77777777" w:rsidR="00A657B9" w:rsidRDefault="00A657B9" w:rsidP="00A657B9"/>
    <w:p w14:paraId="7C8AE6C2" w14:textId="77777777" w:rsidR="00AC42EB" w:rsidRDefault="00AC42EB" w:rsidP="000050D9">
      <w:pPr>
        <w:suppressAutoHyphens w:val="0"/>
      </w:pPr>
    </w:p>
    <w:p w14:paraId="77C38866" w14:textId="77777777" w:rsidR="00AC42EB" w:rsidRDefault="00AC42EB" w:rsidP="00AC42EB">
      <w:pPr>
        <w:pStyle w:val="berschrift2"/>
        <w:numPr>
          <w:ilvl w:val="1"/>
          <w:numId w:val="19"/>
        </w:numPr>
        <w:tabs>
          <w:tab w:val="num" w:pos="576"/>
          <w:tab w:val="left" w:pos="850"/>
        </w:tabs>
        <w:ind w:left="576" w:hanging="576"/>
      </w:pPr>
      <w:bookmarkStart w:id="23" w:name="_Toc217803049"/>
      <w:bookmarkStart w:id="24" w:name="_Toc25940364"/>
      <w:r>
        <w:t>Sicherheit</w:t>
      </w:r>
      <w:bookmarkEnd w:id="23"/>
      <w:r w:rsidR="007F519D">
        <w:t xml:space="preserve"> (ISDS)</w:t>
      </w:r>
      <w:bookmarkEnd w:id="24"/>
    </w:p>
    <w:p w14:paraId="2354AEDD" w14:textId="77777777" w:rsidR="00415AA6" w:rsidRDefault="00415AA6" w:rsidP="00486D16"/>
    <w:p w14:paraId="02C506DE" w14:textId="77777777" w:rsidR="00486D16" w:rsidRDefault="00486D16" w:rsidP="00486D16">
      <w:r>
        <w:t xml:space="preserve">Unsere Applikation verfügt über keine schützenswerten Daten. Da dieser Fall eintrifft hat unsere Applikation keine speziellen Anforderungen an Informationssicherheit &amp; Datenschutz. Unsere Applikation ist im internen Firmennetz verfügbar und enthält Informationen über die Buchung von XY, Zeit der Buchung und die Person, die den Raum gebucht hat. </w:t>
      </w:r>
    </w:p>
    <w:p w14:paraId="5BA51710" w14:textId="77777777" w:rsidR="0041148E" w:rsidRDefault="0041148E" w:rsidP="00AC42EB">
      <w:pPr>
        <w:pStyle w:val="Textkrper"/>
      </w:pPr>
    </w:p>
    <w:p w14:paraId="6772A54B" w14:textId="77777777" w:rsidR="00AC42EB" w:rsidRDefault="00AC42EB" w:rsidP="00AC42EB">
      <w:pPr>
        <w:pStyle w:val="berschrift2"/>
        <w:numPr>
          <w:ilvl w:val="1"/>
          <w:numId w:val="19"/>
        </w:numPr>
        <w:tabs>
          <w:tab w:val="num" w:pos="576"/>
          <w:tab w:val="left" w:pos="850"/>
        </w:tabs>
        <w:ind w:left="576" w:hanging="576"/>
      </w:pPr>
      <w:bookmarkStart w:id="25" w:name="_Toc217803050"/>
      <w:bookmarkStart w:id="26" w:name="_Toc25940365"/>
      <w:r>
        <w:t>Anforderungszuordnung</w:t>
      </w:r>
      <w:bookmarkEnd w:id="25"/>
      <w:bookmarkEnd w:id="26"/>
    </w:p>
    <w:p w14:paraId="343C0EFB" w14:textId="77777777" w:rsidR="008D0F4B" w:rsidRPr="008D0F4B" w:rsidRDefault="008D0F4B" w:rsidP="00AC42EB">
      <w:pPr>
        <w:pStyle w:val="Textkrper"/>
      </w:pPr>
    </w:p>
    <w:tbl>
      <w:tblPr>
        <w:tblStyle w:val="Tabellenraster"/>
        <w:tblW w:w="9582" w:type="dxa"/>
        <w:tblCellMar>
          <w:left w:w="57" w:type="dxa"/>
          <w:right w:w="57" w:type="dxa"/>
        </w:tblCellMar>
        <w:tblLook w:val="01E0" w:firstRow="1" w:lastRow="1" w:firstColumn="1" w:lastColumn="1" w:noHBand="0" w:noVBand="0"/>
      </w:tblPr>
      <w:tblGrid>
        <w:gridCol w:w="796"/>
        <w:gridCol w:w="2920"/>
        <w:gridCol w:w="628"/>
        <w:gridCol w:w="567"/>
        <w:gridCol w:w="567"/>
        <w:gridCol w:w="567"/>
        <w:gridCol w:w="567"/>
        <w:gridCol w:w="567"/>
        <w:gridCol w:w="1166"/>
        <w:gridCol w:w="1237"/>
      </w:tblGrid>
      <w:tr w:rsidR="00565E3A" w14:paraId="7B36F14E" w14:textId="77777777" w:rsidTr="00565E3A">
        <w:trPr>
          <w:trHeight w:val="759"/>
        </w:trPr>
        <w:tc>
          <w:tcPr>
            <w:tcW w:w="796" w:type="dxa"/>
            <w:tcBorders>
              <w:top w:val="single" w:sz="4" w:space="0" w:color="auto"/>
              <w:left w:val="single" w:sz="4" w:space="0" w:color="auto"/>
              <w:bottom w:val="single" w:sz="4" w:space="0" w:color="auto"/>
              <w:right w:val="single" w:sz="4" w:space="0" w:color="auto"/>
            </w:tcBorders>
            <w:hideMark/>
          </w:tcPr>
          <w:p w14:paraId="7F1779C3" w14:textId="77777777" w:rsidR="00565E3A" w:rsidRDefault="00565E3A">
            <w:pPr>
              <w:spacing w:beforeLines="40" w:before="96" w:afterLines="40" w:after="96" w:line="260" w:lineRule="atLeast"/>
              <w:jc w:val="center"/>
              <w:rPr>
                <w:b/>
                <w:sz w:val="22"/>
              </w:rPr>
            </w:pPr>
            <w:r>
              <w:rPr>
                <w:b/>
              </w:rPr>
              <w:t>AFo.-Nr.</w:t>
            </w:r>
          </w:p>
        </w:tc>
        <w:tc>
          <w:tcPr>
            <w:tcW w:w="2920" w:type="dxa"/>
            <w:tcBorders>
              <w:top w:val="single" w:sz="4" w:space="0" w:color="auto"/>
              <w:left w:val="single" w:sz="4" w:space="0" w:color="auto"/>
              <w:bottom w:val="single" w:sz="4" w:space="0" w:color="auto"/>
              <w:right w:val="single" w:sz="4" w:space="0" w:color="auto"/>
            </w:tcBorders>
            <w:hideMark/>
          </w:tcPr>
          <w:p w14:paraId="42A73217" w14:textId="77777777" w:rsidR="00565E3A" w:rsidRDefault="00565E3A">
            <w:pPr>
              <w:spacing w:beforeLines="40" w:before="96" w:afterLines="40" w:after="96" w:line="260" w:lineRule="atLeast"/>
              <w:jc w:val="center"/>
              <w:rPr>
                <w:b/>
                <w:sz w:val="22"/>
              </w:rPr>
            </w:pPr>
            <w:r>
              <w:rPr>
                <w:b/>
              </w:rPr>
              <w:t>Anforderung</w:t>
            </w:r>
            <w:r>
              <w:rPr>
                <w:b/>
              </w:rPr>
              <w:br/>
              <w:t>(Stichwort)</w:t>
            </w:r>
          </w:p>
        </w:tc>
        <w:tc>
          <w:tcPr>
            <w:tcW w:w="628" w:type="dxa"/>
            <w:tcBorders>
              <w:top w:val="single" w:sz="4" w:space="0" w:color="auto"/>
              <w:left w:val="single" w:sz="4" w:space="0" w:color="auto"/>
              <w:bottom w:val="single" w:sz="4" w:space="0" w:color="auto"/>
              <w:right w:val="single" w:sz="4" w:space="0" w:color="auto"/>
            </w:tcBorders>
            <w:hideMark/>
          </w:tcPr>
          <w:p w14:paraId="233966C3" w14:textId="77777777" w:rsidR="00565E3A" w:rsidRDefault="00565E3A">
            <w:pPr>
              <w:spacing w:beforeLines="40" w:before="96" w:afterLines="40" w:after="96" w:line="260" w:lineRule="atLeast"/>
              <w:jc w:val="center"/>
              <w:rPr>
                <w:b/>
                <w:sz w:val="22"/>
              </w:rPr>
            </w:pPr>
            <w:r>
              <w:rPr>
                <w:b/>
              </w:rPr>
              <w:t>ES1</w:t>
            </w:r>
          </w:p>
        </w:tc>
        <w:tc>
          <w:tcPr>
            <w:tcW w:w="567" w:type="dxa"/>
            <w:tcBorders>
              <w:top w:val="single" w:sz="4" w:space="0" w:color="auto"/>
              <w:left w:val="single" w:sz="4" w:space="0" w:color="auto"/>
              <w:bottom w:val="single" w:sz="4" w:space="0" w:color="auto"/>
              <w:right w:val="single" w:sz="4" w:space="0" w:color="auto"/>
            </w:tcBorders>
            <w:hideMark/>
          </w:tcPr>
          <w:p w14:paraId="6C28087A" w14:textId="77777777" w:rsidR="00565E3A" w:rsidRDefault="00565E3A">
            <w:pPr>
              <w:spacing w:beforeLines="40" w:before="96" w:afterLines="40" w:after="96" w:line="260" w:lineRule="atLeast"/>
              <w:jc w:val="center"/>
              <w:rPr>
                <w:b/>
                <w:sz w:val="22"/>
              </w:rPr>
            </w:pPr>
            <w:r>
              <w:rPr>
                <w:b/>
                <w:sz w:val="22"/>
              </w:rPr>
              <w:t>IS1</w:t>
            </w:r>
          </w:p>
        </w:tc>
        <w:tc>
          <w:tcPr>
            <w:tcW w:w="567" w:type="dxa"/>
            <w:tcBorders>
              <w:top w:val="single" w:sz="4" w:space="0" w:color="auto"/>
              <w:left w:val="single" w:sz="4" w:space="0" w:color="auto"/>
              <w:bottom w:val="single" w:sz="4" w:space="0" w:color="auto"/>
              <w:right w:val="single" w:sz="4" w:space="0" w:color="auto"/>
            </w:tcBorders>
            <w:hideMark/>
          </w:tcPr>
          <w:p w14:paraId="56DA0EA7" w14:textId="77777777" w:rsidR="00565E3A" w:rsidRDefault="00565E3A">
            <w:pPr>
              <w:spacing w:beforeLines="40" w:before="96" w:afterLines="40" w:after="96" w:line="260" w:lineRule="atLeast"/>
              <w:jc w:val="center"/>
              <w:rPr>
                <w:b/>
                <w:sz w:val="22"/>
              </w:rPr>
            </w:pPr>
            <w:r>
              <w:rPr>
                <w:b/>
                <w:sz w:val="22"/>
              </w:rPr>
              <w:t>IS2</w:t>
            </w:r>
          </w:p>
        </w:tc>
        <w:tc>
          <w:tcPr>
            <w:tcW w:w="567" w:type="dxa"/>
            <w:tcBorders>
              <w:top w:val="single" w:sz="4" w:space="0" w:color="auto"/>
              <w:left w:val="single" w:sz="4" w:space="0" w:color="auto"/>
              <w:bottom w:val="single" w:sz="4" w:space="0" w:color="auto"/>
              <w:right w:val="single" w:sz="4" w:space="0" w:color="auto"/>
            </w:tcBorders>
            <w:hideMark/>
          </w:tcPr>
          <w:p w14:paraId="067110E3" w14:textId="77777777" w:rsidR="00565E3A" w:rsidRDefault="00565E3A">
            <w:pPr>
              <w:spacing w:beforeLines="40" w:before="96" w:afterLines="40" w:after="96" w:line="260" w:lineRule="atLeast"/>
              <w:jc w:val="center"/>
              <w:rPr>
                <w:b/>
                <w:sz w:val="22"/>
              </w:rPr>
            </w:pPr>
            <w:r>
              <w:rPr>
                <w:b/>
                <w:sz w:val="22"/>
              </w:rPr>
              <w:t>IS3</w:t>
            </w:r>
          </w:p>
        </w:tc>
        <w:tc>
          <w:tcPr>
            <w:tcW w:w="567" w:type="dxa"/>
            <w:tcBorders>
              <w:top w:val="single" w:sz="4" w:space="0" w:color="auto"/>
              <w:left w:val="single" w:sz="4" w:space="0" w:color="auto"/>
              <w:bottom w:val="single" w:sz="4" w:space="0" w:color="auto"/>
              <w:right w:val="single" w:sz="4" w:space="0" w:color="auto"/>
            </w:tcBorders>
            <w:hideMark/>
          </w:tcPr>
          <w:p w14:paraId="3AA17D60" w14:textId="77777777" w:rsidR="00565E3A" w:rsidRDefault="00565E3A">
            <w:pPr>
              <w:spacing w:beforeLines="40" w:before="96" w:afterLines="40" w:after="96" w:line="260" w:lineRule="atLeast"/>
              <w:jc w:val="center"/>
              <w:rPr>
                <w:b/>
                <w:sz w:val="22"/>
              </w:rPr>
            </w:pPr>
            <w:r>
              <w:rPr>
                <w:b/>
                <w:sz w:val="22"/>
              </w:rPr>
              <w:t>IS4</w:t>
            </w:r>
          </w:p>
        </w:tc>
        <w:tc>
          <w:tcPr>
            <w:tcW w:w="567" w:type="dxa"/>
            <w:tcBorders>
              <w:top w:val="single" w:sz="4" w:space="0" w:color="auto"/>
              <w:left w:val="single" w:sz="4" w:space="0" w:color="auto"/>
              <w:bottom w:val="single" w:sz="4" w:space="0" w:color="auto"/>
              <w:right w:val="single" w:sz="4" w:space="0" w:color="auto"/>
            </w:tcBorders>
            <w:hideMark/>
          </w:tcPr>
          <w:p w14:paraId="6053AC75" w14:textId="77777777" w:rsidR="00565E3A" w:rsidRDefault="00565E3A">
            <w:pPr>
              <w:spacing w:beforeLines="40" w:before="96" w:afterLines="40" w:after="96" w:line="260" w:lineRule="atLeast"/>
              <w:jc w:val="center"/>
              <w:rPr>
                <w:b/>
                <w:sz w:val="22"/>
              </w:rPr>
            </w:pPr>
            <w:r>
              <w:rPr>
                <w:b/>
                <w:sz w:val="22"/>
              </w:rPr>
              <w:t>IS5</w:t>
            </w:r>
          </w:p>
        </w:tc>
        <w:tc>
          <w:tcPr>
            <w:tcW w:w="1166" w:type="dxa"/>
            <w:tcBorders>
              <w:top w:val="single" w:sz="4" w:space="0" w:color="auto"/>
              <w:left w:val="single" w:sz="4" w:space="0" w:color="auto"/>
              <w:bottom w:val="single" w:sz="4" w:space="0" w:color="auto"/>
              <w:right w:val="single" w:sz="4" w:space="0" w:color="auto"/>
            </w:tcBorders>
            <w:hideMark/>
          </w:tcPr>
          <w:p w14:paraId="050BE384" w14:textId="77777777" w:rsidR="00565E3A" w:rsidRPr="00205E4C" w:rsidRDefault="00565E3A">
            <w:pPr>
              <w:spacing w:beforeLines="40" w:before="96" w:afterLines="40" w:after="96" w:line="260" w:lineRule="atLeast"/>
              <w:jc w:val="center"/>
              <w:rPr>
                <w:b/>
                <w:sz w:val="22"/>
              </w:rPr>
            </w:pPr>
            <w:r w:rsidRPr="00205E4C">
              <w:rPr>
                <w:b/>
              </w:rPr>
              <w:t>Frontend</w:t>
            </w:r>
          </w:p>
        </w:tc>
        <w:tc>
          <w:tcPr>
            <w:tcW w:w="1237" w:type="dxa"/>
            <w:tcBorders>
              <w:top w:val="single" w:sz="4" w:space="0" w:color="auto"/>
              <w:left w:val="single" w:sz="4" w:space="0" w:color="auto"/>
              <w:bottom w:val="single" w:sz="4" w:space="0" w:color="auto"/>
              <w:right w:val="single" w:sz="4" w:space="0" w:color="auto"/>
            </w:tcBorders>
            <w:hideMark/>
          </w:tcPr>
          <w:p w14:paraId="3423FEB8" w14:textId="77777777" w:rsidR="00565E3A" w:rsidRPr="00205E4C" w:rsidRDefault="00565E3A" w:rsidP="00565E3A">
            <w:pPr>
              <w:pStyle w:val="Textkrper"/>
              <w:rPr>
                <w:b/>
              </w:rPr>
            </w:pPr>
            <w:r w:rsidRPr="00205E4C">
              <w:rPr>
                <w:b/>
              </w:rPr>
              <w:t>Backend &amp; Datenbak</w:t>
            </w:r>
          </w:p>
          <w:p w14:paraId="63EFA26C" w14:textId="77777777" w:rsidR="00565E3A" w:rsidRPr="00205E4C" w:rsidRDefault="00565E3A">
            <w:pPr>
              <w:spacing w:beforeLines="40" w:before="96" w:afterLines="40" w:after="96" w:line="260" w:lineRule="atLeast"/>
              <w:jc w:val="center"/>
              <w:rPr>
                <w:b/>
                <w:sz w:val="22"/>
              </w:rPr>
            </w:pPr>
          </w:p>
        </w:tc>
      </w:tr>
      <w:tr w:rsidR="00565E3A" w14:paraId="54BAB860"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05D44902" w14:textId="77777777" w:rsidR="00565E3A" w:rsidRDefault="00565E3A" w:rsidP="00511E87">
            <w:pPr>
              <w:jc w:val="center"/>
            </w:pPr>
            <w:r>
              <w:t>A1</w:t>
            </w:r>
          </w:p>
        </w:tc>
        <w:tc>
          <w:tcPr>
            <w:tcW w:w="2920" w:type="dxa"/>
            <w:tcBorders>
              <w:top w:val="single" w:sz="4" w:space="0" w:color="auto"/>
              <w:left w:val="single" w:sz="4" w:space="0" w:color="auto"/>
              <w:bottom w:val="single" w:sz="4" w:space="0" w:color="auto"/>
              <w:right w:val="single" w:sz="4" w:space="0" w:color="auto"/>
            </w:tcBorders>
          </w:tcPr>
          <w:p w14:paraId="3C017505" w14:textId="77777777" w:rsidR="00565E3A" w:rsidRDefault="00565E3A" w:rsidP="00511E87">
            <w:pPr>
              <w:spacing w:beforeLines="40" w:before="96" w:afterLines="40" w:after="96" w:line="260" w:lineRule="atLeast"/>
              <w:rPr>
                <w:sz w:val="22"/>
              </w:rPr>
            </w:pPr>
            <w:r>
              <w:rPr>
                <w:sz w:val="22"/>
              </w:rPr>
              <w:t>Verfügbarkeit</w:t>
            </w:r>
          </w:p>
        </w:tc>
        <w:tc>
          <w:tcPr>
            <w:tcW w:w="628" w:type="dxa"/>
            <w:tcBorders>
              <w:top w:val="single" w:sz="4" w:space="0" w:color="auto"/>
              <w:left w:val="single" w:sz="4" w:space="0" w:color="auto"/>
              <w:bottom w:val="single" w:sz="4" w:space="0" w:color="auto"/>
              <w:right w:val="single" w:sz="4" w:space="0" w:color="auto"/>
            </w:tcBorders>
          </w:tcPr>
          <w:p w14:paraId="1EF30980" w14:textId="77777777" w:rsidR="00565E3A" w:rsidRDefault="00784198" w:rsidP="00511E87">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6CC02E51" w14:textId="77777777" w:rsidR="00565E3A" w:rsidRDefault="00784198" w:rsidP="00511E87">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23BDC9D2" w14:textId="77777777" w:rsidR="00565E3A" w:rsidRDefault="00784198" w:rsidP="00511E87">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42F44273" w14:textId="77777777" w:rsidR="00565E3A" w:rsidRDefault="00784198" w:rsidP="00511E87">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2FA6025B" w14:textId="77777777" w:rsidR="00565E3A" w:rsidRDefault="00784198" w:rsidP="00511E87">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0EB528F7" w14:textId="77777777" w:rsidR="00565E3A" w:rsidRDefault="00784198" w:rsidP="00511E87">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56F13F48" w14:textId="77777777" w:rsidR="00565E3A" w:rsidRDefault="00784198" w:rsidP="00511E87">
            <w:pPr>
              <w:spacing w:beforeLines="40" w:before="96" w:afterLines="40" w:after="96" w:line="260" w:lineRule="atLeast"/>
              <w:jc w:val="center"/>
              <w:rPr>
                <w:b/>
                <w:sz w:val="22"/>
              </w:rPr>
            </w:pPr>
            <w:r>
              <w:rPr>
                <w:b/>
                <w:sz w:val="22"/>
              </w:rPr>
              <w:t>X</w:t>
            </w:r>
          </w:p>
        </w:tc>
        <w:tc>
          <w:tcPr>
            <w:tcW w:w="1237" w:type="dxa"/>
            <w:tcBorders>
              <w:top w:val="single" w:sz="4" w:space="0" w:color="auto"/>
              <w:left w:val="single" w:sz="4" w:space="0" w:color="auto"/>
              <w:bottom w:val="single" w:sz="4" w:space="0" w:color="auto"/>
              <w:right w:val="single" w:sz="4" w:space="0" w:color="auto"/>
            </w:tcBorders>
          </w:tcPr>
          <w:p w14:paraId="001585CD" w14:textId="77777777" w:rsidR="00565E3A" w:rsidRDefault="00784198" w:rsidP="00511E87">
            <w:pPr>
              <w:spacing w:beforeLines="40" w:before="96" w:afterLines="40" w:after="96" w:line="260" w:lineRule="atLeast"/>
              <w:jc w:val="center"/>
              <w:rPr>
                <w:b/>
                <w:sz w:val="22"/>
              </w:rPr>
            </w:pPr>
            <w:r>
              <w:rPr>
                <w:b/>
                <w:sz w:val="22"/>
              </w:rPr>
              <w:t>X</w:t>
            </w:r>
          </w:p>
        </w:tc>
      </w:tr>
      <w:tr w:rsidR="00010060" w14:paraId="7F1CB9A4"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1A402FD8" w14:textId="77777777" w:rsidR="00010060" w:rsidRDefault="00010060" w:rsidP="00010060">
            <w:pPr>
              <w:jc w:val="center"/>
            </w:pPr>
            <w:r>
              <w:t>A1.1</w:t>
            </w:r>
          </w:p>
        </w:tc>
        <w:tc>
          <w:tcPr>
            <w:tcW w:w="2920" w:type="dxa"/>
            <w:tcBorders>
              <w:top w:val="single" w:sz="4" w:space="0" w:color="auto"/>
              <w:left w:val="single" w:sz="4" w:space="0" w:color="auto"/>
              <w:bottom w:val="single" w:sz="4" w:space="0" w:color="auto"/>
              <w:right w:val="single" w:sz="4" w:space="0" w:color="auto"/>
            </w:tcBorders>
          </w:tcPr>
          <w:p w14:paraId="2B7820FA" w14:textId="77777777" w:rsidR="00010060" w:rsidRDefault="00010060" w:rsidP="00010060">
            <w:pPr>
              <w:spacing w:beforeLines="40" w:before="96" w:afterLines="40" w:after="96" w:line="260" w:lineRule="atLeast"/>
              <w:rPr>
                <w:sz w:val="22"/>
              </w:rPr>
            </w:pPr>
            <w:r>
              <w:rPr>
                <w:sz w:val="22"/>
              </w:rPr>
              <w:t>Performance</w:t>
            </w:r>
          </w:p>
        </w:tc>
        <w:tc>
          <w:tcPr>
            <w:tcW w:w="628" w:type="dxa"/>
            <w:tcBorders>
              <w:top w:val="single" w:sz="4" w:space="0" w:color="auto"/>
              <w:left w:val="single" w:sz="4" w:space="0" w:color="auto"/>
              <w:bottom w:val="single" w:sz="4" w:space="0" w:color="auto"/>
              <w:right w:val="single" w:sz="4" w:space="0" w:color="auto"/>
            </w:tcBorders>
          </w:tcPr>
          <w:p w14:paraId="3A95D071"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206A4CAE"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290C6995"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5C3B3FB6"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68080700"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7017BB2"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2EF31656" w14:textId="77777777" w:rsidR="00010060" w:rsidRDefault="00010060" w:rsidP="00010060">
            <w:pPr>
              <w:spacing w:beforeLines="40" w:before="96" w:afterLines="40" w:after="96" w:line="260" w:lineRule="atLeast"/>
              <w:jc w:val="center"/>
              <w:rPr>
                <w:b/>
                <w:sz w:val="22"/>
              </w:rPr>
            </w:pPr>
            <w:r>
              <w:rPr>
                <w:b/>
                <w:sz w:val="22"/>
              </w:rPr>
              <w:t>X</w:t>
            </w:r>
          </w:p>
        </w:tc>
        <w:tc>
          <w:tcPr>
            <w:tcW w:w="1237" w:type="dxa"/>
            <w:tcBorders>
              <w:top w:val="single" w:sz="4" w:space="0" w:color="auto"/>
              <w:left w:val="single" w:sz="4" w:space="0" w:color="auto"/>
              <w:bottom w:val="single" w:sz="4" w:space="0" w:color="auto"/>
              <w:right w:val="single" w:sz="4" w:space="0" w:color="auto"/>
            </w:tcBorders>
          </w:tcPr>
          <w:p w14:paraId="3EAC9D56" w14:textId="77777777" w:rsidR="00010060" w:rsidRDefault="00010060" w:rsidP="00010060">
            <w:pPr>
              <w:jc w:val="center"/>
            </w:pPr>
            <w:r w:rsidRPr="00831F42">
              <w:rPr>
                <w:b/>
                <w:sz w:val="22"/>
              </w:rPr>
              <w:t>X</w:t>
            </w:r>
          </w:p>
        </w:tc>
      </w:tr>
      <w:tr w:rsidR="00010060" w14:paraId="15E378B9"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0C0ABAC6" w14:textId="77777777" w:rsidR="00010060" w:rsidRDefault="00010060" w:rsidP="00010060">
            <w:pPr>
              <w:jc w:val="center"/>
            </w:pPr>
            <w:r>
              <w:t>A2</w:t>
            </w:r>
          </w:p>
        </w:tc>
        <w:tc>
          <w:tcPr>
            <w:tcW w:w="2920" w:type="dxa"/>
            <w:tcBorders>
              <w:top w:val="single" w:sz="4" w:space="0" w:color="auto"/>
              <w:left w:val="single" w:sz="4" w:space="0" w:color="auto"/>
              <w:bottom w:val="single" w:sz="4" w:space="0" w:color="auto"/>
              <w:right w:val="single" w:sz="4" w:space="0" w:color="auto"/>
            </w:tcBorders>
          </w:tcPr>
          <w:p w14:paraId="12ABEA84" w14:textId="77777777" w:rsidR="00010060" w:rsidRDefault="00010060" w:rsidP="00010060">
            <w:pPr>
              <w:spacing w:beforeLines="40" w:before="96" w:afterLines="40" w:after="96" w:line="260" w:lineRule="atLeast"/>
              <w:rPr>
                <w:sz w:val="22"/>
              </w:rPr>
            </w:pPr>
            <w:r>
              <w:rPr>
                <w:sz w:val="22"/>
              </w:rPr>
              <w:t>Datenmanagement</w:t>
            </w:r>
          </w:p>
        </w:tc>
        <w:tc>
          <w:tcPr>
            <w:tcW w:w="628" w:type="dxa"/>
            <w:tcBorders>
              <w:top w:val="single" w:sz="4" w:space="0" w:color="auto"/>
              <w:left w:val="single" w:sz="4" w:space="0" w:color="auto"/>
              <w:bottom w:val="single" w:sz="4" w:space="0" w:color="auto"/>
              <w:right w:val="single" w:sz="4" w:space="0" w:color="auto"/>
            </w:tcBorders>
          </w:tcPr>
          <w:p w14:paraId="68508059"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7358D196"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316D5FFA"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4C07D6A8"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63C2C6E4"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42550D31"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53E7EE03"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03A2C16F" w14:textId="77777777" w:rsidR="00010060" w:rsidRDefault="00010060" w:rsidP="00010060">
            <w:pPr>
              <w:jc w:val="center"/>
            </w:pPr>
            <w:r w:rsidRPr="00831F42">
              <w:rPr>
                <w:b/>
                <w:sz w:val="22"/>
              </w:rPr>
              <w:t>X</w:t>
            </w:r>
          </w:p>
        </w:tc>
      </w:tr>
      <w:tr w:rsidR="00010060" w14:paraId="7C9CAA0A"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529B09ED" w14:textId="77777777" w:rsidR="00010060" w:rsidRDefault="00010060" w:rsidP="00010060">
            <w:pPr>
              <w:jc w:val="center"/>
            </w:pPr>
            <w:r>
              <w:t>A3</w:t>
            </w:r>
          </w:p>
        </w:tc>
        <w:tc>
          <w:tcPr>
            <w:tcW w:w="2920" w:type="dxa"/>
            <w:tcBorders>
              <w:top w:val="single" w:sz="4" w:space="0" w:color="auto"/>
              <w:left w:val="single" w:sz="4" w:space="0" w:color="auto"/>
              <w:bottom w:val="single" w:sz="4" w:space="0" w:color="auto"/>
              <w:right w:val="single" w:sz="4" w:space="0" w:color="auto"/>
            </w:tcBorders>
          </w:tcPr>
          <w:p w14:paraId="20D8B632" w14:textId="77777777" w:rsidR="00010060" w:rsidRDefault="00010060" w:rsidP="00010060">
            <w:pPr>
              <w:spacing w:beforeLines="40" w:before="96" w:afterLines="40" w:after="96" w:line="260" w:lineRule="atLeast"/>
              <w:rPr>
                <w:sz w:val="22"/>
              </w:rPr>
            </w:pPr>
            <w:r>
              <w:rPr>
                <w:sz w:val="22"/>
              </w:rPr>
              <w:t>Buchungen erstellen</w:t>
            </w:r>
          </w:p>
        </w:tc>
        <w:tc>
          <w:tcPr>
            <w:tcW w:w="628" w:type="dxa"/>
            <w:tcBorders>
              <w:top w:val="single" w:sz="4" w:space="0" w:color="auto"/>
              <w:left w:val="single" w:sz="4" w:space="0" w:color="auto"/>
              <w:bottom w:val="single" w:sz="4" w:space="0" w:color="auto"/>
              <w:right w:val="single" w:sz="4" w:space="0" w:color="auto"/>
            </w:tcBorders>
          </w:tcPr>
          <w:p w14:paraId="34D261A0"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05F7F937"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15206E67"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8381A78"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3B5C3826"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5BE2D961"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28BA3455"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0A766F68" w14:textId="77777777" w:rsidR="00010060" w:rsidRDefault="00010060" w:rsidP="00010060">
            <w:pPr>
              <w:jc w:val="center"/>
            </w:pPr>
            <w:r w:rsidRPr="00831F42">
              <w:rPr>
                <w:b/>
                <w:sz w:val="22"/>
              </w:rPr>
              <w:t>X</w:t>
            </w:r>
          </w:p>
        </w:tc>
      </w:tr>
      <w:tr w:rsidR="00010060" w14:paraId="66ED9410" w14:textId="77777777" w:rsidTr="00565E3A">
        <w:trPr>
          <w:trHeight w:val="681"/>
        </w:trPr>
        <w:tc>
          <w:tcPr>
            <w:tcW w:w="796" w:type="dxa"/>
            <w:tcBorders>
              <w:top w:val="single" w:sz="4" w:space="0" w:color="auto"/>
              <w:left w:val="single" w:sz="4" w:space="0" w:color="auto"/>
              <w:bottom w:val="single" w:sz="4" w:space="0" w:color="auto"/>
              <w:right w:val="single" w:sz="4" w:space="0" w:color="auto"/>
            </w:tcBorders>
          </w:tcPr>
          <w:p w14:paraId="213449DB" w14:textId="77777777" w:rsidR="00010060" w:rsidRDefault="00010060" w:rsidP="00010060">
            <w:pPr>
              <w:jc w:val="center"/>
            </w:pPr>
            <w:r>
              <w:t>A4</w:t>
            </w:r>
          </w:p>
        </w:tc>
        <w:tc>
          <w:tcPr>
            <w:tcW w:w="2920" w:type="dxa"/>
            <w:tcBorders>
              <w:top w:val="single" w:sz="4" w:space="0" w:color="auto"/>
              <w:left w:val="single" w:sz="4" w:space="0" w:color="auto"/>
              <w:bottom w:val="single" w:sz="4" w:space="0" w:color="auto"/>
              <w:right w:val="single" w:sz="4" w:space="0" w:color="auto"/>
            </w:tcBorders>
          </w:tcPr>
          <w:p w14:paraId="6E0212B9" w14:textId="77777777" w:rsidR="00010060" w:rsidRDefault="00010060" w:rsidP="00010060">
            <w:pPr>
              <w:spacing w:beforeLines="40" w:before="96" w:afterLines="40" w:after="96" w:line="260" w:lineRule="atLeast"/>
              <w:rPr>
                <w:sz w:val="22"/>
              </w:rPr>
            </w:pPr>
            <w:r>
              <w:rPr>
                <w:sz w:val="22"/>
              </w:rPr>
              <w:t>Buchungen bearbeiten</w:t>
            </w:r>
          </w:p>
        </w:tc>
        <w:tc>
          <w:tcPr>
            <w:tcW w:w="628" w:type="dxa"/>
            <w:tcBorders>
              <w:top w:val="single" w:sz="4" w:space="0" w:color="auto"/>
              <w:left w:val="single" w:sz="4" w:space="0" w:color="auto"/>
              <w:bottom w:val="single" w:sz="4" w:space="0" w:color="auto"/>
              <w:right w:val="single" w:sz="4" w:space="0" w:color="auto"/>
            </w:tcBorders>
          </w:tcPr>
          <w:p w14:paraId="60953DF0"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58760E68"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44138D0A"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3D1689A1"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24AACCE4"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478313C8"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0A9AA80A"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6A2D4CF0" w14:textId="77777777" w:rsidR="00010060" w:rsidRDefault="00010060" w:rsidP="00010060">
            <w:pPr>
              <w:jc w:val="center"/>
            </w:pPr>
            <w:r w:rsidRPr="00831F42">
              <w:rPr>
                <w:b/>
                <w:sz w:val="22"/>
              </w:rPr>
              <w:t>X</w:t>
            </w:r>
          </w:p>
        </w:tc>
      </w:tr>
      <w:tr w:rsidR="00010060" w14:paraId="768A1574"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435613D6" w14:textId="77777777" w:rsidR="00010060" w:rsidRDefault="00010060" w:rsidP="00010060">
            <w:pPr>
              <w:jc w:val="center"/>
            </w:pPr>
            <w:r>
              <w:t>A5</w:t>
            </w:r>
          </w:p>
        </w:tc>
        <w:tc>
          <w:tcPr>
            <w:tcW w:w="2920" w:type="dxa"/>
            <w:tcBorders>
              <w:top w:val="single" w:sz="4" w:space="0" w:color="auto"/>
              <w:left w:val="single" w:sz="4" w:space="0" w:color="auto"/>
              <w:bottom w:val="single" w:sz="4" w:space="0" w:color="auto"/>
              <w:right w:val="single" w:sz="4" w:space="0" w:color="auto"/>
            </w:tcBorders>
          </w:tcPr>
          <w:p w14:paraId="5843D367" w14:textId="77777777" w:rsidR="00010060" w:rsidRDefault="00010060" w:rsidP="00010060">
            <w:pPr>
              <w:spacing w:beforeLines="40" w:before="96" w:afterLines="40" w:after="96" w:line="260" w:lineRule="atLeast"/>
              <w:rPr>
                <w:sz w:val="22"/>
              </w:rPr>
            </w:pPr>
            <w:r>
              <w:rPr>
                <w:sz w:val="22"/>
              </w:rPr>
              <w:t>Validation</w:t>
            </w:r>
          </w:p>
        </w:tc>
        <w:tc>
          <w:tcPr>
            <w:tcW w:w="628" w:type="dxa"/>
            <w:tcBorders>
              <w:top w:val="single" w:sz="4" w:space="0" w:color="auto"/>
              <w:left w:val="single" w:sz="4" w:space="0" w:color="auto"/>
              <w:bottom w:val="single" w:sz="4" w:space="0" w:color="auto"/>
              <w:right w:val="single" w:sz="4" w:space="0" w:color="auto"/>
            </w:tcBorders>
          </w:tcPr>
          <w:p w14:paraId="3D120E61"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78BE71A8"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3D1B32BE"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57766E7A"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757914C9"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411F5463"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69F52D0F"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7DCE8325" w14:textId="77777777" w:rsidR="00010060" w:rsidRDefault="00010060" w:rsidP="00010060">
            <w:pPr>
              <w:jc w:val="center"/>
            </w:pPr>
            <w:r w:rsidRPr="00831F42">
              <w:rPr>
                <w:b/>
                <w:sz w:val="22"/>
              </w:rPr>
              <w:t>X</w:t>
            </w:r>
          </w:p>
        </w:tc>
      </w:tr>
      <w:tr w:rsidR="00010060" w14:paraId="074F01D8"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2A65FC74" w14:textId="77777777" w:rsidR="00010060" w:rsidRDefault="00010060" w:rsidP="00010060">
            <w:pPr>
              <w:jc w:val="center"/>
            </w:pPr>
            <w:r>
              <w:t>A6</w:t>
            </w:r>
          </w:p>
        </w:tc>
        <w:tc>
          <w:tcPr>
            <w:tcW w:w="2920" w:type="dxa"/>
            <w:tcBorders>
              <w:top w:val="single" w:sz="4" w:space="0" w:color="auto"/>
              <w:left w:val="single" w:sz="4" w:space="0" w:color="auto"/>
              <w:bottom w:val="single" w:sz="4" w:space="0" w:color="auto"/>
              <w:right w:val="single" w:sz="4" w:space="0" w:color="auto"/>
            </w:tcBorders>
          </w:tcPr>
          <w:p w14:paraId="2592A49E" w14:textId="77777777" w:rsidR="00010060" w:rsidRDefault="00010060" w:rsidP="00010060">
            <w:pPr>
              <w:spacing w:beforeLines="40" w:before="96" w:afterLines="40" w:after="96" w:line="260" w:lineRule="atLeast"/>
              <w:rPr>
                <w:sz w:val="22"/>
              </w:rPr>
            </w:pPr>
            <w:r>
              <w:rPr>
                <w:sz w:val="22"/>
              </w:rPr>
              <w:t>Code-Guidelines</w:t>
            </w:r>
          </w:p>
        </w:tc>
        <w:tc>
          <w:tcPr>
            <w:tcW w:w="628" w:type="dxa"/>
            <w:tcBorders>
              <w:top w:val="single" w:sz="4" w:space="0" w:color="auto"/>
              <w:left w:val="single" w:sz="4" w:space="0" w:color="auto"/>
              <w:bottom w:val="single" w:sz="4" w:space="0" w:color="auto"/>
              <w:right w:val="single" w:sz="4" w:space="0" w:color="auto"/>
            </w:tcBorders>
          </w:tcPr>
          <w:p w14:paraId="05C1F6E7"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7D29A38D"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41745BCC"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27F27974"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C2A108A"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4C936DB" w14:textId="77777777" w:rsidR="00010060" w:rsidRDefault="00010060" w:rsidP="00010060">
            <w:pPr>
              <w:spacing w:beforeLines="40" w:before="96" w:afterLines="40" w:after="96" w:line="260" w:lineRule="atLeast"/>
              <w:jc w:val="center"/>
              <w:rPr>
                <w:b/>
                <w:sz w:val="22"/>
              </w:rPr>
            </w:pPr>
          </w:p>
        </w:tc>
        <w:tc>
          <w:tcPr>
            <w:tcW w:w="1166" w:type="dxa"/>
            <w:tcBorders>
              <w:top w:val="single" w:sz="4" w:space="0" w:color="auto"/>
              <w:left w:val="single" w:sz="4" w:space="0" w:color="auto"/>
              <w:bottom w:val="single" w:sz="4" w:space="0" w:color="auto"/>
              <w:right w:val="single" w:sz="4" w:space="0" w:color="auto"/>
            </w:tcBorders>
          </w:tcPr>
          <w:p w14:paraId="064A364B"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6811A0B4" w14:textId="77777777" w:rsidR="00010060" w:rsidRDefault="00010060" w:rsidP="00010060">
            <w:pPr>
              <w:jc w:val="center"/>
            </w:pPr>
            <w:r w:rsidRPr="00831F42">
              <w:rPr>
                <w:b/>
                <w:sz w:val="22"/>
              </w:rPr>
              <w:t>X</w:t>
            </w:r>
          </w:p>
        </w:tc>
      </w:tr>
      <w:tr w:rsidR="00010060" w14:paraId="34658F7B"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7D0676E2" w14:textId="77777777" w:rsidR="00010060" w:rsidRDefault="00010060" w:rsidP="00010060">
            <w:pPr>
              <w:jc w:val="center"/>
            </w:pPr>
            <w:r>
              <w:t>A7</w:t>
            </w:r>
          </w:p>
        </w:tc>
        <w:tc>
          <w:tcPr>
            <w:tcW w:w="2920" w:type="dxa"/>
            <w:tcBorders>
              <w:top w:val="single" w:sz="4" w:space="0" w:color="auto"/>
              <w:left w:val="single" w:sz="4" w:space="0" w:color="auto"/>
              <w:bottom w:val="single" w:sz="4" w:space="0" w:color="auto"/>
              <w:right w:val="single" w:sz="4" w:space="0" w:color="auto"/>
            </w:tcBorders>
          </w:tcPr>
          <w:p w14:paraId="7C0BBDE0" w14:textId="77777777" w:rsidR="00010060" w:rsidRDefault="00010060" w:rsidP="00010060">
            <w:pPr>
              <w:spacing w:beforeLines="40" w:before="96" w:afterLines="40" w:after="96" w:line="260" w:lineRule="atLeast"/>
              <w:rPr>
                <w:sz w:val="22"/>
              </w:rPr>
            </w:pPr>
            <w:r>
              <w:rPr>
                <w:sz w:val="22"/>
              </w:rPr>
              <w:t>Einhaltung Standard</w:t>
            </w:r>
          </w:p>
        </w:tc>
        <w:tc>
          <w:tcPr>
            <w:tcW w:w="628" w:type="dxa"/>
            <w:tcBorders>
              <w:top w:val="single" w:sz="4" w:space="0" w:color="auto"/>
              <w:left w:val="single" w:sz="4" w:space="0" w:color="auto"/>
              <w:bottom w:val="single" w:sz="4" w:space="0" w:color="auto"/>
              <w:right w:val="single" w:sz="4" w:space="0" w:color="auto"/>
            </w:tcBorders>
          </w:tcPr>
          <w:p w14:paraId="69802B4A"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7509ABE4"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0F144D41"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8E4812B"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13C1E33"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4A5F3A42" w14:textId="77777777" w:rsidR="00010060" w:rsidRDefault="00010060" w:rsidP="00010060">
            <w:pPr>
              <w:spacing w:beforeLines="40" w:before="96" w:afterLines="40" w:after="96" w:line="260" w:lineRule="atLeast"/>
              <w:jc w:val="center"/>
              <w:rPr>
                <w:b/>
                <w:sz w:val="22"/>
              </w:rPr>
            </w:pPr>
          </w:p>
        </w:tc>
        <w:tc>
          <w:tcPr>
            <w:tcW w:w="1166" w:type="dxa"/>
            <w:tcBorders>
              <w:top w:val="single" w:sz="4" w:space="0" w:color="auto"/>
              <w:left w:val="single" w:sz="4" w:space="0" w:color="auto"/>
              <w:bottom w:val="single" w:sz="4" w:space="0" w:color="auto"/>
              <w:right w:val="single" w:sz="4" w:space="0" w:color="auto"/>
            </w:tcBorders>
          </w:tcPr>
          <w:p w14:paraId="424AC480"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49614A20" w14:textId="77777777" w:rsidR="00010060" w:rsidRDefault="00010060" w:rsidP="00010060">
            <w:pPr>
              <w:jc w:val="center"/>
            </w:pPr>
            <w:r w:rsidRPr="00831F42">
              <w:rPr>
                <w:b/>
                <w:sz w:val="22"/>
              </w:rPr>
              <w:t>X</w:t>
            </w:r>
          </w:p>
        </w:tc>
      </w:tr>
      <w:tr w:rsidR="00010060" w14:paraId="7FC80DC9"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373E4411" w14:textId="77777777" w:rsidR="00010060" w:rsidRDefault="00010060" w:rsidP="00010060">
            <w:pPr>
              <w:jc w:val="center"/>
            </w:pPr>
            <w:r>
              <w:t>A8</w:t>
            </w:r>
          </w:p>
        </w:tc>
        <w:tc>
          <w:tcPr>
            <w:tcW w:w="2920" w:type="dxa"/>
            <w:tcBorders>
              <w:top w:val="single" w:sz="4" w:space="0" w:color="auto"/>
              <w:left w:val="single" w:sz="4" w:space="0" w:color="auto"/>
              <w:bottom w:val="single" w:sz="4" w:space="0" w:color="auto"/>
              <w:right w:val="single" w:sz="4" w:space="0" w:color="auto"/>
            </w:tcBorders>
          </w:tcPr>
          <w:p w14:paraId="6AC6069B" w14:textId="77777777" w:rsidR="00010060" w:rsidRDefault="00010060" w:rsidP="00010060">
            <w:pPr>
              <w:spacing w:beforeLines="40" w:before="96" w:afterLines="40" w:after="96" w:line="260" w:lineRule="atLeast"/>
              <w:rPr>
                <w:sz w:val="22"/>
              </w:rPr>
            </w:pPr>
            <w:r>
              <w:rPr>
                <w:sz w:val="22"/>
              </w:rPr>
              <w:t>Benutzerfreundlichkeit</w:t>
            </w:r>
          </w:p>
        </w:tc>
        <w:tc>
          <w:tcPr>
            <w:tcW w:w="628" w:type="dxa"/>
            <w:tcBorders>
              <w:top w:val="single" w:sz="4" w:space="0" w:color="auto"/>
              <w:left w:val="single" w:sz="4" w:space="0" w:color="auto"/>
              <w:bottom w:val="single" w:sz="4" w:space="0" w:color="auto"/>
              <w:right w:val="single" w:sz="4" w:space="0" w:color="auto"/>
            </w:tcBorders>
          </w:tcPr>
          <w:p w14:paraId="49F85E9F"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5852CC68"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7B789907"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5C93AD48"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286B9A38"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430821DF"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2A084573"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1A5D13AA" w14:textId="77777777" w:rsidR="00010060" w:rsidRDefault="00010060" w:rsidP="00010060">
            <w:pPr>
              <w:jc w:val="center"/>
            </w:pPr>
            <w:r w:rsidRPr="00831F42">
              <w:rPr>
                <w:b/>
                <w:sz w:val="22"/>
              </w:rPr>
              <w:t>X</w:t>
            </w:r>
          </w:p>
        </w:tc>
      </w:tr>
      <w:tr w:rsidR="00010060" w14:paraId="16EBA2BE" w14:textId="77777777" w:rsidTr="00565E3A">
        <w:trPr>
          <w:trHeight w:val="424"/>
        </w:trPr>
        <w:tc>
          <w:tcPr>
            <w:tcW w:w="796" w:type="dxa"/>
            <w:tcBorders>
              <w:top w:val="single" w:sz="4" w:space="0" w:color="auto"/>
              <w:left w:val="single" w:sz="4" w:space="0" w:color="auto"/>
              <w:bottom w:val="single" w:sz="4" w:space="0" w:color="auto"/>
              <w:right w:val="single" w:sz="4" w:space="0" w:color="auto"/>
            </w:tcBorders>
          </w:tcPr>
          <w:p w14:paraId="38C5DE97" w14:textId="77777777" w:rsidR="00010060" w:rsidRDefault="00010060" w:rsidP="00010060">
            <w:pPr>
              <w:jc w:val="center"/>
            </w:pPr>
            <w:r>
              <w:t>A9</w:t>
            </w:r>
          </w:p>
        </w:tc>
        <w:tc>
          <w:tcPr>
            <w:tcW w:w="2920" w:type="dxa"/>
            <w:tcBorders>
              <w:top w:val="single" w:sz="4" w:space="0" w:color="auto"/>
              <w:left w:val="single" w:sz="4" w:space="0" w:color="auto"/>
              <w:bottom w:val="single" w:sz="4" w:space="0" w:color="auto"/>
              <w:right w:val="single" w:sz="4" w:space="0" w:color="auto"/>
            </w:tcBorders>
          </w:tcPr>
          <w:p w14:paraId="19F92964" w14:textId="77777777" w:rsidR="00010060" w:rsidRDefault="00010060" w:rsidP="00010060">
            <w:pPr>
              <w:spacing w:beforeLines="40" w:before="96" w:afterLines="40" w:after="96" w:line="260" w:lineRule="atLeast"/>
              <w:rPr>
                <w:sz w:val="22"/>
              </w:rPr>
            </w:pPr>
            <w:r>
              <w:rPr>
                <w:sz w:val="22"/>
              </w:rPr>
              <w:t>Fehlerausgabe</w:t>
            </w:r>
          </w:p>
        </w:tc>
        <w:tc>
          <w:tcPr>
            <w:tcW w:w="628" w:type="dxa"/>
            <w:tcBorders>
              <w:top w:val="single" w:sz="4" w:space="0" w:color="auto"/>
              <w:left w:val="single" w:sz="4" w:space="0" w:color="auto"/>
              <w:bottom w:val="single" w:sz="4" w:space="0" w:color="auto"/>
              <w:right w:val="single" w:sz="4" w:space="0" w:color="auto"/>
            </w:tcBorders>
          </w:tcPr>
          <w:p w14:paraId="06B58F57"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7E489DF2"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42E04699"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310134D3"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165442F2"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3998EB8C" w14:textId="77777777" w:rsidR="00010060" w:rsidRDefault="00010060" w:rsidP="00010060">
            <w:pPr>
              <w:spacing w:beforeLines="40" w:before="96" w:afterLines="40" w:after="96" w:line="260" w:lineRule="atLeast"/>
              <w:jc w:val="center"/>
              <w:rPr>
                <w:b/>
                <w:sz w:val="22"/>
              </w:rPr>
            </w:pPr>
            <w:r>
              <w:rPr>
                <w:b/>
                <w:sz w:val="22"/>
              </w:rPr>
              <w:t>X</w:t>
            </w:r>
          </w:p>
        </w:tc>
        <w:tc>
          <w:tcPr>
            <w:tcW w:w="1166" w:type="dxa"/>
            <w:tcBorders>
              <w:top w:val="single" w:sz="4" w:space="0" w:color="auto"/>
              <w:left w:val="single" w:sz="4" w:space="0" w:color="auto"/>
              <w:bottom w:val="single" w:sz="4" w:space="0" w:color="auto"/>
              <w:right w:val="single" w:sz="4" w:space="0" w:color="auto"/>
            </w:tcBorders>
          </w:tcPr>
          <w:p w14:paraId="3A912517"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6D48A4EA" w14:textId="77777777" w:rsidR="00010060" w:rsidRDefault="00010060" w:rsidP="00010060">
            <w:pPr>
              <w:jc w:val="center"/>
            </w:pPr>
            <w:r w:rsidRPr="00831F42">
              <w:rPr>
                <w:b/>
                <w:sz w:val="22"/>
              </w:rPr>
              <w:t>X</w:t>
            </w:r>
          </w:p>
        </w:tc>
      </w:tr>
      <w:tr w:rsidR="00010060" w14:paraId="3D6F06CB" w14:textId="77777777" w:rsidTr="00565E3A">
        <w:trPr>
          <w:trHeight w:val="411"/>
        </w:trPr>
        <w:tc>
          <w:tcPr>
            <w:tcW w:w="796" w:type="dxa"/>
            <w:tcBorders>
              <w:top w:val="single" w:sz="4" w:space="0" w:color="auto"/>
              <w:left w:val="single" w:sz="4" w:space="0" w:color="auto"/>
              <w:bottom w:val="single" w:sz="4" w:space="0" w:color="auto"/>
              <w:right w:val="single" w:sz="4" w:space="0" w:color="auto"/>
            </w:tcBorders>
          </w:tcPr>
          <w:p w14:paraId="68CEFEB4" w14:textId="77777777" w:rsidR="00010060" w:rsidRDefault="00010060" w:rsidP="00010060">
            <w:pPr>
              <w:jc w:val="center"/>
            </w:pPr>
            <w:r>
              <w:t>A10</w:t>
            </w:r>
          </w:p>
        </w:tc>
        <w:tc>
          <w:tcPr>
            <w:tcW w:w="2920" w:type="dxa"/>
            <w:tcBorders>
              <w:top w:val="single" w:sz="4" w:space="0" w:color="auto"/>
              <w:left w:val="single" w:sz="4" w:space="0" w:color="auto"/>
              <w:bottom w:val="single" w:sz="4" w:space="0" w:color="auto"/>
              <w:right w:val="single" w:sz="4" w:space="0" w:color="auto"/>
            </w:tcBorders>
          </w:tcPr>
          <w:p w14:paraId="680E3B9F" w14:textId="77777777" w:rsidR="00010060" w:rsidRDefault="00010060" w:rsidP="00010060">
            <w:pPr>
              <w:spacing w:beforeLines="40" w:before="96" w:afterLines="40" w:after="96" w:line="260" w:lineRule="atLeast"/>
              <w:rPr>
                <w:sz w:val="22"/>
              </w:rPr>
            </w:pPr>
            <w:r>
              <w:rPr>
                <w:sz w:val="22"/>
              </w:rPr>
              <w:t>Erweiterbarkeit</w:t>
            </w:r>
          </w:p>
        </w:tc>
        <w:tc>
          <w:tcPr>
            <w:tcW w:w="628" w:type="dxa"/>
            <w:tcBorders>
              <w:top w:val="single" w:sz="4" w:space="0" w:color="auto"/>
              <w:left w:val="single" w:sz="4" w:space="0" w:color="auto"/>
              <w:bottom w:val="single" w:sz="4" w:space="0" w:color="auto"/>
              <w:right w:val="single" w:sz="4" w:space="0" w:color="auto"/>
            </w:tcBorders>
          </w:tcPr>
          <w:p w14:paraId="051222C0"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23CBC704" w14:textId="77777777" w:rsidR="00010060" w:rsidRDefault="00010060" w:rsidP="00010060">
            <w:pPr>
              <w:spacing w:beforeLines="40" w:before="96" w:afterLines="40" w:after="96" w:line="260" w:lineRule="atLeast"/>
              <w:jc w:val="center"/>
              <w:rPr>
                <w:b/>
                <w:sz w:val="22"/>
              </w:rPr>
            </w:pPr>
          </w:p>
        </w:tc>
        <w:tc>
          <w:tcPr>
            <w:tcW w:w="567" w:type="dxa"/>
            <w:tcBorders>
              <w:top w:val="single" w:sz="4" w:space="0" w:color="auto"/>
              <w:left w:val="single" w:sz="4" w:space="0" w:color="auto"/>
              <w:bottom w:val="single" w:sz="4" w:space="0" w:color="auto"/>
              <w:right w:val="single" w:sz="4" w:space="0" w:color="auto"/>
            </w:tcBorders>
          </w:tcPr>
          <w:p w14:paraId="5B9E9ED2"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6F3FCB3B"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7D649AAE" w14:textId="77777777" w:rsidR="00010060" w:rsidRDefault="00010060" w:rsidP="00010060">
            <w:pPr>
              <w:spacing w:beforeLines="40" w:before="96" w:afterLines="40" w:after="96" w:line="260" w:lineRule="atLeast"/>
              <w:jc w:val="center"/>
              <w:rPr>
                <w:b/>
                <w:sz w:val="22"/>
              </w:rPr>
            </w:pPr>
            <w:r>
              <w:rPr>
                <w:b/>
                <w:sz w:val="22"/>
              </w:rPr>
              <w:t>X</w:t>
            </w:r>
          </w:p>
        </w:tc>
        <w:tc>
          <w:tcPr>
            <w:tcW w:w="567" w:type="dxa"/>
            <w:tcBorders>
              <w:top w:val="single" w:sz="4" w:space="0" w:color="auto"/>
              <w:left w:val="single" w:sz="4" w:space="0" w:color="auto"/>
              <w:bottom w:val="single" w:sz="4" w:space="0" w:color="auto"/>
              <w:right w:val="single" w:sz="4" w:space="0" w:color="auto"/>
            </w:tcBorders>
          </w:tcPr>
          <w:p w14:paraId="178EF5FB" w14:textId="77777777" w:rsidR="00010060" w:rsidRDefault="00010060" w:rsidP="00010060">
            <w:pPr>
              <w:spacing w:beforeLines="40" w:before="96" w:afterLines="40" w:after="96" w:line="260" w:lineRule="atLeast"/>
              <w:jc w:val="center"/>
              <w:rPr>
                <w:b/>
                <w:sz w:val="22"/>
              </w:rPr>
            </w:pPr>
          </w:p>
        </w:tc>
        <w:tc>
          <w:tcPr>
            <w:tcW w:w="1166" w:type="dxa"/>
            <w:tcBorders>
              <w:top w:val="single" w:sz="4" w:space="0" w:color="auto"/>
              <w:left w:val="single" w:sz="4" w:space="0" w:color="auto"/>
              <w:bottom w:val="single" w:sz="4" w:space="0" w:color="auto"/>
              <w:right w:val="single" w:sz="4" w:space="0" w:color="auto"/>
            </w:tcBorders>
          </w:tcPr>
          <w:p w14:paraId="627F5FE5" w14:textId="77777777" w:rsidR="00010060" w:rsidRDefault="00010060" w:rsidP="00010060">
            <w:pPr>
              <w:jc w:val="center"/>
            </w:pPr>
            <w:r w:rsidRPr="00200D9A">
              <w:rPr>
                <w:b/>
                <w:sz w:val="22"/>
              </w:rPr>
              <w:t>X</w:t>
            </w:r>
          </w:p>
        </w:tc>
        <w:tc>
          <w:tcPr>
            <w:tcW w:w="1237" w:type="dxa"/>
            <w:tcBorders>
              <w:top w:val="single" w:sz="4" w:space="0" w:color="auto"/>
              <w:left w:val="single" w:sz="4" w:space="0" w:color="auto"/>
              <w:bottom w:val="single" w:sz="4" w:space="0" w:color="auto"/>
              <w:right w:val="single" w:sz="4" w:space="0" w:color="auto"/>
            </w:tcBorders>
          </w:tcPr>
          <w:p w14:paraId="4B8EB97E" w14:textId="77777777" w:rsidR="00010060" w:rsidRDefault="00010060" w:rsidP="00010060">
            <w:pPr>
              <w:jc w:val="center"/>
            </w:pPr>
            <w:r w:rsidRPr="00831F42">
              <w:rPr>
                <w:b/>
                <w:sz w:val="22"/>
              </w:rPr>
              <w:t>X</w:t>
            </w:r>
          </w:p>
        </w:tc>
      </w:tr>
    </w:tbl>
    <w:p w14:paraId="6764626D" w14:textId="77777777" w:rsidR="00AC42EB" w:rsidRDefault="00AC42EB" w:rsidP="00AC42EB">
      <w:pPr>
        <w:pStyle w:val="Textkrper"/>
        <w:rPr>
          <w:sz w:val="22"/>
        </w:rPr>
      </w:pPr>
      <w:r>
        <w:br/>
      </w:r>
    </w:p>
    <w:p w14:paraId="1120D0C8" w14:textId="77777777" w:rsidR="007F519D" w:rsidRDefault="009B28E8" w:rsidP="009B28E8">
      <w:pPr>
        <w:suppressAutoHyphens w:val="0"/>
        <w:rPr>
          <w:sz w:val="22"/>
        </w:rPr>
      </w:pPr>
      <w:r>
        <w:rPr>
          <w:sz w:val="22"/>
        </w:rPr>
        <w:br w:type="page"/>
      </w:r>
    </w:p>
    <w:p w14:paraId="32F652B0" w14:textId="77777777" w:rsidR="00AC42EB" w:rsidRDefault="00AC42EB" w:rsidP="00AC42EB">
      <w:pPr>
        <w:pStyle w:val="berschrift1"/>
        <w:numPr>
          <w:ilvl w:val="0"/>
          <w:numId w:val="19"/>
        </w:numPr>
        <w:tabs>
          <w:tab w:val="left" w:pos="432"/>
          <w:tab w:val="left" w:pos="850"/>
        </w:tabs>
        <w:spacing w:after="283"/>
        <w:ind w:left="432" w:hanging="432"/>
      </w:pPr>
      <w:bookmarkStart w:id="27" w:name="_Toc377969934"/>
      <w:bookmarkStart w:id="28" w:name="_Toc288232301"/>
      <w:bookmarkStart w:id="29" w:name="_Toc25940366"/>
      <w:r>
        <w:lastRenderedPageBreak/>
        <w:t>Systemdokumentation</w:t>
      </w:r>
      <w:bookmarkEnd w:id="27"/>
      <w:bookmarkEnd w:id="28"/>
      <w:bookmarkEnd w:id="29"/>
    </w:p>
    <w:p w14:paraId="2ECEEF19" w14:textId="77777777" w:rsidR="00BF2F64" w:rsidRPr="00BF2F64" w:rsidRDefault="00AC42EB" w:rsidP="00BF2F64">
      <w:pPr>
        <w:pStyle w:val="berschrift2"/>
        <w:numPr>
          <w:ilvl w:val="1"/>
          <w:numId w:val="19"/>
        </w:numPr>
        <w:tabs>
          <w:tab w:val="num" w:pos="576"/>
          <w:tab w:val="left" w:pos="850"/>
        </w:tabs>
        <w:ind w:left="576" w:hanging="576"/>
      </w:pPr>
      <w:bookmarkStart w:id="30" w:name="_Toc217803052"/>
      <w:bookmarkStart w:id="31" w:name="_Toc25940367"/>
      <w:r>
        <w:t>Konfigurations-Dokumentation</w:t>
      </w:r>
      <w:bookmarkEnd w:id="30"/>
      <w:bookmarkEnd w:id="31"/>
    </w:p>
    <w:p w14:paraId="53B75EA8" w14:textId="77777777" w:rsidR="009B28E8" w:rsidRDefault="009B28E8" w:rsidP="00AC42EB">
      <w:pPr>
        <w:rPr>
          <w:color w:val="B2A1C7" w:themeColor="accent4" w:themeTint="99"/>
        </w:rPr>
      </w:pPr>
    </w:p>
    <w:p w14:paraId="3CB7454C" w14:textId="77777777" w:rsidR="00C46A2A" w:rsidRDefault="00C46A2A" w:rsidP="00AC42EB">
      <w:r>
        <w:t xml:space="preserve">In diesem Abschnitt wird beschrieben, wie unsere Applikation auf- und umgesetzt wurde. </w:t>
      </w:r>
      <w:r w:rsidR="006231C2">
        <w:t xml:space="preserve">Zuerst werden die verschiedenen benötigten </w:t>
      </w:r>
      <w:r w:rsidR="005B190B">
        <w:t xml:space="preserve">Komponenten beschrieben und anschliessend die Umsetzung. </w:t>
      </w:r>
      <w:r w:rsidR="001745EF">
        <w:t xml:space="preserve">Unsere Applikation wurde in Angular 8 und Spring Boot 2 geschrieben. </w:t>
      </w:r>
    </w:p>
    <w:p w14:paraId="5DEA4E86" w14:textId="77777777" w:rsidR="007A69D2" w:rsidRDefault="007A69D2" w:rsidP="00AC42EB"/>
    <w:p w14:paraId="00D34353" w14:textId="77777777" w:rsidR="007A69D2" w:rsidRPr="0033620B" w:rsidRDefault="007A69D2" w:rsidP="00AC42EB">
      <w:pPr>
        <w:rPr>
          <w:b/>
        </w:rPr>
      </w:pPr>
      <w:r w:rsidRPr="0033620B">
        <w:rPr>
          <w:b/>
        </w:rPr>
        <w:t xml:space="preserve">Installation </w:t>
      </w:r>
      <w:r w:rsidR="00D61B0E" w:rsidRPr="0033620B">
        <w:rPr>
          <w:b/>
        </w:rPr>
        <w:t>Angular 8</w:t>
      </w:r>
    </w:p>
    <w:p w14:paraId="43CA760F" w14:textId="77777777" w:rsidR="00345E47" w:rsidRDefault="00345E47" w:rsidP="00AC42EB"/>
    <w:p w14:paraId="491FEC0D" w14:textId="77777777" w:rsidR="00345E47" w:rsidRDefault="00345E47" w:rsidP="00AC42EB">
      <w:r>
        <w:t xml:space="preserve">Um ein Angularprojekt zu starten, wird dies zuerst installiert. Zudem installieren wird Komponente aus der Public-SBB-Library. Diese verwenden wird um einerseits den Standard einzuhalten und können so vorgefertigte Komponente in unsere Applikation einbauen. Dazu kommen die Icons, die standardmässig auf SBB-Webseiten verwendet werden. </w:t>
      </w:r>
    </w:p>
    <w:p w14:paraId="68AF826A" w14:textId="77777777" w:rsidR="00463C09" w:rsidRDefault="00463C09" w:rsidP="00AC42EB"/>
    <w:p w14:paraId="302B1897" w14:textId="77777777" w:rsidR="00463C09" w:rsidRDefault="00463C09" w:rsidP="00AC42EB">
      <w:r w:rsidRPr="00D61B0E">
        <w:rPr>
          <w:noProof/>
        </w:rPr>
        <w:drawing>
          <wp:anchor distT="0" distB="0" distL="114300" distR="114300" simplePos="0" relativeHeight="251526144" behindDoc="1" locked="0" layoutInCell="1" allowOverlap="1" wp14:anchorId="67FBD0C4" wp14:editId="4284E2BE">
            <wp:simplePos x="0" y="0"/>
            <wp:positionH relativeFrom="column">
              <wp:posOffset>883295</wp:posOffset>
            </wp:positionH>
            <wp:positionV relativeFrom="paragraph">
              <wp:posOffset>2673</wp:posOffset>
            </wp:positionV>
            <wp:extent cx="1933845" cy="504895"/>
            <wp:effectExtent l="0" t="0" r="9525" b="9525"/>
            <wp:wrapTight wrapText="bothSides">
              <wp:wrapPolygon edited="0">
                <wp:start x="0" y="0"/>
                <wp:lineTo x="0" y="21192"/>
                <wp:lineTo x="21494" y="21192"/>
                <wp:lineTo x="2149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3845" cy="504895"/>
                    </a:xfrm>
                    <a:prstGeom prst="rect">
                      <a:avLst/>
                    </a:prstGeom>
                  </pic:spPr>
                </pic:pic>
              </a:graphicData>
            </a:graphic>
            <wp14:sizeRelH relativeFrom="page">
              <wp14:pctWidth>0</wp14:pctWidth>
            </wp14:sizeRelH>
            <wp14:sizeRelV relativeFrom="page">
              <wp14:pctHeight>0</wp14:pctHeight>
            </wp14:sizeRelV>
          </wp:anchor>
        </w:drawing>
      </w:r>
    </w:p>
    <w:p w14:paraId="005B2AE8" w14:textId="77777777" w:rsidR="00463C09" w:rsidRDefault="00463C09" w:rsidP="00AC42EB">
      <w:r>
        <w:t>Installation:</w:t>
      </w:r>
    </w:p>
    <w:p w14:paraId="4489B5C9" w14:textId="77777777" w:rsidR="00D61B0E" w:rsidRDefault="00D61B0E" w:rsidP="00AC42EB"/>
    <w:p w14:paraId="720FC000" w14:textId="77777777" w:rsidR="00D61B0E" w:rsidRDefault="00D61B0E" w:rsidP="00AC42EB"/>
    <w:p w14:paraId="6145C260" w14:textId="77777777" w:rsidR="00463C09" w:rsidRDefault="00463C09" w:rsidP="00AC42EB">
      <w:r>
        <w:t>Installation von ersten verwendete</w:t>
      </w:r>
      <w:r w:rsidR="00D4401A">
        <w:t>n</w:t>
      </w:r>
      <w:r>
        <w:t xml:space="preserve"> Package:</w:t>
      </w:r>
    </w:p>
    <w:p w14:paraId="4C3EB8D0" w14:textId="77777777" w:rsidR="00D61B0E" w:rsidRDefault="00D61B0E" w:rsidP="00AC42EB"/>
    <w:p w14:paraId="1D44D889" w14:textId="77777777" w:rsidR="00D61B0E" w:rsidRDefault="00463C09" w:rsidP="00AC42EB">
      <w:r w:rsidRPr="00D61B0E">
        <w:rPr>
          <w:noProof/>
        </w:rPr>
        <w:drawing>
          <wp:anchor distT="0" distB="0" distL="114300" distR="114300" simplePos="0" relativeHeight="251540480" behindDoc="1" locked="0" layoutInCell="1" allowOverlap="1" wp14:anchorId="7EFB704E" wp14:editId="0F106603">
            <wp:simplePos x="0" y="0"/>
            <wp:positionH relativeFrom="column">
              <wp:posOffset>3175</wp:posOffset>
            </wp:positionH>
            <wp:positionV relativeFrom="paragraph">
              <wp:posOffset>6985</wp:posOffset>
            </wp:positionV>
            <wp:extent cx="5772785" cy="561975"/>
            <wp:effectExtent l="0" t="0" r="0" b="9525"/>
            <wp:wrapTight wrapText="bothSides">
              <wp:wrapPolygon edited="0">
                <wp:start x="0" y="0"/>
                <wp:lineTo x="0" y="21234"/>
                <wp:lineTo x="21526" y="21234"/>
                <wp:lineTo x="2152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72785" cy="561975"/>
                    </a:xfrm>
                    <a:prstGeom prst="rect">
                      <a:avLst/>
                    </a:prstGeom>
                  </pic:spPr>
                </pic:pic>
              </a:graphicData>
            </a:graphic>
            <wp14:sizeRelH relativeFrom="page">
              <wp14:pctWidth>0</wp14:pctWidth>
            </wp14:sizeRelH>
            <wp14:sizeRelV relativeFrom="page">
              <wp14:pctHeight>0</wp14:pctHeight>
            </wp14:sizeRelV>
          </wp:anchor>
        </w:drawing>
      </w:r>
    </w:p>
    <w:p w14:paraId="7533B27E" w14:textId="77777777" w:rsidR="00463C09" w:rsidRDefault="00463C09" w:rsidP="00AC42EB"/>
    <w:p w14:paraId="5B538ADA" w14:textId="77777777" w:rsidR="00463C09" w:rsidRDefault="00463C09" w:rsidP="00AC42EB"/>
    <w:p w14:paraId="2F02A96F" w14:textId="77777777" w:rsidR="00463C09" w:rsidRDefault="00463C09" w:rsidP="00463C09">
      <w:r>
        <w:br/>
        <w:t>Installation von zweiten verwendete</w:t>
      </w:r>
      <w:r w:rsidR="009E733C">
        <w:t xml:space="preserve">n </w:t>
      </w:r>
      <w:r>
        <w:t>Package:</w:t>
      </w:r>
    </w:p>
    <w:p w14:paraId="142AD1CE" w14:textId="77777777" w:rsidR="00D61B0E" w:rsidRDefault="00463C09" w:rsidP="00AC42EB">
      <w:r w:rsidRPr="00C15B40">
        <w:rPr>
          <w:noProof/>
        </w:rPr>
        <w:drawing>
          <wp:anchor distT="0" distB="0" distL="114300" distR="114300" simplePos="0" relativeHeight="251560960" behindDoc="1" locked="0" layoutInCell="1" allowOverlap="1" wp14:anchorId="0326365E" wp14:editId="6C006D3E">
            <wp:simplePos x="0" y="0"/>
            <wp:positionH relativeFrom="column">
              <wp:posOffset>3241</wp:posOffset>
            </wp:positionH>
            <wp:positionV relativeFrom="paragraph">
              <wp:posOffset>69338</wp:posOffset>
            </wp:positionV>
            <wp:extent cx="5858693" cy="495369"/>
            <wp:effectExtent l="0" t="0" r="8890" b="0"/>
            <wp:wrapTight wrapText="bothSides">
              <wp:wrapPolygon edited="0">
                <wp:start x="0" y="0"/>
                <wp:lineTo x="0" y="20769"/>
                <wp:lineTo x="21563" y="20769"/>
                <wp:lineTo x="2156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58693" cy="495369"/>
                    </a:xfrm>
                    <a:prstGeom prst="rect">
                      <a:avLst/>
                    </a:prstGeom>
                  </pic:spPr>
                </pic:pic>
              </a:graphicData>
            </a:graphic>
            <wp14:sizeRelH relativeFrom="page">
              <wp14:pctWidth>0</wp14:pctWidth>
            </wp14:sizeRelH>
            <wp14:sizeRelV relativeFrom="page">
              <wp14:pctHeight>0</wp14:pctHeight>
            </wp14:sizeRelV>
          </wp:anchor>
        </w:drawing>
      </w:r>
    </w:p>
    <w:p w14:paraId="49BF9471" w14:textId="77777777" w:rsidR="00D61B0E" w:rsidRDefault="00D61B0E" w:rsidP="00AC42EB">
      <w:r>
        <w:t>Installation Spring Boot 2</w:t>
      </w:r>
    </w:p>
    <w:p w14:paraId="55AE8D43" w14:textId="77777777" w:rsidR="007A69D2" w:rsidRDefault="007A69D2" w:rsidP="00AC42EB"/>
    <w:p w14:paraId="246E37DB" w14:textId="77777777" w:rsidR="003C20C8" w:rsidRDefault="003C20C8" w:rsidP="00AC42EB">
      <w:r>
        <w:t>Ein Spring Boot Projekt kann mit einem Initializer ganz einfach erstellt werden. Die verschiedenen Properties werden dort angegeben und anhand von diesen wird ein Projekt erstellt.</w:t>
      </w:r>
      <w:r w:rsidR="00DC5F56">
        <w:t xml:space="preserve"> Mit diesem Tool kann sehr schnell ein solches Projekt initialisiert werden.</w:t>
      </w:r>
    </w:p>
    <w:p w14:paraId="33619158" w14:textId="77777777" w:rsidR="007A69D2" w:rsidRDefault="00E22BBA" w:rsidP="00AC42EB">
      <w:r>
        <w:rPr>
          <w:noProof/>
        </w:rPr>
        <mc:AlternateContent>
          <mc:Choice Requires="wps">
            <w:drawing>
              <wp:anchor distT="0" distB="0" distL="114300" distR="114300" simplePos="0" relativeHeight="251787264" behindDoc="1" locked="0" layoutInCell="1" allowOverlap="1" wp14:anchorId="676BCD19" wp14:editId="2DA8264E">
                <wp:simplePos x="0" y="0"/>
                <wp:positionH relativeFrom="column">
                  <wp:posOffset>3175</wp:posOffset>
                </wp:positionH>
                <wp:positionV relativeFrom="paragraph">
                  <wp:posOffset>3612515</wp:posOffset>
                </wp:positionV>
                <wp:extent cx="6119495" cy="635"/>
                <wp:effectExtent l="0" t="0" r="0" b="0"/>
                <wp:wrapTight wrapText="bothSides">
                  <wp:wrapPolygon edited="0">
                    <wp:start x="0" y="0"/>
                    <wp:lineTo x="0" y="21600"/>
                    <wp:lineTo x="21600" y="21600"/>
                    <wp:lineTo x="21600" y="0"/>
                  </wp:wrapPolygon>
                </wp:wrapTight>
                <wp:docPr id="29" name="Textfeld 2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0FC76EC6" w14:textId="398D9B65" w:rsidR="0005192F" w:rsidRPr="00F30D7E" w:rsidRDefault="0005192F" w:rsidP="00E22BBA">
                            <w:pPr>
                              <w:pStyle w:val="Beschriftung"/>
                              <w:rPr>
                                <w:noProof/>
                                <w:sz w:val="20"/>
                                <w:szCs w:val="20"/>
                              </w:rPr>
                            </w:pPr>
                            <w:bookmarkStart w:id="32" w:name="_Toc25940406"/>
                            <w:bookmarkStart w:id="33" w:name="_Toc25940567"/>
                            <w:r>
                              <w:t xml:space="preserve">Abbildung </w:t>
                            </w:r>
                            <w:fldSimple w:instr=" SEQ Abbildung \* ARABIC ">
                              <w:r w:rsidR="00BE4320">
                                <w:rPr>
                                  <w:noProof/>
                                </w:rPr>
                                <w:t>2</w:t>
                              </w:r>
                              <w:bookmarkEnd w:id="32"/>
                              <w:bookmarkEnd w:id="3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BCD19" id="Textfeld 29" o:spid="_x0000_s1027" type="#_x0000_t202" style="position:absolute;margin-left:.25pt;margin-top:284.45pt;width:481.85pt;height:.05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" stroked="f">
                <v:textbox style="mso-fit-shape-to-text:t" inset="0,0,0,0">
                  <w:txbxContent>
                    <w:p w14:paraId="0FC76EC6" w14:textId="398D9B65" w:rsidR="0005192F" w:rsidRPr="00F30D7E" w:rsidRDefault="0005192F" w:rsidP="00E22BBA">
                      <w:pPr>
                        <w:pStyle w:val="Beschriftung"/>
                        <w:rPr>
                          <w:noProof/>
                          <w:sz w:val="20"/>
                          <w:szCs w:val="20"/>
                        </w:rPr>
                      </w:pPr>
                      <w:bookmarkStart w:id="34" w:name="_Toc25940406"/>
                      <w:bookmarkStart w:id="35" w:name="_Toc25940567"/>
                      <w:r>
                        <w:t xml:space="preserve">Abbildung </w:t>
                      </w:r>
                      <w:fldSimple w:instr=" SEQ Abbildung \* ARABIC ">
                        <w:r w:rsidR="00BE4320">
                          <w:rPr>
                            <w:noProof/>
                          </w:rPr>
                          <w:t>2</w:t>
                        </w:r>
                        <w:bookmarkEnd w:id="34"/>
                        <w:bookmarkEnd w:id="35"/>
                      </w:fldSimple>
                    </w:p>
                  </w:txbxContent>
                </v:textbox>
                <w10:wrap type="tight"/>
              </v:shape>
            </w:pict>
          </mc:Fallback>
        </mc:AlternateContent>
      </w:r>
      <w:r w:rsidR="00D86740">
        <w:rPr>
          <w:noProof/>
        </w:rPr>
        <w:drawing>
          <wp:anchor distT="0" distB="0" distL="114300" distR="114300" simplePos="0" relativeHeight="251580416" behindDoc="1" locked="0" layoutInCell="1" allowOverlap="1" wp14:anchorId="26D2393B" wp14:editId="69EA5D6E">
            <wp:simplePos x="0" y="0"/>
            <wp:positionH relativeFrom="column">
              <wp:posOffset>3175</wp:posOffset>
            </wp:positionH>
            <wp:positionV relativeFrom="paragraph">
              <wp:posOffset>240684</wp:posOffset>
            </wp:positionV>
            <wp:extent cx="6119495" cy="3314700"/>
            <wp:effectExtent l="0" t="0" r="0" b="0"/>
            <wp:wrapTight wrapText="bothSides">
              <wp:wrapPolygon edited="0">
                <wp:start x="0" y="0"/>
                <wp:lineTo x="0" y="21476"/>
                <wp:lineTo x="21517" y="21476"/>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9495" cy="3314700"/>
                    </a:xfrm>
                    <a:prstGeom prst="rect">
                      <a:avLst/>
                    </a:prstGeom>
                  </pic:spPr>
                </pic:pic>
              </a:graphicData>
            </a:graphic>
            <wp14:sizeRelH relativeFrom="page">
              <wp14:pctWidth>0</wp14:pctWidth>
            </wp14:sizeRelH>
            <wp14:sizeRelV relativeFrom="page">
              <wp14:pctHeight>0</wp14:pctHeight>
            </wp14:sizeRelV>
          </wp:anchor>
        </w:drawing>
      </w:r>
    </w:p>
    <w:p w14:paraId="4111AD11" w14:textId="77777777" w:rsidR="007A69D2" w:rsidRDefault="007A69D2" w:rsidP="00AC42EB"/>
    <w:p w14:paraId="5E2945AF" w14:textId="77777777" w:rsidR="007F1E90" w:rsidRDefault="007F1E90" w:rsidP="00AC42EB"/>
    <w:p w14:paraId="7063229D" w14:textId="77777777" w:rsidR="007F1E90" w:rsidRPr="0033620B" w:rsidRDefault="007F1E90" w:rsidP="00AC42EB">
      <w:pPr>
        <w:rPr>
          <w:b/>
        </w:rPr>
      </w:pPr>
      <w:r w:rsidRPr="0033620B">
        <w:rPr>
          <w:b/>
        </w:rPr>
        <w:t>Umsetzung Frontend</w:t>
      </w:r>
    </w:p>
    <w:p w14:paraId="2633CB49" w14:textId="77777777" w:rsidR="000E73CE" w:rsidRDefault="000E73CE" w:rsidP="00AC42EB"/>
    <w:p w14:paraId="2C0A78E0" w14:textId="77777777" w:rsidR="00022BAC" w:rsidRDefault="00022BAC" w:rsidP="00AC42EB">
      <w:r>
        <w:t xml:space="preserve">Im Frontend wurden die Komponenten aus den oben installierten Libraries verwendet. </w:t>
      </w:r>
      <w:r w:rsidR="002B23F6">
        <w:t>Hier werden nun einige aufgelistet.</w:t>
      </w:r>
    </w:p>
    <w:p w14:paraId="28CBFC8C" w14:textId="77777777" w:rsidR="000E73CE" w:rsidRDefault="000E73CE" w:rsidP="00AC42EB"/>
    <w:p w14:paraId="34A4522A" w14:textId="77777777" w:rsidR="00223636" w:rsidRDefault="00223636" w:rsidP="00AC42EB">
      <w:r>
        <w:t>Kalender um ein Datum und Zeit auszuwählen. Wird für die Start- &amp; Endzeit einer Buchung verwendet.</w:t>
      </w:r>
    </w:p>
    <w:p w14:paraId="1EF0DDCA" w14:textId="77777777" w:rsidR="00223636" w:rsidRDefault="00223636" w:rsidP="00AC42EB"/>
    <w:p w14:paraId="197961A1" w14:textId="77777777" w:rsidR="000E73CE" w:rsidRDefault="00223636" w:rsidP="00AC42EB">
      <w:r>
        <w:rPr>
          <w:noProof/>
        </w:rPr>
        <w:drawing>
          <wp:anchor distT="0" distB="0" distL="114300" distR="114300" simplePos="0" relativeHeight="251628544" behindDoc="1" locked="0" layoutInCell="1" allowOverlap="1" wp14:anchorId="5F0F2C5C" wp14:editId="6425B8BC">
            <wp:simplePos x="0" y="0"/>
            <wp:positionH relativeFrom="column">
              <wp:posOffset>1422333</wp:posOffset>
            </wp:positionH>
            <wp:positionV relativeFrom="paragraph">
              <wp:posOffset>9696</wp:posOffset>
            </wp:positionV>
            <wp:extent cx="3268345" cy="2094865"/>
            <wp:effectExtent l="0" t="0" r="8255" b="635"/>
            <wp:wrapTight wrapText="bothSides">
              <wp:wrapPolygon edited="0">
                <wp:start x="0" y="0"/>
                <wp:lineTo x="0" y="21410"/>
                <wp:lineTo x="21529" y="21410"/>
                <wp:lineTo x="21529"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68345" cy="2094865"/>
                    </a:xfrm>
                    <a:prstGeom prst="rect">
                      <a:avLst/>
                    </a:prstGeom>
                  </pic:spPr>
                </pic:pic>
              </a:graphicData>
            </a:graphic>
            <wp14:sizeRelH relativeFrom="page">
              <wp14:pctWidth>0</wp14:pctWidth>
            </wp14:sizeRelH>
            <wp14:sizeRelV relativeFrom="page">
              <wp14:pctHeight>0</wp14:pctHeight>
            </wp14:sizeRelV>
          </wp:anchor>
        </w:drawing>
      </w:r>
    </w:p>
    <w:p w14:paraId="60A32FC2" w14:textId="77777777" w:rsidR="000E73CE" w:rsidRDefault="000E73CE" w:rsidP="00AC42EB"/>
    <w:p w14:paraId="6F6C103F" w14:textId="77777777" w:rsidR="000E73CE" w:rsidRDefault="000E73CE" w:rsidP="00AC42EB"/>
    <w:p w14:paraId="1FB83ADF" w14:textId="77777777" w:rsidR="000E73CE" w:rsidRDefault="000E73CE" w:rsidP="00AC42EB"/>
    <w:p w14:paraId="79B74BC2" w14:textId="77777777" w:rsidR="000E73CE" w:rsidRDefault="000E73CE" w:rsidP="00AC42EB"/>
    <w:p w14:paraId="07E24E03" w14:textId="77777777" w:rsidR="000E73CE" w:rsidRDefault="000E73CE" w:rsidP="00AC42EB"/>
    <w:p w14:paraId="0FD7785F" w14:textId="77777777" w:rsidR="000E73CE" w:rsidRDefault="000E73CE" w:rsidP="00AC42EB"/>
    <w:p w14:paraId="58319F97" w14:textId="77777777" w:rsidR="007F1E90" w:rsidRDefault="007F1E90" w:rsidP="00AC42EB"/>
    <w:p w14:paraId="02C43DD9" w14:textId="77777777" w:rsidR="00F95BDD" w:rsidRDefault="00F95BDD" w:rsidP="00AC42EB"/>
    <w:p w14:paraId="3D856714" w14:textId="77777777" w:rsidR="00F95BDD" w:rsidRDefault="00F95BDD" w:rsidP="00AC42EB"/>
    <w:p w14:paraId="41D03B6A" w14:textId="77777777" w:rsidR="00F95BDD" w:rsidRDefault="00F95BDD" w:rsidP="00AC42EB"/>
    <w:p w14:paraId="6C84377C" w14:textId="77777777" w:rsidR="00F95BDD" w:rsidRDefault="00F95BDD" w:rsidP="00AC42EB"/>
    <w:p w14:paraId="2751720E" w14:textId="77777777" w:rsidR="00F95BDD" w:rsidRDefault="00F95BDD" w:rsidP="00AC42EB"/>
    <w:p w14:paraId="7A914D09" w14:textId="77777777" w:rsidR="00F95BDD" w:rsidRDefault="00F95BDD" w:rsidP="00AC42EB"/>
    <w:p w14:paraId="33455D30" w14:textId="77777777" w:rsidR="00F95BDD" w:rsidRDefault="00F95BDD" w:rsidP="00AC42EB"/>
    <w:p w14:paraId="0714CB4A" w14:textId="77777777" w:rsidR="00DA7DA6" w:rsidRDefault="00DA7DA6" w:rsidP="00AC42EB"/>
    <w:p w14:paraId="43C788FC" w14:textId="77777777" w:rsidR="00DA7DA6" w:rsidRDefault="00DA7DA6" w:rsidP="00AC42EB">
      <w:r>
        <w:t xml:space="preserve">Tabelle um Daten anzuzeigen. Diese wird auf der Startseite verwendet, auf der der Benutzer alle Buchung einsehen kann. </w:t>
      </w:r>
    </w:p>
    <w:p w14:paraId="58DF00BD" w14:textId="77777777" w:rsidR="00F95BDD" w:rsidRDefault="00F95BDD" w:rsidP="00AC42EB"/>
    <w:p w14:paraId="7E2C40A7" w14:textId="77777777" w:rsidR="00120C86" w:rsidRDefault="00D66192" w:rsidP="00AC42EB">
      <w:r>
        <w:rPr>
          <w:noProof/>
        </w:rPr>
        <w:drawing>
          <wp:anchor distT="0" distB="0" distL="114300" distR="114300" simplePos="0" relativeHeight="251678720" behindDoc="1" locked="0" layoutInCell="1" allowOverlap="1" wp14:anchorId="162CF30B" wp14:editId="5574B24E">
            <wp:simplePos x="0" y="0"/>
            <wp:positionH relativeFrom="column">
              <wp:posOffset>1381750</wp:posOffset>
            </wp:positionH>
            <wp:positionV relativeFrom="paragraph">
              <wp:posOffset>135767</wp:posOffset>
            </wp:positionV>
            <wp:extent cx="3343275" cy="2413635"/>
            <wp:effectExtent l="0" t="0" r="9525" b="5715"/>
            <wp:wrapTight wrapText="bothSides">
              <wp:wrapPolygon edited="0">
                <wp:start x="0" y="0"/>
                <wp:lineTo x="0" y="21481"/>
                <wp:lineTo x="21538" y="21481"/>
                <wp:lineTo x="2153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3275" cy="2413635"/>
                    </a:xfrm>
                    <a:prstGeom prst="rect">
                      <a:avLst/>
                    </a:prstGeom>
                  </pic:spPr>
                </pic:pic>
              </a:graphicData>
            </a:graphic>
            <wp14:sizeRelH relativeFrom="page">
              <wp14:pctWidth>0</wp14:pctWidth>
            </wp14:sizeRelH>
            <wp14:sizeRelV relativeFrom="page">
              <wp14:pctHeight>0</wp14:pctHeight>
            </wp14:sizeRelV>
          </wp:anchor>
        </w:drawing>
      </w:r>
    </w:p>
    <w:p w14:paraId="02B93963" w14:textId="77777777" w:rsidR="00D66192" w:rsidRDefault="00D66192" w:rsidP="00AC42EB"/>
    <w:p w14:paraId="16DB420A" w14:textId="77777777" w:rsidR="00D66192" w:rsidRDefault="00D66192" w:rsidP="00AC42EB"/>
    <w:p w14:paraId="74814084" w14:textId="77777777" w:rsidR="00D66192" w:rsidRDefault="00D66192" w:rsidP="00AC42EB"/>
    <w:p w14:paraId="1D94F25B" w14:textId="77777777" w:rsidR="00D66192" w:rsidRDefault="00D66192" w:rsidP="00AC42EB"/>
    <w:p w14:paraId="76223DD5" w14:textId="77777777" w:rsidR="00D66192" w:rsidRDefault="00D66192" w:rsidP="00AC42EB"/>
    <w:p w14:paraId="1AAB1E1A" w14:textId="77777777" w:rsidR="00D66192" w:rsidRDefault="00D66192" w:rsidP="00AC42EB"/>
    <w:p w14:paraId="31AE7987" w14:textId="77777777" w:rsidR="00D66192" w:rsidRDefault="00D66192" w:rsidP="00AC42EB"/>
    <w:p w14:paraId="0D78FEB9" w14:textId="77777777" w:rsidR="00D66192" w:rsidRDefault="00D66192" w:rsidP="00AC42EB"/>
    <w:p w14:paraId="75D0A80A" w14:textId="77777777" w:rsidR="00D66192" w:rsidRDefault="00D66192" w:rsidP="00AC42EB"/>
    <w:p w14:paraId="60CB879C" w14:textId="77777777" w:rsidR="00D66192" w:rsidRDefault="00D66192" w:rsidP="00AC42EB"/>
    <w:p w14:paraId="7B1E4ECC" w14:textId="77777777" w:rsidR="00D66192" w:rsidRDefault="00D66192" w:rsidP="00AC42EB"/>
    <w:p w14:paraId="54C1F439" w14:textId="77777777" w:rsidR="00D66192" w:rsidRDefault="00D66192" w:rsidP="00AC42EB"/>
    <w:p w14:paraId="2FC32253" w14:textId="77777777" w:rsidR="00D66192" w:rsidRDefault="00D66192" w:rsidP="00AC42EB"/>
    <w:p w14:paraId="6C08880A" w14:textId="77777777" w:rsidR="00D66192" w:rsidRDefault="00D66192" w:rsidP="00AC42EB"/>
    <w:p w14:paraId="1E57E930" w14:textId="77777777" w:rsidR="00D66192" w:rsidRDefault="00D66192" w:rsidP="00AC42EB"/>
    <w:p w14:paraId="2D998C2A" w14:textId="77777777" w:rsidR="00D66192" w:rsidRDefault="00D66192" w:rsidP="00AC42EB"/>
    <w:p w14:paraId="76A2E3CC" w14:textId="77777777" w:rsidR="00D66192" w:rsidRDefault="00D66192" w:rsidP="00AC42EB"/>
    <w:p w14:paraId="620A0052" w14:textId="77777777" w:rsidR="00D66192" w:rsidRDefault="002C5C60" w:rsidP="00AC42EB">
      <w:r>
        <w:t>Button. Dieser wird mehrfach verwendet. Der Vorteil von diesem Button ist, dass er vorgestylt ist und man Icons in seinen Body anheften kann.</w:t>
      </w:r>
    </w:p>
    <w:p w14:paraId="34BB2354" w14:textId="77777777" w:rsidR="00120C86" w:rsidRDefault="00120C86" w:rsidP="00AC42EB"/>
    <w:p w14:paraId="0A4729AE" w14:textId="77777777" w:rsidR="00120C86" w:rsidRDefault="00D66192" w:rsidP="00AC42EB">
      <w:r>
        <w:rPr>
          <w:noProof/>
        </w:rPr>
        <w:drawing>
          <wp:anchor distT="0" distB="0" distL="114300" distR="114300" simplePos="0" relativeHeight="251731968" behindDoc="1" locked="0" layoutInCell="1" allowOverlap="1" wp14:anchorId="78E934D9" wp14:editId="259D52DC">
            <wp:simplePos x="0" y="0"/>
            <wp:positionH relativeFrom="column">
              <wp:posOffset>1462462</wp:posOffset>
            </wp:positionH>
            <wp:positionV relativeFrom="paragraph">
              <wp:posOffset>30319</wp:posOffset>
            </wp:positionV>
            <wp:extent cx="3315970" cy="855345"/>
            <wp:effectExtent l="0" t="0" r="0" b="1905"/>
            <wp:wrapTight wrapText="bothSides">
              <wp:wrapPolygon edited="0">
                <wp:start x="0" y="0"/>
                <wp:lineTo x="0" y="21167"/>
                <wp:lineTo x="21468" y="21167"/>
                <wp:lineTo x="2146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15970" cy="855345"/>
                    </a:xfrm>
                    <a:prstGeom prst="rect">
                      <a:avLst/>
                    </a:prstGeom>
                  </pic:spPr>
                </pic:pic>
              </a:graphicData>
            </a:graphic>
            <wp14:sizeRelH relativeFrom="page">
              <wp14:pctWidth>0</wp14:pctWidth>
            </wp14:sizeRelH>
            <wp14:sizeRelV relativeFrom="page">
              <wp14:pctHeight>0</wp14:pctHeight>
            </wp14:sizeRelV>
          </wp:anchor>
        </w:drawing>
      </w:r>
    </w:p>
    <w:p w14:paraId="6716BBB8" w14:textId="77777777" w:rsidR="00120C86" w:rsidRDefault="00120C86" w:rsidP="00AC42EB"/>
    <w:p w14:paraId="6E2C74EE" w14:textId="77777777" w:rsidR="00F95BDD" w:rsidRDefault="00F95BDD" w:rsidP="00AC42EB"/>
    <w:p w14:paraId="3A8ECEAA" w14:textId="77777777" w:rsidR="00B77633" w:rsidRDefault="00B77633" w:rsidP="00AC42EB"/>
    <w:p w14:paraId="139B2182" w14:textId="77777777" w:rsidR="00B77633" w:rsidRDefault="00B77633" w:rsidP="00AC42EB"/>
    <w:p w14:paraId="41613239" w14:textId="77777777" w:rsidR="00B77633" w:rsidRDefault="00B77633" w:rsidP="00AC42EB"/>
    <w:p w14:paraId="48D07ED0" w14:textId="77777777" w:rsidR="00B77633" w:rsidRDefault="00B77633" w:rsidP="00AC42EB"/>
    <w:p w14:paraId="019DBDB2" w14:textId="77777777" w:rsidR="00B77633" w:rsidRDefault="00B77633" w:rsidP="00AC42EB"/>
    <w:p w14:paraId="1B82F7C2" w14:textId="77777777" w:rsidR="00B77633" w:rsidRDefault="00B77633" w:rsidP="00AC42EB"/>
    <w:p w14:paraId="0A6799C2" w14:textId="77777777" w:rsidR="00B77633" w:rsidRDefault="00B77633" w:rsidP="00AC42EB"/>
    <w:p w14:paraId="43826302" w14:textId="77777777" w:rsidR="00B77633" w:rsidRDefault="00B77633" w:rsidP="00AC42EB"/>
    <w:p w14:paraId="7C1D1668" w14:textId="77777777" w:rsidR="00B77633" w:rsidRDefault="00B77633" w:rsidP="00AC42EB"/>
    <w:p w14:paraId="02F191AA" w14:textId="77777777" w:rsidR="00B77633" w:rsidRDefault="00B77633" w:rsidP="00AC42EB"/>
    <w:p w14:paraId="086DE03B" w14:textId="77777777" w:rsidR="00B77633" w:rsidRDefault="00B77633" w:rsidP="00AC42EB"/>
    <w:p w14:paraId="7A3FF71F" w14:textId="77777777" w:rsidR="00B77633" w:rsidRDefault="00B77633" w:rsidP="00AC42EB"/>
    <w:p w14:paraId="02F8603C" w14:textId="77777777" w:rsidR="00B77633" w:rsidRDefault="00B77633" w:rsidP="00AC42EB">
      <w:r>
        <w:t>Dies ist der Header. Dieser ist ganz oben anzutreffen. Beinhaltet z.B. das SBB-Logo</w:t>
      </w:r>
    </w:p>
    <w:p w14:paraId="0D908B6E" w14:textId="77777777" w:rsidR="00B77633" w:rsidRDefault="006C5D2D" w:rsidP="00AC42EB">
      <w:r>
        <w:rPr>
          <w:noProof/>
        </w:rPr>
        <w:drawing>
          <wp:anchor distT="0" distB="0" distL="114300" distR="114300" simplePos="0" relativeHeight="251717632" behindDoc="1" locked="0" layoutInCell="1" allowOverlap="1" wp14:anchorId="1F80764D" wp14:editId="1E471A2D">
            <wp:simplePos x="0" y="0"/>
            <wp:positionH relativeFrom="column">
              <wp:posOffset>84398</wp:posOffset>
            </wp:positionH>
            <wp:positionV relativeFrom="paragraph">
              <wp:posOffset>170958</wp:posOffset>
            </wp:positionV>
            <wp:extent cx="6119495" cy="2167890"/>
            <wp:effectExtent l="0" t="0" r="0" b="3810"/>
            <wp:wrapTight wrapText="bothSides">
              <wp:wrapPolygon edited="0">
                <wp:start x="0" y="0"/>
                <wp:lineTo x="0" y="21448"/>
                <wp:lineTo x="21517" y="21448"/>
                <wp:lineTo x="21517"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9495" cy="2167890"/>
                    </a:xfrm>
                    <a:prstGeom prst="rect">
                      <a:avLst/>
                    </a:prstGeom>
                  </pic:spPr>
                </pic:pic>
              </a:graphicData>
            </a:graphic>
            <wp14:sizeRelH relativeFrom="page">
              <wp14:pctWidth>0</wp14:pctWidth>
            </wp14:sizeRelH>
            <wp14:sizeRelV relativeFrom="page">
              <wp14:pctHeight>0</wp14:pctHeight>
            </wp14:sizeRelV>
          </wp:anchor>
        </w:drawing>
      </w:r>
    </w:p>
    <w:p w14:paraId="7D41C630" w14:textId="77777777" w:rsidR="00B77633" w:rsidRDefault="00B77633" w:rsidP="00AC42EB"/>
    <w:p w14:paraId="5F5D1E5D" w14:textId="77777777" w:rsidR="00B77633" w:rsidRDefault="00B77633" w:rsidP="00AC42EB"/>
    <w:p w14:paraId="1262CA9A" w14:textId="77777777" w:rsidR="00B77633" w:rsidRDefault="00B77633" w:rsidP="00AC42EB"/>
    <w:p w14:paraId="7303303D" w14:textId="77777777" w:rsidR="007F1E90" w:rsidRPr="0033620B" w:rsidRDefault="007F1E90" w:rsidP="00AC42EB">
      <w:pPr>
        <w:rPr>
          <w:b/>
        </w:rPr>
      </w:pPr>
      <w:r w:rsidRPr="0033620B">
        <w:rPr>
          <w:b/>
        </w:rPr>
        <w:t>Umsetzung Backend</w:t>
      </w:r>
    </w:p>
    <w:p w14:paraId="5C5E7A23" w14:textId="77777777" w:rsidR="008955C7" w:rsidRDefault="008955C7" w:rsidP="00AC42EB"/>
    <w:p w14:paraId="2F8072CC" w14:textId="77777777" w:rsidR="0055053B" w:rsidRDefault="008955C7" w:rsidP="00AC42EB">
      <w:r>
        <w:t xml:space="preserve">Das Backend ist in Spring Boot 2 geschrieben. Als Datenbank wird Hibernate verwendet. Hibernate ist ein ORM-Framework, dass von Java verwendet wird. </w:t>
      </w:r>
      <w:r w:rsidR="004815B6">
        <w:t>Das Backend ist</w:t>
      </w:r>
      <w:r w:rsidR="0055053B">
        <w:t xml:space="preserve"> einem MVC aufgeteilt. </w:t>
      </w:r>
    </w:p>
    <w:p w14:paraId="6DC0CD08" w14:textId="77777777" w:rsidR="0055053B" w:rsidRDefault="0055053B" w:rsidP="00AC42EB"/>
    <w:p w14:paraId="18868C57" w14:textId="77777777" w:rsidR="00F73B8C" w:rsidRDefault="0055053B" w:rsidP="00AC42EB">
      <w:r>
        <w:t xml:space="preserve">Der Controller verarbeitet die kommenden Anfragen vom Frontend. Diese werden direkt an eine Klasse weitergeleitet, die von JPARepository erbt. Diese Klasse gehört in die Spring DATA Abteilung. Mit dieser Klasse kann Hibernate eine Datenbank erstellen und diese verwalten. </w:t>
      </w:r>
    </w:p>
    <w:p w14:paraId="7CC2B6C0" w14:textId="77777777" w:rsidR="00F73B8C" w:rsidRDefault="00F73B8C" w:rsidP="00AC42EB"/>
    <w:p w14:paraId="54E9D916" w14:textId="77777777" w:rsidR="00F73B8C" w:rsidRDefault="00F73B8C" w:rsidP="00AC42EB">
      <w:r>
        <w:t xml:space="preserve">GET-Request um alle Buchungen aus der Datenbank zu holen. </w:t>
      </w:r>
    </w:p>
    <w:p w14:paraId="2A3A0C37" w14:textId="77777777" w:rsidR="000E73CE" w:rsidRDefault="000E73CE" w:rsidP="00AC42EB"/>
    <w:p w14:paraId="0FF3710D" w14:textId="77777777" w:rsidR="00044425" w:rsidRDefault="00044425" w:rsidP="00AC42EB">
      <w:r>
        <w:rPr>
          <w:noProof/>
        </w:rPr>
        <w:drawing>
          <wp:inline distT="0" distB="0" distL="0" distR="0" wp14:anchorId="28C3FEA6" wp14:editId="020CF908">
            <wp:extent cx="5953125" cy="8572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3125" cy="857250"/>
                    </a:xfrm>
                    <a:prstGeom prst="rect">
                      <a:avLst/>
                    </a:prstGeom>
                  </pic:spPr>
                </pic:pic>
              </a:graphicData>
            </a:graphic>
          </wp:inline>
        </w:drawing>
      </w:r>
    </w:p>
    <w:p w14:paraId="0944B5C0" w14:textId="77777777" w:rsidR="00044425" w:rsidRDefault="00044425" w:rsidP="00AC42EB"/>
    <w:p w14:paraId="2BFD38CE" w14:textId="77777777" w:rsidR="00044425" w:rsidRDefault="00F73B8C" w:rsidP="00AC42EB">
      <w:r>
        <w:t xml:space="preserve">GET-Request um eine bestimmte Buchung mittels ID zu finden. </w:t>
      </w:r>
    </w:p>
    <w:p w14:paraId="2C78F733" w14:textId="77777777" w:rsidR="00044425" w:rsidRDefault="00044425" w:rsidP="00AC42EB"/>
    <w:p w14:paraId="37B03A7E" w14:textId="77777777" w:rsidR="00044425" w:rsidRDefault="00B4364A" w:rsidP="00AC42EB">
      <w:r>
        <w:rPr>
          <w:noProof/>
        </w:rPr>
        <w:drawing>
          <wp:inline distT="0" distB="0" distL="0" distR="0" wp14:anchorId="46BA4966" wp14:editId="739EAF50">
            <wp:extent cx="6119495" cy="10445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1044575"/>
                    </a:xfrm>
                    <a:prstGeom prst="rect">
                      <a:avLst/>
                    </a:prstGeom>
                  </pic:spPr>
                </pic:pic>
              </a:graphicData>
            </a:graphic>
          </wp:inline>
        </w:drawing>
      </w:r>
    </w:p>
    <w:p w14:paraId="7EC0BAE0" w14:textId="77777777" w:rsidR="00F7527B" w:rsidRDefault="00F7527B" w:rsidP="00AC42EB"/>
    <w:p w14:paraId="42CE320A" w14:textId="77777777" w:rsidR="005D10B4" w:rsidRDefault="005D10B4">
      <w:pPr>
        <w:suppressAutoHyphens w:val="0"/>
      </w:pPr>
      <w:r>
        <w:br w:type="page"/>
      </w:r>
    </w:p>
    <w:p w14:paraId="7B627D79" w14:textId="77777777" w:rsidR="00B4364A" w:rsidRDefault="005D10B4" w:rsidP="005D10B4">
      <w:pPr>
        <w:pStyle w:val="Listenabsatz"/>
        <w:numPr>
          <w:ilvl w:val="0"/>
          <w:numId w:val="30"/>
        </w:numPr>
      </w:pPr>
      <w:r>
        <w:lastRenderedPageBreak/>
        <w:t xml:space="preserve">Methode </w:t>
      </w:r>
      <w:r w:rsidR="008D6F3C">
        <w:t>POST-Request um eine Buchung zu erstellen.</w:t>
      </w:r>
    </w:p>
    <w:p w14:paraId="0C7494FA" w14:textId="77777777" w:rsidR="005D10B4" w:rsidRDefault="005D10B4" w:rsidP="005D10B4">
      <w:pPr>
        <w:pStyle w:val="Listenabsatz"/>
        <w:numPr>
          <w:ilvl w:val="0"/>
          <w:numId w:val="30"/>
        </w:numPr>
      </w:pPr>
      <w:r w:rsidRPr="005D10B4">
        <w:t>Methode PUT-Request um eine Buc</w:t>
      </w:r>
      <w:r>
        <w:t>hung zu aktualisieren.</w:t>
      </w:r>
    </w:p>
    <w:p w14:paraId="6F8404C6" w14:textId="77777777" w:rsidR="005D10B4" w:rsidRDefault="005D10B4" w:rsidP="005D10B4">
      <w:pPr>
        <w:pStyle w:val="Listenabsatz"/>
        <w:numPr>
          <w:ilvl w:val="0"/>
          <w:numId w:val="30"/>
        </w:numPr>
      </w:pPr>
      <w:r>
        <w:t>Methode DELETE-Request um eine Buchung zu löschen.</w:t>
      </w:r>
    </w:p>
    <w:p w14:paraId="36B8047C" w14:textId="77777777" w:rsidR="005D10B4" w:rsidRDefault="005D10B4" w:rsidP="005D10B4"/>
    <w:p w14:paraId="4C90D9E5" w14:textId="77777777" w:rsidR="005D10B4" w:rsidRPr="005D10B4" w:rsidRDefault="005D10B4" w:rsidP="005D10B4">
      <w:r>
        <w:t>Bei der POST-Methoden werden die Values vom Frontend ans Backend geschickt, welches diese dann richtig verarbeitet und in der Datenbank speichert. Die PUT-Methode funktioniert ähnlich und die DELETE-Methode löscht das Element mit der angegeben ID.</w:t>
      </w:r>
    </w:p>
    <w:p w14:paraId="6C03FFA7" w14:textId="77777777" w:rsidR="00B4364A" w:rsidRPr="005D10B4" w:rsidRDefault="00B4364A" w:rsidP="00AC42EB"/>
    <w:p w14:paraId="7073A539" w14:textId="77777777" w:rsidR="000221AF" w:rsidRPr="005D10B4" w:rsidRDefault="005D10B4" w:rsidP="00AC42EB">
      <w:r>
        <w:rPr>
          <w:noProof/>
        </w:rPr>
        <w:drawing>
          <wp:anchor distT="0" distB="0" distL="114300" distR="114300" simplePos="0" relativeHeight="251594752" behindDoc="1" locked="0" layoutInCell="1" allowOverlap="1" wp14:anchorId="29B87811" wp14:editId="24E2DC26">
            <wp:simplePos x="0" y="0"/>
            <wp:positionH relativeFrom="column">
              <wp:posOffset>3175</wp:posOffset>
            </wp:positionH>
            <wp:positionV relativeFrom="paragraph">
              <wp:posOffset>164474</wp:posOffset>
            </wp:positionV>
            <wp:extent cx="6119495" cy="3020695"/>
            <wp:effectExtent l="0" t="0" r="0" b="8255"/>
            <wp:wrapTight wrapText="bothSides">
              <wp:wrapPolygon edited="0">
                <wp:start x="0" y="0"/>
                <wp:lineTo x="0" y="21523"/>
                <wp:lineTo x="21517" y="21523"/>
                <wp:lineTo x="2151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19495" cy="3020695"/>
                    </a:xfrm>
                    <a:prstGeom prst="rect">
                      <a:avLst/>
                    </a:prstGeom>
                  </pic:spPr>
                </pic:pic>
              </a:graphicData>
            </a:graphic>
            <wp14:sizeRelH relativeFrom="page">
              <wp14:pctWidth>0</wp14:pctWidth>
            </wp14:sizeRelH>
            <wp14:sizeRelV relativeFrom="page">
              <wp14:pctHeight>0</wp14:pctHeight>
            </wp14:sizeRelV>
          </wp:anchor>
        </w:drawing>
      </w:r>
    </w:p>
    <w:p w14:paraId="1F9669C7" w14:textId="77777777" w:rsidR="000221AF" w:rsidRDefault="000221AF" w:rsidP="00AC42EB"/>
    <w:p w14:paraId="6864CAB0" w14:textId="77777777" w:rsidR="00386D3B" w:rsidRDefault="00B24BBE" w:rsidP="00AC42EB">
      <w:r>
        <w:t>Untenstehend</w:t>
      </w:r>
      <w:r w:rsidR="00386D3B">
        <w:t xml:space="preserve"> ist das Model aufgelistet. Hier sieht man alle </w:t>
      </w:r>
      <w:r w:rsidR="00DE55D1">
        <w:t>Attribute,</w:t>
      </w:r>
      <w:r w:rsidR="00386D3B">
        <w:t xml:space="preserve"> die eine Buchung hat.</w:t>
      </w:r>
    </w:p>
    <w:p w14:paraId="7DC0A224" w14:textId="77777777" w:rsidR="00DE55D1" w:rsidRDefault="00DE55D1" w:rsidP="00AC42EB"/>
    <w:p w14:paraId="621947F8" w14:textId="77777777" w:rsidR="00DE55D1" w:rsidRDefault="00DE55D1" w:rsidP="00DE55D1">
      <w:pPr>
        <w:tabs>
          <w:tab w:val="left" w:pos="8080"/>
        </w:tabs>
      </w:pPr>
    </w:p>
    <w:p w14:paraId="7EEAEFE6" w14:textId="77777777" w:rsidR="00DE55D1" w:rsidRDefault="00DE55D1" w:rsidP="00DE55D1">
      <w:pPr>
        <w:tabs>
          <w:tab w:val="left" w:pos="8080"/>
        </w:tabs>
      </w:pPr>
      <w:r>
        <w:rPr>
          <w:noProof/>
        </w:rPr>
        <w:drawing>
          <wp:anchor distT="0" distB="0" distL="114300" distR="114300" simplePos="0" relativeHeight="251614208" behindDoc="1" locked="0" layoutInCell="1" allowOverlap="1" wp14:anchorId="2E246B95" wp14:editId="463FFB6F">
            <wp:simplePos x="0" y="0"/>
            <wp:positionH relativeFrom="column">
              <wp:posOffset>709683</wp:posOffset>
            </wp:positionH>
            <wp:positionV relativeFrom="paragraph">
              <wp:posOffset>9307</wp:posOffset>
            </wp:positionV>
            <wp:extent cx="4676775" cy="3752850"/>
            <wp:effectExtent l="0" t="0" r="9525" b="0"/>
            <wp:wrapTight wrapText="bothSides">
              <wp:wrapPolygon edited="0">
                <wp:start x="0" y="0"/>
                <wp:lineTo x="0" y="21490"/>
                <wp:lineTo x="21556" y="21490"/>
                <wp:lineTo x="2155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76775" cy="3752850"/>
                    </a:xfrm>
                    <a:prstGeom prst="rect">
                      <a:avLst/>
                    </a:prstGeom>
                  </pic:spPr>
                </pic:pic>
              </a:graphicData>
            </a:graphic>
            <wp14:sizeRelH relativeFrom="page">
              <wp14:pctWidth>0</wp14:pctWidth>
            </wp14:sizeRelH>
            <wp14:sizeRelV relativeFrom="page">
              <wp14:pctHeight>0</wp14:pctHeight>
            </wp14:sizeRelV>
          </wp:anchor>
        </w:drawing>
      </w:r>
    </w:p>
    <w:p w14:paraId="16023F98" w14:textId="77777777" w:rsidR="00DE55D1" w:rsidRDefault="00DE55D1">
      <w:pPr>
        <w:suppressAutoHyphens w:val="0"/>
      </w:pPr>
      <w:r>
        <w:br w:type="page"/>
      </w:r>
    </w:p>
    <w:p w14:paraId="6F4E7991" w14:textId="77777777" w:rsidR="00AC42EB" w:rsidRDefault="00AC42EB" w:rsidP="00DE55D1">
      <w:pPr>
        <w:tabs>
          <w:tab w:val="left" w:pos="8080"/>
        </w:tabs>
      </w:pPr>
    </w:p>
    <w:p w14:paraId="309A973A" w14:textId="77777777" w:rsidR="00AC42EB" w:rsidRDefault="00AC42EB" w:rsidP="00AC42EB">
      <w:pPr>
        <w:pStyle w:val="berschrift2"/>
        <w:numPr>
          <w:ilvl w:val="1"/>
          <w:numId w:val="19"/>
        </w:numPr>
        <w:tabs>
          <w:tab w:val="num" w:pos="576"/>
          <w:tab w:val="left" w:pos="850"/>
        </w:tabs>
        <w:ind w:left="576" w:hanging="576"/>
      </w:pPr>
      <w:bookmarkStart w:id="36" w:name="_Toc217803053"/>
      <w:bookmarkStart w:id="37" w:name="_Toc25940368"/>
      <w:r>
        <w:t>Benutzerhandbuch</w:t>
      </w:r>
      <w:bookmarkEnd w:id="36"/>
      <w:bookmarkEnd w:id="37"/>
    </w:p>
    <w:p w14:paraId="35A8671C" w14:textId="77777777" w:rsidR="00AC42EB" w:rsidRDefault="00AC42EB" w:rsidP="00AC42EB"/>
    <w:p w14:paraId="18886B40" w14:textId="77777777" w:rsidR="00AC42EB" w:rsidRPr="00E50018" w:rsidRDefault="00E50018" w:rsidP="00E50018">
      <w:pPr>
        <w:tabs>
          <w:tab w:val="left" w:pos="1139"/>
        </w:tabs>
        <w:rPr>
          <w:b/>
        </w:rPr>
      </w:pPr>
      <w:r>
        <w:tab/>
      </w:r>
    </w:p>
    <w:p w14:paraId="44873411" w14:textId="77777777" w:rsidR="00AC42EB" w:rsidRPr="00E50018" w:rsidRDefault="00AC42EB" w:rsidP="00AC42EB">
      <w:pPr>
        <w:pStyle w:val="berschrift3"/>
        <w:numPr>
          <w:ilvl w:val="2"/>
          <w:numId w:val="19"/>
        </w:numPr>
        <w:tabs>
          <w:tab w:val="num" w:pos="720"/>
          <w:tab w:val="left" w:pos="850"/>
        </w:tabs>
        <w:ind w:left="720" w:hanging="720"/>
      </w:pPr>
      <w:bookmarkStart w:id="38" w:name="_Toc217803054"/>
      <w:bookmarkStart w:id="39" w:name="_Toc25940369"/>
      <w:r w:rsidRPr="00E50018">
        <w:t>Systemübersicht</w:t>
      </w:r>
      <w:bookmarkEnd w:id="38"/>
      <w:bookmarkEnd w:id="39"/>
    </w:p>
    <w:p w14:paraId="11E54466" w14:textId="77777777" w:rsidR="00A72F3D" w:rsidRDefault="00A72F3D" w:rsidP="00A72F3D"/>
    <w:p w14:paraId="237DB6D4" w14:textId="77777777" w:rsidR="00A72F3D" w:rsidRPr="00A72F3D" w:rsidRDefault="00A72F3D" w:rsidP="00A72F3D">
      <w:r>
        <w:t>Mit unserer Applikation könne</w:t>
      </w:r>
      <w:r w:rsidR="003D4680">
        <w:t xml:space="preserve">n Benutzer einen Sitzungsraum buchen. Der Benutzer kann eine Buchung für einen Raum erstellen, bearbeiten und löschen. </w:t>
      </w:r>
      <w:r w:rsidR="007547C6">
        <w:t xml:space="preserve">Die Webseite ist nach SBB-Standard umgesetzt und kann so intern &amp; extern ohne Probleme eingesetzt werden. </w:t>
      </w:r>
    </w:p>
    <w:p w14:paraId="28DB9837" w14:textId="77777777" w:rsidR="00AC42EB" w:rsidRDefault="00AC42EB" w:rsidP="00AC42EB">
      <w:pPr>
        <w:pStyle w:val="Textkrper"/>
      </w:pPr>
      <w:r>
        <w:t> </w:t>
      </w:r>
    </w:p>
    <w:p w14:paraId="0B6B4E79" w14:textId="77777777" w:rsidR="004D2E17" w:rsidRPr="00E50018" w:rsidRDefault="00AC42EB" w:rsidP="004D2E17">
      <w:pPr>
        <w:pStyle w:val="berschrift3"/>
        <w:numPr>
          <w:ilvl w:val="2"/>
          <w:numId w:val="19"/>
        </w:numPr>
        <w:tabs>
          <w:tab w:val="num" w:pos="720"/>
          <w:tab w:val="left" w:pos="850"/>
        </w:tabs>
        <w:ind w:left="720" w:hanging="720"/>
      </w:pPr>
      <w:bookmarkStart w:id="40" w:name="_Toc217803055"/>
      <w:bookmarkStart w:id="41" w:name="_Toc25940370"/>
      <w:r w:rsidRPr="00E50018">
        <w:t>Anwenderfunktionalität</w:t>
      </w:r>
      <w:bookmarkEnd w:id="40"/>
      <w:bookmarkEnd w:id="41"/>
    </w:p>
    <w:p w14:paraId="2EAE3F4A" w14:textId="77777777" w:rsidR="00772F66" w:rsidRPr="00772F66" w:rsidRDefault="00772F66" w:rsidP="00772F66"/>
    <w:p w14:paraId="6DBED0B9" w14:textId="77777777" w:rsidR="004D2E17" w:rsidRPr="007A6126" w:rsidRDefault="004D2E17" w:rsidP="004D2E17">
      <w:pPr>
        <w:pStyle w:val="Textkrper"/>
        <w:rPr>
          <w:b/>
        </w:rPr>
      </w:pPr>
      <w:r w:rsidRPr="007A6126">
        <w:rPr>
          <w:b/>
        </w:rPr>
        <w:t>Buchungen ansehen</w:t>
      </w:r>
    </w:p>
    <w:p w14:paraId="4C5A370D" w14:textId="77777777" w:rsidR="004D2E17" w:rsidRPr="000D3214" w:rsidRDefault="005C2062" w:rsidP="004D2E17">
      <w:pPr>
        <w:pStyle w:val="Textkrper"/>
      </w:pPr>
      <w:r>
        <w:rPr>
          <w:noProof/>
        </w:rPr>
        <mc:AlternateContent>
          <mc:Choice Requires="wps">
            <w:drawing>
              <wp:anchor distT="0" distB="0" distL="114300" distR="114300" simplePos="0" relativeHeight="251774976" behindDoc="1" locked="0" layoutInCell="1" allowOverlap="1" wp14:anchorId="1F9DB608" wp14:editId="005D092E">
                <wp:simplePos x="0" y="0"/>
                <wp:positionH relativeFrom="column">
                  <wp:posOffset>0</wp:posOffset>
                </wp:positionH>
                <wp:positionV relativeFrom="paragraph">
                  <wp:posOffset>2653416</wp:posOffset>
                </wp:positionV>
                <wp:extent cx="6119495" cy="635"/>
                <wp:effectExtent l="0" t="0" r="0" b="0"/>
                <wp:wrapTight wrapText="bothSides">
                  <wp:wrapPolygon edited="0">
                    <wp:start x="0" y="0"/>
                    <wp:lineTo x="0" y="21600"/>
                    <wp:lineTo x="21600" y="21600"/>
                    <wp:lineTo x="21600" y="0"/>
                  </wp:wrapPolygon>
                </wp:wrapTight>
                <wp:docPr id="30" name="Textfeld 30"/>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76E49740" w14:textId="5C8DA2A3" w:rsidR="0005192F" w:rsidRPr="003A5A1E" w:rsidRDefault="0005192F" w:rsidP="005C2062">
                            <w:pPr>
                              <w:pStyle w:val="Beschriftung"/>
                              <w:rPr>
                                <w:noProof/>
                                <w:sz w:val="20"/>
                                <w:szCs w:val="20"/>
                              </w:rPr>
                            </w:pPr>
                            <w:bookmarkStart w:id="42" w:name="_Toc25940568"/>
                            <w:r>
                              <w:t xml:space="preserve">Abbildung </w:t>
                            </w:r>
                            <w:fldSimple w:instr=" SEQ Abbildung \* ARABIC ">
                              <w:r w:rsidR="00BE4320">
                                <w:rPr>
                                  <w:noProof/>
                                </w:rPr>
                                <w:t>3</w:t>
                              </w:r>
                              <w:bookmarkEnd w:id="4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B608" id="Textfeld 30" o:spid="_x0000_s1028" type="#_x0000_t202" style="position:absolute;margin-left:0;margin-top:208.95pt;width:481.85pt;height:.05pt;z-index:-2515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" stroked="f">
                <v:textbox style="mso-fit-shape-to-text:t" inset="0,0,0,0">
                  <w:txbxContent>
                    <w:p w14:paraId="76E49740" w14:textId="5C8DA2A3" w:rsidR="0005192F" w:rsidRPr="003A5A1E" w:rsidRDefault="0005192F" w:rsidP="005C2062">
                      <w:pPr>
                        <w:pStyle w:val="Beschriftung"/>
                        <w:rPr>
                          <w:noProof/>
                          <w:sz w:val="20"/>
                          <w:szCs w:val="20"/>
                        </w:rPr>
                      </w:pPr>
                      <w:bookmarkStart w:id="43" w:name="_Toc25940568"/>
                      <w:r>
                        <w:t xml:space="preserve">Abbildung </w:t>
                      </w:r>
                      <w:fldSimple w:instr=" SEQ Abbildung \* ARABIC ">
                        <w:r w:rsidR="00BE4320">
                          <w:rPr>
                            <w:noProof/>
                          </w:rPr>
                          <w:t>3</w:t>
                        </w:r>
                        <w:bookmarkEnd w:id="43"/>
                      </w:fldSimple>
                    </w:p>
                  </w:txbxContent>
                </v:textbox>
                <w10:wrap type="tight"/>
              </v:shape>
            </w:pict>
          </mc:Fallback>
        </mc:AlternateContent>
      </w:r>
      <w:r>
        <w:rPr>
          <w:noProof/>
        </w:rPr>
        <w:drawing>
          <wp:anchor distT="0" distB="0" distL="114300" distR="114300" simplePos="0" relativeHeight="251511808" behindDoc="1" locked="0" layoutInCell="1" allowOverlap="1" wp14:anchorId="0C35ED00" wp14:editId="0BD1D0D4">
            <wp:simplePos x="0" y="0"/>
            <wp:positionH relativeFrom="column">
              <wp:posOffset>0</wp:posOffset>
            </wp:positionH>
            <wp:positionV relativeFrom="paragraph">
              <wp:posOffset>780084</wp:posOffset>
            </wp:positionV>
            <wp:extent cx="6119495" cy="2113915"/>
            <wp:effectExtent l="0" t="0" r="0" b="635"/>
            <wp:wrapTight wrapText="bothSides">
              <wp:wrapPolygon edited="0">
                <wp:start x="0" y="0"/>
                <wp:lineTo x="0" y="21412"/>
                <wp:lineTo x="21517" y="21412"/>
                <wp:lineTo x="21517" y="0"/>
                <wp:lineTo x="0" y="0"/>
              </wp:wrapPolygon>
            </wp:wrapTight>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telseite.PNG"/>
                    <pic:cNvPicPr/>
                  </pic:nvPicPr>
                  <pic:blipFill>
                    <a:blip r:embed="rId31">
                      <a:extLst>
                        <a:ext uri="{28A0092B-C50C-407E-A947-70E740481C1C}">
                          <a14:useLocalDpi xmlns:a14="http://schemas.microsoft.com/office/drawing/2010/main" val="0"/>
                        </a:ext>
                      </a:extLst>
                    </a:blip>
                    <a:stretch>
                      <a:fillRect/>
                    </a:stretch>
                  </pic:blipFill>
                  <pic:spPr>
                    <a:xfrm>
                      <a:off x="0" y="0"/>
                      <a:ext cx="6119495" cy="2113915"/>
                    </a:xfrm>
                    <a:prstGeom prst="rect">
                      <a:avLst/>
                    </a:prstGeom>
                  </pic:spPr>
                </pic:pic>
              </a:graphicData>
            </a:graphic>
            <wp14:sizeRelH relativeFrom="page">
              <wp14:pctWidth>0</wp14:pctWidth>
            </wp14:sizeRelH>
            <wp14:sizeRelV relativeFrom="page">
              <wp14:pctHeight>0</wp14:pctHeight>
            </wp14:sizeRelV>
          </wp:anchor>
        </w:drawing>
      </w:r>
      <w:r w:rsidR="000E3370">
        <w:t xml:space="preserve">Wenn der Benutzer die Webseite besucht, sieht er alle Buchungen. Bei jeder Buchung ist die jeweilige Anfangszeit der Reservierung sowie das Ende hinterlegt. </w:t>
      </w:r>
      <w:r w:rsidR="000D3214">
        <w:t xml:space="preserve">Zudem wird angezeigt welchen Raum um diese Zeit besetzt ist. Auch sieht man die </w:t>
      </w:r>
      <w:r w:rsidR="007348C7">
        <w:t>Benutzernummer,</w:t>
      </w:r>
      <w:r w:rsidR="000D3214">
        <w:t xml:space="preserve"> mit der man entnehmen kann, wer die Buchung durchgeführt hat. Neben all diesen Angaben kann man mit dem Stiftsymbol die jeweilige Buchung bearbeiten und mit dem Papierkorb sogar löschen. </w:t>
      </w:r>
    </w:p>
    <w:p w14:paraId="3BFED2A7" w14:textId="77777777" w:rsidR="003F3A9D" w:rsidRPr="007A6126" w:rsidRDefault="003F3A9D" w:rsidP="004D2E17">
      <w:pPr>
        <w:pStyle w:val="Textkrper"/>
        <w:rPr>
          <w:b/>
        </w:rPr>
      </w:pPr>
      <w:r w:rsidRPr="007A6126">
        <w:rPr>
          <w:b/>
        </w:rPr>
        <w:t>Buchung erstellen</w:t>
      </w:r>
    </w:p>
    <w:p w14:paraId="39E41DD8" w14:textId="77777777" w:rsidR="003F3A9D" w:rsidRDefault="005C2062" w:rsidP="004D2E17">
      <w:pPr>
        <w:pStyle w:val="Textkrper"/>
      </w:pPr>
      <w:r>
        <w:rPr>
          <w:noProof/>
        </w:rPr>
        <mc:AlternateContent>
          <mc:Choice Requires="wps">
            <w:drawing>
              <wp:anchor distT="0" distB="0" distL="114300" distR="114300" simplePos="0" relativeHeight="251805696" behindDoc="1" locked="0" layoutInCell="1" allowOverlap="1" wp14:anchorId="0B44FCDF" wp14:editId="70A5B381">
                <wp:simplePos x="0" y="0"/>
                <wp:positionH relativeFrom="column">
                  <wp:posOffset>114659</wp:posOffset>
                </wp:positionH>
                <wp:positionV relativeFrom="paragraph">
                  <wp:posOffset>3299681</wp:posOffset>
                </wp:positionV>
                <wp:extent cx="6119495" cy="635"/>
                <wp:effectExtent l="0" t="0" r="0" b="0"/>
                <wp:wrapTight wrapText="bothSides">
                  <wp:wrapPolygon edited="0">
                    <wp:start x="0" y="0"/>
                    <wp:lineTo x="0" y="21600"/>
                    <wp:lineTo x="21600" y="21600"/>
                    <wp:lineTo x="21600" y="0"/>
                  </wp:wrapPolygon>
                </wp:wrapTight>
                <wp:docPr id="31" name="Textfeld 3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10FDB18C" w14:textId="0B525029" w:rsidR="0005192F" w:rsidRPr="002B03D2" w:rsidRDefault="0005192F" w:rsidP="005C2062">
                            <w:pPr>
                              <w:pStyle w:val="Beschriftung"/>
                              <w:rPr>
                                <w:noProof/>
                                <w:sz w:val="20"/>
                                <w:szCs w:val="20"/>
                              </w:rPr>
                            </w:pPr>
                            <w:bookmarkStart w:id="44" w:name="_Toc25940569"/>
                            <w:r>
                              <w:t xml:space="preserve">Abbildung </w:t>
                            </w:r>
                            <w:fldSimple w:instr=" SEQ Abbildung \* ARABIC ">
                              <w:r w:rsidR="00BE4320">
                                <w:rPr>
                                  <w:noProof/>
                                </w:rPr>
                                <w:t>4</w:t>
                              </w:r>
                              <w:bookmarkEnd w:id="4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4FCDF" id="Textfeld 31" o:spid="_x0000_s1029" type="#_x0000_t202" style="position:absolute;margin-left:9.05pt;margin-top:259.8pt;width:481.85pt;height:.05pt;z-index:-25151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" stroked="f">
                <v:textbox style="mso-fit-shape-to-text:t" inset="0,0,0,0">
                  <w:txbxContent>
                    <w:p w14:paraId="10FDB18C" w14:textId="0B525029" w:rsidR="0005192F" w:rsidRPr="002B03D2" w:rsidRDefault="0005192F" w:rsidP="005C2062">
                      <w:pPr>
                        <w:pStyle w:val="Beschriftung"/>
                        <w:rPr>
                          <w:noProof/>
                          <w:sz w:val="20"/>
                          <w:szCs w:val="20"/>
                        </w:rPr>
                      </w:pPr>
                      <w:bookmarkStart w:id="45" w:name="_Toc25940569"/>
                      <w:r>
                        <w:t xml:space="preserve">Abbildung </w:t>
                      </w:r>
                      <w:fldSimple w:instr=" SEQ Abbildung \* ARABIC ">
                        <w:r w:rsidR="00BE4320">
                          <w:rPr>
                            <w:noProof/>
                          </w:rPr>
                          <w:t>4</w:t>
                        </w:r>
                        <w:bookmarkEnd w:id="45"/>
                      </w:fldSimple>
                    </w:p>
                  </w:txbxContent>
                </v:textbox>
                <w10:wrap type="tight"/>
              </v:shape>
            </w:pict>
          </mc:Fallback>
        </mc:AlternateContent>
      </w:r>
      <w:r>
        <w:rPr>
          <w:noProof/>
        </w:rPr>
        <w:drawing>
          <wp:anchor distT="0" distB="0" distL="114300" distR="114300" simplePos="0" relativeHeight="251696128" behindDoc="1" locked="0" layoutInCell="1" allowOverlap="1" wp14:anchorId="1FE45384" wp14:editId="1564BCA8">
            <wp:simplePos x="0" y="0"/>
            <wp:positionH relativeFrom="column">
              <wp:posOffset>3175</wp:posOffset>
            </wp:positionH>
            <wp:positionV relativeFrom="paragraph">
              <wp:posOffset>890795</wp:posOffset>
            </wp:positionV>
            <wp:extent cx="6119495" cy="2417445"/>
            <wp:effectExtent l="0" t="0" r="0" b="1905"/>
            <wp:wrapTight wrapText="bothSides">
              <wp:wrapPolygon edited="0">
                <wp:start x="0" y="0"/>
                <wp:lineTo x="0" y="21447"/>
                <wp:lineTo x="21517" y="21447"/>
                <wp:lineTo x="21517" y="0"/>
                <wp:lineTo x="0" y="0"/>
              </wp:wrapPolygon>
            </wp:wrapTight>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uebuchung.PNG"/>
                    <pic:cNvPicPr/>
                  </pic:nvPicPr>
                  <pic:blipFill>
                    <a:blip r:embed="rId32">
                      <a:extLst>
                        <a:ext uri="{28A0092B-C50C-407E-A947-70E740481C1C}">
                          <a14:useLocalDpi xmlns:a14="http://schemas.microsoft.com/office/drawing/2010/main" val="0"/>
                        </a:ext>
                      </a:extLst>
                    </a:blip>
                    <a:stretch>
                      <a:fillRect/>
                    </a:stretch>
                  </pic:blipFill>
                  <pic:spPr>
                    <a:xfrm>
                      <a:off x="0" y="0"/>
                      <a:ext cx="6119495" cy="2417445"/>
                    </a:xfrm>
                    <a:prstGeom prst="rect">
                      <a:avLst/>
                    </a:prstGeom>
                  </pic:spPr>
                </pic:pic>
              </a:graphicData>
            </a:graphic>
            <wp14:sizeRelH relativeFrom="page">
              <wp14:pctWidth>0</wp14:pctWidth>
            </wp14:sizeRelH>
            <wp14:sizeRelV relativeFrom="page">
              <wp14:pctHeight>0</wp14:pctHeight>
            </wp14:sizeRelV>
          </wp:anchor>
        </w:drawing>
      </w:r>
      <w:r w:rsidR="003F3A9D">
        <w:t xml:space="preserve">Wenn der Benutzer eine neue Buchung erfassen möchte, kann er dies indem er auf den roten Button oberhalb der Tabelle klickt, tun. </w:t>
      </w:r>
      <w:r w:rsidR="001804BB">
        <w:t xml:space="preserve">Danach gelingt er in den Erstellungsmodus einer Buchung. Hier kann er die Zeiten, Raumnummer und seine Benutzernummer eingeben. Diese Änderungen werden dann auf der Übersicht angezeigt. Falls der Benutzer die Buchung nicht erstellen möchte, kann er diese verwerfen. Bevor dies aber geschieht wird eine Flashmessage angezeigt, in der der Benutzer gefragt wird, ob er wirklich seine Angaben verlieren möchte. </w:t>
      </w:r>
    </w:p>
    <w:p w14:paraId="7F59C4C0" w14:textId="77777777" w:rsidR="003F3A9D" w:rsidRDefault="003F3A9D" w:rsidP="004D2E17">
      <w:pPr>
        <w:pStyle w:val="Textkrper"/>
      </w:pPr>
    </w:p>
    <w:p w14:paraId="31DDFF6C" w14:textId="77777777" w:rsidR="000E3370" w:rsidRPr="007A6126" w:rsidRDefault="00DA5049" w:rsidP="004D2E17">
      <w:pPr>
        <w:pStyle w:val="Textkrper"/>
        <w:rPr>
          <w:b/>
        </w:rPr>
      </w:pPr>
      <w:r w:rsidRPr="007A6126">
        <w:rPr>
          <w:b/>
        </w:rPr>
        <w:lastRenderedPageBreak/>
        <w:t>Buchung bearbeiten</w:t>
      </w:r>
    </w:p>
    <w:p w14:paraId="2C9CADE0" w14:textId="77777777" w:rsidR="00DA5049" w:rsidRDefault="00DA5049" w:rsidP="004D2E17">
      <w:pPr>
        <w:pStyle w:val="Textkrper"/>
      </w:pPr>
      <w:r>
        <w:t>Wenn der Benutzer auf den Stift klickt, kommt er in den Bearbeitungsmodus. Alle Angaben werden angezeigt und können individuell geändert werden. Die Buchung kann mit dem roten Button gespeichert werden. Falls der Benutzer Änderungen vorgenommen hat, welcher er nicht gespeichert hat, wird eine Flashmessage angezeigt in der gefragt wird ob die Änderungen wirklich ohne zu speichern verloren gehen sollen.</w:t>
      </w:r>
    </w:p>
    <w:p w14:paraId="11C72379" w14:textId="77777777" w:rsidR="007B2CAC" w:rsidRDefault="00654B7E" w:rsidP="007A6126">
      <w:pPr>
        <w:pStyle w:val="Textkrper"/>
      </w:pPr>
      <w:r>
        <w:rPr>
          <w:noProof/>
        </w:rPr>
        <mc:AlternateContent>
          <mc:Choice Requires="wps">
            <w:drawing>
              <wp:anchor distT="0" distB="0" distL="114300" distR="114300" simplePos="0" relativeHeight="251817984" behindDoc="1" locked="0" layoutInCell="1" allowOverlap="1" wp14:anchorId="54A63A5E" wp14:editId="081A10FA">
                <wp:simplePos x="0" y="0"/>
                <wp:positionH relativeFrom="column">
                  <wp:posOffset>0</wp:posOffset>
                </wp:positionH>
                <wp:positionV relativeFrom="paragraph">
                  <wp:posOffset>2405380</wp:posOffset>
                </wp:positionV>
                <wp:extent cx="6119495" cy="635"/>
                <wp:effectExtent l="0" t="0" r="0" b="0"/>
                <wp:wrapTight wrapText="bothSides">
                  <wp:wrapPolygon edited="0">
                    <wp:start x="0" y="0"/>
                    <wp:lineTo x="0" y="21600"/>
                    <wp:lineTo x="21600" y="21600"/>
                    <wp:lineTo x="21600" y="0"/>
                  </wp:wrapPolygon>
                </wp:wrapTight>
                <wp:docPr id="32" name="Textfeld 3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2AE3E2F0" w14:textId="06A3325D" w:rsidR="0005192F" w:rsidRPr="00E0088D" w:rsidRDefault="0005192F" w:rsidP="00654B7E">
                            <w:pPr>
                              <w:pStyle w:val="Beschriftung"/>
                              <w:rPr>
                                <w:noProof/>
                                <w:sz w:val="20"/>
                                <w:szCs w:val="20"/>
                              </w:rPr>
                            </w:pPr>
                            <w:bookmarkStart w:id="46" w:name="_Toc25940570"/>
                            <w:r>
                              <w:t xml:space="preserve">Abbildung </w:t>
                            </w:r>
                            <w:fldSimple w:instr=" SEQ Abbildung \* ARABIC ">
                              <w:r w:rsidR="00BE4320">
                                <w:rPr>
                                  <w:noProof/>
                                </w:rPr>
                                <w:t>5</w:t>
                              </w:r>
                              <w:bookmarkEnd w:id="4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63A5E" id="Textfeld 32" o:spid="_x0000_s1030" type="#_x0000_t202" style="position:absolute;margin-left:0;margin-top:189.4pt;width:481.85pt;height:.05pt;z-index:-25149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" stroked="f">
                <v:textbox style="mso-fit-shape-to-text:t" inset="0,0,0,0">
                  <w:txbxContent>
                    <w:p w14:paraId="2AE3E2F0" w14:textId="06A3325D" w:rsidR="0005192F" w:rsidRPr="00E0088D" w:rsidRDefault="0005192F" w:rsidP="00654B7E">
                      <w:pPr>
                        <w:pStyle w:val="Beschriftung"/>
                        <w:rPr>
                          <w:noProof/>
                          <w:sz w:val="20"/>
                          <w:szCs w:val="20"/>
                        </w:rPr>
                      </w:pPr>
                      <w:bookmarkStart w:id="47" w:name="_Toc25940570"/>
                      <w:r>
                        <w:t xml:space="preserve">Abbildung </w:t>
                      </w:r>
                      <w:fldSimple w:instr=" SEQ Abbildung \* ARABIC ">
                        <w:r w:rsidR="00BE4320">
                          <w:rPr>
                            <w:noProof/>
                          </w:rPr>
                          <w:t>5</w:t>
                        </w:r>
                        <w:bookmarkEnd w:id="47"/>
                      </w:fldSimple>
                    </w:p>
                  </w:txbxContent>
                </v:textbox>
                <w10:wrap type="tight"/>
              </v:shape>
            </w:pict>
          </mc:Fallback>
        </mc:AlternateContent>
      </w:r>
      <w:r w:rsidR="00DA5049">
        <w:rPr>
          <w:noProof/>
        </w:rPr>
        <w:drawing>
          <wp:anchor distT="0" distB="0" distL="114300" distR="114300" simplePos="0" relativeHeight="251664384" behindDoc="1" locked="0" layoutInCell="1" allowOverlap="1" wp14:anchorId="6B09FEB7" wp14:editId="797D9FA6">
            <wp:simplePos x="0" y="0"/>
            <wp:positionH relativeFrom="column">
              <wp:posOffset>0</wp:posOffset>
            </wp:positionH>
            <wp:positionV relativeFrom="paragraph">
              <wp:posOffset>217805</wp:posOffset>
            </wp:positionV>
            <wp:extent cx="6119495" cy="2130425"/>
            <wp:effectExtent l="0" t="0" r="0" b="3175"/>
            <wp:wrapTight wrapText="bothSides">
              <wp:wrapPolygon edited="0">
                <wp:start x="0" y="0"/>
                <wp:lineTo x="0" y="21439"/>
                <wp:lineTo x="21517" y="21439"/>
                <wp:lineTo x="21517" y="0"/>
                <wp:lineTo x="0" y="0"/>
              </wp:wrapPolygon>
            </wp:wrapTight>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chungbearbeiten.PNG"/>
                    <pic:cNvPicPr/>
                  </pic:nvPicPr>
                  <pic:blipFill>
                    <a:blip r:embed="rId33">
                      <a:extLst>
                        <a:ext uri="{28A0092B-C50C-407E-A947-70E740481C1C}">
                          <a14:useLocalDpi xmlns:a14="http://schemas.microsoft.com/office/drawing/2010/main" val="0"/>
                        </a:ext>
                      </a:extLst>
                    </a:blip>
                    <a:stretch>
                      <a:fillRect/>
                    </a:stretch>
                  </pic:blipFill>
                  <pic:spPr>
                    <a:xfrm>
                      <a:off x="0" y="0"/>
                      <a:ext cx="6119495" cy="2130425"/>
                    </a:xfrm>
                    <a:prstGeom prst="rect">
                      <a:avLst/>
                    </a:prstGeom>
                  </pic:spPr>
                </pic:pic>
              </a:graphicData>
            </a:graphic>
            <wp14:sizeRelH relativeFrom="page">
              <wp14:pctWidth>0</wp14:pctWidth>
            </wp14:sizeRelH>
            <wp14:sizeRelV relativeFrom="page">
              <wp14:pctHeight>0</wp14:pctHeight>
            </wp14:sizeRelV>
          </wp:anchor>
        </w:drawing>
      </w:r>
    </w:p>
    <w:p w14:paraId="1FA89C2C" w14:textId="77777777" w:rsidR="000E3370" w:rsidRPr="007A6126" w:rsidRDefault="00F52B72" w:rsidP="004D2E17">
      <w:pPr>
        <w:pStyle w:val="Textkrper"/>
        <w:rPr>
          <w:b/>
        </w:rPr>
      </w:pPr>
      <w:r w:rsidRPr="007A6126">
        <w:rPr>
          <w:b/>
        </w:rPr>
        <w:t>Buchung löschen</w:t>
      </w:r>
    </w:p>
    <w:p w14:paraId="227BF4D7" w14:textId="77777777" w:rsidR="00001FA4" w:rsidRDefault="009D7E71" w:rsidP="004D2E17">
      <w:pPr>
        <w:pStyle w:val="Textkrper"/>
      </w:pPr>
      <w:r>
        <w:t xml:space="preserve">Falls der Benutzer eine Buchung löschen möchte, kann er dies tun indem er auf das Papierkorbsymbol klickt. Danach erscheint folgende </w:t>
      </w:r>
      <w:r w:rsidR="00717C77">
        <w:t>Flashmessage,</w:t>
      </w:r>
      <w:r>
        <w:t xml:space="preserve"> die ihn nochmals fragt ob wirklich die Buchung entfernt werden soll.</w:t>
      </w:r>
    </w:p>
    <w:p w14:paraId="086CA012" w14:textId="77777777" w:rsidR="00314702" w:rsidRDefault="00314702" w:rsidP="004D2E17">
      <w:pPr>
        <w:pStyle w:val="Textkrper"/>
      </w:pPr>
    </w:p>
    <w:p w14:paraId="4A457C59" w14:textId="77777777" w:rsidR="00654B7E" w:rsidRDefault="00001FA4" w:rsidP="00654B7E">
      <w:pPr>
        <w:pStyle w:val="Textkrper"/>
        <w:keepNext/>
      </w:pPr>
      <w:r>
        <w:rPr>
          <w:noProof/>
        </w:rPr>
        <w:drawing>
          <wp:inline distT="0" distB="0" distL="0" distR="0" wp14:anchorId="6362962B" wp14:editId="5827DAFE">
            <wp:extent cx="6119495" cy="2942590"/>
            <wp:effectExtent l="0" t="0" r="0" b="0"/>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rklichloeschen.PNG"/>
                    <pic:cNvPicPr/>
                  </pic:nvPicPr>
                  <pic:blipFill>
                    <a:blip r:embed="rId34">
                      <a:extLst>
                        <a:ext uri="{28A0092B-C50C-407E-A947-70E740481C1C}">
                          <a14:useLocalDpi xmlns:a14="http://schemas.microsoft.com/office/drawing/2010/main" val="0"/>
                        </a:ext>
                      </a:extLst>
                    </a:blip>
                    <a:stretch>
                      <a:fillRect/>
                    </a:stretch>
                  </pic:blipFill>
                  <pic:spPr>
                    <a:xfrm>
                      <a:off x="0" y="0"/>
                      <a:ext cx="6119495" cy="2942590"/>
                    </a:xfrm>
                    <a:prstGeom prst="rect">
                      <a:avLst/>
                    </a:prstGeom>
                  </pic:spPr>
                </pic:pic>
              </a:graphicData>
            </a:graphic>
          </wp:inline>
        </w:drawing>
      </w:r>
    </w:p>
    <w:p w14:paraId="66C049CE" w14:textId="7248BB5D" w:rsidR="00001FA4" w:rsidRDefault="00654B7E" w:rsidP="00654B7E">
      <w:pPr>
        <w:pStyle w:val="Beschriftung"/>
      </w:pPr>
      <w:bookmarkStart w:id="48" w:name="_Toc25940571"/>
      <w:r>
        <w:t xml:space="preserve">Abbildung </w:t>
      </w:r>
      <w:fldSimple w:instr=" SEQ Abbildung \* ARABIC ">
        <w:r w:rsidR="00BE4320">
          <w:rPr>
            <w:noProof/>
          </w:rPr>
          <w:t>6</w:t>
        </w:r>
        <w:bookmarkEnd w:id="48"/>
      </w:fldSimple>
    </w:p>
    <w:p w14:paraId="79DC5E1E" w14:textId="77777777" w:rsidR="00AC42EB" w:rsidRDefault="00004350" w:rsidP="00004350">
      <w:pPr>
        <w:suppressAutoHyphens w:val="0"/>
      </w:pPr>
      <w:r>
        <w:br w:type="page"/>
      </w:r>
    </w:p>
    <w:p w14:paraId="16138F86" w14:textId="77777777" w:rsidR="00AC42EB" w:rsidRDefault="00AC42EB" w:rsidP="00AC42EB"/>
    <w:p w14:paraId="0775CD71" w14:textId="77777777" w:rsidR="00AC42EB" w:rsidRDefault="00AC42EB" w:rsidP="00AC42EB">
      <w:pPr>
        <w:pStyle w:val="berschrift2"/>
        <w:numPr>
          <w:ilvl w:val="1"/>
          <w:numId w:val="19"/>
        </w:numPr>
        <w:tabs>
          <w:tab w:val="num" w:pos="576"/>
          <w:tab w:val="left" w:pos="850"/>
        </w:tabs>
        <w:ind w:left="576" w:hanging="576"/>
      </w:pPr>
      <w:bookmarkStart w:id="49" w:name="_Toc217803056"/>
      <w:bookmarkStart w:id="50" w:name="_Toc25940371"/>
      <w:r>
        <w:t>Supporthandbuch</w:t>
      </w:r>
      <w:bookmarkEnd w:id="49"/>
      <w:bookmarkEnd w:id="50"/>
    </w:p>
    <w:p w14:paraId="4D571FA6" w14:textId="77777777" w:rsidR="00AC42EB" w:rsidRDefault="00AC42EB" w:rsidP="00AC42EB"/>
    <w:p w14:paraId="2265F49B" w14:textId="77777777" w:rsidR="00854921" w:rsidRPr="00854921" w:rsidRDefault="00AC42EB" w:rsidP="00AC42EB">
      <w:pPr>
        <w:pStyle w:val="berschrift3"/>
        <w:numPr>
          <w:ilvl w:val="2"/>
          <w:numId w:val="19"/>
        </w:numPr>
        <w:tabs>
          <w:tab w:val="num" w:pos="720"/>
          <w:tab w:val="left" w:pos="850"/>
        </w:tabs>
        <w:ind w:left="720" w:hanging="720"/>
      </w:pPr>
      <w:bookmarkStart w:id="51" w:name="_Toc217803057"/>
      <w:bookmarkStart w:id="52" w:name="_Toc25940372"/>
      <w:r>
        <w:t>Massnahmen bei Benutzerproblemen</w:t>
      </w:r>
      <w:bookmarkEnd w:id="51"/>
      <w:bookmarkEnd w:id="52"/>
    </w:p>
    <w:p w14:paraId="3C6594DB" w14:textId="77777777" w:rsidR="00854921" w:rsidRDefault="00854921" w:rsidP="00854921">
      <w:pPr>
        <w:pStyle w:val="Textkrper"/>
      </w:pPr>
      <w:r>
        <w:t>Buchung kann nicht erstellt werden, da das Endatum kleiner als das Startdatum ist.</w:t>
      </w:r>
      <w:r>
        <w:br/>
        <w:t>Um dies zu lösen, muss das Endatum erhöht werden.</w:t>
      </w:r>
    </w:p>
    <w:p w14:paraId="200C7864" w14:textId="77777777" w:rsidR="00854921" w:rsidRDefault="00654B7E" w:rsidP="00854921">
      <w:pPr>
        <w:pStyle w:val="Textkrper"/>
      </w:pPr>
      <w:r>
        <w:rPr>
          <w:noProof/>
        </w:rPr>
        <mc:AlternateContent>
          <mc:Choice Requires="wps">
            <w:drawing>
              <wp:anchor distT="0" distB="0" distL="114300" distR="114300" simplePos="0" relativeHeight="251705344" behindDoc="1" locked="0" layoutInCell="1" allowOverlap="1" wp14:anchorId="34F4A762" wp14:editId="28C62DC6">
                <wp:simplePos x="0" y="0"/>
                <wp:positionH relativeFrom="column">
                  <wp:posOffset>643890</wp:posOffset>
                </wp:positionH>
                <wp:positionV relativeFrom="paragraph">
                  <wp:posOffset>2737485</wp:posOffset>
                </wp:positionV>
                <wp:extent cx="4826000" cy="635"/>
                <wp:effectExtent l="0" t="0" r="0" b="0"/>
                <wp:wrapTight wrapText="bothSides">
                  <wp:wrapPolygon edited="0">
                    <wp:start x="0" y="0"/>
                    <wp:lineTo x="0" y="21600"/>
                    <wp:lineTo x="21600" y="21600"/>
                    <wp:lineTo x="21600" y="0"/>
                  </wp:wrapPolygon>
                </wp:wrapTight>
                <wp:docPr id="33" name="Textfeld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414617DB" w14:textId="7546FA54" w:rsidR="0005192F" w:rsidRPr="00503E2D" w:rsidRDefault="0005192F" w:rsidP="00654B7E">
                            <w:pPr>
                              <w:pStyle w:val="Beschriftung"/>
                              <w:rPr>
                                <w:noProof/>
                                <w:sz w:val="20"/>
                                <w:szCs w:val="20"/>
                              </w:rPr>
                            </w:pPr>
                            <w:bookmarkStart w:id="53" w:name="_Toc25940572"/>
                            <w:r>
                              <w:t xml:space="preserve">Abbildung </w:t>
                            </w:r>
                            <w:fldSimple w:instr=" SEQ Abbildung \* ARABIC ">
                              <w:r w:rsidR="00BE4320">
                                <w:rPr>
                                  <w:noProof/>
                                </w:rPr>
                                <w:t>7</w:t>
                              </w:r>
                              <w:bookmarkEnd w:id="5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4A762" id="Textfeld 33" o:spid="_x0000_s1031" type="#_x0000_t202" style="position:absolute;margin-left:50.7pt;margin-top:215.55pt;width:380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" stroked="f">
                <v:textbox style="mso-fit-shape-to-text:t" inset="0,0,0,0">
                  <w:txbxContent>
                    <w:p w14:paraId="414617DB" w14:textId="7546FA54" w:rsidR="0005192F" w:rsidRPr="00503E2D" w:rsidRDefault="0005192F" w:rsidP="00654B7E">
                      <w:pPr>
                        <w:pStyle w:val="Beschriftung"/>
                        <w:rPr>
                          <w:noProof/>
                          <w:sz w:val="20"/>
                          <w:szCs w:val="20"/>
                        </w:rPr>
                      </w:pPr>
                      <w:bookmarkStart w:id="54" w:name="_Toc25940572"/>
                      <w:r>
                        <w:t xml:space="preserve">Abbildung </w:t>
                      </w:r>
                      <w:fldSimple w:instr=" SEQ Abbildung \* ARABIC ">
                        <w:r w:rsidR="00BE4320">
                          <w:rPr>
                            <w:noProof/>
                          </w:rPr>
                          <w:t>7</w:t>
                        </w:r>
                        <w:bookmarkEnd w:id="54"/>
                      </w:fldSimple>
                    </w:p>
                  </w:txbxContent>
                </v:textbox>
                <w10:wrap type="tight"/>
              </v:shape>
            </w:pict>
          </mc:Fallback>
        </mc:AlternateContent>
      </w:r>
      <w:r w:rsidR="00854921">
        <w:rPr>
          <w:noProof/>
        </w:rPr>
        <w:drawing>
          <wp:anchor distT="0" distB="0" distL="114300" distR="114300" simplePos="0" relativeHeight="251546624" behindDoc="1" locked="0" layoutInCell="1" allowOverlap="1" wp14:anchorId="62533965" wp14:editId="2DCDBC52">
            <wp:simplePos x="0" y="0"/>
            <wp:positionH relativeFrom="column">
              <wp:posOffset>643890</wp:posOffset>
            </wp:positionH>
            <wp:positionV relativeFrom="paragraph">
              <wp:posOffset>19211</wp:posOffset>
            </wp:positionV>
            <wp:extent cx="4826441" cy="2661880"/>
            <wp:effectExtent l="0" t="0" r="0" b="5715"/>
            <wp:wrapTight wrapText="bothSides">
              <wp:wrapPolygon edited="0">
                <wp:start x="0" y="0"/>
                <wp:lineTo x="0" y="21492"/>
                <wp:lineTo x="21486" y="21492"/>
                <wp:lineTo x="2148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826441" cy="2661880"/>
                    </a:xfrm>
                    <a:prstGeom prst="rect">
                      <a:avLst/>
                    </a:prstGeom>
                  </pic:spPr>
                </pic:pic>
              </a:graphicData>
            </a:graphic>
            <wp14:sizeRelH relativeFrom="page">
              <wp14:pctWidth>0</wp14:pctWidth>
            </wp14:sizeRelH>
            <wp14:sizeRelV relativeFrom="page">
              <wp14:pctHeight>0</wp14:pctHeight>
            </wp14:sizeRelV>
          </wp:anchor>
        </w:drawing>
      </w:r>
    </w:p>
    <w:p w14:paraId="19735E36" w14:textId="77777777" w:rsidR="00854921" w:rsidRDefault="00854921" w:rsidP="00854921">
      <w:pPr>
        <w:pStyle w:val="Textkrper"/>
      </w:pPr>
    </w:p>
    <w:p w14:paraId="79F1F4D6" w14:textId="77777777" w:rsidR="00854921" w:rsidRDefault="00854921" w:rsidP="00854921">
      <w:pPr>
        <w:pStyle w:val="Textkrper"/>
      </w:pPr>
    </w:p>
    <w:p w14:paraId="524AB0EC" w14:textId="77777777" w:rsidR="00854921" w:rsidRDefault="00854921" w:rsidP="00854921">
      <w:pPr>
        <w:pStyle w:val="Textkrper"/>
      </w:pPr>
    </w:p>
    <w:p w14:paraId="16723F41" w14:textId="77777777" w:rsidR="00854921" w:rsidRDefault="00854921" w:rsidP="00854921">
      <w:pPr>
        <w:pStyle w:val="Textkrper"/>
      </w:pPr>
    </w:p>
    <w:p w14:paraId="37F15B35" w14:textId="77777777" w:rsidR="00854921" w:rsidRDefault="00854921" w:rsidP="00854921">
      <w:pPr>
        <w:pStyle w:val="Textkrper"/>
      </w:pPr>
    </w:p>
    <w:p w14:paraId="4144DBBE" w14:textId="77777777" w:rsidR="00854921" w:rsidRDefault="00854921" w:rsidP="00854921">
      <w:pPr>
        <w:pStyle w:val="Textkrper"/>
      </w:pPr>
    </w:p>
    <w:p w14:paraId="09AED98D" w14:textId="77777777" w:rsidR="00854921" w:rsidRDefault="00854921" w:rsidP="00854921">
      <w:pPr>
        <w:pStyle w:val="Textkrper"/>
      </w:pPr>
    </w:p>
    <w:p w14:paraId="13DC9B51" w14:textId="77777777" w:rsidR="00854921" w:rsidRDefault="00854921" w:rsidP="00854921">
      <w:pPr>
        <w:pStyle w:val="Textkrper"/>
      </w:pPr>
    </w:p>
    <w:p w14:paraId="113F2288" w14:textId="77777777" w:rsidR="00854921" w:rsidRDefault="00854921" w:rsidP="00854921">
      <w:pPr>
        <w:pStyle w:val="Textkrper"/>
      </w:pPr>
    </w:p>
    <w:p w14:paraId="3E1C8669" w14:textId="77777777" w:rsidR="00854921" w:rsidRDefault="00854921" w:rsidP="00854921">
      <w:pPr>
        <w:pStyle w:val="Textkrper"/>
      </w:pPr>
    </w:p>
    <w:p w14:paraId="675D3D2A" w14:textId="77777777" w:rsidR="006D38F9" w:rsidRDefault="006D38F9" w:rsidP="00854921">
      <w:pPr>
        <w:pStyle w:val="Textkrper"/>
      </w:pPr>
    </w:p>
    <w:p w14:paraId="7F0057FC" w14:textId="77777777" w:rsidR="006D38F9" w:rsidRDefault="006D38F9" w:rsidP="00854921">
      <w:pPr>
        <w:pStyle w:val="Textkrper"/>
      </w:pPr>
    </w:p>
    <w:p w14:paraId="4B3C55AF" w14:textId="77777777" w:rsidR="00654B7E" w:rsidRDefault="00654B7E" w:rsidP="00854921">
      <w:pPr>
        <w:pStyle w:val="Textkrper"/>
      </w:pPr>
    </w:p>
    <w:p w14:paraId="64AFED38" w14:textId="77777777" w:rsidR="00854921" w:rsidRDefault="00854921" w:rsidP="00854921">
      <w:pPr>
        <w:pStyle w:val="Textkrper"/>
      </w:pPr>
      <w:r>
        <w:t xml:space="preserve">Buchung kann nicht erstellt werden, da das beide Daten und Zeiten identisch sind. </w:t>
      </w:r>
      <w:r>
        <w:br/>
        <w:t>Um dies zu lösen, muss die Endzeit oder das Enddatum erhöht werden.</w:t>
      </w:r>
    </w:p>
    <w:p w14:paraId="4C2C6498" w14:textId="77777777" w:rsidR="00854921" w:rsidRDefault="00013E84" w:rsidP="00AC42EB">
      <w:pPr>
        <w:pStyle w:val="Textkrper"/>
        <w:rPr>
          <w:color w:val="B2A1C7" w:themeColor="accent4" w:themeTint="99"/>
        </w:rPr>
      </w:pPr>
      <w:r>
        <w:rPr>
          <w:noProof/>
        </w:rPr>
        <w:drawing>
          <wp:anchor distT="0" distB="0" distL="114300" distR="114300" simplePos="0" relativeHeight="251566080" behindDoc="1" locked="0" layoutInCell="1" allowOverlap="1" wp14:anchorId="61AC2E60" wp14:editId="257BF5A3">
            <wp:simplePos x="0" y="0"/>
            <wp:positionH relativeFrom="column">
              <wp:posOffset>760095</wp:posOffset>
            </wp:positionH>
            <wp:positionV relativeFrom="paragraph">
              <wp:posOffset>37494</wp:posOffset>
            </wp:positionV>
            <wp:extent cx="4585335" cy="2505075"/>
            <wp:effectExtent l="0" t="0" r="5715" b="9525"/>
            <wp:wrapTight wrapText="bothSides">
              <wp:wrapPolygon edited="0">
                <wp:start x="0" y="0"/>
                <wp:lineTo x="0" y="21518"/>
                <wp:lineTo x="21537" y="21518"/>
                <wp:lineTo x="21537"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585335" cy="2505075"/>
                    </a:xfrm>
                    <a:prstGeom prst="rect">
                      <a:avLst/>
                    </a:prstGeom>
                  </pic:spPr>
                </pic:pic>
              </a:graphicData>
            </a:graphic>
            <wp14:sizeRelH relativeFrom="page">
              <wp14:pctWidth>0</wp14:pctWidth>
            </wp14:sizeRelH>
            <wp14:sizeRelV relativeFrom="page">
              <wp14:pctHeight>0</wp14:pctHeight>
            </wp14:sizeRelV>
          </wp:anchor>
        </w:drawing>
      </w:r>
    </w:p>
    <w:p w14:paraId="5E1C0098" w14:textId="77777777" w:rsidR="00A46C9E" w:rsidRPr="00A46C9E" w:rsidRDefault="00A46C9E" w:rsidP="00AC42EB">
      <w:pPr>
        <w:pStyle w:val="Textkrper"/>
      </w:pPr>
    </w:p>
    <w:p w14:paraId="734FBE34" w14:textId="77777777" w:rsidR="00AC42EB" w:rsidRDefault="00AC42EB" w:rsidP="00AC42EB">
      <w:pPr>
        <w:pStyle w:val="Textkrper"/>
      </w:pPr>
    </w:p>
    <w:p w14:paraId="5540BBD0" w14:textId="77777777" w:rsidR="00013E84" w:rsidRDefault="00013E84" w:rsidP="00AC42EB">
      <w:pPr>
        <w:pStyle w:val="Textkrper"/>
      </w:pPr>
    </w:p>
    <w:p w14:paraId="2F71FC32" w14:textId="77777777" w:rsidR="00013E84" w:rsidRDefault="00013E84" w:rsidP="00AC42EB">
      <w:pPr>
        <w:pStyle w:val="Textkrper"/>
      </w:pPr>
    </w:p>
    <w:p w14:paraId="42E4D7A4" w14:textId="77777777" w:rsidR="00013E84" w:rsidRDefault="00013E84" w:rsidP="00AC42EB">
      <w:pPr>
        <w:pStyle w:val="Textkrper"/>
      </w:pPr>
    </w:p>
    <w:p w14:paraId="6031815F" w14:textId="77777777" w:rsidR="00013E84" w:rsidRDefault="00013E84" w:rsidP="00AC42EB">
      <w:pPr>
        <w:pStyle w:val="Textkrper"/>
      </w:pPr>
    </w:p>
    <w:p w14:paraId="663D0EB3" w14:textId="77777777" w:rsidR="00013E84" w:rsidRDefault="00013E84" w:rsidP="00AC42EB">
      <w:pPr>
        <w:pStyle w:val="Textkrper"/>
      </w:pPr>
    </w:p>
    <w:p w14:paraId="4F69C62A" w14:textId="77777777" w:rsidR="00013E84" w:rsidRDefault="00013E84" w:rsidP="00AC42EB">
      <w:pPr>
        <w:pStyle w:val="Textkrper"/>
      </w:pPr>
    </w:p>
    <w:p w14:paraId="27E40AA2" w14:textId="77777777" w:rsidR="00013E84" w:rsidRDefault="00013E84" w:rsidP="00AC42EB">
      <w:pPr>
        <w:pStyle w:val="Textkrper"/>
      </w:pPr>
    </w:p>
    <w:p w14:paraId="7278A65D" w14:textId="77777777" w:rsidR="00013E84" w:rsidRDefault="00654B7E" w:rsidP="00AC42EB">
      <w:pPr>
        <w:pStyle w:val="Textkrper"/>
      </w:pPr>
      <w:r>
        <w:rPr>
          <w:noProof/>
        </w:rPr>
        <mc:AlternateContent>
          <mc:Choice Requires="wps">
            <w:drawing>
              <wp:anchor distT="0" distB="0" distL="114300" distR="114300" simplePos="0" relativeHeight="251820032" behindDoc="1" locked="0" layoutInCell="1" allowOverlap="1" wp14:anchorId="443E891A" wp14:editId="2E1E7646">
                <wp:simplePos x="0" y="0"/>
                <wp:positionH relativeFrom="column">
                  <wp:posOffset>760095</wp:posOffset>
                </wp:positionH>
                <wp:positionV relativeFrom="paragraph">
                  <wp:posOffset>55549</wp:posOffset>
                </wp:positionV>
                <wp:extent cx="4585335" cy="635"/>
                <wp:effectExtent l="0" t="0" r="0" b="0"/>
                <wp:wrapTight wrapText="bothSides">
                  <wp:wrapPolygon edited="0">
                    <wp:start x="0" y="0"/>
                    <wp:lineTo x="0" y="21600"/>
                    <wp:lineTo x="21600" y="21600"/>
                    <wp:lineTo x="21600" y="0"/>
                  </wp:wrapPolygon>
                </wp:wrapTight>
                <wp:docPr id="34" name="Textfeld 34"/>
                <wp:cNvGraphicFramePr/>
                <a:graphic xmlns:a="http://schemas.openxmlformats.org/drawingml/2006/main">
                  <a:graphicData uri="http://schemas.microsoft.com/office/word/2010/wordprocessingShape">
                    <wps:wsp>
                      <wps:cNvSpPr txBox="1"/>
                      <wps:spPr>
                        <a:xfrm>
                          <a:off x="0" y="0"/>
                          <a:ext cx="4585335" cy="635"/>
                        </a:xfrm>
                        <a:prstGeom prst="rect">
                          <a:avLst/>
                        </a:prstGeom>
                        <a:solidFill>
                          <a:prstClr val="white"/>
                        </a:solidFill>
                        <a:ln>
                          <a:noFill/>
                        </a:ln>
                      </wps:spPr>
                      <wps:txbx>
                        <w:txbxContent>
                          <w:p w14:paraId="6AC4C0F7" w14:textId="76C63D3F" w:rsidR="0005192F" w:rsidRPr="00956571" w:rsidRDefault="0005192F" w:rsidP="00654B7E">
                            <w:pPr>
                              <w:pStyle w:val="Beschriftung"/>
                              <w:rPr>
                                <w:noProof/>
                                <w:sz w:val="20"/>
                                <w:szCs w:val="20"/>
                              </w:rPr>
                            </w:pPr>
                            <w:bookmarkStart w:id="55" w:name="_Toc25940573"/>
                            <w:r>
                              <w:t xml:space="preserve">Abbildung </w:t>
                            </w:r>
                            <w:fldSimple w:instr=" SEQ Abbildung \* ARABIC ">
                              <w:r w:rsidR="00BE4320">
                                <w:rPr>
                                  <w:noProof/>
                                </w:rPr>
                                <w:t>8</w:t>
                              </w:r>
                              <w:bookmarkEnd w:id="5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E891A" id="Textfeld 34" o:spid="_x0000_s1032" type="#_x0000_t202" style="position:absolute;margin-left:59.85pt;margin-top:4.35pt;width:361.05pt;height:.05pt;z-index:-25149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" stroked="f">
                <v:textbox style="mso-fit-shape-to-text:t" inset="0,0,0,0">
                  <w:txbxContent>
                    <w:p w14:paraId="6AC4C0F7" w14:textId="76C63D3F" w:rsidR="0005192F" w:rsidRPr="00956571" w:rsidRDefault="0005192F" w:rsidP="00654B7E">
                      <w:pPr>
                        <w:pStyle w:val="Beschriftung"/>
                        <w:rPr>
                          <w:noProof/>
                          <w:sz w:val="20"/>
                          <w:szCs w:val="20"/>
                        </w:rPr>
                      </w:pPr>
                      <w:bookmarkStart w:id="56" w:name="_Toc25940573"/>
                      <w:r>
                        <w:t xml:space="preserve">Abbildung </w:t>
                      </w:r>
                      <w:fldSimple w:instr=" SEQ Abbildung \* ARABIC ">
                        <w:r w:rsidR="00BE4320">
                          <w:rPr>
                            <w:noProof/>
                          </w:rPr>
                          <w:t>8</w:t>
                        </w:r>
                        <w:bookmarkEnd w:id="56"/>
                      </w:fldSimple>
                    </w:p>
                  </w:txbxContent>
                </v:textbox>
                <w10:wrap type="tight"/>
              </v:shape>
            </w:pict>
          </mc:Fallback>
        </mc:AlternateContent>
      </w:r>
    </w:p>
    <w:p w14:paraId="199342DC" w14:textId="77777777" w:rsidR="00013E84" w:rsidRDefault="00013E84" w:rsidP="00AC42EB">
      <w:pPr>
        <w:pStyle w:val="Textkrper"/>
      </w:pPr>
    </w:p>
    <w:p w14:paraId="4178BC2D" w14:textId="77777777" w:rsidR="00013E84" w:rsidRDefault="00013E84" w:rsidP="00AC42EB">
      <w:pPr>
        <w:pStyle w:val="Textkrper"/>
      </w:pPr>
    </w:p>
    <w:p w14:paraId="4FD7E469" w14:textId="77777777" w:rsidR="00AC42EB" w:rsidRPr="001F3AB4" w:rsidRDefault="00AC42EB" w:rsidP="00AC42EB">
      <w:pPr>
        <w:pStyle w:val="berschrift3"/>
        <w:numPr>
          <w:ilvl w:val="2"/>
          <w:numId w:val="19"/>
        </w:numPr>
        <w:tabs>
          <w:tab w:val="num" w:pos="720"/>
          <w:tab w:val="left" w:pos="850"/>
        </w:tabs>
        <w:ind w:left="720" w:hanging="720"/>
      </w:pPr>
      <w:bookmarkStart w:id="57" w:name="_Toc217803058"/>
      <w:bookmarkStart w:id="58" w:name="_Toc25940373"/>
      <w:r w:rsidRPr="001F3AB4">
        <w:t>Massnahmen bei technischen Problemen</w:t>
      </w:r>
      <w:bookmarkEnd w:id="57"/>
      <w:bookmarkEnd w:id="58"/>
    </w:p>
    <w:p w14:paraId="286276B9" w14:textId="77777777" w:rsidR="006D38F9" w:rsidRPr="006D38F9" w:rsidRDefault="006D38F9" w:rsidP="006D38F9"/>
    <w:p w14:paraId="6471643B" w14:textId="77777777" w:rsidR="006D38F9" w:rsidRDefault="006D38F9" w:rsidP="006D38F9">
      <w:pPr>
        <w:pStyle w:val="Textkrper"/>
      </w:pPr>
      <w:r>
        <w:t>Backend -Verbindung schlägt fehl. Der Benutzer kann nun den Support kontaktieren.</w:t>
      </w:r>
      <w:r>
        <w:br/>
      </w:r>
    </w:p>
    <w:p w14:paraId="6D1F2125" w14:textId="77777777" w:rsidR="006D38F9" w:rsidRDefault="00654B7E" w:rsidP="00AC42EB">
      <w:pPr>
        <w:pStyle w:val="Textkrper"/>
      </w:pPr>
      <w:r>
        <w:rPr>
          <w:noProof/>
        </w:rPr>
        <mc:AlternateContent>
          <mc:Choice Requires="wps">
            <w:drawing>
              <wp:anchor distT="0" distB="0" distL="114300" distR="114300" simplePos="0" relativeHeight="251709440" behindDoc="1" locked="0" layoutInCell="1" allowOverlap="1" wp14:anchorId="156E3B86" wp14:editId="40EE337C">
                <wp:simplePos x="0" y="0"/>
                <wp:positionH relativeFrom="column">
                  <wp:posOffset>1435735</wp:posOffset>
                </wp:positionH>
                <wp:positionV relativeFrom="paragraph">
                  <wp:posOffset>792480</wp:posOffset>
                </wp:positionV>
                <wp:extent cx="324358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3243580" cy="635"/>
                        </a:xfrm>
                        <a:prstGeom prst="rect">
                          <a:avLst/>
                        </a:prstGeom>
                        <a:solidFill>
                          <a:prstClr val="white"/>
                        </a:solidFill>
                        <a:ln>
                          <a:noFill/>
                        </a:ln>
                      </wps:spPr>
                      <wps:txbx>
                        <w:txbxContent>
                          <w:p w14:paraId="3C67D7D5" w14:textId="6DE0D40A" w:rsidR="0005192F" w:rsidRPr="00522212" w:rsidRDefault="0005192F" w:rsidP="00654B7E">
                            <w:pPr>
                              <w:pStyle w:val="Beschriftung"/>
                              <w:rPr>
                                <w:noProof/>
                                <w:sz w:val="20"/>
                                <w:szCs w:val="20"/>
                              </w:rPr>
                            </w:pPr>
                            <w:bookmarkStart w:id="59" w:name="_Toc25940574"/>
                            <w:r>
                              <w:t xml:space="preserve">Abbildung </w:t>
                            </w:r>
                            <w:fldSimple w:instr=" SEQ Abbildung \* ARABIC ">
                              <w:r w:rsidR="00BE4320">
                                <w:rPr>
                                  <w:noProof/>
                                </w:rPr>
                                <w:t>9</w:t>
                              </w:r>
                              <w:bookmarkEnd w:id="5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E3B86" id="Textfeld 35" o:spid="_x0000_s1033" type="#_x0000_t202" style="position:absolute;margin-left:113.05pt;margin-top:62.4pt;width:255.4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" stroked="f">
                <v:textbox style="mso-fit-shape-to-text:t" inset="0,0,0,0">
                  <w:txbxContent>
                    <w:p w14:paraId="3C67D7D5" w14:textId="6DE0D40A" w:rsidR="0005192F" w:rsidRPr="00522212" w:rsidRDefault="0005192F" w:rsidP="00654B7E">
                      <w:pPr>
                        <w:pStyle w:val="Beschriftung"/>
                        <w:rPr>
                          <w:noProof/>
                          <w:sz w:val="20"/>
                          <w:szCs w:val="20"/>
                        </w:rPr>
                      </w:pPr>
                      <w:bookmarkStart w:id="60" w:name="_Toc25940574"/>
                      <w:r>
                        <w:t xml:space="preserve">Abbildung </w:t>
                      </w:r>
                      <w:fldSimple w:instr=" SEQ Abbildung \* ARABIC ">
                        <w:r w:rsidR="00BE4320">
                          <w:rPr>
                            <w:noProof/>
                          </w:rPr>
                          <w:t>9</w:t>
                        </w:r>
                        <w:bookmarkEnd w:id="60"/>
                      </w:fldSimple>
                    </w:p>
                  </w:txbxContent>
                </v:textbox>
                <w10:wrap type="tight"/>
              </v:shape>
            </w:pict>
          </mc:Fallback>
        </mc:AlternateContent>
      </w:r>
      <w:r w:rsidR="006D38F9">
        <w:rPr>
          <w:noProof/>
        </w:rPr>
        <w:drawing>
          <wp:anchor distT="0" distB="0" distL="114300" distR="114300" simplePos="0" relativeHeight="251599872" behindDoc="1" locked="0" layoutInCell="1" allowOverlap="1" wp14:anchorId="7BE91074" wp14:editId="37291BDE">
            <wp:simplePos x="0" y="0"/>
            <wp:positionH relativeFrom="column">
              <wp:posOffset>1435953</wp:posOffset>
            </wp:positionH>
            <wp:positionV relativeFrom="paragraph">
              <wp:posOffset>9649</wp:posOffset>
            </wp:positionV>
            <wp:extent cx="3243580" cy="725805"/>
            <wp:effectExtent l="0" t="0" r="0" b="0"/>
            <wp:wrapTight wrapText="bothSides">
              <wp:wrapPolygon edited="0">
                <wp:start x="0" y="0"/>
                <wp:lineTo x="0" y="20976"/>
                <wp:lineTo x="21439" y="20976"/>
                <wp:lineTo x="21439"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43580" cy="725805"/>
                    </a:xfrm>
                    <a:prstGeom prst="rect">
                      <a:avLst/>
                    </a:prstGeom>
                  </pic:spPr>
                </pic:pic>
              </a:graphicData>
            </a:graphic>
            <wp14:sizeRelH relativeFrom="page">
              <wp14:pctWidth>0</wp14:pctWidth>
            </wp14:sizeRelH>
            <wp14:sizeRelV relativeFrom="page">
              <wp14:pctHeight>0</wp14:pctHeight>
            </wp14:sizeRelV>
          </wp:anchor>
        </w:drawing>
      </w:r>
    </w:p>
    <w:p w14:paraId="5E476FFE" w14:textId="77777777" w:rsidR="00CF20EE" w:rsidRDefault="00E9608A" w:rsidP="00C06B10">
      <w:pPr>
        <w:suppressAutoHyphens w:val="0"/>
        <w:rPr>
          <w:color w:val="B2A1C7" w:themeColor="accent4" w:themeTint="99"/>
        </w:rPr>
      </w:pPr>
      <w:r>
        <w:rPr>
          <w:color w:val="B2A1C7" w:themeColor="accent4" w:themeTint="99"/>
        </w:rPr>
        <w:br w:type="page"/>
      </w:r>
    </w:p>
    <w:p w14:paraId="75A03E4F" w14:textId="77777777" w:rsidR="007E42B1" w:rsidRDefault="007E42B1" w:rsidP="00C06B10">
      <w:pPr>
        <w:suppressAutoHyphens w:val="0"/>
        <w:rPr>
          <w:color w:val="B2A1C7" w:themeColor="accent4" w:themeTint="99"/>
        </w:rPr>
      </w:pPr>
    </w:p>
    <w:p w14:paraId="1F835124" w14:textId="77777777" w:rsidR="00CF20EE" w:rsidRDefault="00CF20EE" w:rsidP="00CF20EE">
      <w:pPr>
        <w:pStyle w:val="berschrift1"/>
        <w:numPr>
          <w:ilvl w:val="0"/>
          <w:numId w:val="19"/>
        </w:numPr>
        <w:tabs>
          <w:tab w:val="left" w:pos="432"/>
          <w:tab w:val="left" w:pos="850"/>
        </w:tabs>
        <w:spacing w:after="283"/>
        <w:ind w:left="432" w:hanging="432"/>
      </w:pPr>
      <w:bookmarkStart w:id="61" w:name="_Toc217803060"/>
      <w:bookmarkStart w:id="62" w:name="_Toc25940374"/>
      <w:r>
        <w:t>Systemtest</w:t>
      </w:r>
      <w:bookmarkEnd w:id="61"/>
      <w:bookmarkEnd w:id="62"/>
    </w:p>
    <w:p w14:paraId="0BCC900C" w14:textId="77777777" w:rsidR="00CF20EE" w:rsidRDefault="00CF20EE" w:rsidP="00CF20EE"/>
    <w:p w14:paraId="41BED827" w14:textId="77777777" w:rsidR="00CF20EE" w:rsidRDefault="00CF20EE" w:rsidP="00CF20EE">
      <w:pPr>
        <w:pStyle w:val="berschrift2"/>
        <w:numPr>
          <w:ilvl w:val="1"/>
          <w:numId w:val="19"/>
        </w:numPr>
        <w:tabs>
          <w:tab w:val="num" w:pos="576"/>
          <w:tab w:val="left" w:pos="850"/>
        </w:tabs>
        <w:ind w:left="576" w:hanging="576"/>
      </w:pPr>
      <w:bookmarkStart w:id="63" w:name="_Toc217803061"/>
      <w:bookmarkStart w:id="64" w:name="_Toc25940375"/>
      <w:r>
        <w:t>Testspezifikation</w:t>
      </w:r>
      <w:bookmarkEnd w:id="63"/>
      <w:bookmarkEnd w:id="64"/>
    </w:p>
    <w:p w14:paraId="5177280F" w14:textId="77777777" w:rsidR="00CF20EE" w:rsidRDefault="00CF20EE" w:rsidP="00CF20EE"/>
    <w:p w14:paraId="6348A3C2" w14:textId="77777777" w:rsidR="00CF20EE" w:rsidRDefault="00CF20EE" w:rsidP="00CF20EE">
      <w:pPr>
        <w:pStyle w:val="berschrift3"/>
        <w:numPr>
          <w:ilvl w:val="2"/>
          <w:numId w:val="19"/>
        </w:numPr>
        <w:tabs>
          <w:tab w:val="num" w:pos="720"/>
          <w:tab w:val="left" w:pos="850"/>
        </w:tabs>
        <w:ind w:left="720" w:hanging="720"/>
      </w:pPr>
      <w:bookmarkStart w:id="65" w:name="_Toc217803062"/>
      <w:bookmarkStart w:id="66" w:name="_Toc25940376"/>
      <w:r>
        <w:t>Kritikalität der Funktionseinheit</w:t>
      </w:r>
      <w:bookmarkEnd w:id="65"/>
      <w:bookmarkEnd w:id="66"/>
    </w:p>
    <w:p w14:paraId="74BF4149" w14:textId="77777777" w:rsidR="00DA75EC" w:rsidRDefault="00DA75EC" w:rsidP="00CF20EE">
      <w:pPr>
        <w:pStyle w:val="Textkrper"/>
      </w:pPr>
    </w:p>
    <w:p w14:paraId="6838785D" w14:textId="77777777" w:rsidR="004F7D2D" w:rsidRDefault="004F7D2D" w:rsidP="00CF20EE">
      <w:pPr>
        <w:pStyle w:val="Textkrper"/>
      </w:pPr>
      <w:r>
        <w:t xml:space="preserve">Für jeden Testfall ist eine Kritikalität definiert. Falls einer der Testfälle nicht erfolgreich durchgeführt werden kann, wird anhand von der Kritikalität entschieden ob dies zulässig ist oder das Produkt vor der Abgabe noch verbessert werden muss. </w:t>
      </w:r>
    </w:p>
    <w:p w14:paraId="596E88E3" w14:textId="77777777" w:rsidR="00204160" w:rsidRDefault="00204160" w:rsidP="00CF20EE">
      <w:pPr>
        <w:pStyle w:val="Textkrper"/>
      </w:pPr>
    </w:p>
    <w:p w14:paraId="00864509" w14:textId="77777777" w:rsidR="00CF20EE" w:rsidRDefault="00CF20EE" w:rsidP="00CF20EE">
      <w:pPr>
        <w:pStyle w:val="berschrift3"/>
        <w:numPr>
          <w:ilvl w:val="2"/>
          <w:numId w:val="19"/>
        </w:numPr>
        <w:tabs>
          <w:tab w:val="num" w:pos="720"/>
          <w:tab w:val="left" w:pos="850"/>
        </w:tabs>
        <w:ind w:left="720" w:hanging="720"/>
      </w:pPr>
      <w:bookmarkStart w:id="67" w:name="_Toc217803063"/>
      <w:bookmarkStart w:id="68" w:name="_Toc25940377"/>
      <w:r>
        <w:t>Testanforderungen</w:t>
      </w:r>
      <w:bookmarkEnd w:id="67"/>
      <w:bookmarkEnd w:id="68"/>
    </w:p>
    <w:p w14:paraId="3A131235" w14:textId="77777777" w:rsidR="00DA75EC" w:rsidRDefault="00DA75EC" w:rsidP="00CF20EE">
      <w:pPr>
        <w:pStyle w:val="Textkrper"/>
        <w:tabs>
          <w:tab w:val="left" w:pos="707"/>
        </w:tabs>
        <w:rPr>
          <w:color w:val="B2A1C7" w:themeColor="accent4" w:themeTint="99"/>
        </w:rPr>
      </w:pPr>
    </w:p>
    <w:p w14:paraId="08AE4DFB" w14:textId="77777777" w:rsidR="00CF20EE" w:rsidRDefault="00D648BF" w:rsidP="00CF20EE">
      <w:pPr>
        <w:pStyle w:val="Textkrper"/>
        <w:tabs>
          <w:tab w:val="left" w:pos="707"/>
        </w:tabs>
      </w:pPr>
      <w:r>
        <w:t xml:space="preserve">Die Tests werden während der normalen Bedingungen getestet. </w:t>
      </w:r>
      <w:r w:rsidR="00DA75EC">
        <w:t xml:space="preserve">Zudem wird geschaut was passiert, wenn verschiedene Komponente nicht richtig funktionieren z.B. das Backend nicht responsfähig ist. </w:t>
      </w:r>
    </w:p>
    <w:p w14:paraId="21F24325" w14:textId="77777777" w:rsidR="00D648BF" w:rsidRDefault="00D648BF" w:rsidP="00CF20EE">
      <w:pPr>
        <w:pStyle w:val="Textkrper"/>
        <w:tabs>
          <w:tab w:val="left" w:pos="707"/>
        </w:tabs>
      </w:pPr>
    </w:p>
    <w:p w14:paraId="66069551" w14:textId="77777777" w:rsidR="00067658" w:rsidRDefault="00CF20EE" w:rsidP="004A5DC1">
      <w:pPr>
        <w:pStyle w:val="berschrift3"/>
        <w:numPr>
          <w:ilvl w:val="2"/>
          <w:numId w:val="19"/>
        </w:numPr>
        <w:tabs>
          <w:tab w:val="num" w:pos="720"/>
          <w:tab w:val="left" w:pos="850"/>
        </w:tabs>
        <w:ind w:left="720" w:hanging="720"/>
        <w:rPr>
          <w:rFonts w:cs="Times New Roman"/>
          <w:bCs w:val="0"/>
          <w:color w:val="B2A1C7" w:themeColor="accent4" w:themeTint="99"/>
          <w:kern w:val="0"/>
          <w:szCs w:val="20"/>
        </w:rPr>
      </w:pPr>
      <w:bookmarkStart w:id="69" w:name="_Toc217803064"/>
      <w:bookmarkStart w:id="70" w:name="_Toc25940378"/>
      <w:r>
        <w:t>Testverfahren</w:t>
      </w:r>
      <w:bookmarkEnd w:id="69"/>
      <w:bookmarkEnd w:id="70"/>
    </w:p>
    <w:p w14:paraId="259B2B14" w14:textId="77777777" w:rsidR="004A5DC1" w:rsidRPr="004A5DC1" w:rsidRDefault="004A5DC1" w:rsidP="004A5DC1"/>
    <w:p w14:paraId="4CD07243" w14:textId="77777777" w:rsidR="00067658" w:rsidRDefault="00067658" w:rsidP="00CF20EE">
      <w:pPr>
        <w:pStyle w:val="Textkrper"/>
      </w:pPr>
      <w:r>
        <w:t>Die Tests</w:t>
      </w:r>
      <w:r w:rsidR="00597A61">
        <w:t xml:space="preserve"> werden</w:t>
      </w:r>
      <w:r>
        <w:t xml:space="preserve"> in drei Abschnitten aufgebaut. </w:t>
      </w:r>
      <w:r w:rsidR="00597A61">
        <w:t xml:space="preserve">Zuerst wird ein Test die «Vorbereitung» durchlaufen. Gefolgt von der «Durchführung» und der «Auswertung». </w:t>
      </w:r>
    </w:p>
    <w:p w14:paraId="73BC3F91" w14:textId="77777777" w:rsidR="00CF20EE" w:rsidRDefault="00CF20EE" w:rsidP="00CF20EE">
      <w:pPr>
        <w:pStyle w:val="Textkrper"/>
      </w:pPr>
    </w:p>
    <w:p w14:paraId="17DF859B" w14:textId="77777777" w:rsidR="00CF20EE" w:rsidRDefault="00CF20EE" w:rsidP="00CF20EE">
      <w:pPr>
        <w:pStyle w:val="berschrift3"/>
        <w:numPr>
          <w:ilvl w:val="2"/>
          <w:numId w:val="19"/>
        </w:numPr>
        <w:tabs>
          <w:tab w:val="num" w:pos="720"/>
          <w:tab w:val="left" w:pos="850"/>
        </w:tabs>
        <w:ind w:left="720" w:hanging="720"/>
      </w:pPr>
      <w:bookmarkStart w:id="71" w:name="_Toc217803065"/>
      <w:bookmarkStart w:id="72" w:name="_Toc25940379"/>
      <w:r>
        <w:t>Testkriterien</w:t>
      </w:r>
      <w:bookmarkEnd w:id="71"/>
      <w:bookmarkEnd w:id="72"/>
    </w:p>
    <w:p w14:paraId="75153C62" w14:textId="77777777" w:rsidR="00CF20EE" w:rsidRDefault="00CF20EE" w:rsidP="00CF20EE"/>
    <w:p w14:paraId="4ABA7AD4" w14:textId="77777777" w:rsidR="00C73A8B" w:rsidRPr="00C45285" w:rsidRDefault="00CF20EE" w:rsidP="00CF20EE">
      <w:pPr>
        <w:pStyle w:val="Textkrper"/>
        <w:rPr>
          <w:b/>
        </w:rPr>
      </w:pPr>
      <w:r w:rsidRPr="00C45285">
        <w:rPr>
          <w:b/>
        </w:rPr>
        <w:t>Abdeckungsgrad:</w:t>
      </w:r>
    </w:p>
    <w:p w14:paraId="6F070156" w14:textId="77777777" w:rsidR="00966455" w:rsidRDefault="00966455" w:rsidP="00C73A8B">
      <w:pPr>
        <w:pStyle w:val="Textkrper"/>
      </w:pPr>
      <w:r>
        <w:t>Die Testfälle sind darauf abgestimmt alle Anforderungen auf ihre Funktionalität zu testen.</w:t>
      </w:r>
    </w:p>
    <w:p w14:paraId="7ACB36C7" w14:textId="77777777" w:rsidR="00CF20EE" w:rsidRDefault="00CF20EE" w:rsidP="00CF20EE">
      <w:pPr>
        <w:pStyle w:val="Textkrper"/>
      </w:pPr>
      <w:r w:rsidRPr="00C45285">
        <w:rPr>
          <w:b/>
        </w:rPr>
        <w:t>Checklisten</w:t>
      </w:r>
      <w:r>
        <w:t>:</w:t>
      </w:r>
      <w:r>
        <w:br/>
      </w:r>
      <w:r w:rsidR="00966455">
        <w:t>Die dazugehörigen Checklisten befinden sich direkt in den Testfällen falls benötigt.</w:t>
      </w:r>
    </w:p>
    <w:p w14:paraId="610157EB" w14:textId="77777777" w:rsidR="00CF20EE" w:rsidRPr="00995965" w:rsidRDefault="00BF2F64" w:rsidP="00CF20EE">
      <w:pPr>
        <w:pStyle w:val="Textkrper"/>
      </w:pPr>
      <w:r w:rsidRPr="00C45285">
        <w:rPr>
          <w:b/>
        </w:rPr>
        <w:t>Ende-K</w:t>
      </w:r>
      <w:r w:rsidR="00CF20EE" w:rsidRPr="00C45285">
        <w:rPr>
          <w:b/>
        </w:rPr>
        <w:t>riterien</w:t>
      </w:r>
      <w:r w:rsidR="00CF20EE">
        <w:t>:</w:t>
      </w:r>
      <w:r w:rsidR="00CF20EE">
        <w:br/>
      </w:r>
      <w:r w:rsidR="00995965">
        <w:t>Der Testfall gilt als abgenommen, wenn alle Kriterien erfolgreich bestanden worden sind.</w:t>
      </w:r>
    </w:p>
    <w:p w14:paraId="0B96B44E" w14:textId="77777777" w:rsidR="00CF20EE" w:rsidRDefault="00C921E1" w:rsidP="00C921E1">
      <w:pPr>
        <w:suppressAutoHyphens w:val="0"/>
      </w:pPr>
      <w:r>
        <w:br w:type="page"/>
      </w:r>
    </w:p>
    <w:p w14:paraId="2F8FD753" w14:textId="77777777" w:rsidR="009614C5" w:rsidRPr="009614C5" w:rsidRDefault="00CF20EE" w:rsidP="00972A09">
      <w:pPr>
        <w:pStyle w:val="berschrift3"/>
        <w:numPr>
          <w:ilvl w:val="2"/>
          <w:numId w:val="19"/>
        </w:numPr>
        <w:tabs>
          <w:tab w:val="num" w:pos="720"/>
          <w:tab w:val="left" w:pos="850"/>
        </w:tabs>
        <w:ind w:left="720" w:hanging="720"/>
      </w:pPr>
      <w:bookmarkStart w:id="73" w:name="_Toc217803066"/>
      <w:bookmarkStart w:id="74" w:name="_Toc25940380"/>
      <w:r>
        <w:lastRenderedPageBreak/>
        <w:t>Testfälle</w:t>
      </w:r>
      <w:bookmarkEnd w:id="73"/>
      <w:bookmarkEnd w:id="74"/>
    </w:p>
    <w:p w14:paraId="3C444D77" w14:textId="77777777" w:rsidR="00CF20EE" w:rsidRDefault="00CF20EE" w:rsidP="00CF20EE"/>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371"/>
      </w:tblGrid>
      <w:tr w:rsidR="001622A3" w14:paraId="0C2944E5" w14:textId="77777777" w:rsidTr="008F270D">
        <w:trPr>
          <w:trHeight w:val="139"/>
        </w:trPr>
        <w:tc>
          <w:tcPr>
            <w:tcW w:w="2268" w:type="dxa"/>
            <w:tcBorders>
              <w:top w:val="single" w:sz="4" w:space="0" w:color="auto"/>
              <w:left w:val="single" w:sz="4" w:space="0" w:color="auto"/>
              <w:bottom w:val="single" w:sz="4" w:space="0" w:color="auto"/>
              <w:right w:val="single" w:sz="4" w:space="0" w:color="auto"/>
            </w:tcBorders>
            <w:shd w:val="clear" w:color="auto" w:fill="CCECFF"/>
            <w:hideMark/>
          </w:tcPr>
          <w:p w14:paraId="235C9E8E" w14:textId="77777777" w:rsidR="001622A3" w:rsidRDefault="001622A3">
            <w:pPr>
              <w:spacing w:line="260" w:lineRule="atLeast"/>
              <w:rPr>
                <w:rFonts w:cs="Arial"/>
                <w:b/>
                <w:sz w:val="22"/>
                <w:lang w:val="de-DE"/>
              </w:rPr>
            </w:pPr>
            <w:r>
              <w:rPr>
                <w:rFonts w:cs="Arial"/>
                <w:b/>
                <w:lang w:val="de-DE"/>
              </w:rPr>
              <w:t>Nr.</w:t>
            </w:r>
          </w:p>
        </w:tc>
        <w:tc>
          <w:tcPr>
            <w:tcW w:w="73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33B7CA3" w14:textId="77777777" w:rsidR="001622A3" w:rsidRDefault="001622A3">
            <w:pPr>
              <w:spacing w:line="260" w:lineRule="atLeast"/>
              <w:rPr>
                <w:rFonts w:cs="Arial"/>
                <w:b/>
                <w:sz w:val="22"/>
                <w:lang w:val="de-DE"/>
              </w:rPr>
            </w:pPr>
            <w:r>
              <w:rPr>
                <w:rFonts w:cs="Arial"/>
                <w:b/>
                <w:sz w:val="22"/>
                <w:lang w:val="de-DE"/>
              </w:rPr>
              <w:t>1</w:t>
            </w:r>
          </w:p>
        </w:tc>
      </w:tr>
      <w:tr w:rsidR="001622A3" w14:paraId="027CBE64" w14:textId="77777777" w:rsidTr="001622A3">
        <w:trPr>
          <w:trHeight w:val="238"/>
        </w:trPr>
        <w:tc>
          <w:tcPr>
            <w:tcW w:w="2268" w:type="dxa"/>
            <w:tcBorders>
              <w:top w:val="dotted" w:sz="4" w:space="0" w:color="auto"/>
              <w:left w:val="single" w:sz="4" w:space="0" w:color="auto"/>
              <w:bottom w:val="dotted" w:sz="4" w:space="0" w:color="auto"/>
              <w:right w:val="single" w:sz="4" w:space="0" w:color="auto"/>
            </w:tcBorders>
          </w:tcPr>
          <w:p w14:paraId="2644CA34" w14:textId="77777777" w:rsidR="001622A3" w:rsidRDefault="001622A3" w:rsidP="00880C3B">
            <w:pPr>
              <w:pStyle w:val="Default"/>
            </w:pPr>
            <w:r>
              <w:rPr>
                <w:sz w:val="20"/>
                <w:szCs w:val="20"/>
              </w:rPr>
              <w:t xml:space="preserve">Kritikalität </w:t>
            </w:r>
          </w:p>
          <w:p w14:paraId="380DEB88" w14:textId="77777777" w:rsidR="001622A3" w:rsidRDefault="001622A3"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0911948E" w14:textId="77777777" w:rsidR="001622A3" w:rsidRDefault="00E27C01">
            <w:pPr>
              <w:spacing w:line="260" w:lineRule="atLeast"/>
              <w:rPr>
                <w:rFonts w:cs="Arial"/>
                <w:sz w:val="22"/>
                <w:lang w:val="de-DE"/>
              </w:rPr>
            </w:pPr>
            <w:r w:rsidRPr="00E94A7E">
              <w:rPr>
                <w:rFonts w:cs="Arial"/>
                <w:lang w:val="de-DE"/>
              </w:rPr>
              <w:t>Hoch</w:t>
            </w:r>
          </w:p>
        </w:tc>
      </w:tr>
      <w:tr w:rsidR="004159BD" w14:paraId="0AD644BA" w14:textId="77777777" w:rsidTr="001622A3">
        <w:trPr>
          <w:trHeight w:val="238"/>
        </w:trPr>
        <w:tc>
          <w:tcPr>
            <w:tcW w:w="2268" w:type="dxa"/>
            <w:tcBorders>
              <w:top w:val="dotted" w:sz="4" w:space="0" w:color="auto"/>
              <w:left w:val="single" w:sz="4" w:space="0" w:color="auto"/>
              <w:bottom w:val="dotted" w:sz="4" w:space="0" w:color="auto"/>
              <w:right w:val="single" w:sz="4" w:space="0" w:color="auto"/>
            </w:tcBorders>
          </w:tcPr>
          <w:p w14:paraId="06A0BBA7" w14:textId="77777777" w:rsidR="004159BD" w:rsidRDefault="004159BD" w:rsidP="00880C3B">
            <w:pPr>
              <w:pStyle w:val="Default"/>
            </w:pPr>
            <w:r>
              <w:rPr>
                <w:sz w:val="20"/>
                <w:szCs w:val="20"/>
              </w:rPr>
              <w:t xml:space="preserve">Anwendungsfall </w:t>
            </w:r>
          </w:p>
          <w:p w14:paraId="5F4BA76C" w14:textId="77777777" w:rsidR="004159BD" w:rsidRDefault="004159BD"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7462BC14" w14:textId="77777777" w:rsidR="004159BD" w:rsidRPr="004159BD" w:rsidRDefault="004159BD" w:rsidP="004159BD">
            <w:pPr>
              <w:pStyle w:val="TextCDB"/>
              <w:rPr>
                <w:sz w:val="20"/>
                <w:lang w:val="de-CH"/>
              </w:rPr>
            </w:pPr>
            <w:r w:rsidRPr="004159BD">
              <w:rPr>
                <w:sz w:val="20"/>
                <w:lang w:val="de-CH"/>
              </w:rPr>
              <w:t>Backend bekommt benötigte Daten von Datenbank</w:t>
            </w:r>
          </w:p>
        </w:tc>
      </w:tr>
      <w:tr w:rsidR="004159BD" w14:paraId="4B65CCBC" w14:textId="77777777" w:rsidTr="001622A3">
        <w:trPr>
          <w:trHeight w:val="238"/>
        </w:trPr>
        <w:tc>
          <w:tcPr>
            <w:tcW w:w="2268" w:type="dxa"/>
            <w:tcBorders>
              <w:top w:val="dotted" w:sz="4" w:space="0" w:color="auto"/>
              <w:left w:val="single" w:sz="4" w:space="0" w:color="auto"/>
              <w:bottom w:val="dotted" w:sz="4" w:space="0" w:color="auto"/>
              <w:right w:val="single" w:sz="4" w:space="0" w:color="auto"/>
            </w:tcBorders>
          </w:tcPr>
          <w:p w14:paraId="591757FB" w14:textId="77777777" w:rsidR="004159BD" w:rsidRDefault="004159BD" w:rsidP="00880C3B">
            <w:pPr>
              <w:pStyle w:val="Default"/>
            </w:pPr>
            <w:r>
              <w:rPr>
                <w:sz w:val="20"/>
                <w:szCs w:val="20"/>
              </w:rPr>
              <w:t xml:space="preserve">Ausgangssituation </w:t>
            </w:r>
          </w:p>
          <w:p w14:paraId="6F970BCD" w14:textId="77777777" w:rsidR="004159BD" w:rsidRDefault="004159BD"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10ACAC97" w14:textId="77777777" w:rsidR="004159BD" w:rsidRPr="004159BD" w:rsidRDefault="004159BD" w:rsidP="004159BD">
            <w:pPr>
              <w:pStyle w:val="TextCDB"/>
              <w:rPr>
                <w:sz w:val="20"/>
                <w:lang w:val="de-CH"/>
              </w:rPr>
            </w:pPr>
            <w:r w:rsidRPr="004159BD">
              <w:rPr>
                <w:sz w:val="20"/>
                <w:lang w:val="de-CH"/>
              </w:rPr>
              <w:t xml:space="preserve">Datenanforderung (Eine Buchung anzeigen) von Backend an Datenbank mittels GET-Request </w:t>
            </w:r>
          </w:p>
        </w:tc>
      </w:tr>
      <w:tr w:rsidR="004159BD" w14:paraId="143D3562" w14:textId="77777777" w:rsidTr="001622A3">
        <w:trPr>
          <w:trHeight w:val="238"/>
        </w:trPr>
        <w:tc>
          <w:tcPr>
            <w:tcW w:w="2268" w:type="dxa"/>
            <w:tcBorders>
              <w:top w:val="dotted" w:sz="4" w:space="0" w:color="auto"/>
              <w:left w:val="single" w:sz="4" w:space="0" w:color="auto"/>
              <w:bottom w:val="dotted" w:sz="4" w:space="0" w:color="auto"/>
              <w:right w:val="single" w:sz="4" w:space="0" w:color="auto"/>
            </w:tcBorders>
          </w:tcPr>
          <w:p w14:paraId="1B6C24C3" w14:textId="77777777" w:rsidR="004159BD" w:rsidRDefault="004159BD" w:rsidP="00880C3B">
            <w:pPr>
              <w:pStyle w:val="Default"/>
            </w:pPr>
            <w:r>
              <w:rPr>
                <w:sz w:val="20"/>
                <w:szCs w:val="20"/>
              </w:rPr>
              <w:t xml:space="preserve">Erwartetes Ergebnis </w:t>
            </w:r>
          </w:p>
          <w:p w14:paraId="1ECB05DD" w14:textId="77777777" w:rsidR="004159BD" w:rsidRDefault="004159BD" w:rsidP="00880C3B">
            <w:pPr>
              <w:pStyle w:val="Default"/>
              <w:rPr>
                <w:sz w:val="20"/>
                <w:szCs w:val="20"/>
              </w:rPr>
            </w:pPr>
          </w:p>
        </w:tc>
        <w:tc>
          <w:tcPr>
            <w:tcW w:w="7371" w:type="dxa"/>
            <w:tcBorders>
              <w:top w:val="dotted" w:sz="4" w:space="0" w:color="auto"/>
              <w:left w:val="single" w:sz="4" w:space="0" w:color="auto"/>
              <w:bottom w:val="dotted" w:sz="4" w:space="0" w:color="auto"/>
              <w:right w:val="single" w:sz="4" w:space="0" w:color="auto"/>
            </w:tcBorders>
          </w:tcPr>
          <w:p w14:paraId="6DACAB86" w14:textId="77777777" w:rsidR="004159BD" w:rsidRPr="004159BD" w:rsidRDefault="004159BD" w:rsidP="004159BD">
            <w:pPr>
              <w:pStyle w:val="TextCDB"/>
              <w:rPr>
                <w:sz w:val="20"/>
                <w:lang w:val="de-CH"/>
              </w:rPr>
            </w:pPr>
            <w:r w:rsidRPr="004159BD">
              <w:rPr>
                <w:sz w:val="20"/>
                <w:lang w:val="de-CH"/>
              </w:rPr>
              <w:t>Die Datenbank gibt alle gespeicherten Daten zurück, welche durch das Backend angefordert wurden.</w:t>
            </w:r>
          </w:p>
        </w:tc>
      </w:tr>
      <w:tr w:rsidR="004159BD" w14:paraId="605906BA" w14:textId="77777777" w:rsidTr="001622A3">
        <w:trPr>
          <w:trHeight w:val="238"/>
        </w:trPr>
        <w:tc>
          <w:tcPr>
            <w:tcW w:w="2268" w:type="dxa"/>
            <w:tcBorders>
              <w:top w:val="dotted" w:sz="4" w:space="0" w:color="auto"/>
              <w:left w:val="single" w:sz="4" w:space="0" w:color="auto"/>
              <w:bottom w:val="single" w:sz="4" w:space="0" w:color="auto"/>
              <w:right w:val="single" w:sz="4" w:space="0" w:color="auto"/>
            </w:tcBorders>
          </w:tcPr>
          <w:p w14:paraId="0B35B444" w14:textId="77777777" w:rsidR="004159BD" w:rsidRDefault="004159BD" w:rsidP="00880C3B">
            <w:pPr>
              <w:pStyle w:val="Default"/>
            </w:pPr>
            <w:r>
              <w:rPr>
                <w:sz w:val="20"/>
                <w:szCs w:val="20"/>
              </w:rPr>
              <w:t xml:space="preserve">Benötigte Tools/Apps </w:t>
            </w:r>
          </w:p>
          <w:p w14:paraId="26514901" w14:textId="77777777" w:rsidR="004159BD" w:rsidRDefault="004159BD" w:rsidP="00880C3B">
            <w:pPr>
              <w:pStyle w:val="Default"/>
              <w:rPr>
                <w:sz w:val="20"/>
                <w:szCs w:val="20"/>
              </w:rPr>
            </w:pPr>
          </w:p>
        </w:tc>
        <w:tc>
          <w:tcPr>
            <w:tcW w:w="7371" w:type="dxa"/>
            <w:tcBorders>
              <w:top w:val="dotted" w:sz="4" w:space="0" w:color="auto"/>
              <w:left w:val="single" w:sz="4" w:space="0" w:color="auto"/>
              <w:bottom w:val="single" w:sz="4" w:space="0" w:color="auto"/>
              <w:right w:val="single" w:sz="4" w:space="0" w:color="auto"/>
            </w:tcBorders>
          </w:tcPr>
          <w:p w14:paraId="176A7CF7" w14:textId="77777777" w:rsidR="004159BD" w:rsidRPr="00562402" w:rsidRDefault="00562402" w:rsidP="00562402">
            <w:pPr>
              <w:pStyle w:val="Listenabsatz"/>
              <w:numPr>
                <w:ilvl w:val="0"/>
                <w:numId w:val="29"/>
              </w:numPr>
              <w:spacing w:line="260" w:lineRule="atLeast"/>
              <w:rPr>
                <w:rFonts w:cs="Arial"/>
                <w:lang w:val="de-DE"/>
              </w:rPr>
            </w:pPr>
            <w:r w:rsidRPr="00562402">
              <w:rPr>
                <w:rFonts w:cs="Arial"/>
                <w:lang w:val="de-DE"/>
              </w:rPr>
              <w:t>Frontend</w:t>
            </w:r>
          </w:p>
          <w:p w14:paraId="6B48BBC9"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Backend (+ Date</w:t>
            </w:r>
            <w:r w:rsidR="00747379">
              <w:rPr>
                <w:rFonts w:cs="Arial"/>
                <w:lang w:val="de-DE"/>
              </w:rPr>
              <w:t>n</w:t>
            </w:r>
            <w:r w:rsidRPr="00562402">
              <w:rPr>
                <w:rFonts w:cs="Arial"/>
                <w:lang w:val="de-DE"/>
              </w:rPr>
              <w:t>bank)</w:t>
            </w:r>
          </w:p>
        </w:tc>
      </w:tr>
    </w:tbl>
    <w:p w14:paraId="5263FF63" w14:textId="77777777" w:rsidR="00CF20EE" w:rsidRDefault="00CF20EE" w:rsidP="00CF20EE">
      <w:pPr>
        <w:pStyle w:val="Textkrper"/>
        <w:rPr>
          <w:sz w:val="22"/>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371"/>
      </w:tblGrid>
      <w:tr w:rsidR="000A4267" w14:paraId="45DA0989" w14:textId="77777777" w:rsidTr="00FB286B">
        <w:trPr>
          <w:trHeight w:val="139"/>
        </w:trPr>
        <w:tc>
          <w:tcPr>
            <w:tcW w:w="2268" w:type="dxa"/>
            <w:tcBorders>
              <w:top w:val="single" w:sz="4" w:space="0" w:color="auto"/>
              <w:left w:val="single" w:sz="4" w:space="0" w:color="auto"/>
              <w:bottom w:val="single" w:sz="4" w:space="0" w:color="auto"/>
              <w:right w:val="single" w:sz="4" w:space="0" w:color="auto"/>
            </w:tcBorders>
            <w:shd w:val="clear" w:color="auto" w:fill="CCECFF"/>
            <w:hideMark/>
          </w:tcPr>
          <w:p w14:paraId="61494F6E" w14:textId="77777777" w:rsidR="000A4267" w:rsidRDefault="000A4267" w:rsidP="00FB286B">
            <w:pPr>
              <w:spacing w:line="260" w:lineRule="atLeast"/>
              <w:rPr>
                <w:rFonts w:cs="Arial"/>
                <w:b/>
                <w:sz w:val="22"/>
                <w:lang w:val="de-DE"/>
              </w:rPr>
            </w:pPr>
            <w:r>
              <w:rPr>
                <w:rFonts w:cs="Arial"/>
                <w:b/>
                <w:lang w:val="de-DE"/>
              </w:rPr>
              <w:t>Nr.</w:t>
            </w:r>
          </w:p>
        </w:tc>
        <w:tc>
          <w:tcPr>
            <w:tcW w:w="7371" w:type="dxa"/>
            <w:tcBorders>
              <w:top w:val="single" w:sz="4" w:space="0" w:color="auto"/>
              <w:left w:val="single" w:sz="4" w:space="0" w:color="auto"/>
              <w:bottom w:val="single" w:sz="4" w:space="0" w:color="auto"/>
              <w:right w:val="single" w:sz="4" w:space="0" w:color="auto"/>
            </w:tcBorders>
            <w:shd w:val="clear" w:color="auto" w:fill="CCECFF"/>
            <w:hideMark/>
          </w:tcPr>
          <w:p w14:paraId="54792054" w14:textId="77777777" w:rsidR="000A4267" w:rsidRDefault="000A4267" w:rsidP="00FB286B">
            <w:pPr>
              <w:spacing w:line="260" w:lineRule="atLeast"/>
              <w:rPr>
                <w:rFonts w:cs="Arial"/>
                <w:b/>
                <w:sz w:val="22"/>
                <w:lang w:val="de-DE"/>
              </w:rPr>
            </w:pPr>
            <w:r>
              <w:rPr>
                <w:rFonts w:cs="Arial"/>
                <w:b/>
                <w:sz w:val="22"/>
                <w:lang w:val="de-DE"/>
              </w:rPr>
              <w:t>2</w:t>
            </w:r>
          </w:p>
        </w:tc>
      </w:tr>
      <w:tr w:rsidR="000A4267" w14:paraId="49A3B77D"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58ACB07F" w14:textId="77777777" w:rsidR="000A4267" w:rsidRDefault="000A4267" w:rsidP="00880C3B">
            <w:pPr>
              <w:pStyle w:val="Default"/>
            </w:pPr>
            <w:r>
              <w:rPr>
                <w:sz w:val="20"/>
                <w:szCs w:val="20"/>
              </w:rPr>
              <w:t xml:space="preserve">Kritikalität </w:t>
            </w:r>
          </w:p>
          <w:p w14:paraId="73FBEF45" w14:textId="77777777" w:rsidR="000A4267" w:rsidRDefault="000A4267"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231722EE" w14:textId="77777777" w:rsidR="000A4267" w:rsidRDefault="00825E88" w:rsidP="00FB286B">
            <w:pPr>
              <w:spacing w:line="260" w:lineRule="atLeast"/>
              <w:rPr>
                <w:rFonts w:cs="Arial"/>
                <w:sz w:val="22"/>
                <w:lang w:val="de-DE"/>
              </w:rPr>
            </w:pPr>
            <w:r w:rsidRPr="00E94A7E">
              <w:rPr>
                <w:rFonts w:cs="Arial"/>
                <w:lang w:val="de-DE"/>
              </w:rPr>
              <w:t>Hoch</w:t>
            </w:r>
          </w:p>
        </w:tc>
      </w:tr>
      <w:tr w:rsidR="00BF572D" w14:paraId="6C39FD6B"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28C304A3" w14:textId="77777777" w:rsidR="00BF572D" w:rsidRDefault="00BF572D" w:rsidP="00880C3B">
            <w:pPr>
              <w:pStyle w:val="Default"/>
            </w:pPr>
            <w:r>
              <w:rPr>
                <w:sz w:val="20"/>
                <w:szCs w:val="20"/>
              </w:rPr>
              <w:t xml:space="preserve">Anwendungsfall </w:t>
            </w:r>
          </w:p>
          <w:p w14:paraId="5C95ACF7" w14:textId="77777777" w:rsidR="00BF572D" w:rsidRDefault="00BF572D"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75197211" w14:textId="77777777" w:rsidR="00BF572D" w:rsidRPr="00BF572D" w:rsidRDefault="00BF572D" w:rsidP="00BF572D">
            <w:pPr>
              <w:pStyle w:val="TextCDB"/>
              <w:rPr>
                <w:sz w:val="20"/>
                <w:lang w:val="de-CH"/>
              </w:rPr>
            </w:pPr>
            <w:r w:rsidRPr="00BF572D">
              <w:rPr>
                <w:sz w:val="20"/>
                <w:lang w:val="de-CH"/>
              </w:rPr>
              <w:t>Frontend bekommt benötigte Daten von Backend</w:t>
            </w:r>
          </w:p>
        </w:tc>
      </w:tr>
      <w:tr w:rsidR="00BF572D" w14:paraId="430949AB"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07BBECD5" w14:textId="77777777" w:rsidR="00BF572D" w:rsidRDefault="00BF572D" w:rsidP="00880C3B">
            <w:pPr>
              <w:pStyle w:val="Default"/>
            </w:pPr>
            <w:r>
              <w:rPr>
                <w:sz w:val="20"/>
                <w:szCs w:val="20"/>
              </w:rPr>
              <w:t xml:space="preserve">Ausgangssituation </w:t>
            </w:r>
          </w:p>
          <w:p w14:paraId="4F795DB4" w14:textId="77777777" w:rsidR="00BF572D" w:rsidRDefault="00BF572D"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7E0C9050" w14:textId="77777777" w:rsidR="00BF572D" w:rsidRPr="00BF572D" w:rsidRDefault="00BF572D" w:rsidP="00BF572D">
            <w:pPr>
              <w:pStyle w:val="TextCDB"/>
              <w:rPr>
                <w:sz w:val="20"/>
                <w:lang w:val="de-CH"/>
              </w:rPr>
            </w:pPr>
            <w:r w:rsidRPr="00BF572D">
              <w:rPr>
                <w:sz w:val="20"/>
                <w:lang w:val="de-CH"/>
              </w:rPr>
              <w:t xml:space="preserve">Datenanforderung (Eine Buchung anzeigen) von Frontend an Backend mittels GET-Request via URL </w:t>
            </w:r>
          </w:p>
        </w:tc>
      </w:tr>
      <w:tr w:rsidR="00BF572D" w14:paraId="08A6ADB5"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565C01A8" w14:textId="77777777" w:rsidR="00BF572D" w:rsidRDefault="00BF572D" w:rsidP="00880C3B">
            <w:pPr>
              <w:pStyle w:val="Default"/>
            </w:pPr>
            <w:r>
              <w:rPr>
                <w:sz w:val="20"/>
                <w:szCs w:val="20"/>
              </w:rPr>
              <w:t xml:space="preserve">Erwartetes Ergebnis </w:t>
            </w:r>
          </w:p>
          <w:p w14:paraId="22B87063" w14:textId="77777777" w:rsidR="00BF572D" w:rsidRDefault="00BF572D" w:rsidP="00880C3B">
            <w:pPr>
              <w:pStyle w:val="Default"/>
              <w:rPr>
                <w:sz w:val="20"/>
                <w:szCs w:val="20"/>
              </w:rPr>
            </w:pPr>
          </w:p>
        </w:tc>
        <w:tc>
          <w:tcPr>
            <w:tcW w:w="7371" w:type="dxa"/>
            <w:tcBorders>
              <w:top w:val="dotted" w:sz="4" w:space="0" w:color="auto"/>
              <w:left w:val="single" w:sz="4" w:space="0" w:color="auto"/>
              <w:bottom w:val="dotted" w:sz="4" w:space="0" w:color="auto"/>
              <w:right w:val="single" w:sz="4" w:space="0" w:color="auto"/>
            </w:tcBorders>
          </w:tcPr>
          <w:p w14:paraId="18BC3E17" w14:textId="77777777" w:rsidR="00BF572D" w:rsidRPr="00BF572D" w:rsidRDefault="00BF572D" w:rsidP="00BF572D">
            <w:pPr>
              <w:pStyle w:val="TextCDB"/>
              <w:rPr>
                <w:sz w:val="20"/>
                <w:lang w:val="de-CH"/>
              </w:rPr>
            </w:pPr>
            <w:r w:rsidRPr="00BF572D">
              <w:rPr>
                <w:sz w:val="20"/>
                <w:lang w:val="de-CH"/>
              </w:rPr>
              <w:t>Das Backend gibt die benötigten Daten ans Frontend, welche zuvor vom Backend aus der Datenbank gelesen werden. Das Frontend zeigt anschliessend die gespeicherten Daten dem Benutzer an.</w:t>
            </w:r>
          </w:p>
        </w:tc>
      </w:tr>
      <w:tr w:rsidR="00562402" w14:paraId="1428D1A4" w14:textId="77777777" w:rsidTr="00FB286B">
        <w:trPr>
          <w:trHeight w:val="238"/>
        </w:trPr>
        <w:tc>
          <w:tcPr>
            <w:tcW w:w="2268" w:type="dxa"/>
            <w:tcBorders>
              <w:top w:val="dotted" w:sz="4" w:space="0" w:color="auto"/>
              <w:left w:val="single" w:sz="4" w:space="0" w:color="auto"/>
              <w:bottom w:val="single" w:sz="4" w:space="0" w:color="auto"/>
              <w:right w:val="single" w:sz="4" w:space="0" w:color="auto"/>
            </w:tcBorders>
          </w:tcPr>
          <w:p w14:paraId="7D62B8D0" w14:textId="77777777" w:rsidR="00562402" w:rsidRDefault="00562402" w:rsidP="00562402">
            <w:pPr>
              <w:pStyle w:val="Default"/>
            </w:pPr>
            <w:r>
              <w:rPr>
                <w:sz w:val="20"/>
                <w:szCs w:val="20"/>
              </w:rPr>
              <w:t xml:space="preserve">Benötigte Tools/Apps </w:t>
            </w:r>
          </w:p>
          <w:p w14:paraId="4F590F61" w14:textId="77777777" w:rsidR="00562402" w:rsidRDefault="00562402" w:rsidP="00562402">
            <w:pPr>
              <w:pStyle w:val="Default"/>
              <w:rPr>
                <w:sz w:val="20"/>
                <w:szCs w:val="20"/>
              </w:rPr>
            </w:pPr>
          </w:p>
        </w:tc>
        <w:tc>
          <w:tcPr>
            <w:tcW w:w="7371" w:type="dxa"/>
            <w:tcBorders>
              <w:top w:val="dotted" w:sz="4" w:space="0" w:color="auto"/>
              <w:left w:val="single" w:sz="4" w:space="0" w:color="auto"/>
              <w:bottom w:val="single" w:sz="4" w:space="0" w:color="auto"/>
              <w:right w:val="single" w:sz="4" w:space="0" w:color="auto"/>
            </w:tcBorders>
          </w:tcPr>
          <w:p w14:paraId="26AFD3FB"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Frontend</w:t>
            </w:r>
          </w:p>
          <w:p w14:paraId="4264128F"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Backend (+ Date</w:t>
            </w:r>
            <w:r w:rsidR="00747379">
              <w:rPr>
                <w:rFonts w:cs="Arial"/>
                <w:lang w:val="de-DE"/>
              </w:rPr>
              <w:t>n</w:t>
            </w:r>
            <w:r w:rsidRPr="00562402">
              <w:rPr>
                <w:rFonts w:cs="Arial"/>
                <w:lang w:val="de-DE"/>
              </w:rPr>
              <w:t>bank)</w:t>
            </w:r>
          </w:p>
        </w:tc>
      </w:tr>
    </w:tbl>
    <w:p w14:paraId="7CFF444F" w14:textId="77777777" w:rsidR="00D82D0B" w:rsidRDefault="00D82D0B" w:rsidP="00CF20EE">
      <w:pPr>
        <w:pStyle w:val="Textkrper"/>
        <w:rPr>
          <w:sz w:val="22"/>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371"/>
      </w:tblGrid>
      <w:tr w:rsidR="000A4267" w14:paraId="03110BC0" w14:textId="77777777" w:rsidTr="00FB286B">
        <w:trPr>
          <w:trHeight w:val="139"/>
        </w:trPr>
        <w:tc>
          <w:tcPr>
            <w:tcW w:w="2268" w:type="dxa"/>
            <w:tcBorders>
              <w:top w:val="single" w:sz="4" w:space="0" w:color="auto"/>
              <w:left w:val="single" w:sz="4" w:space="0" w:color="auto"/>
              <w:bottom w:val="single" w:sz="4" w:space="0" w:color="auto"/>
              <w:right w:val="single" w:sz="4" w:space="0" w:color="auto"/>
            </w:tcBorders>
            <w:shd w:val="clear" w:color="auto" w:fill="CCECFF"/>
            <w:hideMark/>
          </w:tcPr>
          <w:p w14:paraId="67EC92B1" w14:textId="77777777" w:rsidR="000A4267" w:rsidRDefault="000A4267" w:rsidP="00FB286B">
            <w:pPr>
              <w:spacing w:line="260" w:lineRule="atLeast"/>
              <w:rPr>
                <w:rFonts w:cs="Arial"/>
                <w:b/>
                <w:sz w:val="22"/>
                <w:lang w:val="de-DE"/>
              </w:rPr>
            </w:pPr>
            <w:r>
              <w:rPr>
                <w:rFonts w:cs="Arial"/>
                <w:b/>
                <w:lang w:val="de-DE"/>
              </w:rPr>
              <w:t>Nr.</w:t>
            </w:r>
          </w:p>
        </w:tc>
        <w:tc>
          <w:tcPr>
            <w:tcW w:w="7371" w:type="dxa"/>
            <w:tcBorders>
              <w:top w:val="single" w:sz="4" w:space="0" w:color="auto"/>
              <w:left w:val="single" w:sz="4" w:space="0" w:color="auto"/>
              <w:bottom w:val="single" w:sz="4" w:space="0" w:color="auto"/>
              <w:right w:val="single" w:sz="4" w:space="0" w:color="auto"/>
            </w:tcBorders>
            <w:shd w:val="clear" w:color="auto" w:fill="CCECFF"/>
            <w:hideMark/>
          </w:tcPr>
          <w:p w14:paraId="79C48436" w14:textId="77777777" w:rsidR="000A4267" w:rsidRDefault="000A4267" w:rsidP="00FB286B">
            <w:pPr>
              <w:spacing w:line="260" w:lineRule="atLeast"/>
              <w:rPr>
                <w:rFonts w:cs="Arial"/>
                <w:b/>
                <w:sz w:val="22"/>
                <w:lang w:val="de-DE"/>
              </w:rPr>
            </w:pPr>
            <w:r>
              <w:rPr>
                <w:rFonts w:cs="Arial"/>
                <w:b/>
                <w:sz w:val="22"/>
                <w:lang w:val="de-DE"/>
              </w:rPr>
              <w:t>3</w:t>
            </w:r>
          </w:p>
        </w:tc>
      </w:tr>
      <w:tr w:rsidR="000A4267" w14:paraId="13AAB47B"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3FFC693E" w14:textId="77777777" w:rsidR="000A4267" w:rsidRDefault="000A4267" w:rsidP="00880C3B">
            <w:pPr>
              <w:pStyle w:val="Default"/>
            </w:pPr>
            <w:r>
              <w:rPr>
                <w:sz w:val="20"/>
                <w:szCs w:val="20"/>
              </w:rPr>
              <w:t xml:space="preserve">Kritikalität </w:t>
            </w:r>
          </w:p>
          <w:p w14:paraId="515E349C" w14:textId="77777777" w:rsidR="000A4267" w:rsidRDefault="000A4267"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26152149" w14:textId="77777777" w:rsidR="000A4267" w:rsidRDefault="00825E88" w:rsidP="00FB286B">
            <w:pPr>
              <w:spacing w:line="260" w:lineRule="atLeast"/>
              <w:rPr>
                <w:rFonts w:cs="Arial"/>
                <w:sz w:val="22"/>
                <w:lang w:val="de-DE"/>
              </w:rPr>
            </w:pPr>
            <w:r w:rsidRPr="00E94A7E">
              <w:rPr>
                <w:rFonts w:cs="Arial"/>
                <w:lang w:val="de-DE"/>
              </w:rPr>
              <w:t>Hoch</w:t>
            </w:r>
          </w:p>
        </w:tc>
      </w:tr>
      <w:tr w:rsidR="00C03409" w14:paraId="182313D3"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16DA86B0" w14:textId="77777777" w:rsidR="00C03409" w:rsidRDefault="00C03409" w:rsidP="00880C3B">
            <w:pPr>
              <w:pStyle w:val="Default"/>
            </w:pPr>
            <w:r>
              <w:rPr>
                <w:sz w:val="20"/>
                <w:szCs w:val="20"/>
              </w:rPr>
              <w:t xml:space="preserve">Anwendungsfall </w:t>
            </w:r>
          </w:p>
          <w:p w14:paraId="586DC3A9" w14:textId="77777777" w:rsidR="00C03409" w:rsidRDefault="00C03409"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05F80D4E" w14:textId="77777777" w:rsidR="00C03409" w:rsidRPr="00C03409" w:rsidRDefault="00C03409" w:rsidP="00C03409">
            <w:pPr>
              <w:pStyle w:val="TextCDB"/>
              <w:rPr>
                <w:sz w:val="20"/>
                <w:lang w:val="de-CH"/>
              </w:rPr>
            </w:pPr>
            <w:r w:rsidRPr="00C03409">
              <w:rPr>
                <w:sz w:val="20"/>
                <w:lang w:val="de-CH"/>
              </w:rPr>
              <w:t>Frontend (Webseite) wird dem Benutzer korrekt angezeigt via Localhost (127.0.0.1)</w:t>
            </w:r>
          </w:p>
        </w:tc>
      </w:tr>
      <w:tr w:rsidR="00C03409" w14:paraId="5C31903B"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14BC38C2" w14:textId="77777777" w:rsidR="00C03409" w:rsidRDefault="00C03409" w:rsidP="00880C3B">
            <w:pPr>
              <w:pStyle w:val="Default"/>
            </w:pPr>
            <w:r>
              <w:rPr>
                <w:sz w:val="20"/>
                <w:szCs w:val="20"/>
              </w:rPr>
              <w:t xml:space="preserve">Ausgangssituation </w:t>
            </w:r>
          </w:p>
          <w:p w14:paraId="13DA194F" w14:textId="77777777" w:rsidR="00C03409" w:rsidRDefault="00C03409"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3109B355" w14:textId="77777777" w:rsidR="00C03409" w:rsidRPr="00C03409" w:rsidRDefault="00C03409" w:rsidP="00C03409">
            <w:pPr>
              <w:pStyle w:val="TextCDB"/>
              <w:rPr>
                <w:sz w:val="20"/>
                <w:lang w:val="de-CH"/>
              </w:rPr>
            </w:pPr>
            <w:r w:rsidRPr="00C03409">
              <w:rPr>
                <w:sz w:val="20"/>
                <w:lang w:val="de-CH"/>
              </w:rPr>
              <w:t>Der Benutzer ruft das Frontend resp. die Webseite mit einer URL auf und diese wird ihm dann vorgeführt.</w:t>
            </w:r>
          </w:p>
        </w:tc>
      </w:tr>
      <w:tr w:rsidR="00C03409" w14:paraId="05368B5F"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747704CB" w14:textId="77777777" w:rsidR="00C03409" w:rsidRDefault="00C03409" w:rsidP="00880C3B">
            <w:pPr>
              <w:pStyle w:val="Default"/>
            </w:pPr>
            <w:r>
              <w:rPr>
                <w:sz w:val="20"/>
                <w:szCs w:val="20"/>
              </w:rPr>
              <w:t xml:space="preserve">Erwartetes Ergebnis </w:t>
            </w:r>
          </w:p>
          <w:p w14:paraId="14FFC607" w14:textId="77777777" w:rsidR="00C03409" w:rsidRDefault="00C03409" w:rsidP="00880C3B">
            <w:pPr>
              <w:pStyle w:val="Default"/>
              <w:rPr>
                <w:sz w:val="20"/>
                <w:szCs w:val="20"/>
              </w:rPr>
            </w:pPr>
          </w:p>
        </w:tc>
        <w:tc>
          <w:tcPr>
            <w:tcW w:w="7371" w:type="dxa"/>
            <w:tcBorders>
              <w:top w:val="dotted" w:sz="4" w:space="0" w:color="auto"/>
              <w:left w:val="single" w:sz="4" w:space="0" w:color="auto"/>
              <w:bottom w:val="dotted" w:sz="4" w:space="0" w:color="auto"/>
              <w:right w:val="single" w:sz="4" w:space="0" w:color="auto"/>
            </w:tcBorders>
          </w:tcPr>
          <w:p w14:paraId="335CABC6" w14:textId="77777777" w:rsidR="00C03409" w:rsidRPr="00C03409" w:rsidRDefault="00C03409" w:rsidP="00C03409">
            <w:pPr>
              <w:pStyle w:val="TextCDB"/>
              <w:rPr>
                <w:sz w:val="20"/>
                <w:lang w:val="de-CH"/>
              </w:rPr>
            </w:pPr>
            <w:r w:rsidRPr="00C03409">
              <w:rPr>
                <w:sz w:val="20"/>
                <w:lang w:val="de-CH"/>
              </w:rPr>
              <w:t xml:space="preserve">Der Benutzer kann die Webseite einsehen und mit dieser interagieren. </w:t>
            </w:r>
          </w:p>
        </w:tc>
      </w:tr>
      <w:tr w:rsidR="00562402" w14:paraId="756E9219" w14:textId="77777777" w:rsidTr="00FB286B">
        <w:trPr>
          <w:trHeight w:val="238"/>
        </w:trPr>
        <w:tc>
          <w:tcPr>
            <w:tcW w:w="2268" w:type="dxa"/>
            <w:tcBorders>
              <w:top w:val="dotted" w:sz="4" w:space="0" w:color="auto"/>
              <w:left w:val="single" w:sz="4" w:space="0" w:color="auto"/>
              <w:bottom w:val="single" w:sz="4" w:space="0" w:color="auto"/>
              <w:right w:val="single" w:sz="4" w:space="0" w:color="auto"/>
            </w:tcBorders>
          </w:tcPr>
          <w:p w14:paraId="188D7715" w14:textId="77777777" w:rsidR="00562402" w:rsidRDefault="00562402" w:rsidP="00562402">
            <w:pPr>
              <w:pStyle w:val="Default"/>
            </w:pPr>
            <w:r>
              <w:rPr>
                <w:sz w:val="20"/>
                <w:szCs w:val="20"/>
              </w:rPr>
              <w:t xml:space="preserve">Benötigte Tools/Apps </w:t>
            </w:r>
          </w:p>
          <w:p w14:paraId="061E239E" w14:textId="77777777" w:rsidR="00562402" w:rsidRDefault="00562402" w:rsidP="00562402">
            <w:pPr>
              <w:pStyle w:val="Default"/>
              <w:rPr>
                <w:sz w:val="20"/>
                <w:szCs w:val="20"/>
              </w:rPr>
            </w:pPr>
          </w:p>
        </w:tc>
        <w:tc>
          <w:tcPr>
            <w:tcW w:w="7371" w:type="dxa"/>
            <w:tcBorders>
              <w:top w:val="dotted" w:sz="4" w:space="0" w:color="auto"/>
              <w:left w:val="single" w:sz="4" w:space="0" w:color="auto"/>
              <w:bottom w:val="single" w:sz="4" w:space="0" w:color="auto"/>
              <w:right w:val="single" w:sz="4" w:space="0" w:color="auto"/>
            </w:tcBorders>
          </w:tcPr>
          <w:p w14:paraId="4D4926B6"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Frontend</w:t>
            </w:r>
          </w:p>
          <w:p w14:paraId="0A5EE472"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Backend (+ Date</w:t>
            </w:r>
            <w:r w:rsidR="00747379">
              <w:rPr>
                <w:rFonts w:cs="Arial"/>
                <w:lang w:val="de-DE"/>
              </w:rPr>
              <w:t>n</w:t>
            </w:r>
            <w:r w:rsidRPr="00562402">
              <w:rPr>
                <w:rFonts w:cs="Arial"/>
                <w:lang w:val="de-DE"/>
              </w:rPr>
              <w:t>bank)</w:t>
            </w:r>
          </w:p>
        </w:tc>
      </w:tr>
    </w:tbl>
    <w:p w14:paraId="2DE7BB20" w14:textId="77777777" w:rsidR="006206A1" w:rsidRDefault="006206A1" w:rsidP="00C73B17">
      <w:pPr>
        <w:suppressAutoHyphens w:val="0"/>
        <w:rPr>
          <w:sz w:val="22"/>
        </w:rPr>
      </w:pPr>
    </w:p>
    <w:p w14:paraId="2E027FC9" w14:textId="77777777" w:rsidR="000A4267" w:rsidRDefault="006206A1" w:rsidP="00C73B17">
      <w:pPr>
        <w:suppressAutoHyphens w:val="0"/>
        <w:rPr>
          <w:sz w:val="22"/>
        </w:rPr>
      </w:pPr>
      <w:r>
        <w:rPr>
          <w:sz w:val="22"/>
        </w:rPr>
        <w:br w:type="page"/>
      </w:r>
    </w:p>
    <w:p w14:paraId="30ED0E99" w14:textId="77777777" w:rsidR="00D82D0B" w:rsidRDefault="00D82D0B" w:rsidP="00C73B17">
      <w:pPr>
        <w:suppressAutoHyphens w:val="0"/>
        <w:rPr>
          <w:sz w:val="22"/>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371"/>
      </w:tblGrid>
      <w:tr w:rsidR="00F2286C" w14:paraId="07233303" w14:textId="77777777" w:rsidTr="00FB286B">
        <w:trPr>
          <w:trHeight w:val="139"/>
        </w:trPr>
        <w:tc>
          <w:tcPr>
            <w:tcW w:w="2268" w:type="dxa"/>
            <w:tcBorders>
              <w:top w:val="single" w:sz="4" w:space="0" w:color="auto"/>
              <w:left w:val="single" w:sz="4" w:space="0" w:color="auto"/>
              <w:bottom w:val="single" w:sz="4" w:space="0" w:color="auto"/>
              <w:right w:val="single" w:sz="4" w:space="0" w:color="auto"/>
            </w:tcBorders>
            <w:shd w:val="clear" w:color="auto" w:fill="CCECFF"/>
            <w:hideMark/>
          </w:tcPr>
          <w:p w14:paraId="1155CF7D" w14:textId="77777777" w:rsidR="00F2286C" w:rsidRDefault="00F2286C" w:rsidP="00FB286B">
            <w:pPr>
              <w:spacing w:line="260" w:lineRule="atLeast"/>
              <w:rPr>
                <w:rFonts w:cs="Arial"/>
                <w:b/>
                <w:sz w:val="22"/>
                <w:lang w:val="de-DE"/>
              </w:rPr>
            </w:pPr>
            <w:r>
              <w:rPr>
                <w:rFonts w:cs="Arial"/>
                <w:b/>
                <w:lang w:val="de-DE"/>
              </w:rPr>
              <w:t>Nr.</w:t>
            </w:r>
          </w:p>
        </w:tc>
        <w:tc>
          <w:tcPr>
            <w:tcW w:w="7371" w:type="dxa"/>
            <w:tcBorders>
              <w:top w:val="single" w:sz="4" w:space="0" w:color="auto"/>
              <w:left w:val="single" w:sz="4" w:space="0" w:color="auto"/>
              <w:bottom w:val="single" w:sz="4" w:space="0" w:color="auto"/>
              <w:right w:val="single" w:sz="4" w:space="0" w:color="auto"/>
            </w:tcBorders>
            <w:shd w:val="clear" w:color="auto" w:fill="CCECFF"/>
            <w:hideMark/>
          </w:tcPr>
          <w:p w14:paraId="2405A1F6" w14:textId="77777777" w:rsidR="00F2286C" w:rsidRDefault="00F2286C" w:rsidP="00FB286B">
            <w:pPr>
              <w:spacing w:line="260" w:lineRule="atLeast"/>
              <w:rPr>
                <w:rFonts w:cs="Arial"/>
                <w:b/>
                <w:sz w:val="22"/>
                <w:lang w:val="de-DE"/>
              </w:rPr>
            </w:pPr>
            <w:r>
              <w:rPr>
                <w:rFonts w:cs="Arial"/>
                <w:b/>
                <w:sz w:val="22"/>
                <w:lang w:val="de-DE"/>
              </w:rPr>
              <w:t>4</w:t>
            </w:r>
          </w:p>
        </w:tc>
      </w:tr>
      <w:tr w:rsidR="00F2286C" w14:paraId="4D28AAEF"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6C68A8FE" w14:textId="77777777" w:rsidR="00F2286C" w:rsidRDefault="00F2286C" w:rsidP="00880C3B">
            <w:pPr>
              <w:pStyle w:val="Default"/>
            </w:pPr>
            <w:r>
              <w:rPr>
                <w:sz w:val="20"/>
                <w:szCs w:val="20"/>
              </w:rPr>
              <w:t xml:space="preserve">Kritikalität </w:t>
            </w:r>
          </w:p>
          <w:p w14:paraId="06280D3E" w14:textId="77777777" w:rsidR="00F2286C" w:rsidRDefault="00F2286C"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4990A577" w14:textId="77777777" w:rsidR="00F2286C" w:rsidRDefault="00825E88" w:rsidP="00FB286B">
            <w:pPr>
              <w:spacing w:line="260" w:lineRule="atLeast"/>
              <w:rPr>
                <w:rFonts w:cs="Arial"/>
                <w:sz w:val="22"/>
                <w:lang w:val="de-DE"/>
              </w:rPr>
            </w:pPr>
            <w:r w:rsidRPr="00E94A7E">
              <w:rPr>
                <w:rFonts w:cs="Arial"/>
                <w:lang w:val="de-DE"/>
              </w:rPr>
              <w:t>Hoch</w:t>
            </w:r>
          </w:p>
        </w:tc>
      </w:tr>
      <w:tr w:rsidR="00937BF3" w14:paraId="734037E5"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2C327176" w14:textId="77777777" w:rsidR="00937BF3" w:rsidRDefault="00937BF3" w:rsidP="00880C3B">
            <w:pPr>
              <w:pStyle w:val="Default"/>
            </w:pPr>
            <w:r>
              <w:rPr>
                <w:sz w:val="20"/>
                <w:szCs w:val="20"/>
              </w:rPr>
              <w:t xml:space="preserve">Anwendungsfall </w:t>
            </w:r>
          </w:p>
          <w:p w14:paraId="26377F28" w14:textId="77777777" w:rsidR="00937BF3" w:rsidRDefault="00937BF3"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3A15D95B" w14:textId="77777777" w:rsidR="00937BF3" w:rsidRPr="002040BB" w:rsidRDefault="00937BF3" w:rsidP="00937BF3">
            <w:pPr>
              <w:pStyle w:val="TextCDB"/>
              <w:rPr>
                <w:sz w:val="20"/>
                <w:lang w:val="de-CH"/>
              </w:rPr>
            </w:pPr>
            <w:r w:rsidRPr="002040BB">
              <w:rPr>
                <w:sz w:val="20"/>
                <w:lang w:val="de-CH"/>
              </w:rPr>
              <w:t>Benutzer erstellt eine neue Buchung</w:t>
            </w:r>
          </w:p>
        </w:tc>
      </w:tr>
      <w:tr w:rsidR="00937BF3" w14:paraId="4ACD4966"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01AD431B" w14:textId="77777777" w:rsidR="00937BF3" w:rsidRDefault="00937BF3" w:rsidP="00880C3B">
            <w:pPr>
              <w:pStyle w:val="Default"/>
            </w:pPr>
            <w:r>
              <w:rPr>
                <w:sz w:val="20"/>
                <w:szCs w:val="20"/>
              </w:rPr>
              <w:t xml:space="preserve">Ausgangssituation </w:t>
            </w:r>
          </w:p>
          <w:p w14:paraId="6EF42079" w14:textId="77777777" w:rsidR="00937BF3" w:rsidRDefault="00937BF3"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268EAE9B" w14:textId="77777777" w:rsidR="00937BF3" w:rsidRPr="002040BB" w:rsidRDefault="00937BF3" w:rsidP="00937BF3">
            <w:pPr>
              <w:pStyle w:val="TextCDB"/>
              <w:rPr>
                <w:sz w:val="20"/>
                <w:lang w:val="de-CH"/>
              </w:rPr>
            </w:pPr>
            <w:r w:rsidRPr="002040BB">
              <w:rPr>
                <w:sz w:val="20"/>
                <w:lang w:val="de-CH"/>
              </w:rPr>
              <w:t>Der Benutzer erstellt im GUI eine neue Buchung und diese soll korrekt hinterlegt werden.</w:t>
            </w:r>
          </w:p>
        </w:tc>
      </w:tr>
      <w:tr w:rsidR="00937BF3" w14:paraId="703AB807"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4085A6C5" w14:textId="77777777" w:rsidR="00937BF3" w:rsidRDefault="00937BF3" w:rsidP="00880C3B">
            <w:pPr>
              <w:pStyle w:val="Default"/>
            </w:pPr>
            <w:r>
              <w:rPr>
                <w:sz w:val="20"/>
                <w:szCs w:val="20"/>
              </w:rPr>
              <w:t xml:space="preserve">Erwartetes Ergebnis </w:t>
            </w:r>
          </w:p>
          <w:p w14:paraId="625BAFCD" w14:textId="77777777" w:rsidR="00937BF3" w:rsidRDefault="00937BF3" w:rsidP="00880C3B">
            <w:pPr>
              <w:pStyle w:val="Default"/>
              <w:rPr>
                <w:sz w:val="20"/>
                <w:szCs w:val="20"/>
              </w:rPr>
            </w:pPr>
          </w:p>
        </w:tc>
        <w:tc>
          <w:tcPr>
            <w:tcW w:w="7371" w:type="dxa"/>
            <w:tcBorders>
              <w:top w:val="dotted" w:sz="4" w:space="0" w:color="auto"/>
              <w:left w:val="single" w:sz="4" w:space="0" w:color="auto"/>
              <w:bottom w:val="dotted" w:sz="4" w:space="0" w:color="auto"/>
              <w:right w:val="single" w:sz="4" w:space="0" w:color="auto"/>
            </w:tcBorders>
          </w:tcPr>
          <w:p w14:paraId="72743C50" w14:textId="77777777" w:rsidR="00937BF3" w:rsidRPr="002040BB" w:rsidRDefault="00937BF3" w:rsidP="00937BF3">
            <w:pPr>
              <w:pStyle w:val="TextCDB"/>
              <w:rPr>
                <w:sz w:val="20"/>
                <w:lang w:val="de-CH"/>
              </w:rPr>
            </w:pPr>
            <w:r w:rsidRPr="002040BB">
              <w:rPr>
                <w:sz w:val="20"/>
                <w:lang w:val="de-CH"/>
              </w:rPr>
              <w:t xml:space="preserve">Der Benutzer erstellt seine Buchung mit allen benötigten Daten. Diese werden vom Frontend korrekt verarbeitet und ans Backend weitergeleitet. Dieses sendet die Daten an die Datenbank und werden dort hinterlegt. </w:t>
            </w:r>
          </w:p>
        </w:tc>
      </w:tr>
      <w:tr w:rsidR="00562402" w14:paraId="7DDB441F" w14:textId="77777777" w:rsidTr="00FB286B">
        <w:trPr>
          <w:trHeight w:val="238"/>
        </w:trPr>
        <w:tc>
          <w:tcPr>
            <w:tcW w:w="2268" w:type="dxa"/>
            <w:tcBorders>
              <w:top w:val="dotted" w:sz="4" w:space="0" w:color="auto"/>
              <w:left w:val="single" w:sz="4" w:space="0" w:color="auto"/>
              <w:bottom w:val="single" w:sz="4" w:space="0" w:color="auto"/>
              <w:right w:val="single" w:sz="4" w:space="0" w:color="auto"/>
            </w:tcBorders>
          </w:tcPr>
          <w:p w14:paraId="17B2E533" w14:textId="77777777" w:rsidR="00562402" w:rsidRDefault="00562402" w:rsidP="00562402">
            <w:pPr>
              <w:pStyle w:val="Default"/>
            </w:pPr>
            <w:r>
              <w:rPr>
                <w:sz w:val="20"/>
                <w:szCs w:val="20"/>
              </w:rPr>
              <w:t xml:space="preserve">Benötigte Tools/Apps </w:t>
            </w:r>
          </w:p>
          <w:p w14:paraId="450F845C" w14:textId="77777777" w:rsidR="00562402" w:rsidRDefault="00562402" w:rsidP="00562402">
            <w:pPr>
              <w:pStyle w:val="Default"/>
              <w:rPr>
                <w:sz w:val="20"/>
                <w:szCs w:val="20"/>
              </w:rPr>
            </w:pPr>
          </w:p>
        </w:tc>
        <w:tc>
          <w:tcPr>
            <w:tcW w:w="7371" w:type="dxa"/>
            <w:tcBorders>
              <w:top w:val="dotted" w:sz="4" w:space="0" w:color="auto"/>
              <w:left w:val="single" w:sz="4" w:space="0" w:color="auto"/>
              <w:bottom w:val="single" w:sz="4" w:space="0" w:color="auto"/>
              <w:right w:val="single" w:sz="4" w:space="0" w:color="auto"/>
            </w:tcBorders>
          </w:tcPr>
          <w:p w14:paraId="7F55850D"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Frontend</w:t>
            </w:r>
          </w:p>
          <w:p w14:paraId="0EDE3671"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Backend (+ Date</w:t>
            </w:r>
            <w:r w:rsidR="00747379">
              <w:rPr>
                <w:rFonts w:cs="Arial"/>
                <w:lang w:val="de-DE"/>
              </w:rPr>
              <w:t>n</w:t>
            </w:r>
            <w:r w:rsidRPr="00562402">
              <w:rPr>
                <w:rFonts w:cs="Arial"/>
                <w:lang w:val="de-DE"/>
              </w:rPr>
              <w:t>bank)</w:t>
            </w:r>
          </w:p>
        </w:tc>
      </w:tr>
    </w:tbl>
    <w:p w14:paraId="5FD14681" w14:textId="77777777" w:rsidR="00F2286C" w:rsidRDefault="00F2286C" w:rsidP="00CF20EE">
      <w:pPr>
        <w:pStyle w:val="Textkrper"/>
        <w:rPr>
          <w:sz w:val="22"/>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371"/>
      </w:tblGrid>
      <w:tr w:rsidR="009C6FD6" w14:paraId="2E5F838F" w14:textId="77777777" w:rsidTr="00FB286B">
        <w:trPr>
          <w:trHeight w:val="139"/>
        </w:trPr>
        <w:tc>
          <w:tcPr>
            <w:tcW w:w="2268" w:type="dxa"/>
            <w:tcBorders>
              <w:top w:val="single" w:sz="4" w:space="0" w:color="auto"/>
              <w:left w:val="single" w:sz="4" w:space="0" w:color="auto"/>
              <w:bottom w:val="single" w:sz="4" w:space="0" w:color="auto"/>
              <w:right w:val="single" w:sz="4" w:space="0" w:color="auto"/>
            </w:tcBorders>
            <w:shd w:val="clear" w:color="auto" w:fill="CCECFF"/>
            <w:hideMark/>
          </w:tcPr>
          <w:p w14:paraId="7A8ABCC5" w14:textId="77777777" w:rsidR="009C6FD6" w:rsidRDefault="009C6FD6" w:rsidP="00FB286B">
            <w:pPr>
              <w:spacing w:line="260" w:lineRule="atLeast"/>
              <w:rPr>
                <w:rFonts w:cs="Arial"/>
                <w:b/>
                <w:sz w:val="22"/>
                <w:lang w:val="de-DE"/>
              </w:rPr>
            </w:pPr>
            <w:r>
              <w:rPr>
                <w:rFonts w:cs="Arial"/>
                <w:b/>
                <w:lang w:val="de-DE"/>
              </w:rPr>
              <w:t>Nr.</w:t>
            </w:r>
          </w:p>
        </w:tc>
        <w:tc>
          <w:tcPr>
            <w:tcW w:w="7371" w:type="dxa"/>
            <w:tcBorders>
              <w:top w:val="single" w:sz="4" w:space="0" w:color="auto"/>
              <w:left w:val="single" w:sz="4" w:space="0" w:color="auto"/>
              <w:bottom w:val="single" w:sz="4" w:space="0" w:color="auto"/>
              <w:right w:val="single" w:sz="4" w:space="0" w:color="auto"/>
            </w:tcBorders>
            <w:shd w:val="clear" w:color="auto" w:fill="CCECFF"/>
            <w:hideMark/>
          </w:tcPr>
          <w:p w14:paraId="3778BFB6" w14:textId="77777777" w:rsidR="009C6FD6" w:rsidRDefault="009C6FD6" w:rsidP="00FB286B">
            <w:pPr>
              <w:spacing w:line="260" w:lineRule="atLeast"/>
              <w:rPr>
                <w:rFonts w:cs="Arial"/>
                <w:b/>
                <w:sz w:val="22"/>
                <w:lang w:val="de-DE"/>
              </w:rPr>
            </w:pPr>
            <w:r>
              <w:rPr>
                <w:rFonts w:cs="Arial"/>
                <w:b/>
                <w:sz w:val="22"/>
                <w:lang w:val="de-DE"/>
              </w:rPr>
              <w:t>5</w:t>
            </w:r>
          </w:p>
        </w:tc>
      </w:tr>
      <w:tr w:rsidR="009C6FD6" w14:paraId="702586AB"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2146C1A5" w14:textId="77777777" w:rsidR="009C6FD6" w:rsidRDefault="009C6FD6" w:rsidP="00880C3B">
            <w:pPr>
              <w:pStyle w:val="Default"/>
            </w:pPr>
            <w:r>
              <w:rPr>
                <w:sz w:val="20"/>
                <w:szCs w:val="20"/>
              </w:rPr>
              <w:t xml:space="preserve">Kritikalität </w:t>
            </w:r>
          </w:p>
          <w:p w14:paraId="327F8F5D" w14:textId="77777777" w:rsidR="009C6FD6" w:rsidRDefault="009C6FD6"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62ABB401" w14:textId="77777777" w:rsidR="009C6FD6" w:rsidRDefault="00825E88" w:rsidP="00FB286B">
            <w:pPr>
              <w:spacing w:line="260" w:lineRule="atLeast"/>
              <w:rPr>
                <w:rFonts w:cs="Arial"/>
                <w:sz w:val="22"/>
                <w:lang w:val="de-DE"/>
              </w:rPr>
            </w:pPr>
            <w:r w:rsidRPr="00E94A7E">
              <w:rPr>
                <w:rFonts w:cs="Arial"/>
                <w:lang w:val="de-DE"/>
              </w:rPr>
              <w:t>Hoch</w:t>
            </w:r>
          </w:p>
        </w:tc>
      </w:tr>
      <w:tr w:rsidR="0040289C" w14:paraId="003BDAD3"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6AAC3512" w14:textId="77777777" w:rsidR="0040289C" w:rsidRDefault="0040289C" w:rsidP="00880C3B">
            <w:pPr>
              <w:pStyle w:val="Default"/>
            </w:pPr>
            <w:r>
              <w:rPr>
                <w:sz w:val="20"/>
                <w:szCs w:val="20"/>
              </w:rPr>
              <w:t xml:space="preserve">Anwendungsfall </w:t>
            </w:r>
          </w:p>
          <w:p w14:paraId="6B7CE38E" w14:textId="77777777" w:rsidR="0040289C" w:rsidRDefault="0040289C"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3132ADA2" w14:textId="77777777" w:rsidR="0040289C" w:rsidRPr="002040BB" w:rsidRDefault="0040289C" w:rsidP="0040289C">
            <w:pPr>
              <w:pStyle w:val="TextCDB"/>
              <w:rPr>
                <w:sz w:val="20"/>
                <w:lang w:val="de-CH"/>
              </w:rPr>
            </w:pPr>
            <w:r w:rsidRPr="002040BB">
              <w:rPr>
                <w:sz w:val="20"/>
                <w:lang w:val="de-CH"/>
              </w:rPr>
              <w:t>Benutzer bearbeitet eine Buchung</w:t>
            </w:r>
          </w:p>
        </w:tc>
      </w:tr>
      <w:tr w:rsidR="0040289C" w14:paraId="70ADF260"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13468242" w14:textId="77777777" w:rsidR="0040289C" w:rsidRDefault="0040289C" w:rsidP="00880C3B">
            <w:pPr>
              <w:pStyle w:val="Default"/>
            </w:pPr>
            <w:r>
              <w:rPr>
                <w:sz w:val="20"/>
                <w:szCs w:val="20"/>
              </w:rPr>
              <w:t xml:space="preserve">Ausgangssituation </w:t>
            </w:r>
          </w:p>
          <w:p w14:paraId="12FFDAE6" w14:textId="77777777" w:rsidR="0040289C" w:rsidRDefault="0040289C"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7C7D5EE2" w14:textId="77777777" w:rsidR="0040289C" w:rsidRPr="002040BB" w:rsidRDefault="0040289C" w:rsidP="0040289C">
            <w:pPr>
              <w:pStyle w:val="TextCDB"/>
              <w:rPr>
                <w:sz w:val="20"/>
                <w:lang w:val="de-CH"/>
              </w:rPr>
            </w:pPr>
            <w:r w:rsidRPr="002040BB">
              <w:rPr>
                <w:sz w:val="20"/>
                <w:lang w:val="de-CH"/>
              </w:rPr>
              <w:t>Der Benutzer editiert eine Buchung im GUI und die geänderten Daten werden gespeichert.</w:t>
            </w:r>
          </w:p>
        </w:tc>
      </w:tr>
      <w:tr w:rsidR="009D0B1A" w14:paraId="4375BB7D"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5C383D0B" w14:textId="77777777" w:rsidR="009D0B1A" w:rsidRDefault="009D0B1A" w:rsidP="00880C3B">
            <w:pPr>
              <w:pStyle w:val="Default"/>
            </w:pPr>
            <w:r>
              <w:rPr>
                <w:sz w:val="20"/>
                <w:szCs w:val="20"/>
              </w:rPr>
              <w:t xml:space="preserve">Erwartetes Ergebnis </w:t>
            </w:r>
          </w:p>
          <w:p w14:paraId="748AA5AF" w14:textId="77777777" w:rsidR="009D0B1A" w:rsidRDefault="009D0B1A" w:rsidP="00880C3B">
            <w:pPr>
              <w:pStyle w:val="Default"/>
              <w:rPr>
                <w:sz w:val="20"/>
                <w:szCs w:val="20"/>
              </w:rPr>
            </w:pPr>
          </w:p>
        </w:tc>
        <w:tc>
          <w:tcPr>
            <w:tcW w:w="7371" w:type="dxa"/>
            <w:tcBorders>
              <w:top w:val="dotted" w:sz="4" w:space="0" w:color="auto"/>
              <w:left w:val="single" w:sz="4" w:space="0" w:color="auto"/>
              <w:bottom w:val="dotted" w:sz="4" w:space="0" w:color="auto"/>
              <w:right w:val="single" w:sz="4" w:space="0" w:color="auto"/>
            </w:tcBorders>
          </w:tcPr>
          <w:p w14:paraId="060330D9" w14:textId="77777777" w:rsidR="009D0B1A" w:rsidRPr="002040BB" w:rsidRDefault="009D0B1A" w:rsidP="009D0B1A">
            <w:pPr>
              <w:pStyle w:val="TextCDB"/>
              <w:rPr>
                <w:sz w:val="20"/>
                <w:lang w:val="de-CH"/>
              </w:rPr>
            </w:pPr>
            <w:r w:rsidRPr="002040BB">
              <w:rPr>
                <w:sz w:val="20"/>
                <w:lang w:val="de-CH"/>
              </w:rPr>
              <w:t>Der Benutzer kann eine Buchung im GUI bearbeiten. Er kann alle Daten bearbeiten und diese werden anschliessend korrekt in der Datenbank gespeichert und somit ist die Buchung mit den Änderungen aktualisiert worden.</w:t>
            </w:r>
          </w:p>
        </w:tc>
      </w:tr>
      <w:tr w:rsidR="00562402" w14:paraId="13D7B231" w14:textId="77777777" w:rsidTr="00FB286B">
        <w:trPr>
          <w:trHeight w:val="238"/>
        </w:trPr>
        <w:tc>
          <w:tcPr>
            <w:tcW w:w="2268" w:type="dxa"/>
            <w:tcBorders>
              <w:top w:val="dotted" w:sz="4" w:space="0" w:color="auto"/>
              <w:left w:val="single" w:sz="4" w:space="0" w:color="auto"/>
              <w:bottom w:val="single" w:sz="4" w:space="0" w:color="auto"/>
              <w:right w:val="single" w:sz="4" w:space="0" w:color="auto"/>
            </w:tcBorders>
          </w:tcPr>
          <w:p w14:paraId="16A68F44" w14:textId="77777777" w:rsidR="00562402" w:rsidRDefault="00562402" w:rsidP="00562402">
            <w:pPr>
              <w:pStyle w:val="Default"/>
            </w:pPr>
            <w:r>
              <w:rPr>
                <w:sz w:val="20"/>
                <w:szCs w:val="20"/>
              </w:rPr>
              <w:t xml:space="preserve">Benötigte Tools/Apps </w:t>
            </w:r>
          </w:p>
          <w:p w14:paraId="0ED2E9EA" w14:textId="77777777" w:rsidR="00562402" w:rsidRDefault="00562402" w:rsidP="00562402">
            <w:pPr>
              <w:pStyle w:val="Default"/>
              <w:rPr>
                <w:sz w:val="20"/>
                <w:szCs w:val="20"/>
              </w:rPr>
            </w:pPr>
          </w:p>
        </w:tc>
        <w:tc>
          <w:tcPr>
            <w:tcW w:w="7371" w:type="dxa"/>
            <w:tcBorders>
              <w:top w:val="dotted" w:sz="4" w:space="0" w:color="auto"/>
              <w:left w:val="single" w:sz="4" w:space="0" w:color="auto"/>
              <w:bottom w:val="single" w:sz="4" w:space="0" w:color="auto"/>
              <w:right w:val="single" w:sz="4" w:space="0" w:color="auto"/>
            </w:tcBorders>
          </w:tcPr>
          <w:p w14:paraId="4C64710D"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Frontend</w:t>
            </w:r>
          </w:p>
          <w:p w14:paraId="4451DEA8"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Backend (+ Date</w:t>
            </w:r>
            <w:r w:rsidR="00747379">
              <w:rPr>
                <w:rFonts w:cs="Arial"/>
                <w:lang w:val="de-DE"/>
              </w:rPr>
              <w:t>n</w:t>
            </w:r>
            <w:r w:rsidRPr="00562402">
              <w:rPr>
                <w:rFonts w:cs="Arial"/>
                <w:lang w:val="de-DE"/>
              </w:rPr>
              <w:t>bank)</w:t>
            </w:r>
          </w:p>
        </w:tc>
      </w:tr>
    </w:tbl>
    <w:p w14:paraId="54DBCF80" w14:textId="77777777" w:rsidR="009C6FD6" w:rsidRDefault="009C6FD6" w:rsidP="00CF20EE">
      <w:pPr>
        <w:pStyle w:val="Textkrper"/>
        <w:rPr>
          <w:sz w:val="22"/>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371"/>
      </w:tblGrid>
      <w:tr w:rsidR="00CE5E13" w14:paraId="63F1E4F4" w14:textId="77777777" w:rsidTr="00FB286B">
        <w:trPr>
          <w:trHeight w:val="139"/>
        </w:trPr>
        <w:tc>
          <w:tcPr>
            <w:tcW w:w="2268" w:type="dxa"/>
            <w:tcBorders>
              <w:top w:val="single" w:sz="4" w:space="0" w:color="auto"/>
              <w:left w:val="single" w:sz="4" w:space="0" w:color="auto"/>
              <w:bottom w:val="single" w:sz="4" w:space="0" w:color="auto"/>
              <w:right w:val="single" w:sz="4" w:space="0" w:color="auto"/>
            </w:tcBorders>
            <w:shd w:val="clear" w:color="auto" w:fill="CCECFF"/>
            <w:hideMark/>
          </w:tcPr>
          <w:p w14:paraId="0FB44934" w14:textId="77777777" w:rsidR="00CE5E13" w:rsidRDefault="00CE5E13" w:rsidP="00FB286B">
            <w:pPr>
              <w:spacing w:line="260" w:lineRule="atLeast"/>
              <w:rPr>
                <w:rFonts w:cs="Arial"/>
                <w:b/>
                <w:sz w:val="22"/>
                <w:lang w:val="de-DE"/>
              </w:rPr>
            </w:pPr>
            <w:r>
              <w:rPr>
                <w:rFonts w:cs="Arial"/>
                <w:b/>
                <w:lang w:val="de-DE"/>
              </w:rPr>
              <w:t>Nr.</w:t>
            </w:r>
          </w:p>
        </w:tc>
        <w:tc>
          <w:tcPr>
            <w:tcW w:w="7371" w:type="dxa"/>
            <w:tcBorders>
              <w:top w:val="single" w:sz="4" w:space="0" w:color="auto"/>
              <w:left w:val="single" w:sz="4" w:space="0" w:color="auto"/>
              <w:bottom w:val="single" w:sz="4" w:space="0" w:color="auto"/>
              <w:right w:val="single" w:sz="4" w:space="0" w:color="auto"/>
            </w:tcBorders>
            <w:shd w:val="clear" w:color="auto" w:fill="CCECFF"/>
            <w:hideMark/>
          </w:tcPr>
          <w:p w14:paraId="1269125B" w14:textId="77777777" w:rsidR="00CE5E13" w:rsidRDefault="00CE5E13" w:rsidP="00FB286B">
            <w:pPr>
              <w:spacing w:line="260" w:lineRule="atLeast"/>
              <w:rPr>
                <w:rFonts w:cs="Arial"/>
                <w:b/>
                <w:sz w:val="22"/>
                <w:lang w:val="de-DE"/>
              </w:rPr>
            </w:pPr>
            <w:r>
              <w:rPr>
                <w:rFonts w:cs="Arial"/>
                <w:b/>
                <w:sz w:val="22"/>
                <w:lang w:val="de-DE"/>
              </w:rPr>
              <w:t>6</w:t>
            </w:r>
          </w:p>
        </w:tc>
      </w:tr>
      <w:tr w:rsidR="00CE5E13" w14:paraId="3ED56064"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51E951CF" w14:textId="77777777" w:rsidR="00CE5E13" w:rsidRDefault="00CE5E13" w:rsidP="00880C3B">
            <w:pPr>
              <w:pStyle w:val="Default"/>
            </w:pPr>
            <w:r>
              <w:rPr>
                <w:sz w:val="20"/>
                <w:szCs w:val="20"/>
              </w:rPr>
              <w:t xml:space="preserve">Kritikalität </w:t>
            </w:r>
          </w:p>
          <w:p w14:paraId="7EF464FC" w14:textId="77777777" w:rsidR="00CE5E13" w:rsidRDefault="00CE5E13"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00D3223E" w14:textId="77777777" w:rsidR="00CE5E13" w:rsidRPr="00CE5E13" w:rsidRDefault="00825E88" w:rsidP="00FB286B">
            <w:pPr>
              <w:spacing w:line="260" w:lineRule="atLeast"/>
              <w:rPr>
                <w:rFonts w:cs="Arial"/>
                <w:lang w:val="de-DE"/>
              </w:rPr>
            </w:pPr>
            <w:r w:rsidRPr="00E94A7E">
              <w:rPr>
                <w:rFonts w:cs="Arial"/>
                <w:lang w:val="de-DE"/>
              </w:rPr>
              <w:t>Hoch</w:t>
            </w:r>
          </w:p>
        </w:tc>
      </w:tr>
      <w:tr w:rsidR="00CE5E13" w14:paraId="115CA94D"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1ADFBB31" w14:textId="77777777" w:rsidR="00CE5E13" w:rsidRDefault="00CE5E13" w:rsidP="00880C3B">
            <w:pPr>
              <w:pStyle w:val="Default"/>
            </w:pPr>
            <w:r>
              <w:rPr>
                <w:sz w:val="20"/>
                <w:szCs w:val="20"/>
              </w:rPr>
              <w:t xml:space="preserve">Anwendungsfall </w:t>
            </w:r>
          </w:p>
          <w:p w14:paraId="141D0418" w14:textId="77777777" w:rsidR="00CE5E13" w:rsidRDefault="00CE5E13"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3832D686" w14:textId="77777777" w:rsidR="00CE5E13" w:rsidRPr="00CE5E13" w:rsidRDefault="00CE5E13" w:rsidP="00CE5E13">
            <w:pPr>
              <w:pStyle w:val="TextCDB"/>
              <w:rPr>
                <w:sz w:val="20"/>
                <w:lang w:val="de-CH"/>
              </w:rPr>
            </w:pPr>
            <w:r w:rsidRPr="00CE5E13">
              <w:rPr>
                <w:sz w:val="20"/>
                <w:lang w:val="de-CH"/>
              </w:rPr>
              <w:t>Benutzer löscht eine Buchung</w:t>
            </w:r>
          </w:p>
        </w:tc>
      </w:tr>
      <w:tr w:rsidR="00CE5E13" w14:paraId="44827D6A"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2AD7A18D" w14:textId="77777777" w:rsidR="00CE5E13" w:rsidRDefault="00CE5E13" w:rsidP="00880C3B">
            <w:pPr>
              <w:pStyle w:val="Default"/>
            </w:pPr>
            <w:r>
              <w:rPr>
                <w:sz w:val="20"/>
                <w:szCs w:val="20"/>
              </w:rPr>
              <w:t xml:space="preserve">Ausgangssituation </w:t>
            </w:r>
          </w:p>
          <w:p w14:paraId="2D5D6901" w14:textId="77777777" w:rsidR="00CE5E13" w:rsidRDefault="00CE5E13" w:rsidP="00880C3B">
            <w:pPr>
              <w:spacing w:line="260" w:lineRule="atLeast"/>
              <w:rPr>
                <w:rFonts w:cs="Arial"/>
                <w:sz w:val="22"/>
                <w:szCs w:val="22"/>
                <w:lang w:val="de-DE"/>
              </w:rPr>
            </w:pPr>
          </w:p>
        </w:tc>
        <w:tc>
          <w:tcPr>
            <w:tcW w:w="7371" w:type="dxa"/>
            <w:tcBorders>
              <w:top w:val="dotted" w:sz="4" w:space="0" w:color="auto"/>
              <w:left w:val="single" w:sz="4" w:space="0" w:color="auto"/>
              <w:bottom w:val="dotted" w:sz="4" w:space="0" w:color="auto"/>
              <w:right w:val="single" w:sz="4" w:space="0" w:color="auto"/>
            </w:tcBorders>
          </w:tcPr>
          <w:p w14:paraId="7392097A" w14:textId="77777777" w:rsidR="00CE5E13" w:rsidRPr="00CE5E13" w:rsidRDefault="00CE5E13" w:rsidP="00CE5E13">
            <w:pPr>
              <w:pStyle w:val="TextCDB"/>
              <w:rPr>
                <w:sz w:val="20"/>
                <w:lang w:val="de-CH"/>
              </w:rPr>
            </w:pPr>
            <w:r w:rsidRPr="00CE5E13">
              <w:rPr>
                <w:sz w:val="20"/>
                <w:lang w:val="de-CH"/>
              </w:rPr>
              <w:t>Der Benutzer löscht eine Buchung im GUI.</w:t>
            </w:r>
          </w:p>
        </w:tc>
      </w:tr>
      <w:tr w:rsidR="00CE5E13" w14:paraId="0885E2C4" w14:textId="77777777" w:rsidTr="00FB286B">
        <w:trPr>
          <w:trHeight w:val="238"/>
        </w:trPr>
        <w:tc>
          <w:tcPr>
            <w:tcW w:w="2268" w:type="dxa"/>
            <w:tcBorders>
              <w:top w:val="dotted" w:sz="4" w:space="0" w:color="auto"/>
              <w:left w:val="single" w:sz="4" w:space="0" w:color="auto"/>
              <w:bottom w:val="dotted" w:sz="4" w:space="0" w:color="auto"/>
              <w:right w:val="single" w:sz="4" w:space="0" w:color="auto"/>
            </w:tcBorders>
          </w:tcPr>
          <w:p w14:paraId="5D121B28" w14:textId="77777777" w:rsidR="00CE5E13" w:rsidRDefault="00CE5E13" w:rsidP="00880C3B">
            <w:pPr>
              <w:pStyle w:val="Default"/>
            </w:pPr>
            <w:r>
              <w:rPr>
                <w:sz w:val="20"/>
                <w:szCs w:val="20"/>
              </w:rPr>
              <w:t xml:space="preserve">Erwartetes Ergebnis </w:t>
            </w:r>
          </w:p>
          <w:p w14:paraId="1AA8AA98" w14:textId="77777777" w:rsidR="00CE5E13" w:rsidRDefault="00CE5E13" w:rsidP="00880C3B">
            <w:pPr>
              <w:pStyle w:val="Default"/>
              <w:rPr>
                <w:sz w:val="20"/>
                <w:szCs w:val="20"/>
              </w:rPr>
            </w:pPr>
          </w:p>
        </w:tc>
        <w:tc>
          <w:tcPr>
            <w:tcW w:w="7371" w:type="dxa"/>
            <w:tcBorders>
              <w:top w:val="dotted" w:sz="4" w:space="0" w:color="auto"/>
              <w:left w:val="single" w:sz="4" w:space="0" w:color="auto"/>
              <w:bottom w:val="dotted" w:sz="4" w:space="0" w:color="auto"/>
              <w:right w:val="single" w:sz="4" w:space="0" w:color="auto"/>
            </w:tcBorders>
          </w:tcPr>
          <w:p w14:paraId="53A5539F" w14:textId="77777777" w:rsidR="00CE5E13" w:rsidRPr="00CE5E13" w:rsidRDefault="00CE5E13" w:rsidP="00CE5E13">
            <w:pPr>
              <w:pStyle w:val="TextCDB"/>
              <w:rPr>
                <w:sz w:val="20"/>
                <w:lang w:val="de-CH"/>
              </w:rPr>
            </w:pPr>
            <w:r w:rsidRPr="00CE5E13">
              <w:rPr>
                <w:sz w:val="20"/>
                <w:lang w:val="de-CH"/>
              </w:rPr>
              <w:t xml:space="preserve">Der Benutzer kann eine Buchung löschen. Diese wird dann auch in der Datenbank entfernt und somit auch nicht mehr angezeigt. </w:t>
            </w:r>
          </w:p>
        </w:tc>
      </w:tr>
      <w:tr w:rsidR="00562402" w14:paraId="178E44E5" w14:textId="77777777" w:rsidTr="00FB286B">
        <w:trPr>
          <w:trHeight w:val="238"/>
        </w:trPr>
        <w:tc>
          <w:tcPr>
            <w:tcW w:w="2268" w:type="dxa"/>
            <w:tcBorders>
              <w:top w:val="dotted" w:sz="4" w:space="0" w:color="auto"/>
              <w:left w:val="single" w:sz="4" w:space="0" w:color="auto"/>
              <w:bottom w:val="single" w:sz="4" w:space="0" w:color="auto"/>
              <w:right w:val="single" w:sz="4" w:space="0" w:color="auto"/>
            </w:tcBorders>
          </w:tcPr>
          <w:p w14:paraId="1359312D" w14:textId="77777777" w:rsidR="00562402" w:rsidRDefault="00562402" w:rsidP="00562402">
            <w:pPr>
              <w:pStyle w:val="Default"/>
            </w:pPr>
            <w:r>
              <w:rPr>
                <w:sz w:val="20"/>
                <w:szCs w:val="20"/>
              </w:rPr>
              <w:t xml:space="preserve">Benötigte Tools/Apps </w:t>
            </w:r>
          </w:p>
          <w:p w14:paraId="5FC0591F" w14:textId="77777777" w:rsidR="00562402" w:rsidRDefault="00562402" w:rsidP="00562402">
            <w:pPr>
              <w:pStyle w:val="Default"/>
              <w:rPr>
                <w:sz w:val="20"/>
                <w:szCs w:val="20"/>
              </w:rPr>
            </w:pPr>
          </w:p>
        </w:tc>
        <w:tc>
          <w:tcPr>
            <w:tcW w:w="7371" w:type="dxa"/>
            <w:tcBorders>
              <w:top w:val="dotted" w:sz="4" w:space="0" w:color="auto"/>
              <w:left w:val="single" w:sz="4" w:space="0" w:color="auto"/>
              <w:bottom w:val="single" w:sz="4" w:space="0" w:color="auto"/>
              <w:right w:val="single" w:sz="4" w:space="0" w:color="auto"/>
            </w:tcBorders>
          </w:tcPr>
          <w:p w14:paraId="7127E8EE"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Frontend</w:t>
            </w:r>
          </w:p>
          <w:p w14:paraId="231FD72B" w14:textId="77777777" w:rsidR="00562402" w:rsidRPr="00562402" w:rsidRDefault="00562402" w:rsidP="00562402">
            <w:pPr>
              <w:pStyle w:val="Listenabsatz"/>
              <w:numPr>
                <w:ilvl w:val="0"/>
                <w:numId w:val="29"/>
              </w:numPr>
              <w:spacing w:line="260" w:lineRule="atLeast"/>
              <w:rPr>
                <w:rFonts w:cs="Arial"/>
                <w:lang w:val="de-DE"/>
              </w:rPr>
            </w:pPr>
            <w:r w:rsidRPr="00562402">
              <w:rPr>
                <w:rFonts w:cs="Arial"/>
                <w:lang w:val="de-DE"/>
              </w:rPr>
              <w:t>Backend (+ Date</w:t>
            </w:r>
            <w:r w:rsidR="00747379">
              <w:rPr>
                <w:rFonts w:cs="Arial"/>
                <w:lang w:val="de-DE"/>
              </w:rPr>
              <w:t>n</w:t>
            </w:r>
            <w:r w:rsidRPr="00562402">
              <w:rPr>
                <w:rFonts w:cs="Arial"/>
                <w:lang w:val="de-DE"/>
              </w:rPr>
              <w:t>bank)</w:t>
            </w:r>
          </w:p>
        </w:tc>
      </w:tr>
    </w:tbl>
    <w:p w14:paraId="47F5C87A" w14:textId="77777777" w:rsidR="00CE5E13" w:rsidRDefault="00CE5E13" w:rsidP="00CF20EE">
      <w:pPr>
        <w:pStyle w:val="Textkrper"/>
        <w:rPr>
          <w:sz w:val="22"/>
        </w:rPr>
      </w:pPr>
    </w:p>
    <w:p w14:paraId="3B18CE81" w14:textId="77777777" w:rsidR="00CF20EE" w:rsidRDefault="00EC163D" w:rsidP="00EC163D">
      <w:pPr>
        <w:suppressAutoHyphens w:val="0"/>
      </w:pPr>
      <w:r>
        <w:br w:type="page"/>
      </w:r>
    </w:p>
    <w:p w14:paraId="41B71111" w14:textId="77777777" w:rsidR="009C6FD6" w:rsidRDefault="009C6FD6" w:rsidP="00CF20EE"/>
    <w:p w14:paraId="271689BA" w14:textId="77777777" w:rsidR="00CF20EE" w:rsidRDefault="00CF20EE" w:rsidP="00CF20EE">
      <w:pPr>
        <w:pStyle w:val="berschrift2"/>
        <w:numPr>
          <w:ilvl w:val="1"/>
          <w:numId w:val="19"/>
        </w:numPr>
        <w:tabs>
          <w:tab w:val="num" w:pos="576"/>
          <w:tab w:val="left" w:pos="850"/>
        </w:tabs>
        <w:ind w:left="576" w:hanging="576"/>
      </w:pPr>
      <w:bookmarkStart w:id="75" w:name="_Toc217803067"/>
      <w:bookmarkStart w:id="76" w:name="_Toc25940381"/>
      <w:r>
        <w:t>Testprozedur</w:t>
      </w:r>
      <w:bookmarkEnd w:id="75"/>
      <w:bookmarkEnd w:id="76"/>
    </w:p>
    <w:p w14:paraId="26AE622A" w14:textId="77777777" w:rsidR="000615C3" w:rsidRPr="000615C3" w:rsidRDefault="000615C3" w:rsidP="000615C3"/>
    <w:p w14:paraId="0AF8A493" w14:textId="77777777" w:rsidR="00E21F6C" w:rsidRPr="00E21F6C" w:rsidRDefault="00C3392C" w:rsidP="00C3392C">
      <w:pPr>
        <w:pStyle w:val="Textkrper"/>
      </w:pPr>
      <w:r>
        <w:t>Die Tests sind der Reihe nach von Nummer eins bis sechs abzuarbeiten. Funktioniert der erste Testfall nicht, funktionieren auch die nachfolgenden Testfälle nicht korrekt.</w:t>
      </w:r>
      <w:r w:rsidR="004D38A2">
        <w:t xml:space="preserve"> </w:t>
      </w:r>
      <w:r w:rsidR="008B67FD">
        <w:br/>
      </w:r>
    </w:p>
    <w:tbl>
      <w:tblPr>
        <w:tblStyle w:val="Tabellenraster"/>
        <w:tblpPr w:leftFromText="141" w:rightFromText="141" w:vertAnchor="text" w:horzAnchor="margin" w:tblpX="108" w:tblpY="343"/>
        <w:tblW w:w="0" w:type="auto"/>
        <w:tblLook w:val="04A0" w:firstRow="1" w:lastRow="0" w:firstColumn="1" w:lastColumn="0" w:noHBand="0" w:noVBand="1"/>
      </w:tblPr>
      <w:tblGrid>
        <w:gridCol w:w="851"/>
        <w:gridCol w:w="8818"/>
      </w:tblGrid>
      <w:tr w:rsidR="00284C95" w14:paraId="00689763" w14:textId="77777777" w:rsidTr="008F270D">
        <w:tc>
          <w:tcPr>
            <w:tcW w:w="851" w:type="dxa"/>
            <w:shd w:val="clear" w:color="auto" w:fill="DBE5F1" w:themeFill="accent1" w:themeFillTint="33"/>
          </w:tcPr>
          <w:p w14:paraId="7FCE6188" w14:textId="77777777" w:rsidR="00284C95" w:rsidRPr="00137447" w:rsidRDefault="00284C95" w:rsidP="00284C95">
            <w:pPr>
              <w:pStyle w:val="Textkrper"/>
              <w:rPr>
                <w:b/>
              </w:rPr>
            </w:pPr>
            <w:bookmarkStart w:id="77" w:name="_Toc217803068"/>
            <w:r w:rsidRPr="00137447">
              <w:rPr>
                <w:b/>
              </w:rPr>
              <w:t>Nr.</w:t>
            </w:r>
          </w:p>
        </w:tc>
        <w:tc>
          <w:tcPr>
            <w:tcW w:w="8818" w:type="dxa"/>
            <w:shd w:val="clear" w:color="auto" w:fill="DBE5F1" w:themeFill="accent1" w:themeFillTint="33"/>
          </w:tcPr>
          <w:p w14:paraId="2B809F36" w14:textId="77777777" w:rsidR="00284C95" w:rsidRPr="00137447" w:rsidRDefault="00284C95" w:rsidP="00284C95">
            <w:pPr>
              <w:pStyle w:val="Textkrper"/>
              <w:rPr>
                <w:b/>
              </w:rPr>
            </w:pPr>
            <w:r w:rsidRPr="00137447">
              <w:rPr>
                <w:b/>
              </w:rPr>
              <w:t>Ausgangszustand der Testfälle</w:t>
            </w:r>
          </w:p>
        </w:tc>
      </w:tr>
      <w:tr w:rsidR="00284C95" w14:paraId="5DF9A999" w14:textId="77777777" w:rsidTr="00284C95">
        <w:tc>
          <w:tcPr>
            <w:tcW w:w="851" w:type="dxa"/>
          </w:tcPr>
          <w:p w14:paraId="4784705B" w14:textId="77777777" w:rsidR="00284C95" w:rsidRDefault="00284C95" w:rsidP="00284C95">
            <w:pPr>
              <w:pStyle w:val="Textkrper"/>
            </w:pPr>
            <w:r>
              <w:t>1</w:t>
            </w:r>
          </w:p>
        </w:tc>
        <w:tc>
          <w:tcPr>
            <w:tcW w:w="8818" w:type="dxa"/>
          </w:tcPr>
          <w:p w14:paraId="3ED72029" w14:textId="77777777" w:rsidR="00284C95" w:rsidRDefault="00284C95" w:rsidP="00284C95">
            <w:pPr>
              <w:pStyle w:val="Textkrper"/>
            </w:pPr>
            <w:r>
              <w:t>Front- &amp; Backend sind gestartet. Chrome ist installiert für optimale Anzeige</w:t>
            </w:r>
          </w:p>
        </w:tc>
      </w:tr>
      <w:tr w:rsidR="00284C95" w14:paraId="333DA2AD" w14:textId="77777777" w:rsidTr="00284C95">
        <w:tc>
          <w:tcPr>
            <w:tcW w:w="851" w:type="dxa"/>
          </w:tcPr>
          <w:p w14:paraId="4DEC3137" w14:textId="77777777" w:rsidR="00284C95" w:rsidRDefault="00284C95" w:rsidP="00284C95">
            <w:pPr>
              <w:pStyle w:val="Textkrper"/>
            </w:pPr>
            <w:r>
              <w:t>2</w:t>
            </w:r>
          </w:p>
        </w:tc>
        <w:tc>
          <w:tcPr>
            <w:tcW w:w="8818" w:type="dxa"/>
          </w:tcPr>
          <w:p w14:paraId="7928F4A0" w14:textId="77777777" w:rsidR="00284C95" w:rsidRDefault="00284C95" w:rsidP="00284C95">
            <w:pPr>
              <w:pStyle w:val="Textkrper"/>
            </w:pPr>
            <w:r>
              <w:t>Front- &amp; Backend sind gestartet. Chrome ist installiert für optimale Anzeige</w:t>
            </w:r>
          </w:p>
        </w:tc>
      </w:tr>
      <w:tr w:rsidR="00284C95" w14:paraId="16DF88E5" w14:textId="77777777" w:rsidTr="00284C95">
        <w:tc>
          <w:tcPr>
            <w:tcW w:w="851" w:type="dxa"/>
          </w:tcPr>
          <w:p w14:paraId="5E9686C3" w14:textId="77777777" w:rsidR="00284C95" w:rsidRDefault="00284C95" w:rsidP="00284C95">
            <w:pPr>
              <w:pStyle w:val="Textkrper"/>
            </w:pPr>
            <w:r>
              <w:t>3</w:t>
            </w:r>
          </w:p>
        </w:tc>
        <w:tc>
          <w:tcPr>
            <w:tcW w:w="8818" w:type="dxa"/>
          </w:tcPr>
          <w:p w14:paraId="4FBCBE5B" w14:textId="77777777" w:rsidR="00284C95" w:rsidRDefault="00284C95" w:rsidP="00284C95">
            <w:pPr>
              <w:pStyle w:val="Textkrper"/>
            </w:pPr>
            <w:r>
              <w:t>Front- &amp; Backend sind gestartet. Chrome ist installiert für optimale Anzeige</w:t>
            </w:r>
          </w:p>
        </w:tc>
      </w:tr>
      <w:tr w:rsidR="00284C95" w14:paraId="1A398A51" w14:textId="77777777" w:rsidTr="00284C95">
        <w:tc>
          <w:tcPr>
            <w:tcW w:w="851" w:type="dxa"/>
          </w:tcPr>
          <w:p w14:paraId="189378E2" w14:textId="77777777" w:rsidR="00284C95" w:rsidRDefault="00284C95" w:rsidP="00284C95">
            <w:pPr>
              <w:pStyle w:val="Textkrper"/>
            </w:pPr>
            <w:r>
              <w:t>4</w:t>
            </w:r>
          </w:p>
        </w:tc>
        <w:tc>
          <w:tcPr>
            <w:tcW w:w="8818" w:type="dxa"/>
          </w:tcPr>
          <w:p w14:paraId="6C9138B6" w14:textId="77777777" w:rsidR="00284C95" w:rsidRDefault="00284C95" w:rsidP="00284C95">
            <w:pPr>
              <w:pStyle w:val="Textkrper"/>
            </w:pPr>
            <w:r>
              <w:t>Front- &amp; Backend sind gestartet. Chrome ist installiert für optimale Anzeige</w:t>
            </w:r>
          </w:p>
        </w:tc>
      </w:tr>
      <w:tr w:rsidR="00284C95" w14:paraId="41FBBD10" w14:textId="77777777" w:rsidTr="00284C95">
        <w:tc>
          <w:tcPr>
            <w:tcW w:w="851" w:type="dxa"/>
          </w:tcPr>
          <w:p w14:paraId="2C7C03FE" w14:textId="77777777" w:rsidR="00284C95" w:rsidRDefault="00284C95" w:rsidP="00284C95">
            <w:pPr>
              <w:pStyle w:val="Textkrper"/>
            </w:pPr>
            <w:r>
              <w:t>5</w:t>
            </w:r>
          </w:p>
        </w:tc>
        <w:tc>
          <w:tcPr>
            <w:tcW w:w="8818" w:type="dxa"/>
          </w:tcPr>
          <w:p w14:paraId="2CB1F473" w14:textId="77777777" w:rsidR="00284C95" w:rsidRDefault="00284C95" w:rsidP="00284C95">
            <w:pPr>
              <w:pStyle w:val="Textkrper"/>
            </w:pPr>
            <w:r>
              <w:t>Front- &amp; Backend sind gestartet. Chrome ist installiert für optimale Anzeige</w:t>
            </w:r>
          </w:p>
        </w:tc>
      </w:tr>
      <w:tr w:rsidR="00284C95" w14:paraId="460BB517" w14:textId="77777777" w:rsidTr="00284C95">
        <w:tc>
          <w:tcPr>
            <w:tcW w:w="851" w:type="dxa"/>
          </w:tcPr>
          <w:p w14:paraId="7190EE1E" w14:textId="77777777" w:rsidR="00284C95" w:rsidRDefault="00284C95" w:rsidP="00284C95">
            <w:pPr>
              <w:pStyle w:val="Textkrper"/>
            </w:pPr>
            <w:r>
              <w:t>6</w:t>
            </w:r>
          </w:p>
        </w:tc>
        <w:tc>
          <w:tcPr>
            <w:tcW w:w="8818" w:type="dxa"/>
          </w:tcPr>
          <w:p w14:paraId="600BF6E6" w14:textId="77777777" w:rsidR="00284C95" w:rsidRDefault="00284C95" w:rsidP="00284C95">
            <w:pPr>
              <w:pStyle w:val="Textkrper"/>
            </w:pPr>
            <w:r>
              <w:t>Front- &amp; Backend sind gestartet. Chrome ist installiert für optimale Anzeige</w:t>
            </w:r>
          </w:p>
        </w:tc>
      </w:tr>
    </w:tbl>
    <w:p w14:paraId="4A2EFD89" w14:textId="77777777" w:rsidR="00284C95" w:rsidRPr="005E400D" w:rsidRDefault="00CF20EE" w:rsidP="00CF20EE">
      <w:pPr>
        <w:pStyle w:val="berschrift3"/>
        <w:numPr>
          <w:ilvl w:val="2"/>
          <w:numId w:val="19"/>
        </w:numPr>
        <w:tabs>
          <w:tab w:val="num" w:pos="720"/>
          <w:tab w:val="left" w:pos="850"/>
        </w:tabs>
        <w:ind w:left="720" w:hanging="720"/>
      </w:pPr>
      <w:bookmarkStart w:id="78" w:name="_Toc25940382"/>
      <w:r w:rsidRPr="005E400D">
        <w:t>Vorbereitung</w:t>
      </w:r>
      <w:bookmarkEnd w:id="77"/>
      <w:bookmarkEnd w:id="78"/>
    </w:p>
    <w:p w14:paraId="07C143DE" w14:textId="77777777" w:rsidR="007931BD" w:rsidRDefault="007931BD" w:rsidP="00CF20EE">
      <w:pPr>
        <w:pStyle w:val="Textkrper"/>
      </w:pPr>
    </w:p>
    <w:p w14:paraId="1C555FFC" w14:textId="77777777" w:rsidR="008223E5" w:rsidRDefault="002445AB" w:rsidP="008223E5">
      <w:pPr>
        <w:pStyle w:val="berschrift3"/>
        <w:numPr>
          <w:ilvl w:val="2"/>
          <w:numId w:val="19"/>
        </w:numPr>
        <w:tabs>
          <w:tab w:val="num" w:pos="720"/>
          <w:tab w:val="left" w:pos="850"/>
        </w:tabs>
        <w:ind w:left="720" w:hanging="720"/>
        <w:rPr>
          <w:color w:val="B2A1C7" w:themeColor="accent4" w:themeTint="99"/>
        </w:rPr>
      </w:pPr>
      <w:bookmarkStart w:id="79" w:name="_Toc25940383"/>
      <w:r w:rsidRPr="005E400D">
        <w:t>Voraussetzungen</w:t>
      </w:r>
      <w:r w:rsidR="001D1E83">
        <w:t>:</w:t>
      </w:r>
      <w:bookmarkEnd w:id="79"/>
    </w:p>
    <w:p w14:paraId="12501334" w14:textId="77777777" w:rsidR="00C87C65" w:rsidRDefault="00C87C65" w:rsidP="00C87C65"/>
    <w:p w14:paraId="24FD5E66" w14:textId="77777777" w:rsidR="00C87C65" w:rsidRPr="00C87C65" w:rsidRDefault="00C87C65" w:rsidP="00C87C65">
      <w:r>
        <w:t xml:space="preserve">Für die Tests muss das Frontend sowie das Backend gestartet werden. Ohne Backend kann das Frontend keine Daten anzeigen und das Backend ist ohne Frontend benutzerunfreundlich. </w:t>
      </w:r>
      <w:r w:rsidR="00F655A8">
        <w:t xml:space="preserve">Dies ist der einzig benötigte Schritt in der Vorbereitung um die </w:t>
      </w:r>
      <w:r w:rsidR="00E32C3D">
        <w:t>T</w:t>
      </w:r>
      <w:r w:rsidR="00F655A8">
        <w:t>est</w:t>
      </w:r>
      <w:r w:rsidR="00E32C3D">
        <w:t>s</w:t>
      </w:r>
      <w:r w:rsidR="00F655A8">
        <w:t xml:space="preserve"> durchzuführen. </w:t>
      </w:r>
    </w:p>
    <w:p w14:paraId="271B44D9" w14:textId="77777777" w:rsidR="00C2778F" w:rsidRDefault="00C2778F" w:rsidP="00CF20EE">
      <w:pPr>
        <w:pStyle w:val="Textkrper"/>
      </w:pPr>
    </w:p>
    <w:p w14:paraId="5C2D11D8" w14:textId="77777777" w:rsidR="00BE501B" w:rsidRDefault="00BE501B" w:rsidP="00BE501B">
      <w:pPr>
        <w:pStyle w:val="berschrift3"/>
        <w:numPr>
          <w:ilvl w:val="2"/>
          <w:numId w:val="19"/>
        </w:numPr>
        <w:tabs>
          <w:tab w:val="num" w:pos="720"/>
          <w:tab w:val="left" w:pos="850"/>
        </w:tabs>
        <w:ind w:left="720" w:hanging="720"/>
      </w:pPr>
      <w:bookmarkStart w:id="80" w:name="_Toc25940384"/>
      <w:r w:rsidRPr="005E400D">
        <w:t>Konfiguration</w:t>
      </w:r>
      <w:r w:rsidR="001D1E83">
        <w:t>:</w:t>
      </w:r>
      <w:bookmarkEnd w:id="80"/>
    </w:p>
    <w:p w14:paraId="48128394" w14:textId="77777777" w:rsidR="00CF20EE" w:rsidRDefault="00CF20EE" w:rsidP="00CF20EE">
      <w:pPr>
        <w:pStyle w:val="Textkrper"/>
        <w:rPr>
          <w:color w:val="B2A1C7" w:themeColor="accent4" w:themeTint="99"/>
        </w:rPr>
      </w:pPr>
    </w:p>
    <w:p w14:paraId="094EA521" w14:textId="77777777" w:rsidR="00E17313" w:rsidRDefault="005D3CEE" w:rsidP="00CF20EE">
      <w:pPr>
        <w:pStyle w:val="Textkrper"/>
      </w:pPr>
      <w:r>
        <w:t xml:space="preserve">Die Konfiguration sollte so sein, wie sie in diesem Dokument konfiguriert wurde. Bei Abweichungen kann es zu Fehlern und Anzeigebugs kommen, da wichtige Ressourcen fehlen. </w:t>
      </w:r>
    </w:p>
    <w:p w14:paraId="292186BB" w14:textId="77777777" w:rsidR="00D935C7" w:rsidRDefault="00D935C7" w:rsidP="00CF20EE">
      <w:pPr>
        <w:pStyle w:val="Textkrper"/>
      </w:pPr>
    </w:p>
    <w:p w14:paraId="063A8011" w14:textId="77777777" w:rsidR="00CF20EE" w:rsidRDefault="00CF20EE" w:rsidP="00CF20EE">
      <w:pPr>
        <w:pStyle w:val="berschrift3"/>
        <w:numPr>
          <w:ilvl w:val="2"/>
          <w:numId w:val="19"/>
        </w:numPr>
        <w:tabs>
          <w:tab w:val="num" w:pos="720"/>
          <w:tab w:val="left" w:pos="850"/>
        </w:tabs>
        <w:ind w:left="720" w:hanging="720"/>
      </w:pPr>
      <w:bookmarkStart w:id="81" w:name="_Toc217803069"/>
      <w:bookmarkStart w:id="82" w:name="_Toc25940385"/>
      <w:r w:rsidRPr="005E400D">
        <w:t>Durchführung</w:t>
      </w:r>
      <w:bookmarkEnd w:id="81"/>
      <w:r w:rsidR="001D1E83">
        <w:t>:</w:t>
      </w:r>
      <w:bookmarkEnd w:id="82"/>
    </w:p>
    <w:p w14:paraId="0D4FAE46" w14:textId="77777777" w:rsidR="00D16EEE" w:rsidRPr="00D16EEE" w:rsidRDefault="00D16EEE" w:rsidP="00D16EEE"/>
    <w:tbl>
      <w:tblPr>
        <w:tblStyle w:val="Tabellenraster"/>
        <w:tblW w:w="0" w:type="auto"/>
        <w:tblLook w:val="04A0" w:firstRow="1" w:lastRow="0" w:firstColumn="1" w:lastColumn="0" w:noHBand="0" w:noVBand="1"/>
      </w:tblPr>
      <w:tblGrid>
        <w:gridCol w:w="959"/>
        <w:gridCol w:w="8818"/>
      </w:tblGrid>
      <w:tr w:rsidR="00626D90" w14:paraId="33F2C2D2" w14:textId="77777777" w:rsidTr="008F270D">
        <w:tc>
          <w:tcPr>
            <w:tcW w:w="959" w:type="dxa"/>
            <w:shd w:val="clear" w:color="auto" w:fill="DBE5F1" w:themeFill="accent1" w:themeFillTint="33"/>
          </w:tcPr>
          <w:p w14:paraId="44DD5958" w14:textId="77777777" w:rsidR="00626D90" w:rsidRPr="00BF065E" w:rsidRDefault="00626D90" w:rsidP="00CF20EE">
            <w:pPr>
              <w:pStyle w:val="Textkrper"/>
              <w:rPr>
                <w:b/>
              </w:rPr>
            </w:pPr>
            <w:r w:rsidRPr="00BF065E">
              <w:rPr>
                <w:b/>
              </w:rPr>
              <w:t>Nr.</w:t>
            </w:r>
          </w:p>
        </w:tc>
        <w:tc>
          <w:tcPr>
            <w:tcW w:w="8818" w:type="dxa"/>
            <w:shd w:val="clear" w:color="auto" w:fill="DBE5F1" w:themeFill="accent1" w:themeFillTint="33"/>
          </w:tcPr>
          <w:p w14:paraId="7AB95B5C" w14:textId="77777777" w:rsidR="00626D90" w:rsidRPr="00BF065E" w:rsidRDefault="00626D90" w:rsidP="00CF20EE">
            <w:pPr>
              <w:pStyle w:val="Textkrper"/>
              <w:rPr>
                <w:b/>
              </w:rPr>
            </w:pPr>
            <w:r w:rsidRPr="00BF065E">
              <w:rPr>
                <w:b/>
              </w:rPr>
              <w:t>Interaktion der Testfälle</w:t>
            </w:r>
          </w:p>
        </w:tc>
      </w:tr>
      <w:tr w:rsidR="00626D90" w14:paraId="19EACFF3" w14:textId="77777777" w:rsidTr="00BF065E">
        <w:tc>
          <w:tcPr>
            <w:tcW w:w="959" w:type="dxa"/>
          </w:tcPr>
          <w:p w14:paraId="0328C96F" w14:textId="77777777" w:rsidR="00626D90" w:rsidRDefault="003A3610" w:rsidP="00CF20EE">
            <w:pPr>
              <w:pStyle w:val="Textkrper"/>
            </w:pPr>
            <w:r>
              <w:t>1</w:t>
            </w:r>
            <w:r w:rsidR="008A1B2E">
              <w:t xml:space="preserve"> – 6</w:t>
            </w:r>
          </w:p>
        </w:tc>
        <w:tc>
          <w:tcPr>
            <w:tcW w:w="8818" w:type="dxa"/>
          </w:tcPr>
          <w:p w14:paraId="4EC46451" w14:textId="77777777" w:rsidR="00101BCA" w:rsidRDefault="003A3610" w:rsidP="00CF20EE">
            <w:pPr>
              <w:pStyle w:val="Textkrper"/>
            </w:pPr>
            <w:r>
              <w:t xml:space="preserve">Auf dem Testgerät werden beide Applikationen (Front- &amp; Backend) gestartet. </w:t>
            </w:r>
            <w:r w:rsidR="00A54F03">
              <w:t>Der Benutzer besucht die Webseite</w:t>
            </w:r>
            <w:r w:rsidR="00C23464">
              <w:t>, welche Buchungen zeigt.</w:t>
            </w:r>
            <w:r w:rsidR="00101BCA">
              <w:t xml:space="preserve"> </w:t>
            </w:r>
          </w:p>
          <w:p w14:paraId="5F494BB9" w14:textId="77777777" w:rsidR="00626D90" w:rsidRDefault="00D935C7" w:rsidP="00CF20EE">
            <w:pPr>
              <w:pStyle w:val="Textkrper"/>
            </w:pPr>
            <w:r>
              <w:t xml:space="preserve">Benutzer sieht alle Buchungen. Front- &amp; Backend zeigen alles korrekt an. </w:t>
            </w:r>
          </w:p>
        </w:tc>
      </w:tr>
    </w:tbl>
    <w:p w14:paraId="60386BA7" w14:textId="77777777" w:rsidR="00626D90" w:rsidRPr="00626D90" w:rsidRDefault="00626D90" w:rsidP="00CF20EE">
      <w:pPr>
        <w:pStyle w:val="Textkrper"/>
      </w:pPr>
    </w:p>
    <w:p w14:paraId="6F86BF5B" w14:textId="77777777" w:rsidR="00CF20EE" w:rsidRDefault="00CF20EE" w:rsidP="00CF20EE">
      <w:pPr>
        <w:pStyle w:val="berschrift3"/>
        <w:numPr>
          <w:ilvl w:val="2"/>
          <w:numId w:val="19"/>
        </w:numPr>
        <w:tabs>
          <w:tab w:val="num" w:pos="720"/>
          <w:tab w:val="left" w:pos="850"/>
        </w:tabs>
        <w:ind w:left="720" w:hanging="720"/>
      </w:pPr>
      <w:bookmarkStart w:id="83" w:name="_Toc217803070"/>
      <w:bookmarkStart w:id="84" w:name="_Toc25940386"/>
      <w:r w:rsidRPr="005E400D">
        <w:t>Nachbearbeitung</w:t>
      </w:r>
      <w:bookmarkEnd w:id="83"/>
      <w:r w:rsidR="001D1E83">
        <w:t>:</w:t>
      </w:r>
      <w:bookmarkEnd w:id="84"/>
    </w:p>
    <w:p w14:paraId="1F67F029" w14:textId="77777777" w:rsidR="00CF20EE" w:rsidRDefault="00CF20EE" w:rsidP="006039C2">
      <w:pPr>
        <w:pStyle w:val="Textkrper"/>
      </w:pPr>
    </w:p>
    <w:tbl>
      <w:tblPr>
        <w:tblStyle w:val="Tabellenraster"/>
        <w:tblW w:w="0" w:type="auto"/>
        <w:tblLook w:val="04A0" w:firstRow="1" w:lastRow="0" w:firstColumn="1" w:lastColumn="0" w:noHBand="0" w:noVBand="1"/>
      </w:tblPr>
      <w:tblGrid>
        <w:gridCol w:w="1439"/>
        <w:gridCol w:w="8414"/>
      </w:tblGrid>
      <w:tr w:rsidR="00954862" w:rsidRPr="00BF065E" w14:paraId="3862473E" w14:textId="77777777" w:rsidTr="008F270D">
        <w:tc>
          <w:tcPr>
            <w:tcW w:w="959" w:type="dxa"/>
            <w:shd w:val="clear" w:color="auto" w:fill="DBE5F1" w:themeFill="accent1" w:themeFillTint="33"/>
          </w:tcPr>
          <w:p w14:paraId="71751029" w14:textId="77777777" w:rsidR="00954862" w:rsidRPr="00BF065E" w:rsidRDefault="00954862" w:rsidP="00A36074">
            <w:pPr>
              <w:pStyle w:val="Textkrper"/>
              <w:rPr>
                <w:b/>
              </w:rPr>
            </w:pPr>
            <w:r w:rsidRPr="00BF065E">
              <w:rPr>
                <w:b/>
              </w:rPr>
              <w:t>Nr.</w:t>
            </w:r>
          </w:p>
        </w:tc>
        <w:tc>
          <w:tcPr>
            <w:tcW w:w="8818" w:type="dxa"/>
            <w:shd w:val="clear" w:color="auto" w:fill="DBE5F1" w:themeFill="accent1" w:themeFillTint="33"/>
          </w:tcPr>
          <w:p w14:paraId="32F9E8BC" w14:textId="77777777" w:rsidR="00954862" w:rsidRPr="00BF065E" w:rsidRDefault="00954862" w:rsidP="00A36074">
            <w:pPr>
              <w:pStyle w:val="Textkrper"/>
              <w:rPr>
                <w:b/>
              </w:rPr>
            </w:pPr>
            <w:r>
              <w:rPr>
                <w:b/>
              </w:rPr>
              <w:t>Nummer des Testes</w:t>
            </w:r>
          </w:p>
        </w:tc>
      </w:tr>
      <w:tr w:rsidR="00954862" w14:paraId="189047A2" w14:textId="77777777" w:rsidTr="00A36074">
        <w:tc>
          <w:tcPr>
            <w:tcW w:w="959" w:type="dxa"/>
          </w:tcPr>
          <w:p w14:paraId="2D53F249" w14:textId="77777777" w:rsidR="00954862" w:rsidRDefault="00954862" w:rsidP="00A36074">
            <w:pPr>
              <w:pStyle w:val="Textkrper"/>
            </w:pPr>
            <w:r>
              <w:t>Erwartet Resultat</w:t>
            </w:r>
          </w:p>
        </w:tc>
        <w:tc>
          <w:tcPr>
            <w:tcW w:w="8818" w:type="dxa"/>
          </w:tcPr>
          <w:p w14:paraId="0882AF6B" w14:textId="77777777" w:rsidR="00954862" w:rsidRDefault="00954862" w:rsidP="00A36074">
            <w:pPr>
              <w:pStyle w:val="Textkrper"/>
            </w:pPr>
            <w:r>
              <w:t xml:space="preserve">Beschreibung des Resultates, dass vor dem Test erwartet wurde. </w:t>
            </w:r>
          </w:p>
        </w:tc>
      </w:tr>
      <w:tr w:rsidR="00954862" w14:paraId="4DA30B9A" w14:textId="77777777" w:rsidTr="00A36074">
        <w:tc>
          <w:tcPr>
            <w:tcW w:w="959" w:type="dxa"/>
          </w:tcPr>
          <w:p w14:paraId="7218C852" w14:textId="77777777" w:rsidR="00954862" w:rsidRDefault="00954862" w:rsidP="00A36074">
            <w:pPr>
              <w:pStyle w:val="Textkrper"/>
            </w:pPr>
            <w:r>
              <w:t>Tatsächliches Resultat</w:t>
            </w:r>
          </w:p>
        </w:tc>
        <w:tc>
          <w:tcPr>
            <w:tcW w:w="8818" w:type="dxa"/>
          </w:tcPr>
          <w:p w14:paraId="3BC9F404" w14:textId="77777777" w:rsidR="00954862" w:rsidRDefault="0020255C" w:rsidP="00A36074">
            <w:pPr>
              <w:pStyle w:val="Textkrper"/>
            </w:pPr>
            <w:r>
              <w:t>Beschreibung des Resultates, dass beim Test herausgekommen ist.</w:t>
            </w:r>
          </w:p>
        </w:tc>
      </w:tr>
      <w:tr w:rsidR="00954862" w14:paraId="78DF686F" w14:textId="77777777" w:rsidTr="00A36074">
        <w:tc>
          <w:tcPr>
            <w:tcW w:w="959" w:type="dxa"/>
          </w:tcPr>
          <w:p w14:paraId="0300FE19" w14:textId="77777777" w:rsidR="00954862" w:rsidRDefault="00954862" w:rsidP="00A36074">
            <w:pPr>
              <w:pStyle w:val="Textkrper"/>
            </w:pPr>
            <w:r>
              <w:t>Folgen</w:t>
            </w:r>
          </w:p>
        </w:tc>
        <w:tc>
          <w:tcPr>
            <w:tcW w:w="8818" w:type="dxa"/>
          </w:tcPr>
          <w:p w14:paraId="5820AED1" w14:textId="77777777" w:rsidR="00954862" w:rsidRDefault="00B900E7" w:rsidP="00A36074">
            <w:pPr>
              <w:pStyle w:val="Textkrper"/>
            </w:pPr>
            <w:r>
              <w:t>Beschreibung der Folgen, die en</w:t>
            </w:r>
            <w:r w:rsidR="00F85895">
              <w:t>t</w:t>
            </w:r>
            <w:r>
              <w:t>standen sind bei Abweichungen.</w:t>
            </w:r>
          </w:p>
        </w:tc>
      </w:tr>
    </w:tbl>
    <w:p w14:paraId="2DB6595F" w14:textId="77777777" w:rsidR="000B4589" w:rsidRDefault="000B4589" w:rsidP="00CF20EE"/>
    <w:p w14:paraId="478F4C7B" w14:textId="77777777" w:rsidR="000B4589" w:rsidRDefault="001A1D34">
      <w:pPr>
        <w:suppressAutoHyphens w:val="0"/>
      </w:pPr>
      <w:r>
        <w:t xml:space="preserve">Zum Schluss dieses Kapitels wird eine Testauswertung verfasst. Diese Auswertig fällt je nach Testresultate besser oder schlechter aus. </w:t>
      </w:r>
      <w:r w:rsidR="007E0EEE">
        <w:t xml:space="preserve">Zudem muss in dieser Verfassung geklärt werden ob bei anfälligen Fehlern das Projekt trotzdem dem Kunden übergeben werden kann und die Fehler schlussendlich nach dem Release mit einem Patch nachzubessern. </w:t>
      </w:r>
      <w:r w:rsidR="000B4589">
        <w:br w:type="page"/>
      </w:r>
    </w:p>
    <w:p w14:paraId="5F75E2A6" w14:textId="77777777" w:rsidR="00CF20EE" w:rsidRDefault="00CF20EE" w:rsidP="00CF20EE"/>
    <w:p w14:paraId="4884DD96" w14:textId="77777777" w:rsidR="00CF20EE" w:rsidRDefault="00CF20EE" w:rsidP="00CF20EE">
      <w:pPr>
        <w:pStyle w:val="berschrift2"/>
        <w:numPr>
          <w:ilvl w:val="1"/>
          <w:numId w:val="19"/>
        </w:numPr>
        <w:tabs>
          <w:tab w:val="num" w:pos="576"/>
          <w:tab w:val="left" w:pos="850"/>
        </w:tabs>
        <w:ind w:left="576" w:hanging="576"/>
      </w:pPr>
      <w:bookmarkStart w:id="85" w:name="_Toc217803071"/>
      <w:bookmarkStart w:id="86" w:name="_Toc25940387"/>
      <w:r>
        <w:t>Testprotokoll</w:t>
      </w:r>
      <w:bookmarkEnd w:id="85"/>
      <w:bookmarkEnd w:id="86"/>
    </w:p>
    <w:p w14:paraId="2C3590D2" w14:textId="77777777" w:rsidR="00CF20EE" w:rsidRDefault="00CF20EE" w:rsidP="00CF20EE"/>
    <w:p w14:paraId="1E018D27" w14:textId="77777777" w:rsidR="00CF20EE" w:rsidRDefault="00CF20EE" w:rsidP="00CF20EE">
      <w:pPr>
        <w:pStyle w:val="berschrift3"/>
        <w:numPr>
          <w:ilvl w:val="2"/>
          <w:numId w:val="19"/>
        </w:numPr>
        <w:tabs>
          <w:tab w:val="num" w:pos="720"/>
          <w:tab w:val="left" w:pos="850"/>
        </w:tabs>
        <w:ind w:left="720" w:hanging="720"/>
      </w:pPr>
      <w:bookmarkStart w:id="87" w:name="_Toc217803072"/>
      <w:bookmarkStart w:id="88" w:name="_Toc25940388"/>
      <w:r>
        <w:t>Testobjekt</w:t>
      </w:r>
      <w:bookmarkEnd w:id="87"/>
      <w:bookmarkEnd w:id="88"/>
    </w:p>
    <w:p w14:paraId="3C90C1DF" w14:textId="77777777" w:rsidR="00632F11" w:rsidRDefault="00632F11" w:rsidP="00CF20EE">
      <w:pPr>
        <w:pStyle w:val="Textkrper"/>
        <w:rPr>
          <w:color w:val="B2A1C7" w:themeColor="accent4" w:themeTint="99"/>
        </w:rPr>
      </w:pPr>
    </w:p>
    <w:tbl>
      <w:tblPr>
        <w:tblStyle w:val="Tabellenraster"/>
        <w:tblW w:w="0" w:type="auto"/>
        <w:tblLook w:val="04A0" w:firstRow="1" w:lastRow="0" w:firstColumn="1" w:lastColumn="0" w:noHBand="0" w:noVBand="1"/>
      </w:tblPr>
      <w:tblGrid>
        <w:gridCol w:w="1250"/>
        <w:gridCol w:w="8603"/>
      </w:tblGrid>
      <w:tr w:rsidR="00632F11" w:rsidRPr="00BF065E" w14:paraId="74996351" w14:textId="77777777" w:rsidTr="008F270D">
        <w:tc>
          <w:tcPr>
            <w:tcW w:w="959" w:type="dxa"/>
            <w:shd w:val="clear" w:color="auto" w:fill="DBE5F1" w:themeFill="accent1" w:themeFillTint="33"/>
          </w:tcPr>
          <w:p w14:paraId="186A6467" w14:textId="77777777" w:rsidR="00632F11" w:rsidRPr="00BF065E" w:rsidRDefault="00632F11" w:rsidP="007E42B1">
            <w:pPr>
              <w:pStyle w:val="Textkrper"/>
              <w:rPr>
                <w:b/>
              </w:rPr>
            </w:pPr>
            <w:r w:rsidRPr="00BF065E">
              <w:rPr>
                <w:b/>
              </w:rPr>
              <w:t>Nr.</w:t>
            </w:r>
          </w:p>
        </w:tc>
        <w:tc>
          <w:tcPr>
            <w:tcW w:w="8818" w:type="dxa"/>
            <w:shd w:val="clear" w:color="auto" w:fill="DBE5F1" w:themeFill="accent1" w:themeFillTint="33"/>
          </w:tcPr>
          <w:p w14:paraId="449A7578" w14:textId="77777777" w:rsidR="00632F11" w:rsidRPr="00BF065E" w:rsidRDefault="00632F11" w:rsidP="00632F11">
            <w:pPr>
              <w:pStyle w:val="Textkrper"/>
              <w:tabs>
                <w:tab w:val="left" w:pos="2379"/>
              </w:tabs>
              <w:rPr>
                <w:b/>
              </w:rPr>
            </w:pPr>
            <w:r>
              <w:rPr>
                <w:b/>
              </w:rPr>
              <w:t>1</w:t>
            </w:r>
          </w:p>
        </w:tc>
      </w:tr>
      <w:tr w:rsidR="00632F11" w14:paraId="117B4663" w14:textId="77777777" w:rsidTr="007E42B1">
        <w:tc>
          <w:tcPr>
            <w:tcW w:w="959" w:type="dxa"/>
          </w:tcPr>
          <w:p w14:paraId="3B841BC1" w14:textId="77777777" w:rsidR="00632F11" w:rsidRDefault="00632F11" w:rsidP="007E42B1">
            <w:pPr>
              <w:pStyle w:val="Textkrper"/>
            </w:pPr>
            <w:r>
              <w:t>Testobjekte</w:t>
            </w:r>
          </w:p>
        </w:tc>
        <w:tc>
          <w:tcPr>
            <w:tcW w:w="8818" w:type="dxa"/>
          </w:tcPr>
          <w:p w14:paraId="5629825E" w14:textId="77777777" w:rsidR="00632F11" w:rsidRDefault="00632F11" w:rsidP="007E42B1">
            <w:pPr>
              <w:pStyle w:val="Textkrper"/>
            </w:pPr>
            <w:r>
              <w:t>Front- &amp; Backend inklusive Datenbank</w:t>
            </w:r>
          </w:p>
        </w:tc>
      </w:tr>
      <w:tr w:rsidR="00632F11" w14:paraId="3FE47264" w14:textId="77777777" w:rsidTr="007E42B1">
        <w:tc>
          <w:tcPr>
            <w:tcW w:w="959" w:type="dxa"/>
          </w:tcPr>
          <w:p w14:paraId="41480F91" w14:textId="77777777" w:rsidR="00632F11" w:rsidRDefault="00632F11" w:rsidP="007E42B1">
            <w:pPr>
              <w:pStyle w:val="Textkrper"/>
            </w:pPr>
            <w:r>
              <w:t>Tester</w:t>
            </w:r>
          </w:p>
        </w:tc>
        <w:tc>
          <w:tcPr>
            <w:tcW w:w="8818" w:type="dxa"/>
          </w:tcPr>
          <w:p w14:paraId="048A1215" w14:textId="77777777" w:rsidR="00632F11" w:rsidRDefault="00632F11" w:rsidP="007E42B1">
            <w:pPr>
              <w:pStyle w:val="Textkrper"/>
            </w:pPr>
            <w:r>
              <w:t>Winkler Olivier &amp; Winkelmann Domenico</w:t>
            </w:r>
          </w:p>
        </w:tc>
      </w:tr>
      <w:tr w:rsidR="00632F11" w14:paraId="17212C7F" w14:textId="77777777" w:rsidTr="007E42B1">
        <w:tc>
          <w:tcPr>
            <w:tcW w:w="959" w:type="dxa"/>
          </w:tcPr>
          <w:p w14:paraId="3A053A19" w14:textId="77777777" w:rsidR="00632F11" w:rsidRDefault="00632F11" w:rsidP="007E42B1">
            <w:pPr>
              <w:pStyle w:val="Textkrper"/>
            </w:pPr>
            <w:r>
              <w:t>Ort</w:t>
            </w:r>
          </w:p>
        </w:tc>
        <w:tc>
          <w:tcPr>
            <w:tcW w:w="8818" w:type="dxa"/>
          </w:tcPr>
          <w:p w14:paraId="7592ADC4" w14:textId="77777777" w:rsidR="00632F11" w:rsidRDefault="00632F11" w:rsidP="007E42B1">
            <w:pPr>
              <w:pStyle w:val="Textkrper"/>
            </w:pPr>
            <w:r>
              <w:t>Zimmer IET203 GIBB Bern</w:t>
            </w:r>
          </w:p>
        </w:tc>
      </w:tr>
      <w:tr w:rsidR="00632F11" w14:paraId="0F36C58B" w14:textId="77777777" w:rsidTr="007E42B1">
        <w:tc>
          <w:tcPr>
            <w:tcW w:w="959" w:type="dxa"/>
          </w:tcPr>
          <w:p w14:paraId="6EB4B403" w14:textId="77777777" w:rsidR="00632F11" w:rsidRDefault="00632F11" w:rsidP="007E42B1">
            <w:pPr>
              <w:pStyle w:val="Textkrper"/>
            </w:pPr>
            <w:r>
              <w:t>Datum</w:t>
            </w:r>
          </w:p>
        </w:tc>
        <w:tc>
          <w:tcPr>
            <w:tcW w:w="8818" w:type="dxa"/>
          </w:tcPr>
          <w:p w14:paraId="256AD9EB" w14:textId="77777777" w:rsidR="00632F11" w:rsidRDefault="00632F11" w:rsidP="007E42B1">
            <w:pPr>
              <w:pStyle w:val="Textkrper"/>
            </w:pPr>
            <w:r>
              <w:t>26.11.2019 um 14:00 Uhr</w:t>
            </w:r>
          </w:p>
        </w:tc>
      </w:tr>
    </w:tbl>
    <w:p w14:paraId="43452FAD" w14:textId="77777777" w:rsidR="00632F11" w:rsidRDefault="00632F11" w:rsidP="00CF20EE">
      <w:pPr>
        <w:pStyle w:val="Textkrper"/>
        <w:rPr>
          <w:color w:val="B2A1C7" w:themeColor="accent4" w:themeTint="99"/>
        </w:rPr>
      </w:pPr>
    </w:p>
    <w:tbl>
      <w:tblPr>
        <w:tblStyle w:val="Tabellenraster"/>
        <w:tblW w:w="0" w:type="auto"/>
        <w:tblLook w:val="04A0" w:firstRow="1" w:lastRow="0" w:firstColumn="1" w:lastColumn="0" w:noHBand="0" w:noVBand="1"/>
      </w:tblPr>
      <w:tblGrid>
        <w:gridCol w:w="1250"/>
        <w:gridCol w:w="8603"/>
      </w:tblGrid>
      <w:tr w:rsidR="00FE12BC" w:rsidRPr="00BF065E" w14:paraId="4A972DE7" w14:textId="77777777" w:rsidTr="008F270D">
        <w:tc>
          <w:tcPr>
            <w:tcW w:w="959" w:type="dxa"/>
            <w:shd w:val="clear" w:color="auto" w:fill="DBE5F1" w:themeFill="accent1" w:themeFillTint="33"/>
          </w:tcPr>
          <w:p w14:paraId="5042D2F1" w14:textId="77777777" w:rsidR="00FE12BC" w:rsidRPr="00BF065E" w:rsidRDefault="00FE12BC" w:rsidP="007E42B1">
            <w:pPr>
              <w:pStyle w:val="Textkrper"/>
              <w:rPr>
                <w:b/>
              </w:rPr>
            </w:pPr>
            <w:r w:rsidRPr="00BF065E">
              <w:rPr>
                <w:b/>
              </w:rPr>
              <w:t>Nr.</w:t>
            </w:r>
          </w:p>
        </w:tc>
        <w:tc>
          <w:tcPr>
            <w:tcW w:w="8818" w:type="dxa"/>
            <w:shd w:val="clear" w:color="auto" w:fill="DBE5F1" w:themeFill="accent1" w:themeFillTint="33"/>
          </w:tcPr>
          <w:p w14:paraId="2EA35240" w14:textId="77777777" w:rsidR="00FE12BC" w:rsidRPr="00BF065E" w:rsidRDefault="00FE12BC" w:rsidP="007E42B1">
            <w:pPr>
              <w:pStyle w:val="Textkrper"/>
              <w:tabs>
                <w:tab w:val="left" w:pos="2379"/>
              </w:tabs>
              <w:rPr>
                <w:b/>
              </w:rPr>
            </w:pPr>
            <w:r>
              <w:rPr>
                <w:b/>
              </w:rPr>
              <w:t>2</w:t>
            </w:r>
          </w:p>
        </w:tc>
      </w:tr>
      <w:tr w:rsidR="00FE12BC" w14:paraId="74C9375C" w14:textId="77777777" w:rsidTr="007E42B1">
        <w:tc>
          <w:tcPr>
            <w:tcW w:w="959" w:type="dxa"/>
          </w:tcPr>
          <w:p w14:paraId="24C8C9CA" w14:textId="77777777" w:rsidR="00FE12BC" w:rsidRDefault="00FE12BC" w:rsidP="007E42B1">
            <w:pPr>
              <w:pStyle w:val="Textkrper"/>
            </w:pPr>
            <w:r>
              <w:t>Testobjekte</w:t>
            </w:r>
          </w:p>
        </w:tc>
        <w:tc>
          <w:tcPr>
            <w:tcW w:w="8818" w:type="dxa"/>
          </w:tcPr>
          <w:p w14:paraId="45F2202D" w14:textId="77777777" w:rsidR="00FE12BC" w:rsidRDefault="00FE12BC" w:rsidP="007E42B1">
            <w:pPr>
              <w:pStyle w:val="Textkrper"/>
            </w:pPr>
            <w:r>
              <w:t>Front- &amp; Backend inklusive Datenbank</w:t>
            </w:r>
          </w:p>
        </w:tc>
      </w:tr>
      <w:tr w:rsidR="00FE12BC" w14:paraId="3D4C422E" w14:textId="77777777" w:rsidTr="007E42B1">
        <w:tc>
          <w:tcPr>
            <w:tcW w:w="959" w:type="dxa"/>
          </w:tcPr>
          <w:p w14:paraId="665DBC88" w14:textId="77777777" w:rsidR="00FE12BC" w:rsidRDefault="00FE12BC" w:rsidP="007E42B1">
            <w:pPr>
              <w:pStyle w:val="Textkrper"/>
            </w:pPr>
            <w:r>
              <w:t>Tester</w:t>
            </w:r>
          </w:p>
        </w:tc>
        <w:tc>
          <w:tcPr>
            <w:tcW w:w="8818" w:type="dxa"/>
          </w:tcPr>
          <w:p w14:paraId="35168DD7" w14:textId="77777777" w:rsidR="00FE12BC" w:rsidRDefault="00FE12BC" w:rsidP="007E42B1">
            <w:pPr>
              <w:pStyle w:val="Textkrper"/>
            </w:pPr>
            <w:r>
              <w:t>Winkler Olivier &amp; Winkelmann Domenico</w:t>
            </w:r>
          </w:p>
        </w:tc>
      </w:tr>
      <w:tr w:rsidR="00FE12BC" w14:paraId="3ECD1A9A" w14:textId="77777777" w:rsidTr="007E42B1">
        <w:tc>
          <w:tcPr>
            <w:tcW w:w="959" w:type="dxa"/>
          </w:tcPr>
          <w:p w14:paraId="3193A6B8" w14:textId="77777777" w:rsidR="00FE12BC" w:rsidRDefault="00FE12BC" w:rsidP="007E42B1">
            <w:pPr>
              <w:pStyle w:val="Textkrper"/>
            </w:pPr>
            <w:r>
              <w:t>Ort</w:t>
            </w:r>
          </w:p>
        </w:tc>
        <w:tc>
          <w:tcPr>
            <w:tcW w:w="8818" w:type="dxa"/>
          </w:tcPr>
          <w:p w14:paraId="086FA9AE" w14:textId="77777777" w:rsidR="00FE12BC" w:rsidRDefault="00FE12BC" w:rsidP="007E42B1">
            <w:pPr>
              <w:pStyle w:val="Textkrper"/>
            </w:pPr>
            <w:r>
              <w:t>Zimmer IET203 GIBB Bern</w:t>
            </w:r>
          </w:p>
        </w:tc>
      </w:tr>
      <w:tr w:rsidR="00FE12BC" w14:paraId="2C6927CF" w14:textId="77777777" w:rsidTr="007E42B1">
        <w:tc>
          <w:tcPr>
            <w:tcW w:w="959" w:type="dxa"/>
          </w:tcPr>
          <w:p w14:paraId="5D826E18" w14:textId="77777777" w:rsidR="00FE12BC" w:rsidRDefault="00FE12BC" w:rsidP="007E42B1">
            <w:pPr>
              <w:pStyle w:val="Textkrper"/>
            </w:pPr>
            <w:r>
              <w:t>Datum</w:t>
            </w:r>
          </w:p>
        </w:tc>
        <w:tc>
          <w:tcPr>
            <w:tcW w:w="8818" w:type="dxa"/>
          </w:tcPr>
          <w:p w14:paraId="6FC67AFD" w14:textId="77777777" w:rsidR="00FE12BC" w:rsidRDefault="00FE12BC" w:rsidP="007E42B1">
            <w:pPr>
              <w:pStyle w:val="Textkrper"/>
            </w:pPr>
            <w:r>
              <w:t>26.11.2019 um 14:</w:t>
            </w:r>
            <w:r w:rsidR="00FF1616">
              <w:t>1</w:t>
            </w:r>
            <w:r>
              <w:t>0 Uhr</w:t>
            </w:r>
          </w:p>
        </w:tc>
      </w:tr>
    </w:tbl>
    <w:p w14:paraId="5928F941" w14:textId="77777777" w:rsidR="00FE12BC" w:rsidRDefault="00FE12BC" w:rsidP="00CF20EE">
      <w:pPr>
        <w:pStyle w:val="Textkrper"/>
        <w:rPr>
          <w:color w:val="B2A1C7" w:themeColor="accent4" w:themeTint="99"/>
        </w:rPr>
      </w:pPr>
    </w:p>
    <w:tbl>
      <w:tblPr>
        <w:tblStyle w:val="Tabellenraster"/>
        <w:tblW w:w="0" w:type="auto"/>
        <w:tblLook w:val="04A0" w:firstRow="1" w:lastRow="0" w:firstColumn="1" w:lastColumn="0" w:noHBand="0" w:noVBand="1"/>
      </w:tblPr>
      <w:tblGrid>
        <w:gridCol w:w="1250"/>
        <w:gridCol w:w="8603"/>
      </w:tblGrid>
      <w:tr w:rsidR="006E470E" w:rsidRPr="00BF065E" w14:paraId="7F4A105F" w14:textId="77777777" w:rsidTr="008F270D">
        <w:tc>
          <w:tcPr>
            <w:tcW w:w="959" w:type="dxa"/>
            <w:shd w:val="clear" w:color="auto" w:fill="DBE5F1" w:themeFill="accent1" w:themeFillTint="33"/>
          </w:tcPr>
          <w:p w14:paraId="13EF1047" w14:textId="77777777" w:rsidR="006E470E" w:rsidRPr="00BF065E" w:rsidRDefault="006E470E" w:rsidP="007E42B1">
            <w:pPr>
              <w:pStyle w:val="Textkrper"/>
              <w:rPr>
                <w:b/>
              </w:rPr>
            </w:pPr>
            <w:r w:rsidRPr="00BF065E">
              <w:rPr>
                <w:b/>
              </w:rPr>
              <w:t>Nr.</w:t>
            </w:r>
          </w:p>
        </w:tc>
        <w:tc>
          <w:tcPr>
            <w:tcW w:w="8818" w:type="dxa"/>
            <w:shd w:val="clear" w:color="auto" w:fill="DBE5F1" w:themeFill="accent1" w:themeFillTint="33"/>
          </w:tcPr>
          <w:p w14:paraId="55502937" w14:textId="77777777" w:rsidR="006E470E" w:rsidRPr="00BF065E" w:rsidRDefault="006E470E" w:rsidP="007E42B1">
            <w:pPr>
              <w:pStyle w:val="Textkrper"/>
              <w:tabs>
                <w:tab w:val="left" w:pos="2379"/>
              </w:tabs>
              <w:rPr>
                <w:b/>
              </w:rPr>
            </w:pPr>
            <w:r>
              <w:rPr>
                <w:b/>
              </w:rPr>
              <w:t>3</w:t>
            </w:r>
          </w:p>
        </w:tc>
      </w:tr>
      <w:tr w:rsidR="006E470E" w14:paraId="3609E07F" w14:textId="77777777" w:rsidTr="007E42B1">
        <w:tc>
          <w:tcPr>
            <w:tcW w:w="959" w:type="dxa"/>
          </w:tcPr>
          <w:p w14:paraId="57631435" w14:textId="77777777" w:rsidR="006E470E" w:rsidRDefault="006E470E" w:rsidP="007E42B1">
            <w:pPr>
              <w:pStyle w:val="Textkrper"/>
            </w:pPr>
            <w:r>
              <w:t>Testobjekte</w:t>
            </w:r>
          </w:p>
        </w:tc>
        <w:tc>
          <w:tcPr>
            <w:tcW w:w="8818" w:type="dxa"/>
          </w:tcPr>
          <w:p w14:paraId="0F0B0D4C" w14:textId="77777777" w:rsidR="006E470E" w:rsidRDefault="006E470E" w:rsidP="007E42B1">
            <w:pPr>
              <w:pStyle w:val="Textkrper"/>
            </w:pPr>
            <w:r>
              <w:t>Front- &amp; Backend inklusive Datenbank</w:t>
            </w:r>
          </w:p>
        </w:tc>
      </w:tr>
      <w:tr w:rsidR="006E470E" w14:paraId="6B5A186F" w14:textId="77777777" w:rsidTr="007E42B1">
        <w:tc>
          <w:tcPr>
            <w:tcW w:w="959" w:type="dxa"/>
          </w:tcPr>
          <w:p w14:paraId="33F63158" w14:textId="77777777" w:rsidR="006E470E" w:rsidRDefault="006E470E" w:rsidP="007E42B1">
            <w:pPr>
              <w:pStyle w:val="Textkrper"/>
            </w:pPr>
            <w:r>
              <w:t>Tester</w:t>
            </w:r>
          </w:p>
        </w:tc>
        <w:tc>
          <w:tcPr>
            <w:tcW w:w="8818" w:type="dxa"/>
          </w:tcPr>
          <w:p w14:paraId="06CFC235" w14:textId="77777777" w:rsidR="006E470E" w:rsidRDefault="006E470E" w:rsidP="007E42B1">
            <w:pPr>
              <w:pStyle w:val="Textkrper"/>
            </w:pPr>
            <w:r>
              <w:t>Winkler Olivier &amp; Winkelmann Domenico</w:t>
            </w:r>
          </w:p>
        </w:tc>
      </w:tr>
      <w:tr w:rsidR="006E470E" w14:paraId="5A0E5C09" w14:textId="77777777" w:rsidTr="007E42B1">
        <w:tc>
          <w:tcPr>
            <w:tcW w:w="959" w:type="dxa"/>
          </w:tcPr>
          <w:p w14:paraId="7A684877" w14:textId="77777777" w:rsidR="006E470E" w:rsidRDefault="006E470E" w:rsidP="007E42B1">
            <w:pPr>
              <w:pStyle w:val="Textkrper"/>
            </w:pPr>
            <w:r>
              <w:t>Ort</w:t>
            </w:r>
          </w:p>
        </w:tc>
        <w:tc>
          <w:tcPr>
            <w:tcW w:w="8818" w:type="dxa"/>
          </w:tcPr>
          <w:p w14:paraId="0DB0FE09" w14:textId="77777777" w:rsidR="006E470E" w:rsidRDefault="006E470E" w:rsidP="007E42B1">
            <w:pPr>
              <w:pStyle w:val="Textkrper"/>
            </w:pPr>
            <w:r>
              <w:t>Zimmer IET203 GIBB Bern</w:t>
            </w:r>
          </w:p>
        </w:tc>
      </w:tr>
      <w:tr w:rsidR="006E470E" w14:paraId="097DEA8D" w14:textId="77777777" w:rsidTr="007E42B1">
        <w:tc>
          <w:tcPr>
            <w:tcW w:w="959" w:type="dxa"/>
          </w:tcPr>
          <w:p w14:paraId="73EDAB05" w14:textId="77777777" w:rsidR="006E470E" w:rsidRDefault="006E470E" w:rsidP="007E42B1">
            <w:pPr>
              <w:pStyle w:val="Textkrper"/>
            </w:pPr>
            <w:r>
              <w:t>Datum</w:t>
            </w:r>
          </w:p>
        </w:tc>
        <w:tc>
          <w:tcPr>
            <w:tcW w:w="8818" w:type="dxa"/>
          </w:tcPr>
          <w:p w14:paraId="7FC6D247" w14:textId="77777777" w:rsidR="006E470E" w:rsidRDefault="006E470E" w:rsidP="007E42B1">
            <w:pPr>
              <w:pStyle w:val="Textkrper"/>
            </w:pPr>
            <w:r>
              <w:t>26.11.2019 um 14:20 Uhr</w:t>
            </w:r>
          </w:p>
        </w:tc>
      </w:tr>
    </w:tbl>
    <w:p w14:paraId="3E9BE755" w14:textId="77777777" w:rsidR="006E470E" w:rsidRDefault="006E470E" w:rsidP="00CF20EE">
      <w:pPr>
        <w:pStyle w:val="Textkrper"/>
        <w:rPr>
          <w:color w:val="B2A1C7" w:themeColor="accent4" w:themeTint="99"/>
        </w:rPr>
      </w:pPr>
    </w:p>
    <w:tbl>
      <w:tblPr>
        <w:tblStyle w:val="Tabellenraster"/>
        <w:tblW w:w="0" w:type="auto"/>
        <w:tblLook w:val="04A0" w:firstRow="1" w:lastRow="0" w:firstColumn="1" w:lastColumn="0" w:noHBand="0" w:noVBand="1"/>
      </w:tblPr>
      <w:tblGrid>
        <w:gridCol w:w="1250"/>
        <w:gridCol w:w="8603"/>
      </w:tblGrid>
      <w:tr w:rsidR="00590CF5" w:rsidRPr="00BF065E" w14:paraId="04AAD230" w14:textId="77777777" w:rsidTr="008F270D">
        <w:tc>
          <w:tcPr>
            <w:tcW w:w="959" w:type="dxa"/>
            <w:shd w:val="clear" w:color="auto" w:fill="DBE5F1" w:themeFill="accent1" w:themeFillTint="33"/>
          </w:tcPr>
          <w:p w14:paraId="7E0685FC" w14:textId="77777777" w:rsidR="00590CF5" w:rsidRPr="00BF065E" w:rsidRDefault="00590CF5" w:rsidP="007E42B1">
            <w:pPr>
              <w:pStyle w:val="Textkrper"/>
              <w:rPr>
                <w:b/>
              </w:rPr>
            </w:pPr>
            <w:r w:rsidRPr="00BF065E">
              <w:rPr>
                <w:b/>
              </w:rPr>
              <w:t>Nr.</w:t>
            </w:r>
          </w:p>
        </w:tc>
        <w:tc>
          <w:tcPr>
            <w:tcW w:w="8818" w:type="dxa"/>
            <w:shd w:val="clear" w:color="auto" w:fill="DBE5F1" w:themeFill="accent1" w:themeFillTint="33"/>
          </w:tcPr>
          <w:p w14:paraId="5B4F1A25" w14:textId="77777777" w:rsidR="00590CF5" w:rsidRPr="00BF065E" w:rsidRDefault="00590CF5" w:rsidP="007E42B1">
            <w:pPr>
              <w:pStyle w:val="Textkrper"/>
              <w:tabs>
                <w:tab w:val="left" w:pos="2379"/>
              </w:tabs>
              <w:rPr>
                <w:b/>
              </w:rPr>
            </w:pPr>
            <w:r>
              <w:rPr>
                <w:b/>
              </w:rPr>
              <w:t>4</w:t>
            </w:r>
          </w:p>
        </w:tc>
      </w:tr>
      <w:tr w:rsidR="00590CF5" w14:paraId="55C66238" w14:textId="77777777" w:rsidTr="007E42B1">
        <w:tc>
          <w:tcPr>
            <w:tcW w:w="959" w:type="dxa"/>
          </w:tcPr>
          <w:p w14:paraId="284E3FA0" w14:textId="77777777" w:rsidR="00590CF5" w:rsidRDefault="00590CF5" w:rsidP="007E42B1">
            <w:pPr>
              <w:pStyle w:val="Textkrper"/>
            </w:pPr>
            <w:r>
              <w:t>Testobjekte</w:t>
            </w:r>
          </w:p>
        </w:tc>
        <w:tc>
          <w:tcPr>
            <w:tcW w:w="8818" w:type="dxa"/>
          </w:tcPr>
          <w:p w14:paraId="5CEB9BD7" w14:textId="77777777" w:rsidR="00590CF5" w:rsidRDefault="00590CF5" w:rsidP="007E42B1">
            <w:pPr>
              <w:pStyle w:val="Textkrper"/>
            </w:pPr>
            <w:r>
              <w:t>Front- &amp; Backend inklusive Datenbank</w:t>
            </w:r>
          </w:p>
        </w:tc>
      </w:tr>
      <w:tr w:rsidR="00590CF5" w14:paraId="765183C5" w14:textId="77777777" w:rsidTr="007E42B1">
        <w:tc>
          <w:tcPr>
            <w:tcW w:w="959" w:type="dxa"/>
          </w:tcPr>
          <w:p w14:paraId="36B2D363" w14:textId="77777777" w:rsidR="00590CF5" w:rsidRDefault="00590CF5" w:rsidP="007E42B1">
            <w:pPr>
              <w:pStyle w:val="Textkrper"/>
            </w:pPr>
            <w:r>
              <w:t>Tester</w:t>
            </w:r>
          </w:p>
        </w:tc>
        <w:tc>
          <w:tcPr>
            <w:tcW w:w="8818" w:type="dxa"/>
          </w:tcPr>
          <w:p w14:paraId="05645D07" w14:textId="77777777" w:rsidR="00590CF5" w:rsidRDefault="00590CF5" w:rsidP="007E42B1">
            <w:pPr>
              <w:pStyle w:val="Textkrper"/>
            </w:pPr>
            <w:r>
              <w:t>Winkler Olivier &amp; Winkelmann Domenico</w:t>
            </w:r>
          </w:p>
        </w:tc>
      </w:tr>
      <w:tr w:rsidR="00590CF5" w14:paraId="1D11E282" w14:textId="77777777" w:rsidTr="007E42B1">
        <w:tc>
          <w:tcPr>
            <w:tcW w:w="959" w:type="dxa"/>
          </w:tcPr>
          <w:p w14:paraId="30391F8B" w14:textId="77777777" w:rsidR="00590CF5" w:rsidRDefault="00590CF5" w:rsidP="007E42B1">
            <w:pPr>
              <w:pStyle w:val="Textkrper"/>
            </w:pPr>
            <w:r>
              <w:t>Ort</w:t>
            </w:r>
          </w:p>
        </w:tc>
        <w:tc>
          <w:tcPr>
            <w:tcW w:w="8818" w:type="dxa"/>
          </w:tcPr>
          <w:p w14:paraId="1A7BDE75" w14:textId="77777777" w:rsidR="00590CF5" w:rsidRDefault="00590CF5" w:rsidP="007E42B1">
            <w:pPr>
              <w:pStyle w:val="Textkrper"/>
            </w:pPr>
            <w:r>
              <w:t>Zimmer IET203 GIBB Bern</w:t>
            </w:r>
          </w:p>
        </w:tc>
      </w:tr>
      <w:tr w:rsidR="00590CF5" w14:paraId="7D09EEEB" w14:textId="77777777" w:rsidTr="007E42B1">
        <w:tc>
          <w:tcPr>
            <w:tcW w:w="959" w:type="dxa"/>
          </w:tcPr>
          <w:p w14:paraId="522B4AF3" w14:textId="77777777" w:rsidR="00590CF5" w:rsidRDefault="00590CF5" w:rsidP="007E42B1">
            <w:pPr>
              <w:pStyle w:val="Textkrper"/>
            </w:pPr>
            <w:r>
              <w:t>Datum</w:t>
            </w:r>
          </w:p>
        </w:tc>
        <w:tc>
          <w:tcPr>
            <w:tcW w:w="8818" w:type="dxa"/>
          </w:tcPr>
          <w:p w14:paraId="61E72F2E" w14:textId="77777777" w:rsidR="00590CF5" w:rsidRDefault="00590CF5" w:rsidP="007E42B1">
            <w:pPr>
              <w:pStyle w:val="Textkrper"/>
            </w:pPr>
            <w:r>
              <w:t>26.11.2019 um 14:30 Uhr</w:t>
            </w:r>
          </w:p>
        </w:tc>
      </w:tr>
    </w:tbl>
    <w:p w14:paraId="011FAD34" w14:textId="77777777" w:rsidR="00590CF5" w:rsidRDefault="00590CF5" w:rsidP="00CF20EE">
      <w:pPr>
        <w:pStyle w:val="Textkrper"/>
        <w:rPr>
          <w:color w:val="B2A1C7" w:themeColor="accent4" w:themeTint="99"/>
        </w:rPr>
      </w:pPr>
    </w:p>
    <w:tbl>
      <w:tblPr>
        <w:tblStyle w:val="Tabellenraster"/>
        <w:tblW w:w="0" w:type="auto"/>
        <w:tblLook w:val="04A0" w:firstRow="1" w:lastRow="0" w:firstColumn="1" w:lastColumn="0" w:noHBand="0" w:noVBand="1"/>
      </w:tblPr>
      <w:tblGrid>
        <w:gridCol w:w="1250"/>
        <w:gridCol w:w="8603"/>
      </w:tblGrid>
      <w:tr w:rsidR="00677481" w:rsidRPr="00BF065E" w14:paraId="5B9EC5B4" w14:textId="77777777" w:rsidTr="008F270D">
        <w:tc>
          <w:tcPr>
            <w:tcW w:w="959" w:type="dxa"/>
            <w:shd w:val="clear" w:color="auto" w:fill="DBE5F1" w:themeFill="accent1" w:themeFillTint="33"/>
          </w:tcPr>
          <w:p w14:paraId="374452DF" w14:textId="77777777" w:rsidR="00677481" w:rsidRPr="00BF065E" w:rsidRDefault="00677481" w:rsidP="007E42B1">
            <w:pPr>
              <w:pStyle w:val="Textkrper"/>
              <w:rPr>
                <w:b/>
              </w:rPr>
            </w:pPr>
            <w:r w:rsidRPr="00BF065E">
              <w:rPr>
                <w:b/>
              </w:rPr>
              <w:t>Nr.</w:t>
            </w:r>
          </w:p>
        </w:tc>
        <w:tc>
          <w:tcPr>
            <w:tcW w:w="8818" w:type="dxa"/>
            <w:shd w:val="clear" w:color="auto" w:fill="DBE5F1" w:themeFill="accent1" w:themeFillTint="33"/>
          </w:tcPr>
          <w:p w14:paraId="532C0A95" w14:textId="77777777" w:rsidR="00677481" w:rsidRPr="00BF065E" w:rsidRDefault="00677481" w:rsidP="007E42B1">
            <w:pPr>
              <w:pStyle w:val="Textkrper"/>
              <w:tabs>
                <w:tab w:val="left" w:pos="2379"/>
              </w:tabs>
              <w:rPr>
                <w:b/>
              </w:rPr>
            </w:pPr>
            <w:r>
              <w:rPr>
                <w:b/>
              </w:rPr>
              <w:t>5</w:t>
            </w:r>
          </w:p>
        </w:tc>
      </w:tr>
      <w:tr w:rsidR="00677481" w14:paraId="78521FA9" w14:textId="77777777" w:rsidTr="007E42B1">
        <w:tc>
          <w:tcPr>
            <w:tcW w:w="959" w:type="dxa"/>
          </w:tcPr>
          <w:p w14:paraId="7513607B" w14:textId="77777777" w:rsidR="00677481" w:rsidRDefault="00677481" w:rsidP="007E42B1">
            <w:pPr>
              <w:pStyle w:val="Textkrper"/>
            </w:pPr>
            <w:r>
              <w:t>Testobjekte</w:t>
            </w:r>
          </w:p>
        </w:tc>
        <w:tc>
          <w:tcPr>
            <w:tcW w:w="8818" w:type="dxa"/>
          </w:tcPr>
          <w:p w14:paraId="03694393" w14:textId="77777777" w:rsidR="00677481" w:rsidRDefault="00677481" w:rsidP="007E42B1">
            <w:pPr>
              <w:pStyle w:val="Textkrper"/>
            </w:pPr>
            <w:r>
              <w:t>Front- &amp; Backend inklusive Datenbank</w:t>
            </w:r>
          </w:p>
        </w:tc>
      </w:tr>
      <w:tr w:rsidR="00677481" w14:paraId="7511C20B" w14:textId="77777777" w:rsidTr="007E42B1">
        <w:tc>
          <w:tcPr>
            <w:tcW w:w="959" w:type="dxa"/>
          </w:tcPr>
          <w:p w14:paraId="01959E9E" w14:textId="77777777" w:rsidR="00677481" w:rsidRDefault="00677481" w:rsidP="007E42B1">
            <w:pPr>
              <w:pStyle w:val="Textkrper"/>
            </w:pPr>
            <w:r>
              <w:t>Tester</w:t>
            </w:r>
          </w:p>
        </w:tc>
        <w:tc>
          <w:tcPr>
            <w:tcW w:w="8818" w:type="dxa"/>
          </w:tcPr>
          <w:p w14:paraId="63F2CF90" w14:textId="77777777" w:rsidR="00677481" w:rsidRDefault="00677481" w:rsidP="007E42B1">
            <w:pPr>
              <w:pStyle w:val="Textkrper"/>
            </w:pPr>
            <w:r>
              <w:t>Winkler Olivier &amp; Winkelmann Domenico</w:t>
            </w:r>
          </w:p>
        </w:tc>
      </w:tr>
      <w:tr w:rsidR="00677481" w14:paraId="1C896B64" w14:textId="77777777" w:rsidTr="007E42B1">
        <w:tc>
          <w:tcPr>
            <w:tcW w:w="959" w:type="dxa"/>
          </w:tcPr>
          <w:p w14:paraId="454E1988" w14:textId="77777777" w:rsidR="00677481" w:rsidRDefault="00677481" w:rsidP="007E42B1">
            <w:pPr>
              <w:pStyle w:val="Textkrper"/>
            </w:pPr>
            <w:r>
              <w:t>Ort</w:t>
            </w:r>
          </w:p>
        </w:tc>
        <w:tc>
          <w:tcPr>
            <w:tcW w:w="8818" w:type="dxa"/>
          </w:tcPr>
          <w:p w14:paraId="603641DB" w14:textId="77777777" w:rsidR="00677481" w:rsidRDefault="00677481" w:rsidP="007E42B1">
            <w:pPr>
              <w:pStyle w:val="Textkrper"/>
            </w:pPr>
            <w:r>
              <w:t>Zimmer IET203 GIBB Bern</w:t>
            </w:r>
          </w:p>
        </w:tc>
      </w:tr>
      <w:tr w:rsidR="00677481" w14:paraId="1DB3A449" w14:textId="77777777" w:rsidTr="007E42B1">
        <w:tc>
          <w:tcPr>
            <w:tcW w:w="959" w:type="dxa"/>
          </w:tcPr>
          <w:p w14:paraId="5EE9A654" w14:textId="77777777" w:rsidR="00677481" w:rsidRDefault="00677481" w:rsidP="007E42B1">
            <w:pPr>
              <w:pStyle w:val="Textkrper"/>
            </w:pPr>
            <w:r>
              <w:t>Datum</w:t>
            </w:r>
          </w:p>
        </w:tc>
        <w:tc>
          <w:tcPr>
            <w:tcW w:w="8818" w:type="dxa"/>
          </w:tcPr>
          <w:p w14:paraId="449EDDE6" w14:textId="77777777" w:rsidR="00677481" w:rsidRDefault="00677481" w:rsidP="007E42B1">
            <w:pPr>
              <w:pStyle w:val="Textkrper"/>
            </w:pPr>
            <w:r>
              <w:t>26.11.2019 um 14:40 Uhr</w:t>
            </w:r>
          </w:p>
        </w:tc>
      </w:tr>
    </w:tbl>
    <w:p w14:paraId="0FB2554C" w14:textId="77777777" w:rsidR="00677481" w:rsidRDefault="00677481" w:rsidP="002A3F4D">
      <w:pPr>
        <w:suppressAutoHyphens w:val="0"/>
        <w:rPr>
          <w:color w:val="B2A1C7" w:themeColor="accent4" w:themeTint="99"/>
        </w:rPr>
      </w:pPr>
    </w:p>
    <w:p w14:paraId="477EF0BE" w14:textId="77777777" w:rsidR="00A2784F" w:rsidRDefault="00A2784F" w:rsidP="002A3F4D">
      <w:pPr>
        <w:suppressAutoHyphens w:val="0"/>
        <w:rPr>
          <w:color w:val="B2A1C7" w:themeColor="accent4" w:themeTint="99"/>
        </w:rPr>
      </w:pPr>
    </w:p>
    <w:tbl>
      <w:tblPr>
        <w:tblStyle w:val="Tabellenraster"/>
        <w:tblW w:w="0" w:type="auto"/>
        <w:tblLook w:val="04A0" w:firstRow="1" w:lastRow="0" w:firstColumn="1" w:lastColumn="0" w:noHBand="0" w:noVBand="1"/>
      </w:tblPr>
      <w:tblGrid>
        <w:gridCol w:w="1250"/>
        <w:gridCol w:w="8603"/>
      </w:tblGrid>
      <w:tr w:rsidR="00677481" w:rsidRPr="00BF065E" w14:paraId="2C64903C" w14:textId="77777777" w:rsidTr="008F270D">
        <w:tc>
          <w:tcPr>
            <w:tcW w:w="959" w:type="dxa"/>
            <w:shd w:val="clear" w:color="auto" w:fill="DBE5F1" w:themeFill="accent1" w:themeFillTint="33"/>
          </w:tcPr>
          <w:p w14:paraId="6BE68256" w14:textId="77777777" w:rsidR="00677481" w:rsidRPr="00BF065E" w:rsidRDefault="00677481" w:rsidP="007E42B1">
            <w:pPr>
              <w:pStyle w:val="Textkrper"/>
              <w:rPr>
                <w:b/>
              </w:rPr>
            </w:pPr>
            <w:r w:rsidRPr="00BF065E">
              <w:rPr>
                <w:b/>
              </w:rPr>
              <w:t>Nr.</w:t>
            </w:r>
          </w:p>
        </w:tc>
        <w:tc>
          <w:tcPr>
            <w:tcW w:w="8818" w:type="dxa"/>
            <w:shd w:val="clear" w:color="auto" w:fill="DBE5F1" w:themeFill="accent1" w:themeFillTint="33"/>
          </w:tcPr>
          <w:p w14:paraId="05230ADE" w14:textId="77777777" w:rsidR="00677481" w:rsidRPr="00BF065E" w:rsidRDefault="00677481" w:rsidP="007E42B1">
            <w:pPr>
              <w:pStyle w:val="Textkrper"/>
              <w:tabs>
                <w:tab w:val="left" w:pos="2379"/>
              </w:tabs>
              <w:rPr>
                <w:b/>
              </w:rPr>
            </w:pPr>
            <w:r>
              <w:rPr>
                <w:b/>
              </w:rPr>
              <w:t>6</w:t>
            </w:r>
          </w:p>
        </w:tc>
      </w:tr>
      <w:tr w:rsidR="00677481" w14:paraId="2193E376" w14:textId="77777777" w:rsidTr="007E42B1">
        <w:tc>
          <w:tcPr>
            <w:tcW w:w="959" w:type="dxa"/>
          </w:tcPr>
          <w:p w14:paraId="28FE205F" w14:textId="77777777" w:rsidR="00677481" w:rsidRDefault="00677481" w:rsidP="007E42B1">
            <w:pPr>
              <w:pStyle w:val="Textkrper"/>
            </w:pPr>
            <w:r>
              <w:t>Testobjekte</w:t>
            </w:r>
          </w:p>
        </w:tc>
        <w:tc>
          <w:tcPr>
            <w:tcW w:w="8818" w:type="dxa"/>
          </w:tcPr>
          <w:p w14:paraId="382C966F" w14:textId="77777777" w:rsidR="00677481" w:rsidRDefault="00677481" w:rsidP="007E42B1">
            <w:pPr>
              <w:pStyle w:val="Textkrper"/>
            </w:pPr>
            <w:r>
              <w:t>Front- &amp; Backend inklusive Datenbank</w:t>
            </w:r>
          </w:p>
        </w:tc>
      </w:tr>
      <w:tr w:rsidR="00677481" w14:paraId="5ACD00FB" w14:textId="77777777" w:rsidTr="007E42B1">
        <w:tc>
          <w:tcPr>
            <w:tcW w:w="959" w:type="dxa"/>
          </w:tcPr>
          <w:p w14:paraId="4189F61E" w14:textId="77777777" w:rsidR="00677481" w:rsidRDefault="00677481" w:rsidP="007E42B1">
            <w:pPr>
              <w:pStyle w:val="Textkrper"/>
            </w:pPr>
            <w:r>
              <w:t>Tester</w:t>
            </w:r>
          </w:p>
        </w:tc>
        <w:tc>
          <w:tcPr>
            <w:tcW w:w="8818" w:type="dxa"/>
          </w:tcPr>
          <w:p w14:paraId="64B3A4FA" w14:textId="77777777" w:rsidR="00677481" w:rsidRDefault="00677481" w:rsidP="007E42B1">
            <w:pPr>
              <w:pStyle w:val="Textkrper"/>
            </w:pPr>
            <w:r>
              <w:t>Winkler Olivier &amp; Winkelmann Domenico</w:t>
            </w:r>
          </w:p>
        </w:tc>
      </w:tr>
      <w:tr w:rsidR="00677481" w14:paraId="70CB278B" w14:textId="77777777" w:rsidTr="007E42B1">
        <w:tc>
          <w:tcPr>
            <w:tcW w:w="959" w:type="dxa"/>
          </w:tcPr>
          <w:p w14:paraId="05AB882F" w14:textId="77777777" w:rsidR="00677481" w:rsidRDefault="00677481" w:rsidP="007E42B1">
            <w:pPr>
              <w:pStyle w:val="Textkrper"/>
            </w:pPr>
            <w:r>
              <w:t>Ort</w:t>
            </w:r>
          </w:p>
        </w:tc>
        <w:tc>
          <w:tcPr>
            <w:tcW w:w="8818" w:type="dxa"/>
          </w:tcPr>
          <w:p w14:paraId="2094353D" w14:textId="77777777" w:rsidR="00677481" w:rsidRDefault="00677481" w:rsidP="007E42B1">
            <w:pPr>
              <w:pStyle w:val="Textkrper"/>
            </w:pPr>
            <w:r>
              <w:t>Zimmer IET203 GIBB Bern</w:t>
            </w:r>
          </w:p>
        </w:tc>
      </w:tr>
      <w:tr w:rsidR="00677481" w14:paraId="38124701" w14:textId="77777777" w:rsidTr="007E42B1">
        <w:tc>
          <w:tcPr>
            <w:tcW w:w="959" w:type="dxa"/>
          </w:tcPr>
          <w:p w14:paraId="3CB8FD27" w14:textId="77777777" w:rsidR="00677481" w:rsidRDefault="00677481" w:rsidP="007E42B1">
            <w:pPr>
              <w:pStyle w:val="Textkrper"/>
            </w:pPr>
            <w:r>
              <w:t>Datum</w:t>
            </w:r>
          </w:p>
        </w:tc>
        <w:tc>
          <w:tcPr>
            <w:tcW w:w="8818" w:type="dxa"/>
          </w:tcPr>
          <w:p w14:paraId="1FD48C2C" w14:textId="77777777" w:rsidR="00677481" w:rsidRDefault="00677481" w:rsidP="007E42B1">
            <w:pPr>
              <w:pStyle w:val="Textkrper"/>
            </w:pPr>
            <w:r>
              <w:t>26.11.2019 um 14:50 Uhr</w:t>
            </w:r>
          </w:p>
        </w:tc>
      </w:tr>
    </w:tbl>
    <w:p w14:paraId="303AD518" w14:textId="77777777" w:rsidR="00CF20EE" w:rsidRDefault="00CF20EE" w:rsidP="00CF20EE">
      <w:pPr>
        <w:pStyle w:val="Textkrper"/>
        <w:rPr>
          <w:color w:val="B2A1C7" w:themeColor="accent4" w:themeTint="99"/>
        </w:rPr>
      </w:pPr>
    </w:p>
    <w:p w14:paraId="5C0DCA7D" w14:textId="77777777" w:rsidR="002A3F4D" w:rsidRPr="004032F4" w:rsidRDefault="002A3F4D" w:rsidP="00CF20EE">
      <w:pPr>
        <w:pStyle w:val="Textkrper"/>
        <w:rPr>
          <w:b/>
        </w:rPr>
      </w:pPr>
      <w:r w:rsidRPr="004032F4">
        <w:rPr>
          <w:b/>
        </w:rPr>
        <w:t>Versionen der Testkomponenten</w:t>
      </w:r>
    </w:p>
    <w:tbl>
      <w:tblPr>
        <w:tblStyle w:val="Tabellenraster"/>
        <w:tblW w:w="0" w:type="auto"/>
        <w:tblLook w:val="04A0" w:firstRow="1" w:lastRow="0" w:firstColumn="1" w:lastColumn="0" w:noHBand="0" w:noVBand="1"/>
      </w:tblPr>
      <w:tblGrid>
        <w:gridCol w:w="1439"/>
        <w:gridCol w:w="8414"/>
      </w:tblGrid>
      <w:tr w:rsidR="002A3F4D" w:rsidRPr="00BF065E" w14:paraId="73852CDB" w14:textId="77777777" w:rsidTr="008F513B">
        <w:tc>
          <w:tcPr>
            <w:tcW w:w="1184" w:type="dxa"/>
            <w:shd w:val="clear" w:color="auto" w:fill="DBE5F1" w:themeFill="accent1" w:themeFillTint="33"/>
          </w:tcPr>
          <w:p w14:paraId="181E1646" w14:textId="77777777" w:rsidR="002A3F4D" w:rsidRPr="00BF065E" w:rsidRDefault="002A3F4D" w:rsidP="007E42B1">
            <w:pPr>
              <w:pStyle w:val="Textkrper"/>
              <w:rPr>
                <w:b/>
              </w:rPr>
            </w:pPr>
            <w:r>
              <w:rPr>
                <w:b/>
              </w:rPr>
              <w:t>Komponente</w:t>
            </w:r>
          </w:p>
        </w:tc>
        <w:tc>
          <w:tcPr>
            <w:tcW w:w="8669" w:type="dxa"/>
            <w:shd w:val="clear" w:color="auto" w:fill="DBE5F1" w:themeFill="accent1" w:themeFillTint="33"/>
          </w:tcPr>
          <w:p w14:paraId="55492E61" w14:textId="77777777" w:rsidR="002A3F4D" w:rsidRPr="00BF065E" w:rsidRDefault="002A3F4D" w:rsidP="007E42B1">
            <w:pPr>
              <w:pStyle w:val="Textkrper"/>
              <w:tabs>
                <w:tab w:val="left" w:pos="2379"/>
              </w:tabs>
              <w:rPr>
                <w:b/>
              </w:rPr>
            </w:pPr>
            <w:r>
              <w:rPr>
                <w:b/>
              </w:rPr>
              <w:t>Vers</w:t>
            </w:r>
            <w:r w:rsidR="00CF7725">
              <w:rPr>
                <w:b/>
              </w:rPr>
              <w:t>ion</w:t>
            </w:r>
          </w:p>
        </w:tc>
      </w:tr>
      <w:tr w:rsidR="002A3F4D" w14:paraId="1592CE44" w14:textId="77777777" w:rsidTr="002A3F4D">
        <w:tc>
          <w:tcPr>
            <w:tcW w:w="1184" w:type="dxa"/>
          </w:tcPr>
          <w:p w14:paraId="5716C3CB" w14:textId="77777777" w:rsidR="002A3F4D" w:rsidRDefault="002A3F4D" w:rsidP="007E42B1">
            <w:pPr>
              <w:pStyle w:val="Textkrper"/>
            </w:pPr>
            <w:r>
              <w:t>Frontend</w:t>
            </w:r>
          </w:p>
        </w:tc>
        <w:tc>
          <w:tcPr>
            <w:tcW w:w="8669" w:type="dxa"/>
          </w:tcPr>
          <w:p w14:paraId="1F6234DD" w14:textId="77777777" w:rsidR="002A3F4D" w:rsidRDefault="002A3F4D" w:rsidP="007E42B1">
            <w:pPr>
              <w:pStyle w:val="Textkrper"/>
            </w:pPr>
            <w:r>
              <w:t>Angular 8</w:t>
            </w:r>
          </w:p>
        </w:tc>
      </w:tr>
      <w:tr w:rsidR="002A3F4D" w14:paraId="0A3E92B8" w14:textId="77777777" w:rsidTr="002A3F4D">
        <w:tc>
          <w:tcPr>
            <w:tcW w:w="1184" w:type="dxa"/>
          </w:tcPr>
          <w:p w14:paraId="3BFFC139" w14:textId="77777777" w:rsidR="002A3F4D" w:rsidRDefault="002A3F4D" w:rsidP="007E42B1">
            <w:pPr>
              <w:pStyle w:val="Textkrper"/>
            </w:pPr>
            <w:r>
              <w:t>Backend</w:t>
            </w:r>
          </w:p>
        </w:tc>
        <w:tc>
          <w:tcPr>
            <w:tcW w:w="8669" w:type="dxa"/>
          </w:tcPr>
          <w:p w14:paraId="5DA47C3A" w14:textId="77777777" w:rsidR="002A3F4D" w:rsidRDefault="002A3F4D" w:rsidP="007E42B1">
            <w:pPr>
              <w:pStyle w:val="Textkrper"/>
            </w:pPr>
            <w:r>
              <w:t>Spring Boot 2.1</w:t>
            </w:r>
          </w:p>
        </w:tc>
      </w:tr>
      <w:tr w:rsidR="002A3F4D" w14:paraId="04A5AACD" w14:textId="77777777" w:rsidTr="002A3F4D">
        <w:tc>
          <w:tcPr>
            <w:tcW w:w="1184" w:type="dxa"/>
          </w:tcPr>
          <w:p w14:paraId="1D8F4190" w14:textId="77777777" w:rsidR="002A3F4D" w:rsidRDefault="002A3F4D" w:rsidP="007E42B1">
            <w:pPr>
              <w:pStyle w:val="Textkrper"/>
            </w:pPr>
            <w:r>
              <w:t>Datenbank</w:t>
            </w:r>
          </w:p>
        </w:tc>
        <w:tc>
          <w:tcPr>
            <w:tcW w:w="8669" w:type="dxa"/>
          </w:tcPr>
          <w:p w14:paraId="1BD2E4F1" w14:textId="77777777" w:rsidR="002A3F4D" w:rsidRPr="006B2333" w:rsidRDefault="002A3F4D" w:rsidP="006B2333">
            <w:pPr>
              <w:suppressAutoHyphens w:val="0"/>
              <w:rPr>
                <w:rFonts w:ascii="Segoe UI" w:eastAsia="Times New Roman" w:hAnsi="Segoe UI" w:cs="Segoe UI"/>
                <w:sz w:val="21"/>
                <w:szCs w:val="21"/>
                <w:lang w:eastAsia="de-CH"/>
              </w:rPr>
            </w:pPr>
            <w:r>
              <w:t>Hibernate</w:t>
            </w:r>
            <w:r w:rsidR="006B2333">
              <w:t xml:space="preserve"> 5.3.10.Final</w:t>
            </w:r>
          </w:p>
        </w:tc>
      </w:tr>
    </w:tbl>
    <w:p w14:paraId="62962541" w14:textId="77777777" w:rsidR="002A3F4D" w:rsidRDefault="002A3F4D" w:rsidP="00CF20EE">
      <w:pPr>
        <w:pStyle w:val="Textkrper"/>
      </w:pPr>
    </w:p>
    <w:p w14:paraId="352023F4" w14:textId="77777777" w:rsidR="008F513B" w:rsidRPr="002A3F4D" w:rsidRDefault="008F513B" w:rsidP="00CF20EE">
      <w:pPr>
        <w:pStyle w:val="Textkrper"/>
      </w:pPr>
    </w:p>
    <w:p w14:paraId="2D100C5A" w14:textId="77777777" w:rsidR="00CF20EE" w:rsidRDefault="00CF20EE" w:rsidP="00CF20EE">
      <w:pPr>
        <w:pStyle w:val="berschrift3"/>
        <w:numPr>
          <w:ilvl w:val="2"/>
          <w:numId w:val="19"/>
        </w:numPr>
        <w:tabs>
          <w:tab w:val="num" w:pos="720"/>
          <w:tab w:val="left" w:pos="850"/>
        </w:tabs>
        <w:ind w:left="720" w:hanging="720"/>
      </w:pPr>
      <w:bookmarkStart w:id="89" w:name="_Toc217803073"/>
      <w:bookmarkStart w:id="90" w:name="_Toc25940389"/>
      <w:r>
        <w:t>Testresultate</w:t>
      </w:r>
      <w:bookmarkEnd w:id="89"/>
      <w:bookmarkEnd w:id="90"/>
    </w:p>
    <w:p w14:paraId="5BB6A1D3" w14:textId="77777777" w:rsidR="006B2333" w:rsidRDefault="006B2333" w:rsidP="00CF20EE">
      <w:pPr>
        <w:pStyle w:val="Textkrper"/>
        <w:rPr>
          <w:color w:val="B2A1C7" w:themeColor="accent4" w:themeTint="99"/>
        </w:rPr>
      </w:pPr>
    </w:p>
    <w:tbl>
      <w:tblPr>
        <w:tblStyle w:val="Tabellenraster"/>
        <w:tblW w:w="0" w:type="auto"/>
        <w:tblLook w:val="04A0" w:firstRow="1" w:lastRow="0" w:firstColumn="1" w:lastColumn="0" w:noHBand="0" w:noVBand="1"/>
      </w:tblPr>
      <w:tblGrid>
        <w:gridCol w:w="1439"/>
        <w:gridCol w:w="8414"/>
      </w:tblGrid>
      <w:tr w:rsidR="006B2333" w:rsidRPr="00BF065E" w14:paraId="0FAAE310" w14:textId="77777777" w:rsidTr="00CF480A">
        <w:tc>
          <w:tcPr>
            <w:tcW w:w="1439" w:type="dxa"/>
            <w:shd w:val="clear" w:color="auto" w:fill="DBE5F1" w:themeFill="accent1" w:themeFillTint="33"/>
          </w:tcPr>
          <w:p w14:paraId="086B0049" w14:textId="77777777" w:rsidR="006B2333" w:rsidRPr="00BF065E" w:rsidRDefault="006B2333" w:rsidP="007E42B1">
            <w:pPr>
              <w:pStyle w:val="Textkrper"/>
              <w:rPr>
                <w:b/>
              </w:rPr>
            </w:pPr>
            <w:r w:rsidRPr="00BF065E">
              <w:rPr>
                <w:b/>
              </w:rPr>
              <w:t>Nr.</w:t>
            </w:r>
          </w:p>
        </w:tc>
        <w:tc>
          <w:tcPr>
            <w:tcW w:w="8414" w:type="dxa"/>
            <w:shd w:val="clear" w:color="auto" w:fill="DBE5F1" w:themeFill="accent1" w:themeFillTint="33"/>
          </w:tcPr>
          <w:p w14:paraId="0BF6A1D3" w14:textId="77777777" w:rsidR="006B2333" w:rsidRPr="00BF065E" w:rsidRDefault="006B2333" w:rsidP="007E42B1">
            <w:pPr>
              <w:pStyle w:val="Textkrper"/>
              <w:rPr>
                <w:b/>
              </w:rPr>
            </w:pPr>
            <w:r>
              <w:rPr>
                <w:b/>
              </w:rPr>
              <w:t>1</w:t>
            </w:r>
          </w:p>
        </w:tc>
      </w:tr>
      <w:tr w:rsidR="00C77F57" w14:paraId="47D3652E" w14:textId="77777777" w:rsidTr="00C77F57">
        <w:tc>
          <w:tcPr>
            <w:tcW w:w="1439" w:type="dxa"/>
          </w:tcPr>
          <w:p w14:paraId="29D59443" w14:textId="77777777" w:rsidR="00C77F57" w:rsidRDefault="00C77F57" w:rsidP="00C77F57">
            <w:pPr>
              <w:pStyle w:val="Textkrper"/>
            </w:pPr>
            <w:r>
              <w:t>Erwartet Resultat</w:t>
            </w:r>
          </w:p>
        </w:tc>
        <w:tc>
          <w:tcPr>
            <w:tcW w:w="8414" w:type="dxa"/>
          </w:tcPr>
          <w:p w14:paraId="01A591B4" w14:textId="77777777" w:rsidR="00C77F57" w:rsidRPr="004159BD" w:rsidRDefault="00C77F57" w:rsidP="00C77F57">
            <w:pPr>
              <w:pStyle w:val="TextCDB"/>
              <w:rPr>
                <w:sz w:val="20"/>
                <w:lang w:val="de-CH"/>
              </w:rPr>
            </w:pPr>
            <w:r w:rsidRPr="004159BD">
              <w:rPr>
                <w:sz w:val="20"/>
                <w:lang w:val="de-CH"/>
              </w:rPr>
              <w:t>Die Datenbank gibt alle gespeicherten Daten zurück, welche durch das Backend angefordert wurden.</w:t>
            </w:r>
          </w:p>
        </w:tc>
      </w:tr>
      <w:tr w:rsidR="00C77F57" w14:paraId="493887C4" w14:textId="77777777" w:rsidTr="00C77F57">
        <w:tc>
          <w:tcPr>
            <w:tcW w:w="1439" w:type="dxa"/>
          </w:tcPr>
          <w:p w14:paraId="13DD77CC" w14:textId="77777777" w:rsidR="00C77F57" w:rsidRDefault="00C77F57" w:rsidP="00C77F57">
            <w:pPr>
              <w:pStyle w:val="Textkrper"/>
            </w:pPr>
            <w:r>
              <w:t>Tatsächliches Resultat</w:t>
            </w:r>
          </w:p>
        </w:tc>
        <w:tc>
          <w:tcPr>
            <w:tcW w:w="8414" w:type="dxa"/>
          </w:tcPr>
          <w:p w14:paraId="32498322" w14:textId="77777777" w:rsidR="00C77F57" w:rsidRDefault="00C77F57" w:rsidP="00C77F57">
            <w:pPr>
              <w:pStyle w:val="Textkrper"/>
            </w:pPr>
            <w:r>
              <w:t xml:space="preserve">Das Frontend hat die Daten aus der Datenbank angezeigt. Das heisst, dass die Daten vom Backend gelesen werden konnten und anschliessend erfolgreich ans Frontend weitergeleitet wurden. </w:t>
            </w:r>
          </w:p>
        </w:tc>
      </w:tr>
      <w:tr w:rsidR="00C77F57" w14:paraId="102F3DB5" w14:textId="77777777" w:rsidTr="00C77F57">
        <w:tc>
          <w:tcPr>
            <w:tcW w:w="1439" w:type="dxa"/>
          </w:tcPr>
          <w:p w14:paraId="18BD50EF" w14:textId="77777777" w:rsidR="00C77F57" w:rsidRDefault="00C77F57" w:rsidP="00C77F57">
            <w:pPr>
              <w:pStyle w:val="Textkrper"/>
            </w:pPr>
            <w:r>
              <w:t>Folgen</w:t>
            </w:r>
          </w:p>
        </w:tc>
        <w:tc>
          <w:tcPr>
            <w:tcW w:w="8414" w:type="dxa"/>
          </w:tcPr>
          <w:p w14:paraId="31D6956D" w14:textId="77777777" w:rsidR="00C77F57" w:rsidRDefault="00C77F57" w:rsidP="00C77F57">
            <w:pPr>
              <w:pStyle w:val="Textkrper"/>
            </w:pPr>
            <w:r>
              <w:t>Keine</w:t>
            </w:r>
          </w:p>
        </w:tc>
      </w:tr>
    </w:tbl>
    <w:p w14:paraId="7F5F0AB0" w14:textId="77777777" w:rsidR="00CF20EE" w:rsidRDefault="00CF20EE" w:rsidP="00CF20EE">
      <w:pPr>
        <w:pStyle w:val="Textkrper"/>
      </w:pPr>
    </w:p>
    <w:tbl>
      <w:tblPr>
        <w:tblStyle w:val="Tabellenraster"/>
        <w:tblW w:w="0" w:type="auto"/>
        <w:tblLook w:val="04A0" w:firstRow="1" w:lastRow="0" w:firstColumn="1" w:lastColumn="0" w:noHBand="0" w:noVBand="1"/>
      </w:tblPr>
      <w:tblGrid>
        <w:gridCol w:w="1439"/>
        <w:gridCol w:w="8414"/>
      </w:tblGrid>
      <w:tr w:rsidR="0075487C" w:rsidRPr="00BF065E" w14:paraId="2D4297D5" w14:textId="77777777" w:rsidTr="00CF480A">
        <w:tc>
          <w:tcPr>
            <w:tcW w:w="1439" w:type="dxa"/>
            <w:shd w:val="clear" w:color="auto" w:fill="DBE5F1" w:themeFill="accent1" w:themeFillTint="33"/>
          </w:tcPr>
          <w:p w14:paraId="7C29FC24" w14:textId="77777777" w:rsidR="0075487C" w:rsidRPr="00BF065E" w:rsidRDefault="0075487C" w:rsidP="007E42B1">
            <w:pPr>
              <w:pStyle w:val="Textkrper"/>
              <w:rPr>
                <w:b/>
              </w:rPr>
            </w:pPr>
            <w:r w:rsidRPr="00BF065E">
              <w:rPr>
                <w:b/>
              </w:rPr>
              <w:t>Nr.</w:t>
            </w:r>
          </w:p>
        </w:tc>
        <w:tc>
          <w:tcPr>
            <w:tcW w:w="8414" w:type="dxa"/>
            <w:shd w:val="clear" w:color="auto" w:fill="DBE5F1" w:themeFill="accent1" w:themeFillTint="33"/>
          </w:tcPr>
          <w:p w14:paraId="71BAFB2B" w14:textId="77777777" w:rsidR="0075487C" w:rsidRPr="00BF065E" w:rsidRDefault="00085C48" w:rsidP="007E42B1">
            <w:pPr>
              <w:pStyle w:val="Textkrper"/>
              <w:rPr>
                <w:b/>
              </w:rPr>
            </w:pPr>
            <w:r>
              <w:rPr>
                <w:b/>
              </w:rPr>
              <w:t>2</w:t>
            </w:r>
          </w:p>
        </w:tc>
      </w:tr>
      <w:tr w:rsidR="0075487C" w14:paraId="1A89096F" w14:textId="77777777" w:rsidTr="00C77F57">
        <w:tc>
          <w:tcPr>
            <w:tcW w:w="1439" w:type="dxa"/>
          </w:tcPr>
          <w:p w14:paraId="6EC79FEA" w14:textId="77777777" w:rsidR="0075487C" w:rsidRDefault="0075487C" w:rsidP="007E42B1">
            <w:pPr>
              <w:pStyle w:val="Textkrper"/>
            </w:pPr>
            <w:r>
              <w:t>Erwartet Resultat</w:t>
            </w:r>
          </w:p>
        </w:tc>
        <w:tc>
          <w:tcPr>
            <w:tcW w:w="8414" w:type="dxa"/>
          </w:tcPr>
          <w:p w14:paraId="7B4ED688" w14:textId="77777777" w:rsidR="0075487C" w:rsidRDefault="008B490A" w:rsidP="007E42B1">
            <w:pPr>
              <w:pStyle w:val="Textkrper"/>
            </w:pPr>
            <w:r w:rsidRPr="00BF572D">
              <w:t>Das Backend gibt die benötigten Daten ans Frontend, welche zuvor vom Backend aus der Datenbank gelesen werden. Das Frontend zeigt anschliessend die gespeicherten Daten dem Benutzer an.</w:t>
            </w:r>
          </w:p>
        </w:tc>
      </w:tr>
      <w:tr w:rsidR="0075487C" w14:paraId="772A6784" w14:textId="77777777" w:rsidTr="00C77F57">
        <w:tc>
          <w:tcPr>
            <w:tcW w:w="1439" w:type="dxa"/>
          </w:tcPr>
          <w:p w14:paraId="163B9BB4" w14:textId="77777777" w:rsidR="0075487C" w:rsidRDefault="0075487C" w:rsidP="007E42B1">
            <w:pPr>
              <w:pStyle w:val="Textkrper"/>
            </w:pPr>
            <w:r>
              <w:t>Tatsächliches Resultat</w:t>
            </w:r>
          </w:p>
        </w:tc>
        <w:tc>
          <w:tcPr>
            <w:tcW w:w="8414" w:type="dxa"/>
          </w:tcPr>
          <w:p w14:paraId="07D0FA99" w14:textId="77777777" w:rsidR="0075487C" w:rsidRDefault="00866A69" w:rsidP="007E42B1">
            <w:pPr>
              <w:pStyle w:val="Textkrper"/>
            </w:pPr>
            <w:r>
              <w:t xml:space="preserve">Der Tester konnte alle Daten auf der Startseite einsehen. Mit diesem Resultat lässt sich daraus ziehen, dass alle Daten korrekt verarbeitet wurden. </w:t>
            </w:r>
          </w:p>
        </w:tc>
      </w:tr>
      <w:tr w:rsidR="00C77F57" w14:paraId="6159F3AA" w14:textId="77777777" w:rsidTr="00C77F57">
        <w:tc>
          <w:tcPr>
            <w:tcW w:w="1439" w:type="dxa"/>
          </w:tcPr>
          <w:p w14:paraId="30D22C0A" w14:textId="77777777" w:rsidR="00C77F57" w:rsidRDefault="00C77F57" w:rsidP="00C77F57">
            <w:pPr>
              <w:pStyle w:val="Textkrper"/>
            </w:pPr>
            <w:r>
              <w:t>Folgen</w:t>
            </w:r>
          </w:p>
        </w:tc>
        <w:tc>
          <w:tcPr>
            <w:tcW w:w="8414" w:type="dxa"/>
          </w:tcPr>
          <w:p w14:paraId="09F0437E" w14:textId="77777777" w:rsidR="00C77F57" w:rsidRDefault="00C77F57" w:rsidP="00C77F57">
            <w:pPr>
              <w:pStyle w:val="Textkrper"/>
            </w:pPr>
            <w:r>
              <w:t>Keine</w:t>
            </w:r>
          </w:p>
        </w:tc>
      </w:tr>
    </w:tbl>
    <w:p w14:paraId="52E5B81E" w14:textId="77777777" w:rsidR="0075487C" w:rsidRDefault="0075487C" w:rsidP="00CF20EE">
      <w:pPr>
        <w:pStyle w:val="Textkrper"/>
      </w:pPr>
    </w:p>
    <w:tbl>
      <w:tblPr>
        <w:tblStyle w:val="Tabellenraster"/>
        <w:tblW w:w="0" w:type="auto"/>
        <w:tblLook w:val="04A0" w:firstRow="1" w:lastRow="0" w:firstColumn="1" w:lastColumn="0" w:noHBand="0" w:noVBand="1"/>
      </w:tblPr>
      <w:tblGrid>
        <w:gridCol w:w="1439"/>
        <w:gridCol w:w="8414"/>
      </w:tblGrid>
      <w:tr w:rsidR="0075487C" w:rsidRPr="00BF065E" w14:paraId="00FF387C" w14:textId="77777777" w:rsidTr="00CF480A">
        <w:tc>
          <w:tcPr>
            <w:tcW w:w="1439" w:type="dxa"/>
            <w:shd w:val="clear" w:color="auto" w:fill="DBE5F1" w:themeFill="accent1" w:themeFillTint="33"/>
          </w:tcPr>
          <w:p w14:paraId="51D53E4C" w14:textId="77777777" w:rsidR="0075487C" w:rsidRPr="00BF065E" w:rsidRDefault="0075487C" w:rsidP="007E42B1">
            <w:pPr>
              <w:pStyle w:val="Textkrper"/>
              <w:rPr>
                <w:b/>
              </w:rPr>
            </w:pPr>
            <w:r w:rsidRPr="00BF065E">
              <w:rPr>
                <w:b/>
              </w:rPr>
              <w:t>Nr.</w:t>
            </w:r>
          </w:p>
        </w:tc>
        <w:tc>
          <w:tcPr>
            <w:tcW w:w="8414" w:type="dxa"/>
            <w:shd w:val="clear" w:color="auto" w:fill="DBE5F1" w:themeFill="accent1" w:themeFillTint="33"/>
          </w:tcPr>
          <w:p w14:paraId="7CC3DCEC" w14:textId="77777777" w:rsidR="0075487C" w:rsidRPr="00BF065E" w:rsidRDefault="00085C48" w:rsidP="007E42B1">
            <w:pPr>
              <w:pStyle w:val="Textkrper"/>
              <w:rPr>
                <w:b/>
              </w:rPr>
            </w:pPr>
            <w:r>
              <w:rPr>
                <w:b/>
              </w:rPr>
              <w:t>3</w:t>
            </w:r>
          </w:p>
        </w:tc>
      </w:tr>
      <w:tr w:rsidR="00F50FF1" w14:paraId="59D50D4A" w14:textId="77777777" w:rsidTr="00C77F57">
        <w:tc>
          <w:tcPr>
            <w:tcW w:w="1439" w:type="dxa"/>
          </w:tcPr>
          <w:p w14:paraId="5A268C24" w14:textId="77777777" w:rsidR="00F50FF1" w:rsidRDefault="00F50FF1" w:rsidP="00F50FF1">
            <w:pPr>
              <w:pStyle w:val="Textkrper"/>
            </w:pPr>
            <w:r>
              <w:t>Erwartet Resultat</w:t>
            </w:r>
          </w:p>
        </w:tc>
        <w:tc>
          <w:tcPr>
            <w:tcW w:w="8414" w:type="dxa"/>
          </w:tcPr>
          <w:p w14:paraId="13DB2988" w14:textId="77777777" w:rsidR="00F50FF1" w:rsidRPr="00C03409" w:rsidRDefault="00F50FF1" w:rsidP="00F50FF1">
            <w:pPr>
              <w:pStyle w:val="TextCDB"/>
              <w:rPr>
                <w:sz w:val="20"/>
                <w:lang w:val="de-CH"/>
              </w:rPr>
            </w:pPr>
            <w:r w:rsidRPr="00C03409">
              <w:rPr>
                <w:sz w:val="20"/>
                <w:lang w:val="de-CH"/>
              </w:rPr>
              <w:t xml:space="preserve">Der Benutzer kann die Webseite einsehen und mit dieser interagieren. </w:t>
            </w:r>
          </w:p>
        </w:tc>
      </w:tr>
      <w:tr w:rsidR="00F50FF1" w14:paraId="5E09D187" w14:textId="77777777" w:rsidTr="00C77F57">
        <w:tc>
          <w:tcPr>
            <w:tcW w:w="1439" w:type="dxa"/>
          </w:tcPr>
          <w:p w14:paraId="5D6BA347" w14:textId="77777777" w:rsidR="00F50FF1" w:rsidRDefault="00F50FF1" w:rsidP="00F50FF1">
            <w:pPr>
              <w:pStyle w:val="Textkrper"/>
            </w:pPr>
            <w:r>
              <w:t>Tatsächliches Resultat</w:t>
            </w:r>
          </w:p>
        </w:tc>
        <w:tc>
          <w:tcPr>
            <w:tcW w:w="8414" w:type="dxa"/>
          </w:tcPr>
          <w:p w14:paraId="0563BB01" w14:textId="77777777" w:rsidR="00F50FF1" w:rsidRDefault="000249A7" w:rsidP="00F50FF1">
            <w:pPr>
              <w:pStyle w:val="Textkrper"/>
            </w:pPr>
            <w:r>
              <w:t xml:space="preserve">Die Webseite wurde korrekt angezeigt. </w:t>
            </w:r>
            <w:r w:rsidR="009D2C18">
              <w:t xml:space="preserve">Zu Testzwecken wurde Google Chrome verwendet, da in diesem Browser die Anzeige perfekt garantiert ist. </w:t>
            </w:r>
            <w:r w:rsidR="000C5C52">
              <w:t xml:space="preserve">Die Webseite war in allen Punkten voll funktionsfähig. </w:t>
            </w:r>
          </w:p>
        </w:tc>
      </w:tr>
      <w:tr w:rsidR="00F50FF1" w14:paraId="6D0F7751" w14:textId="77777777" w:rsidTr="00C77F57">
        <w:tc>
          <w:tcPr>
            <w:tcW w:w="1439" w:type="dxa"/>
          </w:tcPr>
          <w:p w14:paraId="39B822C7" w14:textId="77777777" w:rsidR="00F50FF1" w:rsidRDefault="00F50FF1" w:rsidP="00F50FF1">
            <w:pPr>
              <w:pStyle w:val="Textkrper"/>
            </w:pPr>
            <w:r>
              <w:t>Folgen</w:t>
            </w:r>
          </w:p>
        </w:tc>
        <w:tc>
          <w:tcPr>
            <w:tcW w:w="8414" w:type="dxa"/>
          </w:tcPr>
          <w:p w14:paraId="681AF3FF" w14:textId="77777777" w:rsidR="00F50FF1" w:rsidRDefault="00F50FF1" w:rsidP="00F50FF1">
            <w:pPr>
              <w:pStyle w:val="Textkrper"/>
            </w:pPr>
            <w:r>
              <w:t>Keine</w:t>
            </w:r>
          </w:p>
        </w:tc>
      </w:tr>
    </w:tbl>
    <w:p w14:paraId="05615E08" w14:textId="77777777" w:rsidR="000E4C1E" w:rsidRDefault="000E4C1E" w:rsidP="00CF20EE">
      <w:pPr>
        <w:pStyle w:val="Textkrper"/>
      </w:pPr>
    </w:p>
    <w:p w14:paraId="03611946" w14:textId="77777777" w:rsidR="0075487C" w:rsidRDefault="000E4C1E" w:rsidP="000E4C1E">
      <w:pPr>
        <w:suppressAutoHyphens w:val="0"/>
      </w:pPr>
      <w:r>
        <w:br w:type="page"/>
      </w:r>
    </w:p>
    <w:tbl>
      <w:tblPr>
        <w:tblStyle w:val="Tabellenraster"/>
        <w:tblW w:w="0" w:type="auto"/>
        <w:tblLook w:val="04A0" w:firstRow="1" w:lastRow="0" w:firstColumn="1" w:lastColumn="0" w:noHBand="0" w:noVBand="1"/>
      </w:tblPr>
      <w:tblGrid>
        <w:gridCol w:w="1439"/>
        <w:gridCol w:w="8414"/>
      </w:tblGrid>
      <w:tr w:rsidR="0075487C" w:rsidRPr="00BF065E" w14:paraId="3CCAEC64" w14:textId="77777777" w:rsidTr="00CF480A">
        <w:tc>
          <w:tcPr>
            <w:tcW w:w="1439" w:type="dxa"/>
            <w:shd w:val="clear" w:color="auto" w:fill="DBE5F1" w:themeFill="accent1" w:themeFillTint="33"/>
          </w:tcPr>
          <w:p w14:paraId="3F134708" w14:textId="77777777" w:rsidR="0075487C" w:rsidRPr="00BF065E" w:rsidRDefault="0075487C" w:rsidP="007E42B1">
            <w:pPr>
              <w:pStyle w:val="Textkrper"/>
              <w:rPr>
                <w:b/>
              </w:rPr>
            </w:pPr>
            <w:r w:rsidRPr="00BF065E">
              <w:rPr>
                <w:b/>
              </w:rPr>
              <w:lastRenderedPageBreak/>
              <w:t>Nr.</w:t>
            </w:r>
          </w:p>
        </w:tc>
        <w:tc>
          <w:tcPr>
            <w:tcW w:w="8414" w:type="dxa"/>
            <w:shd w:val="clear" w:color="auto" w:fill="DBE5F1" w:themeFill="accent1" w:themeFillTint="33"/>
          </w:tcPr>
          <w:p w14:paraId="6198C503" w14:textId="77777777" w:rsidR="0075487C" w:rsidRPr="00BF065E" w:rsidRDefault="00085C48" w:rsidP="007E42B1">
            <w:pPr>
              <w:pStyle w:val="Textkrper"/>
              <w:rPr>
                <w:b/>
              </w:rPr>
            </w:pPr>
            <w:r>
              <w:rPr>
                <w:b/>
              </w:rPr>
              <w:t>4</w:t>
            </w:r>
          </w:p>
        </w:tc>
      </w:tr>
      <w:tr w:rsidR="00D62D4D" w14:paraId="1337F863" w14:textId="77777777" w:rsidTr="000E4C1E">
        <w:tc>
          <w:tcPr>
            <w:tcW w:w="1439" w:type="dxa"/>
          </w:tcPr>
          <w:p w14:paraId="4FDB8C2C" w14:textId="77777777" w:rsidR="00D62D4D" w:rsidRDefault="00D62D4D" w:rsidP="00D62D4D">
            <w:pPr>
              <w:pStyle w:val="Textkrper"/>
            </w:pPr>
            <w:r>
              <w:t>Erwartet Resultat</w:t>
            </w:r>
          </w:p>
        </w:tc>
        <w:tc>
          <w:tcPr>
            <w:tcW w:w="8414" w:type="dxa"/>
          </w:tcPr>
          <w:p w14:paraId="349D57A4" w14:textId="77777777" w:rsidR="00D62D4D" w:rsidRPr="002040BB" w:rsidRDefault="00D62D4D" w:rsidP="00D62D4D">
            <w:pPr>
              <w:pStyle w:val="TextCDB"/>
              <w:rPr>
                <w:sz w:val="20"/>
                <w:lang w:val="de-CH"/>
              </w:rPr>
            </w:pPr>
            <w:r w:rsidRPr="002040BB">
              <w:rPr>
                <w:sz w:val="20"/>
                <w:lang w:val="de-CH"/>
              </w:rPr>
              <w:t xml:space="preserve">Der Benutzer erstellt seine Buchung mit allen benötigten Daten. Diese werden vom Frontend korrekt verarbeitet und ans Backend weitergeleitet. Dieses sendet die Daten an die Datenbank und werden dort hinterlegt. </w:t>
            </w:r>
          </w:p>
        </w:tc>
      </w:tr>
      <w:tr w:rsidR="000E4C1E" w14:paraId="2F3EF24D" w14:textId="77777777" w:rsidTr="000E4C1E">
        <w:tc>
          <w:tcPr>
            <w:tcW w:w="1439" w:type="dxa"/>
          </w:tcPr>
          <w:p w14:paraId="65409E37" w14:textId="77777777" w:rsidR="000E4C1E" w:rsidRDefault="000E4C1E" w:rsidP="000E4C1E">
            <w:pPr>
              <w:pStyle w:val="Textkrper"/>
            </w:pPr>
            <w:r>
              <w:t>Tatsächliches Resultat</w:t>
            </w:r>
          </w:p>
        </w:tc>
        <w:tc>
          <w:tcPr>
            <w:tcW w:w="8414" w:type="dxa"/>
          </w:tcPr>
          <w:p w14:paraId="7B02A348" w14:textId="77777777" w:rsidR="000E4C1E" w:rsidRDefault="0013498A" w:rsidP="000E4C1E">
            <w:pPr>
              <w:pStyle w:val="Textkrper"/>
            </w:pPr>
            <w:r>
              <w:t xml:space="preserve">Auf der Webseite liess sich eine neue Buchung hinzufügen. Diese wurde dann korrekt bei der Übersicht angezeigt, sowie in der Datenbank. </w:t>
            </w:r>
          </w:p>
        </w:tc>
      </w:tr>
      <w:tr w:rsidR="00E42299" w14:paraId="2FEDFD6C" w14:textId="77777777" w:rsidTr="000E4C1E">
        <w:tc>
          <w:tcPr>
            <w:tcW w:w="1439" w:type="dxa"/>
          </w:tcPr>
          <w:p w14:paraId="1CE2323E" w14:textId="77777777" w:rsidR="00E42299" w:rsidRDefault="00E42299" w:rsidP="00E42299">
            <w:pPr>
              <w:pStyle w:val="Textkrper"/>
            </w:pPr>
            <w:r>
              <w:t>Folgen</w:t>
            </w:r>
          </w:p>
        </w:tc>
        <w:tc>
          <w:tcPr>
            <w:tcW w:w="8414" w:type="dxa"/>
          </w:tcPr>
          <w:p w14:paraId="2CAE25D4" w14:textId="77777777" w:rsidR="00E42299" w:rsidRDefault="00E42299" w:rsidP="00E42299">
            <w:pPr>
              <w:pStyle w:val="Textkrper"/>
            </w:pPr>
            <w:r>
              <w:t>Keine</w:t>
            </w:r>
          </w:p>
        </w:tc>
      </w:tr>
    </w:tbl>
    <w:p w14:paraId="581FF60B" w14:textId="77777777" w:rsidR="0075487C" w:rsidRDefault="0075487C" w:rsidP="00CF20EE">
      <w:pPr>
        <w:pStyle w:val="Textkrper"/>
      </w:pPr>
    </w:p>
    <w:tbl>
      <w:tblPr>
        <w:tblStyle w:val="Tabellenraster"/>
        <w:tblW w:w="0" w:type="auto"/>
        <w:tblLook w:val="04A0" w:firstRow="1" w:lastRow="0" w:firstColumn="1" w:lastColumn="0" w:noHBand="0" w:noVBand="1"/>
      </w:tblPr>
      <w:tblGrid>
        <w:gridCol w:w="1439"/>
        <w:gridCol w:w="8414"/>
      </w:tblGrid>
      <w:tr w:rsidR="00EB6D1D" w:rsidRPr="00BF065E" w14:paraId="1C6168B8" w14:textId="77777777" w:rsidTr="00CF480A">
        <w:tc>
          <w:tcPr>
            <w:tcW w:w="1439" w:type="dxa"/>
            <w:shd w:val="clear" w:color="auto" w:fill="DBE5F1" w:themeFill="accent1" w:themeFillTint="33"/>
          </w:tcPr>
          <w:p w14:paraId="5D2EEDB8" w14:textId="77777777" w:rsidR="00EB6D1D" w:rsidRPr="00BF065E" w:rsidRDefault="00EB6D1D" w:rsidP="007E42B1">
            <w:pPr>
              <w:pStyle w:val="Textkrper"/>
              <w:rPr>
                <w:b/>
              </w:rPr>
            </w:pPr>
            <w:r w:rsidRPr="00BF065E">
              <w:rPr>
                <w:b/>
              </w:rPr>
              <w:t>Nr.</w:t>
            </w:r>
          </w:p>
        </w:tc>
        <w:tc>
          <w:tcPr>
            <w:tcW w:w="8414" w:type="dxa"/>
            <w:shd w:val="clear" w:color="auto" w:fill="DBE5F1" w:themeFill="accent1" w:themeFillTint="33"/>
          </w:tcPr>
          <w:p w14:paraId="6C6290FF" w14:textId="77777777" w:rsidR="00EB6D1D" w:rsidRPr="00BF065E" w:rsidRDefault="00EB6D1D" w:rsidP="007E42B1">
            <w:pPr>
              <w:pStyle w:val="Textkrper"/>
              <w:rPr>
                <w:b/>
              </w:rPr>
            </w:pPr>
            <w:r>
              <w:rPr>
                <w:b/>
              </w:rPr>
              <w:t>5</w:t>
            </w:r>
          </w:p>
        </w:tc>
      </w:tr>
      <w:tr w:rsidR="00D62D4D" w14:paraId="0D124E2E" w14:textId="77777777" w:rsidTr="007E42B1">
        <w:tc>
          <w:tcPr>
            <w:tcW w:w="1439" w:type="dxa"/>
          </w:tcPr>
          <w:p w14:paraId="5FFB2BD7" w14:textId="77777777" w:rsidR="00D62D4D" w:rsidRDefault="00D62D4D" w:rsidP="00D62D4D">
            <w:pPr>
              <w:pStyle w:val="Textkrper"/>
            </w:pPr>
            <w:r>
              <w:t>Erwartet Resultat</w:t>
            </w:r>
          </w:p>
        </w:tc>
        <w:tc>
          <w:tcPr>
            <w:tcW w:w="8414" w:type="dxa"/>
          </w:tcPr>
          <w:p w14:paraId="41CDBE82" w14:textId="77777777" w:rsidR="00D62D4D" w:rsidRPr="002040BB" w:rsidRDefault="00D62D4D" w:rsidP="00D62D4D">
            <w:pPr>
              <w:pStyle w:val="TextCDB"/>
              <w:rPr>
                <w:sz w:val="20"/>
                <w:lang w:val="de-CH"/>
              </w:rPr>
            </w:pPr>
            <w:r w:rsidRPr="002040BB">
              <w:rPr>
                <w:sz w:val="20"/>
                <w:lang w:val="de-CH"/>
              </w:rPr>
              <w:t>Der Benutzer kann eine Buchung im GUI bearbeiten. Er kann alle Daten bearbeiten und diese werden anschliessend korrekt in der Datenbank gespeichert und somit ist die Buchung mit den Änderungen aktualisiert worden.</w:t>
            </w:r>
          </w:p>
        </w:tc>
      </w:tr>
      <w:tr w:rsidR="00EB6D1D" w14:paraId="126B680F" w14:textId="77777777" w:rsidTr="007E42B1">
        <w:tc>
          <w:tcPr>
            <w:tcW w:w="1439" w:type="dxa"/>
          </w:tcPr>
          <w:p w14:paraId="124E0318" w14:textId="77777777" w:rsidR="00EB6D1D" w:rsidRDefault="00EB6D1D" w:rsidP="007E42B1">
            <w:pPr>
              <w:pStyle w:val="Textkrper"/>
            </w:pPr>
            <w:r>
              <w:t>Tatsächliches Resultat</w:t>
            </w:r>
          </w:p>
        </w:tc>
        <w:tc>
          <w:tcPr>
            <w:tcW w:w="8414" w:type="dxa"/>
          </w:tcPr>
          <w:p w14:paraId="55D97507" w14:textId="77777777" w:rsidR="00EB6D1D" w:rsidRDefault="006635CA" w:rsidP="007E42B1">
            <w:pPr>
              <w:pStyle w:val="Textkrper"/>
            </w:pPr>
            <w:r>
              <w:t xml:space="preserve">Auf der Übersicht wurde eine spezifische Buchung angeklickt. Somit kommt man in die Bearbeitungsansicht. In dieser View wurden alle Daten korrekt angezeigt und konnten individuell angepasst werden und schlussendlich gespeichert werden.  </w:t>
            </w:r>
          </w:p>
        </w:tc>
      </w:tr>
      <w:tr w:rsidR="00E42299" w14:paraId="067FA258" w14:textId="77777777" w:rsidTr="007E42B1">
        <w:tc>
          <w:tcPr>
            <w:tcW w:w="1439" w:type="dxa"/>
          </w:tcPr>
          <w:p w14:paraId="3D83CB1C" w14:textId="77777777" w:rsidR="00E42299" w:rsidRDefault="00E42299" w:rsidP="00E42299">
            <w:pPr>
              <w:pStyle w:val="Textkrper"/>
            </w:pPr>
            <w:r>
              <w:t>Folgen</w:t>
            </w:r>
          </w:p>
        </w:tc>
        <w:tc>
          <w:tcPr>
            <w:tcW w:w="8414" w:type="dxa"/>
          </w:tcPr>
          <w:p w14:paraId="0413CBD7" w14:textId="77777777" w:rsidR="00E42299" w:rsidRDefault="00E42299" w:rsidP="00E42299">
            <w:pPr>
              <w:pStyle w:val="Textkrper"/>
            </w:pPr>
            <w:r>
              <w:t>Keine</w:t>
            </w:r>
          </w:p>
        </w:tc>
      </w:tr>
    </w:tbl>
    <w:p w14:paraId="6983B606" w14:textId="77777777" w:rsidR="0075487C" w:rsidRDefault="0075487C" w:rsidP="00CF20EE">
      <w:pPr>
        <w:pStyle w:val="Textkrper"/>
      </w:pPr>
    </w:p>
    <w:tbl>
      <w:tblPr>
        <w:tblStyle w:val="Tabellenraster"/>
        <w:tblW w:w="0" w:type="auto"/>
        <w:tblLook w:val="04A0" w:firstRow="1" w:lastRow="0" w:firstColumn="1" w:lastColumn="0" w:noHBand="0" w:noVBand="1"/>
      </w:tblPr>
      <w:tblGrid>
        <w:gridCol w:w="1439"/>
        <w:gridCol w:w="8414"/>
      </w:tblGrid>
      <w:tr w:rsidR="00EB6D1D" w:rsidRPr="00BF065E" w14:paraId="0833FAE8" w14:textId="77777777" w:rsidTr="00CF480A">
        <w:tc>
          <w:tcPr>
            <w:tcW w:w="1439" w:type="dxa"/>
            <w:shd w:val="clear" w:color="auto" w:fill="DBE5F1" w:themeFill="accent1" w:themeFillTint="33"/>
          </w:tcPr>
          <w:p w14:paraId="7CEAFCE3" w14:textId="77777777" w:rsidR="00EB6D1D" w:rsidRPr="00BF065E" w:rsidRDefault="00EB6D1D" w:rsidP="007E42B1">
            <w:pPr>
              <w:pStyle w:val="Textkrper"/>
              <w:rPr>
                <w:b/>
              </w:rPr>
            </w:pPr>
            <w:r w:rsidRPr="00BF065E">
              <w:rPr>
                <w:b/>
              </w:rPr>
              <w:t>Nr.</w:t>
            </w:r>
          </w:p>
        </w:tc>
        <w:tc>
          <w:tcPr>
            <w:tcW w:w="8414" w:type="dxa"/>
            <w:shd w:val="clear" w:color="auto" w:fill="DBE5F1" w:themeFill="accent1" w:themeFillTint="33"/>
          </w:tcPr>
          <w:p w14:paraId="5DF48234" w14:textId="77777777" w:rsidR="00EB6D1D" w:rsidRPr="00BF065E" w:rsidRDefault="00EB6D1D" w:rsidP="007E42B1">
            <w:pPr>
              <w:pStyle w:val="Textkrper"/>
              <w:rPr>
                <w:b/>
              </w:rPr>
            </w:pPr>
            <w:r>
              <w:rPr>
                <w:b/>
              </w:rPr>
              <w:t>6</w:t>
            </w:r>
          </w:p>
        </w:tc>
      </w:tr>
      <w:tr w:rsidR="00BE7FA0" w14:paraId="3569797E" w14:textId="77777777" w:rsidTr="007E42B1">
        <w:tc>
          <w:tcPr>
            <w:tcW w:w="1439" w:type="dxa"/>
          </w:tcPr>
          <w:p w14:paraId="4D2D4CFA" w14:textId="77777777" w:rsidR="00BE7FA0" w:rsidRDefault="00BE7FA0" w:rsidP="00BE7FA0">
            <w:pPr>
              <w:pStyle w:val="Textkrper"/>
            </w:pPr>
            <w:r>
              <w:t>Erwartet Resultat</w:t>
            </w:r>
          </w:p>
        </w:tc>
        <w:tc>
          <w:tcPr>
            <w:tcW w:w="8414" w:type="dxa"/>
          </w:tcPr>
          <w:p w14:paraId="5DEF0396" w14:textId="77777777" w:rsidR="00BE7FA0" w:rsidRPr="00CE5E13" w:rsidRDefault="00BE7FA0" w:rsidP="00BE7FA0">
            <w:pPr>
              <w:pStyle w:val="TextCDB"/>
              <w:rPr>
                <w:sz w:val="20"/>
                <w:lang w:val="de-CH"/>
              </w:rPr>
            </w:pPr>
            <w:r w:rsidRPr="00CE5E13">
              <w:rPr>
                <w:sz w:val="20"/>
                <w:lang w:val="de-CH"/>
              </w:rPr>
              <w:t xml:space="preserve">Der Benutzer kann eine Buchung löschen. Diese wird dann auch in der Datenbank entfernt und somit auch nicht mehr angezeigt. </w:t>
            </w:r>
          </w:p>
        </w:tc>
      </w:tr>
      <w:tr w:rsidR="00EB6D1D" w14:paraId="1F7CF296" w14:textId="77777777" w:rsidTr="007E42B1">
        <w:tc>
          <w:tcPr>
            <w:tcW w:w="1439" w:type="dxa"/>
          </w:tcPr>
          <w:p w14:paraId="2A66B51C" w14:textId="77777777" w:rsidR="00EB6D1D" w:rsidRDefault="00EB6D1D" w:rsidP="007E42B1">
            <w:pPr>
              <w:pStyle w:val="Textkrper"/>
            </w:pPr>
            <w:r>
              <w:t>Tatsächliches Resultat</w:t>
            </w:r>
          </w:p>
        </w:tc>
        <w:tc>
          <w:tcPr>
            <w:tcW w:w="8414" w:type="dxa"/>
          </w:tcPr>
          <w:p w14:paraId="413EC0F3" w14:textId="77777777" w:rsidR="00EB6D1D" w:rsidRDefault="002E5CD2" w:rsidP="007E42B1">
            <w:pPr>
              <w:pStyle w:val="Textkrper"/>
            </w:pPr>
            <w:r>
              <w:t>Auf der Übersicht wurde bei einer Buchung auf das Papierkorbsymbol geklickt. Nach der Nachfrage ob der Benutzer wirklich die Buchung löschen möchte, wurde die</w:t>
            </w:r>
            <w:r w:rsidR="001C22DF">
              <w:t xml:space="preserve"> Buchung ordnungsgemäss gelöscht. </w:t>
            </w:r>
          </w:p>
        </w:tc>
      </w:tr>
      <w:tr w:rsidR="00E42299" w14:paraId="67CE70BD" w14:textId="77777777" w:rsidTr="007E42B1">
        <w:tc>
          <w:tcPr>
            <w:tcW w:w="1439" w:type="dxa"/>
          </w:tcPr>
          <w:p w14:paraId="177322D6" w14:textId="77777777" w:rsidR="00E42299" w:rsidRDefault="00E42299" w:rsidP="00E42299">
            <w:pPr>
              <w:pStyle w:val="Textkrper"/>
            </w:pPr>
            <w:r>
              <w:t>Folgen</w:t>
            </w:r>
          </w:p>
        </w:tc>
        <w:tc>
          <w:tcPr>
            <w:tcW w:w="8414" w:type="dxa"/>
          </w:tcPr>
          <w:p w14:paraId="370C2404" w14:textId="77777777" w:rsidR="00E42299" w:rsidRDefault="00E42299" w:rsidP="00E42299">
            <w:pPr>
              <w:pStyle w:val="Textkrper"/>
            </w:pPr>
            <w:r>
              <w:t>Keine</w:t>
            </w:r>
          </w:p>
        </w:tc>
      </w:tr>
    </w:tbl>
    <w:p w14:paraId="75C7E0D8" w14:textId="77777777" w:rsidR="00EB6D1D" w:rsidRDefault="00EB6D1D" w:rsidP="00CF20EE">
      <w:pPr>
        <w:pStyle w:val="Textkrper"/>
      </w:pPr>
    </w:p>
    <w:p w14:paraId="1009A4AD" w14:textId="77777777" w:rsidR="00CF20EE" w:rsidRDefault="00CF20EE" w:rsidP="00CF20EE">
      <w:pPr>
        <w:pStyle w:val="berschrift3"/>
        <w:numPr>
          <w:ilvl w:val="2"/>
          <w:numId w:val="19"/>
        </w:numPr>
        <w:tabs>
          <w:tab w:val="num" w:pos="720"/>
          <w:tab w:val="left" w:pos="850"/>
        </w:tabs>
        <w:ind w:left="720" w:hanging="720"/>
      </w:pPr>
      <w:bookmarkStart w:id="91" w:name="_Toc217803074"/>
      <w:bookmarkStart w:id="92" w:name="_Toc25940390"/>
      <w:r>
        <w:t>Testauswertung</w:t>
      </w:r>
      <w:bookmarkEnd w:id="91"/>
      <w:bookmarkEnd w:id="92"/>
    </w:p>
    <w:p w14:paraId="5CFF2B08" w14:textId="77777777" w:rsidR="00380502" w:rsidRDefault="00380502" w:rsidP="006039C2">
      <w:pPr>
        <w:pStyle w:val="Textkrper"/>
      </w:pPr>
    </w:p>
    <w:p w14:paraId="4422B5DC" w14:textId="77777777" w:rsidR="00DB59D5" w:rsidRPr="00DB59D5" w:rsidRDefault="00DB59D5" w:rsidP="006039C2">
      <w:pPr>
        <w:pStyle w:val="Textkrper"/>
      </w:pPr>
      <w:r>
        <w:t>Die Testfälle sind mit der vollen Punktzahl durchgekommen. Es gab während des Testing</w:t>
      </w:r>
      <w:r w:rsidR="00BB73A5">
        <w:t>’</w:t>
      </w:r>
      <w:r>
        <w:t xml:space="preserve">s keinerlei Abweichungen von unseren Definitionen. </w:t>
      </w:r>
      <w:r w:rsidR="00960D03">
        <w:t>Die Perfektion während der Entwicklungsphase, die durch unser Projektteam vorgenommen wurde, zahl</w:t>
      </w:r>
      <w:r w:rsidR="000057EE">
        <w:t>t</w:t>
      </w:r>
      <w:r w:rsidR="00960D03">
        <w:t>e sich aus, da die Applikation dank diese</w:t>
      </w:r>
      <w:r w:rsidR="004E3F6F">
        <w:t>m</w:t>
      </w:r>
      <w:r w:rsidR="00960D03">
        <w:t xml:space="preserve"> Aufwand sorgenfrei </w:t>
      </w:r>
      <w:r w:rsidR="00325F23">
        <w:t>läuft</w:t>
      </w:r>
      <w:r w:rsidR="00960D03">
        <w:t xml:space="preserve">. </w:t>
      </w:r>
    </w:p>
    <w:p w14:paraId="02A79E9B" w14:textId="77777777" w:rsidR="006D5DE4" w:rsidRDefault="006D5DE4" w:rsidP="006039C2">
      <w:pPr>
        <w:pStyle w:val="Textkrper"/>
        <w:sectPr w:rsidR="006D5DE4" w:rsidSect="00810BEE">
          <w:headerReference w:type="default" r:id="rId38"/>
          <w:footerReference w:type="default" r:id="rId39"/>
          <w:headerReference w:type="first" r:id="rId40"/>
          <w:footerReference w:type="first" r:id="rId41"/>
          <w:footnotePr>
            <w:pos w:val="beneathText"/>
          </w:footnotePr>
          <w:type w:val="continuous"/>
          <w:pgSz w:w="11905" w:h="16837"/>
          <w:pgMar w:top="1134" w:right="1134" w:bottom="1134" w:left="1134" w:header="851" w:footer="603" w:gutter="0"/>
          <w:cols w:space="720"/>
          <w:docGrid w:linePitch="360"/>
        </w:sectPr>
      </w:pPr>
    </w:p>
    <w:p w14:paraId="737C4013" w14:textId="77777777" w:rsidR="00232387" w:rsidRPr="00232387" w:rsidRDefault="00232387" w:rsidP="006039C2">
      <w:pPr>
        <w:pStyle w:val="Textkrper"/>
      </w:pPr>
    </w:p>
    <w:p w14:paraId="00B319B6" w14:textId="77777777" w:rsidR="006D5DE4" w:rsidRDefault="006D5DE4">
      <w:pPr>
        <w:suppressAutoHyphens w:val="0"/>
      </w:pPr>
      <w:r>
        <w:br w:type="page"/>
      </w:r>
    </w:p>
    <w:p w14:paraId="71EE0872" w14:textId="77777777" w:rsidR="006D5DE4" w:rsidRDefault="006D5DE4" w:rsidP="006039C2">
      <w:pPr>
        <w:pStyle w:val="Textkrper"/>
        <w:sectPr w:rsidR="006D5DE4" w:rsidSect="00810BEE">
          <w:footnotePr>
            <w:pos w:val="beneathText"/>
          </w:footnotePr>
          <w:type w:val="continuous"/>
          <w:pgSz w:w="11905" w:h="16837"/>
          <w:pgMar w:top="1134" w:right="1134" w:bottom="1134" w:left="1134" w:header="851" w:footer="603" w:gutter="0"/>
          <w:cols w:space="720"/>
          <w:docGrid w:linePitch="360"/>
        </w:sectPr>
      </w:pPr>
    </w:p>
    <w:p w14:paraId="53C6F97F" w14:textId="77777777" w:rsidR="006039C2" w:rsidRDefault="006039C2" w:rsidP="006039C2">
      <w:pPr>
        <w:pStyle w:val="Textkrper"/>
      </w:pPr>
    </w:p>
    <w:p w14:paraId="135E5ABA" w14:textId="77777777" w:rsidR="006D748C" w:rsidRPr="006D748C" w:rsidRDefault="006D748C" w:rsidP="006D748C">
      <w:pPr>
        <w:pStyle w:val="berschrift1"/>
        <w:numPr>
          <w:ilvl w:val="0"/>
          <w:numId w:val="19"/>
        </w:numPr>
        <w:tabs>
          <w:tab w:val="left" w:pos="432"/>
          <w:tab w:val="left" w:pos="850"/>
        </w:tabs>
        <w:spacing w:after="283"/>
        <w:ind w:left="432" w:hanging="432"/>
      </w:pPr>
      <w:bookmarkStart w:id="93" w:name="_Toc25940391"/>
      <w:r>
        <w:t>Weiterführung der Projektplanung</w:t>
      </w:r>
      <w:bookmarkEnd w:id="93"/>
    </w:p>
    <w:p w14:paraId="25CB4007" w14:textId="77777777" w:rsidR="00BF2F64" w:rsidRPr="005D07BD" w:rsidRDefault="00BF2F64" w:rsidP="00BF2F64">
      <w:pPr>
        <w:pStyle w:val="berschrift2"/>
        <w:numPr>
          <w:ilvl w:val="1"/>
          <w:numId w:val="19"/>
        </w:numPr>
        <w:tabs>
          <w:tab w:val="num" w:pos="576"/>
          <w:tab w:val="left" w:pos="850"/>
        </w:tabs>
        <w:ind w:left="576" w:hanging="576"/>
      </w:pPr>
      <w:bookmarkStart w:id="94" w:name="_Toc410722972"/>
      <w:bookmarkStart w:id="95" w:name="_Toc378079221"/>
      <w:bookmarkStart w:id="96" w:name="_Toc410742005"/>
      <w:bookmarkStart w:id="97" w:name="_Toc25940392"/>
      <w:r w:rsidRPr="005D07BD">
        <w:t>Abgleich von Planung und tatsächlichem Verlauf der Phase</w:t>
      </w:r>
      <w:bookmarkEnd w:id="94"/>
      <w:bookmarkEnd w:id="95"/>
      <w:r>
        <w:t xml:space="preserve"> Konzept</w:t>
      </w:r>
      <w:bookmarkEnd w:id="96"/>
      <w:bookmarkEnd w:id="97"/>
    </w:p>
    <w:p w14:paraId="016417B3" w14:textId="77777777" w:rsidR="00D6130C" w:rsidRDefault="00D6130C" w:rsidP="00BF2F64">
      <w:pPr>
        <w:rPr>
          <w:color w:val="B2A1C7" w:themeColor="accent4" w:themeTint="99"/>
        </w:rPr>
      </w:pPr>
    </w:p>
    <w:p w14:paraId="77EDE89E" w14:textId="77777777" w:rsidR="00D6130C" w:rsidRDefault="00D6130C" w:rsidP="00BF2F64">
      <w:r>
        <w:t xml:space="preserve">Die Realisationsphase ist ganz genau nach unserer Planung durchlaufen. </w:t>
      </w:r>
      <w:r w:rsidR="00D4635E">
        <w:t xml:space="preserve">Da in einigen Kompetenzbereichen schon Wissen vorhanden war, konnten wir in diesen bereits mit wenig Zeitaufwand vieles erreichen und die übrige Zeit in Bereiche stecken, die uns als Projektteam noch nicht ganz bekannt waren. </w:t>
      </w:r>
    </w:p>
    <w:p w14:paraId="7D01F73F" w14:textId="77777777" w:rsidR="006D5DE4" w:rsidRDefault="007656BF" w:rsidP="00BF2F64">
      <w:r>
        <w:rPr>
          <w:noProof/>
        </w:rPr>
        <mc:AlternateContent>
          <mc:Choice Requires="wps">
            <w:drawing>
              <wp:anchor distT="0" distB="0" distL="114300" distR="114300" simplePos="0" relativeHeight="251715072" behindDoc="1" locked="0" layoutInCell="1" allowOverlap="1" wp14:anchorId="6A483572" wp14:editId="6F373546">
                <wp:simplePos x="0" y="0"/>
                <wp:positionH relativeFrom="column">
                  <wp:posOffset>0</wp:posOffset>
                </wp:positionH>
                <wp:positionV relativeFrom="paragraph">
                  <wp:posOffset>2551430</wp:posOffset>
                </wp:positionV>
                <wp:extent cx="9516745" cy="635"/>
                <wp:effectExtent l="0" t="0" r="0" b="0"/>
                <wp:wrapTight wrapText="bothSides">
                  <wp:wrapPolygon edited="0">
                    <wp:start x="0" y="0"/>
                    <wp:lineTo x="0" y="21600"/>
                    <wp:lineTo x="21600" y="21600"/>
                    <wp:lineTo x="21600" y="0"/>
                  </wp:wrapPolygon>
                </wp:wrapTight>
                <wp:docPr id="36" name="Textfeld 36"/>
                <wp:cNvGraphicFramePr/>
                <a:graphic xmlns:a="http://schemas.openxmlformats.org/drawingml/2006/main">
                  <a:graphicData uri="http://schemas.microsoft.com/office/word/2010/wordprocessingShape">
                    <wps:wsp>
                      <wps:cNvSpPr txBox="1"/>
                      <wps:spPr>
                        <a:xfrm>
                          <a:off x="0" y="0"/>
                          <a:ext cx="9516745" cy="635"/>
                        </a:xfrm>
                        <a:prstGeom prst="rect">
                          <a:avLst/>
                        </a:prstGeom>
                        <a:solidFill>
                          <a:prstClr val="white"/>
                        </a:solidFill>
                        <a:ln>
                          <a:noFill/>
                        </a:ln>
                      </wps:spPr>
                      <wps:txbx>
                        <w:txbxContent>
                          <w:p w14:paraId="219CE1B7" w14:textId="208B85FE" w:rsidR="0005192F" w:rsidRPr="004861EB" w:rsidRDefault="0005192F" w:rsidP="007656BF">
                            <w:pPr>
                              <w:pStyle w:val="Beschriftung"/>
                              <w:rPr>
                                <w:noProof/>
                                <w:sz w:val="20"/>
                                <w:szCs w:val="20"/>
                              </w:rPr>
                            </w:pPr>
                            <w:bookmarkStart w:id="98" w:name="_Toc25940575"/>
                            <w:r>
                              <w:t xml:space="preserve">Abbildung </w:t>
                            </w:r>
                            <w:fldSimple w:instr=" SEQ Abbildung \* ARABIC ">
                              <w:r w:rsidR="00BE4320">
                                <w:rPr>
                                  <w:noProof/>
                                </w:rPr>
                                <w:t>10</w:t>
                              </w:r>
                              <w:bookmarkEnd w:id="9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83572" id="Textfeld 36" o:spid="_x0000_s1034" type="#_x0000_t202" style="position:absolute;margin-left:0;margin-top:200.9pt;width:749.35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" stroked="f">
                <v:textbox style="mso-fit-shape-to-text:t" inset="0,0,0,0">
                  <w:txbxContent>
                    <w:p w14:paraId="219CE1B7" w14:textId="208B85FE" w:rsidR="0005192F" w:rsidRPr="004861EB" w:rsidRDefault="0005192F" w:rsidP="007656BF">
                      <w:pPr>
                        <w:pStyle w:val="Beschriftung"/>
                        <w:rPr>
                          <w:noProof/>
                          <w:sz w:val="20"/>
                          <w:szCs w:val="20"/>
                        </w:rPr>
                      </w:pPr>
                      <w:bookmarkStart w:id="99" w:name="_Toc25940575"/>
                      <w:r>
                        <w:t xml:space="preserve">Abbildung </w:t>
                      </w:r>
                      <w:fldSimple w:instr=" SEQ Abbildung \* ARABIC ">
                        <w:r w:rsidR="00BE4320">
                          <w:rPr>
                            <w:noProof/>
                          </w:rPr>
                          <w:t>10</w:t>
                        </w:r>
                        <w:bookmarkEnd w:id="99"/>
                      </w:fldSimple>
                    </w:p>
                  </w:txbxContent>
                </v:textbox>
                <w10:wrap type="tight"/>
              </v:shape>
            </w:pict>
          </mc:Fallback>
        </mc:AlternateContent>
      </w:r>
      <w:r w:rsidR="00F22560" w:rsidRPr="0084283D">
        <w:rPr>
          <w:noProof/>
        </w:rPr>
        <w:drawing>
          <wp:anchor distT="0" distB="0" distL="114300" distR="114300" simplePos="0" relativeHeight="251738112" behindDoc="1" locked="0" layoutInCell="1" allowOverlap="1" wp14:anchorId="3F1ED283" wp14:editId="1C7ED4A4">
            <wp:simplePos x="0" y="0"/>
            <wp:positionH relativeFrom="column">
              <wp:posOffset>0</wp:posOffset>
            </wp:positionH>
            <wp:positionV relativeFrom="paragraph">
              <wp:posOffset>293315</wp:posOffset>
            </wp:positionV>
            <wp:extent cx="9516745" cy="2201545"/>
            <wp:effectExtent l="0" t="0" r="8255" b="8255"/>
            <wp:wrapTight wrapText="bothSides">
              <wp:wrapPolygon edited="0">
                <wp:start x="0" y="0"/>
                <wp:lineTo x="0" y="21494"/>
                <wp:lineTo x="21575" y="21494"/>
                <wp:lineTo x="2157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870" t="4522" r="2407" b="22951"/>
                    <a:stretch/>
                  </pic:blipFill>
                  <pic:spPr bwMode="auto">
                    <a:xfrm>
                      <a:off x="0" y="0"/>
                      <a:ext cx="9516745"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772F63" w14:textId="77777777" w:rsidR="006D5DE4" w:rsidRDefault="006D5DE4" w:rsidP="00BF2F64"/>
    <w:p w14:paraId="2A61BA6A" w14:textId="77777777" w:rsidR="006D5DE4" w:rsidRDefault="006D5DE4">
      <w:pPr>
        <w:suppressAutoHyphens w:val="0"/>
      </w:pPr>
      <w:r>
        <w:br w:type="page"/>
      </w:r>
    </w:p>
    <w:p w14:paraId="023938FF" w14:textId="77777777" w:rsidR="006D5DE4" w:rsidRDefault="006D5DE4" w:rsidP="00BF2F64">
      <w:pPr>
        <w:sectPr w:rsidR="006D5DE4" w:rsidSect="00F22560">
          <w:footnotePr>
            <w:pos w:val="beneathText"/>
          </w:footnotePr>
          <w:pgSz w:w="16837" w:h="11905" w:orient="landscape"/>
          <w:pgMar w:top="1134" w:right="1134" w:bottom="1134" w:left="1134" w:header="851" w:footer="603" w:gutter="0"/>
          <w:cols w:space="720"/>
          <w:docGrid w:linePitch="360"/>
        </w:sectPr>
      </w:pPr>
    </w:p>
    <w:p w14:paraId="684C42DC" w14:textId="77777777" w:rsidR="00BF2F64" w:rsidRDefault="00BF2F64" w:rsidP="00BF2F64">
      <w:pPr>
        <w:pStyle w:val="Textkrper"/>
      </w:pPr>
    </w:p>
    <w:p w14:paraId="50ADE2EA" w14:textId="77777777" w:rsidR="00BF2F64" w:rsidRDefault="00BF2F64" w:rsidP="00BF2F64">
      <w:pPr>
        <w:pStyle w:val="berschrift2"/>
        <w:numPr>
          <w:ilvl w:val="1"/>
          <w:numId w:val="19"/>
        </w:numPr>
        <w:tabs>
          <w:tab w:val="num" w:pos="576"/>
          <w:tab w:val="left" w:pos="850"/>
        </w:tabs>
        <w:ind w:left="576" w:hanging="576"/>
        <w:rPr>
          <w:i/>
        </w:rPr>
      </w:pPr>
      <w:bookmarkStart w:id="100" w:name="_Toc410722973"/>
      <w:bookmarkStart w:id="101" w:name="_Toc378079222"/>
      <w:bookmarkStart w:id="102" w:name="_Toc410742006"/>
      <w:bookmarkStart w:id="103" w:name="_Toc25940393"/>
      <w:r>
        <w:t xml:space="preserve">Aktualisierung der </w:t>
      </w:r>
      <w:r w:rsidRPr="005D07BD">
        <w:t>Risikosituation</w:t>
      </w:r>
      <w:bookmarkEnd w:id="100"/>
      <w:bookmarkEnd w:id="101"/>
      <w:bookmarkEnd w:id="102"/>
      <w:bookmarkEnd w:id="103"/>
    </w:p>
    <w:p w14:paraId="39E7188E" w14:textId="77777777" w:rsidR="000C1A46" w:rsidRDefault="000C1A46" w:rsidP="00BF2F64">
      <w:pPr>
        <w:pStyle w:val="Textkrper"/>
        <w:spacing w:after="0"/>
      </w:pPr>
    </w:p>
    <w:p w14:paraId="71A5C87D" w14:textId="77777777" w:rsidR="00167CC7" w:rsidRPr="00167CC7" w:rsidRDefault="00167CC7" w:rsidP="00BF2F64">
      <w:pPr>
        <w:pStyle w:val="Textkrper"/>
        <w:spacing w:after="0"/>
      </w:pPr>
      <w:r>
        <w:t xml:space="preserve">Bereits im Konzeptbericht wurden die Risiken überarbeitet. </w:t>
      </w:r>
      <w:r w:rsidR="00A52C44">
        <w:t xml:space="preserve">Die Konzeptphase war die </w:t>
      </w:r>
      <w:r w:rsidR="002D6179">
        <w:t>vorherige Phase. In der Realisation haben die Risiken</w:t>
      </w:r>
      <w:r w:rsidR="00734E77">
        <w:t xml:space="preserve"> sich nicht gross verändert</w:t>
      </w:r>
      <w:r w:rsidR="002D6179">
        <w:t>.</w:t>
      </w:r>
      <w:r w:rsidR="00734E77">
        <w:t xml:space="preserve"> Dazugekommen sind während der Phase keine Risiken. Jedoch hat ein Risiko abgenommen. </w:t>
      </w:r>
    </w:p>
    <w:p w14:paraId="00095980" w14:textId="77777777" w:rsidR="00BF2F64" w:rsidRDefault="00BF2F64" w:rsidP="00BF2F64">
      <w:pPr>
        <w:pStyle w:val="Textkrper"/>
      </w:pPr>
    </w:p>
    <w:p w14:paraId="01BB412C" w14:textId="77777777" w:rsidR="000C1A46" w:rsidRPr="00B27869" w:rsidRDefault="000C1A46" w:rsidP="00BF2F64">
      <w:pPr>
        <w:pStyle w:val="Textkrper"/>
        <w:rPr>
          <w:b/>
        </w:rPr>
      </w:pPr>
      <w:r w:rsidRPr="00B27869">
        <w:rPr>
          <w:b/>
        </w:rPr>
        <w:t>Risiken Konzeptphase</w:t>
      </w:r>
    </w:p>
    <w:tbl>
      <w:tblPr>
        <w:tblStyle w:val="Tabellenraster"/>
        <w:tblW w:w="0" w:type="auto"/>
        <w:tblLook w:val="04A0" w:firstRow="1" w:lastRow="0" w:firstColumn="1" w:lastColumn="0" w:noHBand="0" w:noVBand="1"/>
      </w:tblPr>
      <w:tblGrid>
        <w:gridCol w:w="2528"/>
        <w:gridCol w:w="2039"/>
        <w:gridCol w:w="1371"/>
        <w:gridCol w:w="3915"/>
      </w:tblGrid>
      <w:tr w:rsidR="00D2166E" w14:paraId="3B605ECA" w14:textId="77777777" w:rsidTr="00D2166E">
        <w:tc>
          <w:tcPr>
            <w:tcW w:w="2225" w:type="dxa"/>
            <w:shd w:val="clear" w:color="auto" w:fill="DBE5F1" w:themeFill="accent1" w:themeFillTint="33"/>
          </w:tcPr>
          <w:p w14:paraId="07BFD4E9" w14:textId="77777777" w:rsidR="00D2166E" w:rsidRPr="00D2166E" w:rsidRDefault="00D2166E" w:rsidP="00857588">
            <w:pPr>
              <w:pStyle w:val="Textkrper"/>
              <w:spacing w:after="0"/>
              <w:rPr>
                <w:b/>
              </w:rPr>
            </w:pPr>
            <w:r w:rsidRPr="00D2166E">
              <w:rPr>
                <w:b/>
              </w:rPr>
              <w:t>Beschreibung</w:t>
            </w:r>
          </w:p>
        </w:tc>
        <w:tc>
          <w:tcPr>
            <w:tcW w:w="2039" w:type="dxa"/>
            <w:shd w:val="clear" w:color="auto" w:fill="DBE5F1" w:themeFill="accent1" w:themeFillTint="33"/>
          </w:tcPr>
          <w:p w14:paraId="655797F2" w14:textId="77777777" w:rsidR="00D2166E" w:rsidRPr="00D2166E" w:rsidRDefault="00D2166E" w:rsidP="00857588">
            <w:pPr>
              <w:pStyle w:val="Textkrper"/>
              <w:spacing w:after="0"/>
              <w:rPr>
                <w:b/>
              </w:rPr>
            </w:pPr>
            <w:r w:rsidRPr="00D2166E">
              <w:rPr>
                <w:b/>
              </w:rPr>
              <w:t>Wahrscheinlichkeit</w:t>
            </w:r>
          </w:p>
        </w:tc>
        <w:tc>
          <w:tcPr>
            <w:tcW w:w="1373" w:type="dxa"/>
            <w:shd w:val="clear" w:color="auto" w:fill="DBE5F1" w:themeFill="accent1" w:themeFillTint="33"/>
          </w:tcPr>
          <w:p w14:paraId="6C6D1A7D" w14:textId="77777777" w:rsidR="00D2166E" w:rsidRPr="00D2166E" w:rsidRDefault="00D2166E" w:rsidP="00857588">
            <w:pPr>
              <w:pStyle w:val="Textkrper"/>
              <w:spacing w:after="0"/>
              <w:rPr>
                <w:b/>
              </w:rPr>
            </w:pPr>
            <w:r w:rsidRPr="00D2166E">
              <w:rPr>
                <w:b/>
              </w:rPr>
              <w:t>Auswirkung</w:t>
            </w:r>
          </w:p>
        </w:tc>
        <w:tc>
          <w:tcPr>
            <w:tcW w:w="4216" w:type="dxa"/>
            <w:shd w:val="clear" w:color="auto" w:fill="DBE5F1" w:themeFill="accent1" w:themeFillTint="33"/>
          </w:tcPr>
          <w:p w14:paraId="309E138A" w14:textId="77777777" w:rsidR="00D2166E" w:rsidRPr="00D2166E" w:rsidRDefault="00D2166E" w:rsidP="00857588">
            <w:pPr>
              <w:pStyle w:val="Textkrper"/>
              <w:spacing w:after="0"/>
              <w:rPr>
                <w:b/>
              </w:rPr>
            </w:pPr>
            <w:r w:rsidRPr="00D2166E">
              <w:rPr>
                <w:b/>
              </w:rPr>
              <w:t>Massnahme</w:t>
            </w:r>
          </w:p>
        </w:tc>
      </w:tr>
      <w:tr w:rsidR="00D2166E" w14:paraId="255D83A0" w14:textId="77777777" w:rsidTr="00857588">
        <w:tc>
          <w:tcPr>
            <w:tcW w:w="2225" w:type="dxa"/>
          </w:tcPr>
          <w:p w14:paraId="7B21340F" w14:textId="77777777" w:rsidR="00D2166E" w:rsidRPr="007D457B" w:rsidRDefault="00D2166E" w:rsidP="00857588">
            <w:pPr>
              <w:pStyle w:val="Textkrper"/>
              <w:spacing w:after="0"/>
              <w:rPr>
                <w:b/>
              </w:rPr>
            </w:pPr>
            <w:r w:rsidRPr="007D457B">
              <w:rPr>
                <w:b/>
              </w:rPr>
              <w:t>Zu hoher Aufwand</w:t>
            </w:r>
          </w:p>
        </w:tc>
        <w:tc>
          <w:tcPr>
            <w:tcW w:w="2039" w:type="dxa"/>
          </w:tcPr>
          <w:p w14:paraId="43D72AFF" w14:textId="77777777" w:rsidR="00D2166E" w:rsidRDefault="00D2166E" w:rsidP="00857588">
            <w:pPr>
              <w:pStyle w:val="Textkrper"/>
              <w:spacing w:after="0"/>
            </w:pPr>
            <w:r>
              <w:t>2</w:t>
            </w:r>
          </w:p>
        </w:tc>
        <w:tc>
          <w:tcPr>
            <w:tcW w:w="1373" w:type="dxa"/>
          </w:tcPr>
          <w:p w14:paraId="309942BE" w14:textId="77777777" w:rsidR="00D2166E" w:rsidRDefault="00D2166E" w:rsidP="00857588">
            <w:pPr>
              <w:pStyle w:val="Textkrper"/>
              <w:spacing w:after="0"/>
            </w:pPr>
            <w:r>
              <w:t>Gross</w:t>
            </w:r>
          </w:p>
        </w:tc>
        <w:tc>
          <w:tcPr>
            <w:tcW w:w="4216" w:type="dxa"/>
          </w:tcPr>
          <w:p w14:paraId="02A23F28" w14:textId="77777777" w:rsidR="00D2166E" w:rsidRDefault="00D2166E" w:rsidP="00857588">
            <w:pPr>
              <w:pStyle w:val="Textkrper"/>
              <w:spacing w:after="0"/>
            </w:pPr>
            <w:r>
              <w:t>Aufwand wurde geschätzt und verteilt auf Teammitglieder. Stände Statusmeldung im Projekt</w:t>
            </w:r>
          </w:p>
        </w:tc>
      </w:tr>
      <w:tr w:rsidR="00D2166E" w:rsidRPr="00061981" w14:paraId="4F9FEBD0" w14:textId="77777777" w:rsidTr="00D2166E">
        <w:tc>
          <w:tcPr>
            <w:tcW w:w="2225" w:type="dxa"/>
            <w:shd w:val="clear" w:color="auto" w:fill="DBE5F1" w:themeFill="accent1" w:themeFillTint="33"/>
          </w:tcPr>
          <w:p w14:paraId="0F8F5D68" w14:textId="77777777" w:rsidR="00D2166E" w:rsidRPr="007D457B" w:rsidRDefault="00D2166E" w:rsidP="00857588">
            <w:pPr>
              <w:pStyle w:val="Textkrper"/>
              <w:spacing w:after="0"/>
              <w:rPr>
                <w:b/>
              </w:rPr>
            </w:pPr>
            <w:r>
              <w:rPr>
                <w:b/>
              </w:rPr>
              <w:t xml:space="preserve">Zeitplan ungenau, Termin können nicht eingehalten werden </w:t>
            </w:r>
          </w:p>
        </w:tc>
        <w:tc>
          <w:tcPr>
            <w:tcW w:w="2039" w:type="dxa"/>
            <w:shd w:val="clear" w:color="auto" w:fill="E5DFEC" w:themeFill="accent4" w:themeFillTint="33"/>
          </w:tcPr>
          <w:p w14:paraId="09FF25D1" w14:textId="77777777" w:rsidR="00D2166E" w:rsidRDefault="00D2166E" w:rsidP="00857588">
            <w:pPr>
              <w:pStyle w:val="Textkrper"/>
              <w:spacing w:after="0"/>
            </w:pPr>
            <w:r>
              <w:t>2</w:t>
            </w:r>
          </w:p>
        </w:tc>
        <w:tc>
          <w:tcPr>
            <w:tcW w:w="1373" w:type="dxa"/>
            <w:shd w:val="clear" w:color="auto" w:fill="E5DFEC" w:themeFill="accent4" w:themeFillTint="33"/>
          </w:tcPr>
          <w:p w14:paraId="1C5A7DE6" w14:textId="77777777" w:rsidR="00D2166E" w:rsidRDefault="00D2166E" w:rsidP="00857588">
            <w:pPr>
              <w:pStyle w:val="Textkrper"/>
              <w:spacing w:after="0"/>
            </w:pPr>
            <w:r>
              <w:t>Gross</w:t>
            </w:r>
          </w:p>
        </w:tc>
        <w:tc>
          <w:tcPr>
            <w:tcW w:w="4216" w:type="dxa"/>
            <w:shd w:val="clear" w:color="auto" w:fill="E5DFEC" w:themeFill="accent4" w:themeFillTint="33"/>
          </w:tcPr>
          <w:p w14:paraId="569C9228" w14:textId="77777777" w:rsidR="00D2166E" w:rsidRPr="00061981" w:rsidRDefault="00D2166E" w:rsidP="00857588">
            <w:pPr>
              <w:pStyle w:val="Textkrper"/>
              <w:spacing w:after="0"/>
            </w:pPr>
            <w:r>
              <w:t>Genügend Spielraum einplanen. Zeitplan kann durcheinander geraten bei Verzögerungen durch Ausfälle. An anderen Tagen verlorene Zeit aufholen</w:t>
            </w:r>
          </w:p>
        </w:tc>
      </w:tr>
      <w:tr w:rsidR="00D2166E" w14:paraId="1C8AF8FC" w14:textId="77777777" w:rsidTr="00857588">
        <w:tc>
          <w:tcPr>
            <w:tcW w:w="2225" w:type="dxa"/>
          </w:tcPr>
          <w:p w14:paraId="452657E3" w14:textId="77777777" w:rsidR="00D2166E" w:rsidRPr="007D457B" w:rsidRDefault="00D2166E" w:rsidP="00857588">
            <w:pPr>
              <w:pStyle w:val="Textkrper"/>
              <w:spacing w:after="0"/>
              <w:rPr>
                <w:b/>
              </w:rPr>
            </w:pPr>
            <w:r>
              <w:rPr>
                <w:b/>
              </w:rPr>
              <w:t>Falsche Zielsetzung</w:t>
            </w:r>
          </w:p>
        </w:tc>
        <w:tc>
          <w:tcPr>
            <w:tcW w:w="2039" w:type="dxa"/>
          </w:tcPr>
          <w:p w14:paraId="6B068AAF" w14:textId="77777777" w:rsidR="00D2166E" w:rsidRDefault="00D2166E" w:rsidP="00857588">
            <w:pPr>
              <w:pStyle w:val="Textkrper"/>
              <w:spacing w:after="0"/>
            </w:pPr>
            <w:r>
              <w:t>2</w:t>
            </w:r>
          </w:p>
        </w:tc>
        <w:tc>
          <w:tcPr>
            <w:tcW w:w="1373" w:type="dxa"/>
          </w:tcPr>
          <w:p w14:paraId="75035900" w14:textId="77777777" w:rsidR="00D2166E" w:rsidRDefault="00D2166E" w:rsidP="00857588">
            <w:pPr>
              <w:pStyle w:val="Textkrper"/>
              <w:spacing w:after="0"/>
            </w:pPr>
            <w:r>
              <w:t>Mittel</w:t>
            </w:r>
          </w:p>
        </w:tc>
        <w:tc>
          <w:tcPr>
            <w:tcW w:w="4216" w:type="dxa"/>
          </w:tcPr>
          <w:p w14:paraId="1C7A57E7" w14:textId="77777777" w:rsidR="00D2166E" w:rsidRDefault="00D2166E" w:rsidP="00857588">
            <w:pPr>
              <w:pStyle w:val="Textkrper"/>
              <w:spacing w:after="0"/>
            </w:pPr>
            <w:r>
              <w:t xml:space="preserve">Zieldefinition nach </w:t>
            </w:r>
            <w:r w:rsidRPr="00AC4DE1">
              <w:rPr>
                <w:b/>
              </w:rPr>
              <w:t>SMART</w:t>
            </w:r>
          </w:p>
        </w:tc>
      </w:tr>
      <w:tr w:rsidR="00D2166E" w:rsidRPr="00061981" w14:paraId="2454E2CB" w14:textId="77777777" w:rsidTr="00857588">
        <w:tc>
          <w:tcPr>
            <w:tcW w:w="2225" w:type="dxa"/>
            <w:shd w:val="clear" w:color="auto" w:fill="E5DFEC" w:themeFill="accent4" w:themeFillTint="33"/>
          </w:tcPr>
          <w:p w14:paraId="1A7E9AA4" w14:textId="77777777" w:rsidR="00D2166E" w:rsidRPr="007D457B" w:rsidRDefault="00D2166E" w:rsidP="00857588">
            <w:pPr>
              <w:pStyle w:val="Textkrper"/>
              <w:spacing w:after="0"/>
              <w:rPr>
                <w:b/>
              </w:rPr>
            </w:pPr>
            <w:r w:rsidRPr="007D457B">
              <w:rPr>
                <w:b/>
              </w:rPr>
              <w:t>Zu wenig Wissen</w:t>
            </w:r>
          </w:p>
        </w:tc>
        <w:tc>
          <w:tcPr>
            <w:tcW w:w="2039" w:type="dxa"/>
            <w:shd w:val="clear" w:color="auto" w:fill="E5DFEC" w:themeFill="accent4" w:themeFillTint="33"/>
          </w:tcPr>
          <w:p w14:paraId="05FF36CF" w14:textId="77777777" w:rsidR="00D2166E" w:rsidRDefault="00D2166E" w:rsidP="00857588">
            <w:pPr>
              <w:pStyle w:val="Textkrper"/>
              <w:spacing w:after="0"/>
            </w:pPr>
            <w:r>
              <w:t>2</w:t>
            </w:r>
          </w:p>
        </w:tc>
        <w:tc>
          <w:tcPr>
            <w:tcW w:w="1373" w:type="dxa"/>
            <w:shd w:val="clear" w:color="auto" w:fill="E5DFEC" w:themeFill="accent4" w:themeFillTint="33"/>
          </w:tcPr>
          <w:p w14:paraId="2AE663A4" w14:textId="77777777" w:rsidR="00D2166E" w:rsidRDefault="00D2166E" w:rsidP="00857588">
            <w:pPr>
              <w:pStyle w:val="Textkrper"/>
              <w:spacing w:after="0"/>
            </w:pPr>
            <w:r>
              <w:t>Mittel</w:t>
            </w:r>
          </w:p>
        </w:tc>
        <w:tc>
          <w:tcPr>
            <w:tcW w:w="4216" w:type="dxa"/>
            <w:shd w:val="clear" w:color="auto" w:fill="E5DFEC" w:themeFill="accent4" w:themeFillTint="33"/>
          </w:tcPr>
          <w:p w14:paraId="63894625" w14:textId="77777777" w:rsidR="00D2166E" w:rsidRPr="00061981" w:rsidRDefault="00D2166E" w:rsidP="00857588">
            <w:pPr>
              <w:pStyle w:val="Textkrper"/>
              <w:spacing w:after="0"/>
            </w:pPr>
            <w:r w:rsidRPr="00061981">
              <w:t>Knowhowtransfer, Knowhow aneignen, welches für da</w:t>
            </w:r>
            <w:r>
              <w:t>s Projekt benötigt wird</w:t>
            </w:r>
          </w:p>
        </w:tc>
      </w:tr>
      <w:tr w:rsidR="00D2166E" w:rsidRPr="00061981" w14:paraId="38AC8872" w14:textId="77777777" w:rsidTr="00857588">
        <w:tc>
          <w:tcPr>
            <w:tcW w:w="2225" w:type="dxa"/>
            <w:shd w:val="clear" w:color="auto" w:fill="auto"/>
          </w:tcPr>
          <w:p w14:paraId="678D480E" w14:textId="77777777" w:rsidR="00D2166E" w:rsidRPr="007D457B" w:rsidRDefault="00D2166E" w:rsidP="00857588">
            <w:pPr>
              <w:pStyle w:val="Textkrper"/>
              <w:spacing w:after="0"/>
              <w:rPr>
                <w:b/>
              </w:rPr>
            </w:pPr>
            <w:r>
              <w:rPr>
                <w:b/>
              </w:rPr>
              <w:t>Ausfälle durch Krankheiten</w:t>
            </w:r>
          </w:p>
        </w:tc>
        <w:tc>
          <w:tcPr>
            <w:tcW w:w="2039" w:type="dxa"/>
            <w:shd w:val="clear" w:color="auto" w:fill="auto"/>
          </w:tcPr>
          <w:p w14:paraId="321237C6" w14:textId="77777777" w:rsidR="00D2166E" w:rsidRDefault="00D2166E" w:rsidP="00857588">
            <w:pPr>
              <w:pStyle w:val="Textkrper"/>
              <w:spacing w:after="0"/>
            </w:pPr>
            <w:r>
              <w:t>2</w:t>
            </w:r>
          </w:p>
        </w:tc>
        <w:tc>
          <w:tcPr>
            <w:tcW w:w="1373" w:type="dxa"/>
            <w:shd w:val="clear" w:color="auto" w:fill="auto"/>
          </w:tcPr>
          <w:p w14:paraId="7FF275FA" w14:textId="77777777" w:rsidR="00D2166E" w:rsidRDefault="00D2166E" w:rsidP="00857588">
            <w:pPr>
              <w:pStyle w:val="Textkrper"/>
              <w:spacing w:after="0"/>
            </w:pPr>
            <w:r>
              <w:t>Klein</w:t>
            </w:r>
          </w:p>
        </w:tc>
        <w:tc>
          <w:tcPr>
            <w:tcW w:w="4216" w:type="dxa"/>
            <w:shd w:val="clear" w:color="auto" w:fill="auto"/>
          </w:tcPr>
          <w:p w14:paraId="13A4E9DD" w14:textId="77777777" w:rsidR="00D2166E" w:rsidRPr="00061981" w:rsidRDefault="00D2166E" w:rsidP="00857588">
            <w:pPr>
              <w:pStyle w:val="Textkrper"/>
              <w:spacing w:after="0"/>
            </w:pPr>
            <w:r>
              <w:t>Aufgaben des Ausgefallenen werden auf andere Teammitglieder verteilt um grössere Verzögerungen zu verhindern.</w:t>
            </w:r>
          </w:p>
        </w:tc>
      </w:tr>
      <w:tr w:rsidR="00D2166E" w:rsidRPr="00061981" w14:paraId="760CC973" w14:textId="77777777" w:rsidTr="00857588">
        <w:tc>
          <w:tcPr>
            <w:tcW w:w="2225" w:type="dxa"/>
            <w:shd w:val="clear" w:color="auto" w:fill="E5DFEC" w:themeFill="accent4" w:themeFillTint="33"/>
          </w:tcPr>
          <w:p w14:paraId="4DFB49FE" w14:textId="77777777" w:rsidR="00D2166E" w:rsidRDefault="00D2166E" w:rsidP="00857588">
            <w:pPr>
              <w:pStyle w:val="Textkrper"/>
              <w:spacing w:after="0"/>
              <w:rPr>
                <w:b/>
              </w:rPr>
            </w:pPr>
            <w:r>
              <w:rPr>
                <w:b/>
              </w:rPr>
              <w:t>Ausfälle durch Entwicklungsumgebung</w:t>
            </w:r>
          </w:p>
        </w:tc>
        <w:tc>
          <w:tcPr>
            <w:tcW w:w="2039" w:type="dxa"/>
            <w:shd w:val="clear" w:color="auto" w:fill="E5DFEC" w:themeFill="accent4" w:themeFillTint="33"/>
          </w:tcPr>
          <w:p w14:paraId="3C52612D" w14:textId="77777777" w:rsidR="00D2166E" w:rsidRDefault="00D2166E" w:rsidP="00857588">
            <w:pPr>
              <w:pStyle w:val="Textkrper"/>
              <w:spacing w:after="0"/>
            </w:pPr>
            <w:r>
              <w:t>3</w:t>
            </w:r>
          </w:p>
        </w:tc>
        <w:tc>
          <w:tcPr>
            <w:tcW w:w="1373" w:type="dxa"/>
            <w:shd w:val="clear" w:color="auto" w:fill="E5DFEC" w:themeFill="accent4" w:themeFillTint="33"/>
          </w:tcPr>
          <w:p w14:paraId="3F66D543" w14:textId="77777777" w:rsidR="00D2166E" w:rsidRDefault="00D2166E" w:rsidP="00857588">
            <w:pPr>
              <w:pStyle w:val="Textkrper"/>
              <w:spacing w:after="0"/>
            </w:pPr>
            <w:r>
              <w:t>Gross</w:t>
            </w:r>
          </w:p>
        </w:tc>
        <w:tc>
          <w:tcPr>
            <w:tcW w:w="4216" w:type="dxa"/>
            <w:shd w:val="clear" w:color="auto" w:fill="E5DFEC" w:themeFill="accent4" w:themeFillTint="33"/>
          </w:tcPr>
          <w:p w14:paraId="671043FA" w14:textId="77777777" w:rsidR="00D2166E" w:rsidRPr="00061981" w:rsidRDefault="00D2166E" w:rsidP="00857588">
            <w:pPr>
              <w:pStyle w:val="Textkrper"/>
              <w:spacing w:after="0"/>
            </w:pPr>
            <w:r>
              <w:t>Wöchentliches Backup von Entwicklungsumgebung erstellen. Diese ist sehr anfällig gegen Störungen.</w:t>
            </w:r>
          </w:p>
        </w:tc>
      </w:tr>
      <w:tr w:rsidR="00D2166E" w14:paraId="5F85778B" w14:textId="77777777" w:rsidTr="00857588">
        <w:tc>
          <w:tcPr>
            <w:tcW w:w="2225" w:type="dxa"/>
          </w:tcPr>
          <w:p w14:paraId="639935BD" w14:textId="77777777" w:rsidR="00D2166E" w:rsidRPr="007D457B" w:rsidRDefault="00D2166E" w:rsidP="00857588">
            <w:pPr>
              <w:pStyle w:val="Textkrper"/>
              <w:spacing w:after="0"/>
              <w:rPr>
                <w:b/>
              </w:rPr>
            </w:pPr>
            <w:r w:rsidRPr="007D457B">
              <w:rPr>
                <w:b/>
              </w:rPr>
              <w:t>Unklarheiten</w:t>
            </w:r>
          </w:p>
        </w:tc>
        <w:tc>
          <w:tcPr>
            <w:tcW w:w="2039" w:type="dxa"/>
          </w:tcPr>
          <w:p w14:paraId="07AF8255" w14:textId="77777777" w:rsidR="00D2166E" w:rsidRDefault="00D2166E" w:rsidP="00857588">
            <w:pPr>
              <w:pStyle w:val="Textkrper"/>
              <w:spacing w:after="0"/>
            </w:pPr>
            <w:r>
              <w:t>2</w:t>
            </w:r>
          </w:p>
        </w:tc>
        <w:tc>
          <w:tcPr>
            <w:tcW w:w="1373" w:type="dxa"/>
          </w:tcPr>
          <w:p w14:paraId="7327B537" w14:textId="77777777" w:rsidR="00D2166E" w:rsidRDefault="00D2166E" w:rsidP="00857588">
            <w:pPr>
              <w:pStyle w:val="Textkrper"/>
              <w:spacing w:after="0"/>
            </w:pPr>
            <w:r>
              <w:t>Mittel</w:t>
            </w:r>
          </w:p>
        </w:tc>
        <w:tc>
          <w:tcPr>
            <w:tcW w:w="4216" w:type="dxa"/>
          </w:tcPr>
          <w:p w14:paraId="556003FA" w14:textId="77777777" w:rsidR="00D2166E" w:rsidRDefault="00D2166E" w:rsidP="00857588">
            <w:pPr>
              <w:pStyle w:val="Textkrper"/>
              <w:spacing w:after="0"/>
            </w:pPr>
            <w:r>
              <w:t>Bei Unklarheiten werden diese so schnell wie möglich geklärt</w:t>
            </w:r>
          </w:p>
        </w:tc>
      </w:tr>
      <w:tr w:rsidR="00D2166E" w:rsidRPr="00061981" w14:paraId="168A70A1" w14:textId="77777777" w:rsidTr="00857588">
        <w:tc>
          <w:tcPr>
            <w:tcW w:w="2225" w:type="dxa"/>
            <w:shd w:val="clear" w:color="auto" w:fill="E5DFEC" w:themeFill="accent4" w:themeFillTint="33"/>
          </w:tcPr>
          <w:p w14:paraId="1E47F4A7" w14:textId="77777777" w:rsidR="00D2166E" w:rsidRDefault="00D2166E" w:rsidP="00857588">
            <w:pPr>
              <w:pStyle w:val="Textkrper"/>
              <w:spacing w:after="0"/>
              <w:rPr>
                <w:b/>
              </w:rPr>
            </w:pPr>
            <w:r>
              <w:rPr>
                <w:b/>
              </w:rPr>
              <w:t>Missverständnisse im Entwicklungsteam</w:t>
            </w:r>
          </w:p>
        </w:tc>
        <w:tc>
          <w:tcPr>
            <w:tcW w:w="2039" w:type="dxa"/>
            <w:shd w:val="clear" w:color="auto" w:fill="E5DFEC" w:themeFill="accent4" w:themeFillTint="33"/>
          </w:tcPr>
          <w:p w14:paraId="49816663" w14:textId="77777777" w:rsidR="00D2166E" w:rsidRDefault="00D2166E" w:rsidP="00857588">
            <w:pPr>
              <w:pStyle w:val="Textkrper"/>
              <w:spacing w:after="0"/>
            </w:pPr>
            <w:r>
              <w:t>3</w:t>
            </w:r>
          </w:p>
        </w:tc>
        <w:tc>
          <w:tcPr>
            <w:tcW w:w="1373" w:type="dxa"/>
            <w:shd w:val="clear" w:color="auto" w:fill="E5DFEC" w:themeFill="accent4" w:themeFillTint="33"/>
          </w:tcPr>
          <w:p w14:paraId="0441B4E4" w14:textId="77777777" w:rsidR="00D2166E" w:rsidRDefault="00D2166E" w:rsidP="00857588">
            <w:pPr>
              <w:pStyle w:val="Textkrper"/>
              <w:spacing w:after="0"/>
            </w:pPr>
            <w:r>
              <w:t>Mittel</w:t>
            </w:r>
          </w:p>
        </w:tc>
        <w:tc>
          <w:tcPr>
            <w:tcW w:w="4216" w:type="dxa"/>
            <w:shd w:val="clear" w:color="auto" w:fill="E5DFEC" w:themeFill="accent4" w:themeFillTint="33"/>
          </w:tcPr>
          <w:p w14:paraId="67C548E5" w14:textId="77777777" w:rsidR="00D2166E" w:rsidRPr="00061981" w:rsidRDefault="00D2166E" w:rsidP="00857588">
            <w:pPr>
              <w:pStyle w:val="Textkrper"/>
              <w:spacing w:after="0"/>
            </w:pPr>
            <w:r>
              <w:t>Möglichst hoher Austausch zwischen Teammitglieder um dies zu verhindern.</w:t>
            </w:r>
          </w:p>
        </w:tc>
      </w:tr>
      <w:tr w:rsidR="00D2166E" w14:paraId="7D9DEF74" w14:textId="77777777" w:rsidTr="00857588">
        <w:tc>
          <w:tcPr>
            <w:tcW w:w="2225" w:type="dxa"/>
            <w:shd w:val="clear" w:color="auto" w:fill="auto"/>
          </w:tcPr>
          <w:p w14:paraId="580F987E" w14:textId="77777777" w:rsidR="00D2166E" w:rsidRPr="007D457B" w:rsidRDefault="00D2166E" w:rsidP="00857588">
            <w:pPr>
              <w:pStyle w:val="Textkrper"/>
              <w:spacing w:after="0"/>
              <w:rPr>
                <w:b/>
              </w:rPr>
            </w:pPr>
            <w:r w:rsidRPr="007D457B">
              <w:rPr>
                <w:b/>
              </w:rPr>
              <w:t>Zu hohe Kosten</w:t>
            </w:r>
          </w:p>
        </w:tc>
        <w:tc>
          <w:tcPr>
            <w:tcW w:w="2039" w:type="dxa"/>
            <w:shd w:val="clear" w:color="auto" w:fill="auto"/>
          </w:tcPr>
          <w:p w14:paraId="695A08F7" w14:textId="77777777" w:rsidR="00D2166E" w:rsidRDefault="00D2166E" w:rsidP="00857588">
            <w:pPr>
              <w:pStyle w:val="Textkrper"/>
              <w:spacing w:after="0"/>
            </w:pPr>
            <w:r>
              <w:t>1</w:t>
            </w:r>
          </w:p>
        </w:tc>
        <w:tc>
          <w:tcPr>
            <w:tcW w:w="1373" w:type="dxa"/>
            <w:shd w:val="clear" w:color="auto" w:fill="auto"/>
          </w:tcPr>
          <w:p w14:paraId="3E16DAD9" w14:textId="77777777" w:rsidR="00D2166E" w:rsidRDefault="00D2166E" w:rsidP="00857588">
            <w:pPr>
              <w:pStyle w:val="Textkrper"/>
              <w:spacing w:after="0"/>
            </w:pPr>
            <w:r>
              <w:t>Gross</w:t>
            </w:r>
          </w:p>
        </w:tc>
        <w:tc>
          <w:tcPr>
            <w:tcW w:w="4216" w:type="dxa"/>
            <w:shd w:val="clear" w:color="auto" w:fill="auto"/>
          </w:tcPr>
          <w:p w14:paraId="0DD69EFC" w14:textId="77777777" w:rsidR="00D2166E" w:rsidRDefault="00D2166E" w:rsidP="00857588">
            <w:pPr>
              <w:pStyle w:val="Textkrper"/>
              <w:spacing w:after="0"/>
            </w:pPr>
            <w:r>
              <w:t>Aufwand wird ständig mit den Kosten verglichen</w:t>
            </w:r>
          </w:p>
        </w:tc>
      </w:tr>
    </w:tbl>
    <w:p w14:paraId="2EF8210A" w14:textId="77777777" w:rsidR="00D2166E" w:rsidRDefault="00D2166E" w:rsidP="00BF2F64">
      <w:pPr>
        <w:pStyle w:val="Textkrper"/>
      </w:pPr>
    </w:p>
    <w:p w14:paraId="001845B1" w14:textId="77777777" w:rsidR="00D2166E" w:rsidRPr="00B27869" w:rsidRDefault="000C1A46" w:rsidP="00BF2F64">
      <w:pPr>
        <w:pStyle w:val="Textkrper"/>
        <w:rPr>
          <w:b/>
        </w:rPr>
      </w:pPr>
      <w:r w:rsidRPr="00B27869">
        <w:rPr>
          <w:b/>
        </w:rPr>
        <w:t>Risiken Realisationsphase</w:t>
      </w:r>
    </w:p>
    <w:tbl>
      <w:tblPr>
        <w:tblStyle w:val="Tabellenraster"/>
        <w:tblW w:w="0" w:type="auto"/>
        <w:tblLook w:val="04A0" w:firstRow="1" w:lastRow="0" w:firstColumn="1" w:lastColumn="0" w:noHBand="0" w:noVBand="1"/>
      </w:tblPr>
      <w:tblGrid>
        <w:gridCol w:w="2528"/>
        <w:gridCol w:w="2039"/>
        <w:gridCol w:w="1371"/>
        <w:gridCol w:w="3915"/>
      </w:tblGrid>
      <w:tr w:rsidR="00290643" w14:paraId="5F379C15" w14:textId="77777777" w:rsidTr="00290643">
        <w:tc>
          <w:tcPr>
            <w:tcW w:w="2528" w:type="dxa"/>
            <w:shd w:val="clear" w:color="auto" w:fill="DBE5F1" w:themeFill="accent1" w:themeFillTint="33"/>
          </w:tcPr>
          <w:p w14:paraId="3E364E99" w14:textId="77777777" w:rsidR="00290643" w:rsidRPr="00D2166E" w:rsidRDefault="00290643" w:rsidP="00857588">
            <w:pPr>
              <w:pStyle w:val="Textkrper"/>
              <w:spacing w:after="0"/>
              <w:rPr>
                <w:b/>
              </w:rPr>
            </w:pPr>
            <w:r w:rsidRPr="00D2166E">
              <w:rPr>
                <w:b/>
              </w:rPr>
              <w:t>Beschreibung</w:t>
            </w:r>
          </w:p>
        </w:tc>
        <w:tc>
          <w:tcPr>
            <w:tcW w:w="2039" w:type="dxa"/>
            <w:shd w:val="clear" w:color="auto" w:fill="DBE5F1" w:themeFill="accent1" w:themeFillTint="33"/>
          </w:tcPr>
          <w:p w14:paraId="44721F5F" w14:textId="77777777" w:rsidR="00290643" w:rsidRPr="00D2166E" w:rsidRDefault="00290643" w:rsidP="00857588">
            <w:pPr>
              <w:pStyle w:val="Textkrper"/>
              <w:spacing w:after="0"/>
              <w:rPr>
                <w:b/>
              </w:rPr>
            </w:pPr>
            <w:r w:rsidRPr="00D2166E">
              <w:rPr>
                <w:b/>
              </w:rPr>
              <w:t>Wahrscheinlichkeit</w:t>
            </w:r>
          </w:p>
        </w:tc>
        <w:tc>
          <w:tcPr>
            <w:tcW w:w="1371" w:type="dxa"/>
            <w:shd w:val="clear" w:color="auto" w:fill="DBE5F1" w:themeFill="accent1" w:themeFillTint="33"/>
          </w:tcPr>
          <w:p w14:paraId="692A542E" w14:textId="77777777" w:rsidR="00290643" w:rsidRPr="00D2166E" w:rsidRDefault="00290643" w:rsidP="00857588">
            <w:pPr>
              <w:pStyle w:val="Textkrper"/>
              <w:spacing w:after="0"/>
              <w:rPr>
                <w:b/>
              </w:rPr>
            </w:pPr>
            <w:r w:rsidRPr="00D2166E">
              <w:rPr>
                <w:b/>
              </w:rPr>
              <w:t>Auswirkung</w:t>
            </w:r>
          </w:p>
        </w:tc>
        <w:tc>
          <w:tcPr>
            <w:tcW w:w="3915" w:type="dxa"/>
            <w:shd w:val="clear" w:color="auto" w:fill="DBE5F1" w:themeFill="accent1" w:themeFillTint="33"/>
          </w:tcPr>
          <w:p w14:paraId="17EC4C4B" w14:textId="77777777" w:rsidR="00290643" w:rsidRPr="00D2166E" w:rsidRDefault="00290643" w:rsidP="00857588">
            <w:pPr>
              <w:pStyle w:val="Textkrper"/>
              <w:spacing w:after="0"/>
              <w:rPr>
                <w:b/>
              </w:rPr>
            </w:pPr>
            <w:r w:rsidRPr="00D2166E">
              <w:rPr>
                <w:b/>
              </w:rPr>
              <w:t>Massnahme</w:t>
            </w:r>
          </w:p>
        </w:tc>
      </w:tr>
      <w:tr w:rsidR="00290643" w14:paraId="444F7FE0" w14:textId="77777777" w:rsidTr="00290643">
        <w:tc>
          <w:tcPr>
            <w:tcW w:w="2528" w:type="dxa"/>
          </w:tcPr>
          <w:p w14:paraId="736BAC5D" w14:textId="77777777" w:rsidR="00290643" w:rsidRPr="007D457B" w:rsidRDefault="00290643" w:rsidP="00857588">
            <w:pPr>
              <w:pStyle w:val="Textkrper"/>
              <w:spacing w:after="0"/>
              <w:rPr>
                <w:b/>
              </w:rPr>
            </w:pPr>
            <w:r w:rsidRPr="007D457B">
              <w:rPr>
                <w:b/>
              </w:rPr>
              <w:t>Zu hoher Aufwand</w:t>
            </w:r>
          </w:p>
        </w:tc>
        <w:tc>
          <w:tcPr>
            <w:tcW w:w="2039" w:type="dxa"/>
          </w:tcPr>
          <w:p w14:paraId="04C06AB8" w14:textId="77777777" w:rsidR="00290643" w:rsidRDefault="00290643" w:rsidP="00857588">
            <w:pPr>
              <w:pStyle w:val="Textkrper"/>
              <w:spacing w:after="0"/>
            </w:pPr>
            <w:r>
              <w:t>2</w:t>
            </w:r>
          </w:p>
        </w:tc>
        <w:tc>
          <w:tcPr>
            <w:tcW w:w="1371" w:type="dxa"/>
          </w:tcPr>
          <w:p w14:paraId="64CABCEE" w14:textId="77777777" w:rsidR="00290643" w:rsidRDefault="00290643" w:rsidP="00857588">
            <w:pPr>
              <w:pStyle w:val="Textkrper"/>
              <w:spacing w:after="0"/>
            </w:pPr>
            <w:r>
              <w:t>Gross</w:t>
            </w:r>
          </w:p>
        </w:tc>
        <w:tc>
          <w:tcPr>
            <w:tcW w:w="3915" w:type="dxa"/>
          </w:tcPr>
          <w:p w14:paraId="50BED71E" w14:textId="77777777" w:rsidR="00290643" w:rsidRDefault="00290643" w:rsidP="00857588">
            <w:pPr>
              <w:pStyle w:val="Textkrper"/>
              <w:spacing w:after="0"/>
            </w:pPr>
            <w:r>
              <w:t>Aufwand wurde geschätzt und verteilt auf Teammitglieder. Stände Statusmeldung im Projekt</w:t>
            </w:r>
          </w:p>
        </w:tc>
      </w:tr>
      <w:tr w:rsidR="00290643" w:rsidRPr="00061981" w14:paraId="6C1AFD8F" w14:textId="77777777" w:rsidTr="00290643">
        <w:tc>
          <w:tcPr>
            <w:tcW w:w="2528" w:type="dxa"/>
            <w:shd w:val="clear" w:color="auto" w:fill="DBE5F1" w:themeFill="accent1" w:themeFillTint="33"/>
          </w:tcPr>
          <w:p w14:paraId="38E99662" w14:textId="77777777" w:rsidR="00290643" w:rsidRPr="007D457B" w:rsidRDefault="00290643" w:rsidP="00857588">
            <w:pPr>
              <w:pStyle w:val="Textkrper"/>
              <w:spacing w:after="0"/>
              <w:rPr>
                <w:b/>
              </w:rPr>
            </w:pPr>
            <w:r>
              <w:rPr>
                <w:b/>
              </w:rPr>
              <w:t xml:space="preserve">Zeitplan ungenau, Termin können nicht eingehalten werden </w:t>
            </w:r>
          </w:p>
        </w:tc>
        <w:tc>
          <w:tcPr>
            <w:tcW w:w="2039" w:type="dxa"/>
            <w:shd w:val="clear" w:color="auto" w:fill="E5DFEC" w:themeFill="accent4" w:themeFillTint="33"/>
          </w:tcPr>
          <w:p w14:paraId="743AF78E" w14:textId="77777777" w:rsidR="00290643" w:rsidRDefault="00290643" w:rsidP="00857588">
            <w:pPr>
              <w:pStyle w:val="Textkrper"/>
              <w:spacing w:after="0"/>
            </w:pPr>
            <w:r>
              <w:t>2</w:t>
            </w:r>
          </w:p>
        </w:tc>
        <w:tc>
          <w:tcPr>
            <w:tcW w:w="1371" w:type="dxa"/>
            <w:shd w:val="clear" w:color="auto" w:fill="E5DFEC" w:themeFill="accent4" w:themeFillTint="33"/>
          </w:tcPr>
          <w:p w14:paraId="1537E725" w14:textId="77777777" w:rsidR="00290643" w:rsidRDefault="00290643" w:rsidP="00857588">
            <w:pPr>
              <w:pStyle w:val="Textkrper"/>
              <w:spacing w:after="0"/>
            </w:pPr>
            <w:r>
              <w:t>Gross</w:t>
            </w:r>
          </w:p>
        </w:tc>
        <w:tc>
          <w:tcPr>
            <w:tcW w:w="3915" w:type="dxa"/>
            <w:shd w:val="clear" w:color="auto" w:fill="E5DFEC" w:themeFill="accent4" w:themeFillTint="33"/>
          </w:tcPr>
          <w:p w14:paraId="1CAB20EE" w14:textId="77777777" w:rsidR="00290643" w:rsidRPr="00061981" w:rsidRDefault="00290643" w:rsidP="00857588">
            <w:pPr>
              <w:pStyle w:val="Textkrper"/>
              <w:spacing w:after="0"/>
            </w:pPr>
            <w:r>
              <w:t>Genügend Spielraum einplanen. Zeitplan kann durcheinander geraten bei Verzögerungen durch Ausfälle. An anderen Tagen verlorene Zeit aufholen</w:t>
            </w:r>
          </w:p>
        </w:tc>
      </w:tr>
      <w:tr w:rsidR="00290643" w14:paraId="67424DDC" w14:textId="77777777" w:rsidTr="00290643">
        <w:tc>
          <w:tcPr>
            <w:tcW w:w="2528" w:type="dxa"/>
          </w:tcPr>
          <w:p w14:paraId="627E5281" w14:textId="77777777" w:rsidR="00290643" w:rsidRPr="007D457B" w:rsidRDefault="00290643" w:rsidP="00857588">
            <w:pPr>
              <w:pStyle w:val="Textkrper"/>
              <w:spacing w:after="0"/>
              <w:rPr>
                <w:b/>
              </w:rPr>
            </w:pPr>
            <w:r>
              <w:rPr>
                <w:b/>
              </w:rPr>
              <w:t>Falsche Zielsetzung</w:t>
            </w:r>
          </w:p>
        </w:tc>
        <w:tc>
          <w:tcPr>
            <w:tcW w:w="2039" w:type="dxa"/>
          </w:tcPr>
          <w:p w14:paraId="23300CEF" w14:textId="77777777" w:rsidR="00290643" w:rsidRDefault="00290643" w:rsidP="00857588">
            <w:pPr>
              <w:pStyle w:val="Textkrper"/>
              <w:spacing w:after="0"/>
            </w:pPr>
            <w:r>
              <w:t>2</w:t>
            </w:r>
          </w:p>
        </w:tc>
        <w:tc>
          <w:tcPr>
            <w:tcW w:w="1371" w:type="dxa"/>
          </w:tcPr>
          <w:p w14:paraId="056D0026" w14:textId="77777777" w:rsidR="00290643" w:rsidRDefault="00290643" w:rsidP="00857588">
            <w:pPr>
              <w:pStyle w:val="Textkrper"/>
              <w:spacing w:after="0"/>
            </w:pPr>
            <w:r>
              <w:t>Mittel</w:t>
            </w:r>
          </w:p>
        </w:tc>
        <w:tc>
          <w:tcPr>
            <w:tcW w:w="3915" w:type="dxa"/>
          </w:tcPr>
          <w:p w14:paraId="41AB64AE" w14:textId="77777777" w:rsidR="00290643" w:rsidRDefault="00290643" w:rsidP="00857588">
            <w:pPr>
              <w:pStyle w:val="Textkrper"/>
              <w:spacing w:after="0"/>
            </w:pPr>
            <w:r>
              <w:t xml:space="preserve">Zieldefinition nach </w:t>
            </w:r>
            <w:r w:rsidRPr="00AC4DE1">
              <w:rPr>
                <w:b/>
              </w:rPr>
              <w:t>SMART</w:t>
            </w:r>
          </w:p>
        </w:tc>
      </w:tr>
      <w:tr w:rsidR="00290643" w:rsidRPr="00061981" w14:paraId="7D9C6B0A" w14:textId="77777777" w:rsidTr="00290643">
        <w:tc>
          <w:tcPr>
            <w:tcW w:w="2528" w:type="dxa"/>
            <w:shd w:val="clear" w:color="auto" w:fill="E5DFEC" w:themeFill="accent4" w:themeFillTint="33"/>
          </w:tcPr>
          <w:p w14:paraId="75B1EB47" w14:textId="77777777" w:rsidR="00290643" w:rsidRPr="007D457B" w:rsidRDefault="00290643" w:rsidP="00857588">
            <w:pPr>
              <w:pStyle w:val="Textkrper"/>
              <w:spacing w:after="0"/>
              <w:rPr>
                <w:b/>
              </w:rPr>
            </w:pPr>
            <w:r w:rsidRPr="007D457B">
              <w:rPr>
                <w:b/>
              </w:rPr>
              <w:t>Zu wenig Wissen</w:t>
            </w:r>
          </w:p>
        </w:tc>
        <w:tc>
          <w:tcPr>
            <w:tcW w:w="2039" w:type="dxa"/>
            <w:shd w:val="clear" w:color="auto" w:fill="E5DFEC" w:themeFill="accent4" w:themeFillTint="33"/>
          </w:tcPr>
          <w:p w14:paraId="459BF462" w14:textId="77777777" w:rsidR="00290643" w:rsidRDefault="00290643" w:rsidP="00857588">
            <w:pPr>
              <w:pStyle w:val="Textkrper"/>
              <w:spacing w:after="0"/>
            </w:pPr>
            <w:r>
              <w:t>2</w:t>
            </w:r>
          </w:p>
        </w:tc>
        <w:tc>
          <w:tcPr>
            <w:tcW w:w="1371" w:type="dxa"/>
            <w:shd w:val="clear" w:color="auto" w:fill="E5DFEC" w:themeFill="accent4" w:themeFillTint="33"/>
          </w:tcPr>
          <w:p w14:paraId="0AFB3B88" w14:textId="77777777" w:rsidR="00290643" w:rsidRDefault="00290643" w:rsidP="00857588">
            <w:pPr>
              <w:pStyle w:val="Textkrper"/>
              <w:spacing w:after="0"/>
            </w:pPr>
            <w:r>
              <w:t>Mittel</w:t>
            </w:r>
          </w:p>
        </w:tc>
        <w:tc>
          <w:tcPr>
            <w:tcW w:w="3915" w:type="dxa"/>
            <w:shd w:val="clear" w:color="auto" w:fill="E5DFEC" w:themeFill="accent4" w:themeFillTint="33"/>
          </w:tcPr>
          <w:p w14:paraId="63278168" w14:textId="77777777" w:rsidR="00290643" w:rsidRPr="00061981" w:rsidRDefault="00290643" w:rsidP="00857588">
            <w:pPr>
              <w:pStyle w:val="Textkrper"/>
              <w:spacing w:after="0"/>
            </w:pPr>
            <w:r w:rsidRPr="00061981">
              <w:t>Knowhowtransfer, Knowhow aneignen, welches für da</w:t>
            </w:r>
            <w:r>
              <w:t>s Projekt benötigt wird</w:t>
            </w:r>
          </w:p>
        </w:tc>
      </w:tr>
      <w:tr w:rsidR="00290643" w:rsidRPr="00061981" w14:paraId="22DA2E1D" w14:textId="77777777" w:rsidTr="00290643">
        <w:tc>
          <w:tcPr>
            <w:tcW w:w="2528" w:type="dxa"/>
            <w:shd w:val="clear" w:color="auto" w:fill="auto"/>
          </w:tcPr>
          <w:p w14:paraId="74C34CED" w14:textId="77777777" w:rsidR="00290643" w:rsidRPr="007D457B" w:rsidRDefault="00290643" w:rsidP="00857588">
            <w:pPr>
              <w:pStyle w:val="Textkrper"/>
              <w:spacing w:after="0"/>
              <w:rPr>
                <w:b/>
              </w:rPr>
            </w:pPr>
            <w:r>
              <w:rPr>
                <w:b/>
              </w:rPr>
              <w:t>Ausfälle durch Krankheiten</w:t>
            </w:r>
          </w:p>
        </w:tc>
        <w:tc>
          <w:tcPr>
            <w:tcW w:w="2039" w:type="dxa"/>
            <w:shd w:val="clear" w:color="auto" w:fill="auto"/>
          </w:tcPr>
          <w:p w14:paraId="036B0854" w14:textId="77777777" w:rsidR="00290643" w:rsidRDefault="00290643" w:rsidP="00857588">
            <w:pPr>
              <w:pStyle w:val="Textkrper"/>
              <w:spacing w:after="0"/>
            </w:pPr>
            <w:r>
              <w:t>2</w:t>
            </w:r>
          </w:p>
        </w:tc>
        <w:tc>
          <w:tcPr>
            <w:tcW w:w="1371" w:type="dxa"/>
            <w:shd w:val="clear" w:color="auto" w:fill="auto"/>
          </w:tcPr>
          <w:p w14:paraId="3C2B251B" w14:textId="77777777" w:rsidR="00290643" w:rsidRDefault="00290643" w:rsidP="00857588">
            <w:pPr>
              <w:pStyle w:val="Textkrper"/>
              <w:spacing w:after="0"/>
            </w:pPr>
            <w:r>
              <w:t>Klein</w:t>
            </w:r>
          </w:p>
        </w:tc>
        <w:tc>
          <w:tcPr>
            <w:tcW w:w="3915" w:type="dxa"/>
            <w:shd w:val="clear" w:color="auto" w:fill="auto"/>
          </w:tcPr>
          <w:p w14:paraId="5E3B4530" w14:textId="77777777" w:rsidR="00290643" w:rsidRPr="00061981" w:rsidRDefault="00290643" w:rsidP="00857588">
            <w:pPr>
              <w:pStyle w:val="Textkrper"/>
              <w:spacing w:after="0"/>
            </w:pPr>
            <w:r>
              <w:t>Aufgaben des Ausgefallenen werden auf andere Teammitglieder verteilt um grössere Verzögerungen zu verhindern.</w:t>
            </w:r>
          </w:p>
        </w:tc>
      </w:tr>
      <w:tr w:rsidR="00290643" w:rsidRPr="00061981" w14:paraId="5C607A77" w14:textId="77777777" w:rsidTr="00290643">
        <w:tc>
          <w:tcPr>
            <w:tcW w:w="2528" w:type="dxa"/>
            <w:shd w:val="clear" w:color="auto" w:fill="E5DFEC" w:themeFill="accent4" w:themeFillTint="33"/>
          </w:tcPr>
          <w:p w14:paraId="2727C2B0" w14:textId="77777777" w:rsidR="00290643" w:rsidRDefault="00290643" w:rsidP="00857588">
            <w:pPr>
              <w:pStyle w:val="Textkrper"/>
              <w:spacing w:after="0"/>
              <w:rPr>
                <w:b/>
              </w:rPr>
            </w:pPr>
            <w:r>
              <w:rPr>
                <w:b/>
              </w:rPr>
              <w:t>Ausfälle durch Entwicklungsumgebung</w:t>
            </w:r>
          </w:p>
        </w:tc>
        <w:tc>
          <w:tcPr>
            <w:tcW w:w="2039" w:type="dxa"/>
            <w:shd w:val="clear" w:color="auto" w:fill="E5DFEC" w:themeFill="accent4" w:themeFillTint="33"/>
          </w:tcPr>
          <w:p w14:paraId="3B649D99" w14:textId="77777777" w:rsidR="00290643" w:rsidRDefault="00290643" w:rsidP="00857588">
            <w:pPr>
              <w:pStyle w:val="Textkrper"/>
              <w:spacing w:after="0"/>
            </w:pPr>
            <w:r>
              <w:t>3</w:t>
            </w:r>
          </w:p>
        </w:tc>
        <w:tc>
          <w:tcPr>
            <w:tcW w:w="1371" w:type="dxa"/>
            <w:shd w:val="clear" w:color="auto" w:fill="E5DFEC" w:themeFill="accent4" w:themeFillTint="33"/>
          </w:tcPr>
          <w:p w14:paraId="1DFED13F" w14:textId="77777777" w:rsidR="00290643" w:rsidRDefault="00290643" w:rsidP="00857588">
            <w:pPr>
              <w:pStyle w:val="Textkrper"/>
              <w:spacing w:after="0"/>
            </w:pPr>
            <w:r>
              <w:t>Gross</w:t>
            </w:r>
          </w:p>
        </w:tc>
        <w:tc>
          <w:tcPr>
            <w:tcW w:w="3915" w:type="dxa"/>
            <w:shd w:val="clear" w:color="auto" w:fill="E5DFEC" w:themeFill="accent4" w:themeFillTint="33"/>
          </w:tcPr>
          <w:p w14:paraId="53AE2F7C" w14:textId="77777777" w:rsidR="00290643" w:rsidRPr="00061981" w:rsidRDefault="00290643" w:rsidP="00857588">
            <w:pPr>
              <w:pStyle w:val="Textkrper"/>
              <w:spacing w:after="0"/>
            </w:pPr>
            <w:r>
              <w:t>Wöchentliches Backup von Entwicklungsumgebung erstellen. Diese ist sehr anfällig gegen Störungen.</w:t>
            </w:r>
          </w:p>
        </w:tc>
      </w:tr>
      <w:tr w:rsidR="00290643" w14:paraId="0A61DC5B" w14:textId="77777777" w:rsidTr="00290643">
        <w:tc>
          <w:tcPr>
            <w:tcW w:w="2528" w:type="dxa"/>
          </w:tcPr>
          <w:p w14:paraId="7C471FF0" w14:textId="77777777" w:rsidR="00290643" w:rsidRPr="007D457B" w:rsidRDefault="00290643" w:rsidP="00857588">
            <w:pPr>
              <w:pStyle w:val="Textkrper"/>
              <w:spacing w:after="0"/>
              <w:rPr>
                <w:b/>
              </w:rPr>
            </w:pPr>
            <w:r w:rsidRPr="007D457B">
              <w:rPr>
                <w:b/>
              </w:rPr>
              <w:t>Unklarheiten</w:t>
            </w:r>
          </w:p>
        </w:tc>
        <w:tc>
          <w:tcPr>
            <w:tcW w:w="2039" w:type="dxa"/>
          </w:tcPr>
          <w:p w14:paraId="4FA12BEE" w14:textId="77777777" w:rsidR="00290643" w:rsidRDefault="00290643" w:rsidP="00857588">
            <w:pPr>
              <w:pStyle w:val="Textkrper"/>
              <w:spacing w:after="0"/>
            </w:pPr>
            <w:r>
              <w:t>2</w:t>
            </w:r>
          </w:p>
        </w:tc>
        <w:tc>
          <w:tcPr>
            <w:tcW w:w="1371" w:type="dxa"/>
          </w:tcPr>
          <w:p w14:paraId="751F191B" w14:textId="77777777" w:rsidR="00290643" w:rsidRDefault="00290643" w:rsidP="00857588">
            <w:pPr>
              <w:pStyle w:val="Textkrper"/>
              <w:spacing w:after="0"/>
            </w:pPr>
            <w:r>
              <w:t>Mittel</w:t>
            </w:r>
          </w:p>
        </w:tc>
        <w:tc>
          <w:tcPr>
            <w:tcW w:w="3915" w:type="dxa"/>
          </w:tcPr>
          <w:p w14:paraId="4513243C" w14:textId="77777777" w:rsidR="00290643" w:rsidRDefault="00290643" w:rsidP="00857588">
            <w:pPr>
              <w:pStyle w:val="Textkrper"/>
              <w:spacing w:after="0"/>
            </w:pPr>
            <w:r>
              <w:t>Bei Unklarheiten werden diese so schnell wie möglich geklärt</w:t>
            </w:r>
          </w:p>
        </w:tc>
      </w:tr>
      <w:tr w:rsidR="00290643" w:rsidRPr="00061981" w14:paraId="3D5B7DFE" w14:textId="77777777" w:rsidTr="00290643">
        <w:tc>
          <w:tcPr>
            <w:tcW w:w="2528" w:type="dxa"/>
            <w:shd w:val="clear" w:color="auto" w:fill="E5DFEC" w:themeFill="accent4" w:themeFillTint="33"/>
          </w:tcPr>
          <w:p w14:paraId="674F3844" w14:textId="77777777" w:rsidR="00290643" w:rsidRDefault="00290643" w:rsidP="00857588">
            <w:pPr>
              <w:pStyle w:val="Textkrper"/>
              <w:spacing w:after="0"/>
              <w:rPr>
                <w:b/>
              </w:rPr>
            </w:pPr>
            <w:r>
              <w:rPr>
                <w:b/>
              </w:rPr>
              <w:t>Missverständnisse im Entwicklungsteam</w:t>
            </w:r>
          </w:p>
        </w:tc>
        <w:tc>
          <w:tcPr>
            <w:tcW w:w="2039" w:type="dxa"/>
            <w:shd w:val="clear" w:color="auto" w:fill="E5DFEC" w:themeFill="accent4" w:themeFillTint="33"/>
          </w:tcPr>
          <w:p w14:paraId="652E8528" w14:textId="77777777" w:rsidR="00290643" w:rsidRDefault="00290643" w:rsidP="00857588">
            <w:pPr>
              <w:pStyle w:val="Textkrper"/>
              <w:spacing w:after="0"/>
            </w:pPr>
            <w:r>
              <w:t>3</w:t>
            </w:r>
          </w:p>
        </w:tc>
        <w:tc>
          <w:tcPr>
            <w:tcW w:w="1371" w:type="dxa"/>
            <w:shd w:val="clear" w:color="auto" w:fill="E5DFEC" w:themeFill="accent4" w:themeFillTint="33"/>
          </w:tcPr>
          <w:p w14:paraId="44B7446B" w14:textId="77777777" w:rsidR="00290643" w:rsidRDefault="00290643" w:rsidP="00857588">
            <w:pPr>
              <w:pStyle w:val="Textkrper"/>
              <w:spacing w:after="0"/>
            </w:pPr>
            <w:r>
              <w:t>Mittel</w:t>
            </w:r>
          </w:p>
        </w:tc>
        <w:tc>
          <w:tcPr>
            <w:tcW w:w="3915" w:type="dxa"/>
            <w:shd w:val="clear" w:color="auto" w:fill="E5DFEC" w:themeFill="accent4" w:themeFillTint="33"/>
          </w:tcPr>
          <w:p w14:paraId="45C8A47F" w14:textId="77777777" w:rsidR="00290643" w:rsidRPr="00061981" w:rsidRDefault="00290643" w:rsidP="00857588">
            <w:pPr>
              <w:pStyle w:val="Textkrper"/>
              <w:spacing w:after="0"/>
            </w:pPr>
            <w:r>
              <w:t>Möglichst hoher Austausch zwischen Teammitglieder um dies zu verhindern.</w:t>
            </w:r>
          </w:p>
        </w:tc>
      </w:tr>
    </w:tbl>
    <w:p w14:paraId="79FD5BA7" w14:textId="77777777" w:rsidR="00290643" w:rsidRDefault="00290643" w:rsidP="00BF2F64">
      <w:pPr>
        <w:pStyle w:val="Textkrper"/>
      </w:pPr>
    </w:p>
    <w:p w14:paraId="07B20278" w14:textId="77777777" w:rsidR="00662394" w:rsidRDefault="00662394">
      <w:pPr>
        <w:suppressAutoHyphens w:val="0"/>
        <w:sectPr w:rsidR="00662394" w:rsidSect="00F22560">
          <w:footnotePr>
            <w:pos w:val="beneathText"/>
          </w:footnotePr>
          <w:pgSz w:w="11905" w:h="16837"/>
          <w:pgMar w:top="1134" w:right="1134" w:bottom="1134" w:left="1134" w:header="851" w:footer="603" w:gutter="0"/>
          <w:cols w:space="720"/>
          <w:docGrid w:linePitch="360"/>
        </w:sectPr>
      </w:pPr>
      <w:r>
        <w:br w:type="page"/>
      </w:r>
    </w:p>
    <w:p w14:paraId="53155F2E" w14:textId="77777777" w:rsidR="00BF2F64" w:rsidRDefault="00BF2F64" w:rsidP="00BF2F64">
      <w:pPr>
        <w:pStyle w:val="Zweittrakt"/>
      </w:pPr>
    </w:p>
    <w:p w14:paraId="75F13A47" w14:textId="77777777" w:rsidR="00BF2F64" w:rsidRDefault="00BF2F64" w:rsidP="00BF2F64">
      <w:pPr>
        <w:pStyle w:val="berschrift2"/>
        <w:numPr>
          <w:ilvl w:val="1"/>
          <w:numId w:val="19"/>
        </w:numPr>
        <w:tabs>
          <w:tab w:val="num" w:pos="576"/>
          <w:tab w:val="left" w:pos="850"/>
        </w:tabs>
        <w:ind w:left="576" w:hanging="576"/>
        <w:rPr>
          <w:i/>
        </w:rPr>
      </w:pPr>
      <w:bookmarkStart w:id="104" w:name="_Toc410722974"/>
      <w:bookmarkStart w:id="105" w:name="_Toc378079223"/>
      <w:bookmarkStart w:id="106" w:name="_Toc410742007"/>
      <w:bookmarkStart w:id="107" w:name="_Toc25940394"/>
      <w:r w:rsidRPr="005D07BD">
        <w:t>Planung</w:t>
      </w:r>
      <w:r>
        <w:t xml:space="preserve"> </w:t>
      </w:r>
      <w:r w:rsidRPr="005D07BD">
        <w:t>der nächsten Phase</w:t>
      </w:r>
      <w:bookmarkEnd w:id="104"/>
      <w:bookmarkEnd w:id="105"/>
      <w:bookmarkEnd w:id="106"/>
      <w:bookmarkEnd w:id="107"/>
    </w:p>
    <w:p w14:paraId="4255BC70" w14:textId="77777777" w:rsidR="00A84791" w:rsidRDefault="00A84791" w:rsidP="00C07437">
      <w:pPr>
        <w:suppressAutoHyphens w:val="0"/>
      </w:pPr>
    </w:p>
    <w:p w14:paraId="6E2AFE42" w14:textId="77777777" w:rsidR="00A84791" w:rsidRDefault="00A84791" w:rsidP="00C07437">
      <w:pPr>
        <w:suppressAutoHyphens w:val="0"/>
      </w:pPr>
      <w:r>
        <w:t>Der Projektplan für die kommenden Phasen ist folgendermassen aus:</w:t>
      </w:r>
    </w:p>
    <w:p w14:paraId="0269278F" w14:textId="77777777" w:rsidR="00662394" w:rsidRDefault="00662394" w:rsidP="00C07437">
      <w:pPr>
        <w:suppressAutoHyphens w:val="0"/>
      </w:pPr>
    </w:p>
    <w:p w14:paraId="171F5CE9" w14:textId="77777777" w:rsidR="00662394" w:rsidRDefault="0097639F" w:rsidP="00C07437">
      <w:pPr>
        <w:suppressAutoHyphens w:val="0"/>
      </w:pPr>
      <w:r>
        <w:t xml:space="preserve">Nun folgen nur noch 2 Phasen bis zum Ende dieses Projektes. Die nächste Phase wird die Einführung sein. </w:t>
      </w:r>
      <w:r w:rsidR="00857588">
        <w:t xml:space="preserve">In der Einführung wird unser Produkt bei den Kunden eingeführt und das Feedback von Ihnen genauer untersucht &amp; korrigiert. </w:t>
      </w:r>
      <w:r w:rsidR="0095457A">
        <w:t>Die dann</w:t>
      </w:r>
      <w:r w:rsidR="00B862E4">
        <w:t xml:space="preserve"> darauffolgende Phase wird der Schluss sein. In dieser Phase wird ein Bericht über das ganze Projekt verfasst. </w:t>
      </w:r>
      <w:r w:rsidR="00C52CB6">
        <w:t xml:space="preserve">Zudem werden in dieser Phase die Präsentationen der verschiedenen Projekte stattfinden. </w:t>
      </w:r>
    </w:p>
    <w:p w14:paraId="293C26D2" w14:textId="77777777" w:rsidR="00662394" w:rsidRDefault="007656BF" w:rsidP="00C07437">
      <w:pPr>
        <w:suppressAutoHyphens w:val="0"/>
      </w:pPr>
      <w:r>
        <w:rPr>
          <w:noProof/>
        </w:rPr>
        <mc:AlternateContent>
          <mc:Choice Requires="wps">
            <w:drawing>
              <wp:anchor distT="0" distB="0" distL="114300" distR="114300" simplePos="0" relativeHeight="251717120" behindDoc="1" locked="0" layoutInCell="1" allowOverlap="1" wp14:anchorId="0CF0EEE4" wp14:editId="120966BD">
                <wp:simplePos x="0" y="0"/>
                <wp:positionH relativeFrom="column">
                  <wp:posOffset>-163195</wp:posOffset>
                </wp:positionH>
                <wp:positionV relativeFrom="paragraph">
                  <wp:posOffset>2473325</wp:posOffset>
                </wp:positionV>
                <wp:extent cx="9516745" cy="635"/>
                <wp:effectExtent l="0" t="0" r="0" b="0"/>
                <wp:wrapTight wrapText="bothSides">
                  <wp:wrapPolygon edited="0">
                    <wp:start x="0" y="0"/>
                    <wp:lineTo x="0" y="21600"/>
                    <wp:lineTo x="21600" y="21600"/>
                    <wp:lineTo x="21600" y="0"/>
                  </wp:wrapPolygon>
                </wp:wrapTight>
                <wp:docPr id="37" name="Textfeld 37"/>
                <wp:cNvGraphicFramePr/>
                <a:graphic xmlns:a="http://schemas.openxmlformats.org/drawingml/2006/main">
                  <a:graphicData uri="http://schemas.microsoft.com/office/word/2010/wordprocessingShape">
                    <wps:wsp>
                      <wps:cNvSpPr txBox="1"/>
                      <wps:spPr>
                        <a:xfrm>
                          <a:off x="0" y="0"/>
                          <a:ext cx="9516745" cy="635"/>
                        </a:xfrm>
                        <a:prstGeom prst="rect">
                          <a:avLst/>
                        </a:prstGeom>
                        <a:solidFill>
                          <a:prstClr val="white"/>
                        </a:solidFill>
                        <a:ln>
                          <a:noFill/>
                        </a:ln>
                      </wps:spPr>
                      <wps:txbx>
                        <w:txbxContent>
                          <w:p w14:paraId="03606C67" w14:textId="7419AF7F" w:rsidR="0005192F" w:rsidRPr="002C1A6F" w:rsidRDefault="0005192F" w:rsidP="007656BF">
                            <w:pPr>
                              <w:pStyle w:val="Beschriftung"/>
                              <w:rPr>
                                <w:noProof/>
                                <w:sz w:val="20"/>
                                <w:szCs w:val="20"/>
                              </w:rPr>
                            </w:pPr>
                            <w:bookmarkStart w:id="108" w:name="_Toc25940576"/>
                            <w:r>
                              <w:t xml:space="preserve">Abbildung </w:t>
                            </w:r>
                            <w:fldSimple w:instr=" SEQ Abbildung \* ARABIC ">
                              <w:r w:rsidR="00BE4320">
                                <w:rPr>
                                  <w:noProof/>
                                </w:rPr>
                                <w:t>11</w:t>
                              </w:r>
                              <w:bookmarkEnd w:id="10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0EEE4" id="Textfeld 37" o:spid="_x0000_s1035" type="#_x0000_t202" style="position:absolute;margin-left:-12.85pt;margin-top:194.75pt;width:749.35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" stroked="f">
                <v:textbox style="mso-fit-shape-to-text:t" inset="0,0,0,0">
                  <w:txbxContent>
                    <w:p w14:paraId="03606C67" w14:textId="7419AF7F" w:rsidR="0005192F" w:rsidRPr="002C1A6F" w:rsidRDefault="0005192F" w:rsidP="007656BF">
                      <w:pPr>
                        <w:pStyle w:val="Beschriftung"/>
                        <w:rPr>
                          <w:noProof/>
                          <w:sz w:val="20"/>
                          <w:szCs w:val="20"/>
                        </w:rPr>
                      </w:pPr>
                      <w:bookmarkStart w:id="109" w:name="_Toc25940576"/>
                      <w:r>
                        <w:t xml:space="preserve">Abbildung </w:t>
                      </w:r>
                      <w:fldSimple w:instr=" SEQ Abbildung \* ARABIC ">
                        <w:r w:rsidR="00BE4320">
                          <w:rPr>
                            <w:noProof/>
                          </w:rPr>
                          <w:t>11</w:t>
                        </w:r>
                        <w:bookmarkEnd w:id="109"/>
                      </w:fldSimple>
                    </w:p>
                  </w:txbxContent>
                </v:textbox>
                <w10:wrap type="tight"/>
              </v:shape>
            </w:pict>
          </mc:Fallback>
        </mc:AlternateContent>
      </w:r>
      <w:r w:rsidR="00662394" w:rsidRPr="0084283D">
        <w:rPr>
          <w:noProof/>
        </w:rPr>
        <w:drawing>
          <wp:anchor distT="0" distB="0" distL="114300" distR="114300" simplePos="0" relativeHeight="251747328" behindDoc="1" locked="0" layoutInCell="1" allowOverlap="1" wp14:anchorId="48B06461" wp14:editId="3207BE0C">
            <wp:simplePos x="0" y="0"/>
            <wp:positionH relativeFrom="column">
              <wp:posOffset>-163416</wp:posOffset>
            </wp:positionH>
            <wp:positionV relativeFrom="paragraph">
              <wp:posOffset>215072</wp:posOffset>
            </wp:positionV>
            <wp:extent cx="9516745" cy="2201545"/>
            <wp:effectExtent l="0" t="0" r="8255" b="8255"/>
            <wp:wrapTight wrapText="bothSides">
              <wp:wrapPolygon edited="0">
                <wp:start x="0" y="0"/>
                <wp:lineTo x="0" y="21494"/>
                <wp:lineTo x="21575" y="21494"/>
                <wp:lineTo x="21575"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870" t="4522" r="2407" b="22951"/>
                    <a:stretch/>
                  </pic:blipFill>
                  <pic:spPr bwMode="auto">
                    <a:xfrm>
                      <a:off x="0" y="0"/>
                      <a:ext cx="9516745"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AA1E69" w14:textId="77777777" w:rsidR="00662394" w:rsidRDefault="00662394" w:rsidP="00C07437">
      <w:pPr>
        <w:suppressAutoHyphens w:val="0"/>
      </w:pPr>
    </w:p>
    <w:p w14:paraId="305D46A3" w14:textId="77777777" w:rsidR="00662394" w:rsidRDefault="00662394" w:rsidP="00C07437">
      <w:pPr>
        <w:suppressAutoHyphens w:val="0"/>
      </w:pPr>
    </w:p>
    <w:p w14:paraId="056BA04D" w14:textId="77777777" w:rsidR="00662394" w:rsidRDefault="00662394" w:rsidP="00C07437">
      <w:pPr>
        <w:suppressAutoHyphens w:val="0"/>
      </w:pPr>
    </w:p>
    <w:p w14:paraId="0CF16F96" w14:textId="77777777" w:rsidR="00662394" w:rsidRDefault="00662394" w:rsidP="00C07437">
      <w:pPr>
        <w:suppressAutoHyphens w:val="0"/>
      </w:pPr>
    </w:p>
    <w:p w14:paraId="25527727" w14:textId="77777777" w:rsidR="00662394" w:rsidRDefault="00662394" w:rsidP="00C07437">
      <w:pPr>
        <w:suppressAutoHyphens w:val="0"/>
        <w:sectPr w:rsidR="00662394" w:rsidSect="00662394">
          <w:footnotePr>
            <w:pos w:val="beneathText"/>
          </w:footnotePr>
          <w:pgSz w:w="16837" w:h="11905" w:orient="landscape"/>
          <w:pgMar w:top="1134" w:right="1134" w:bottom="1134" w:left="1134" w:header="851" w:footer="603" w:gutter="0"/>
          <w:cols w:space="720"/>
          <w:docGrid w:linePitch="360"/>
        </w:sectPr>
      </w:pPr>
    </w:p>
    <w:p w14:paraId="67B1ECB5" w14:textId="77777777" w:rsidR="00310744" w:rsidRDefault="00310744" w:rsidP="00310744">
      <w:pPr>
        <w:pStyle w:val="berschrift1"/>
        <w:numPr>
          <w:ilvl w:val="0"/>
          <w:numId w:val="19"/>
        </w:numPr>
        <w:tabs>
          <w:tab w:val="left" w:pos="432"/>
          <w:tab w:val="left" w:pos="850"/>
        </w:tabs>
        <w:spacing w:after="283"/>
        <w:ind w:left="432" w:hanging="432"/>
      </w:pPr>
      <w:bookmarkStart w:id="110" w:name="_Toc25940395"/>
      <w:r>
        <w:lastRenderedPageBreak/>
        <w:t>Phasenfreigabe</w:t>
      </w:r>
      <w:bookmarkEnd w:id="110"/>
    </w:p>
    <w:p w14:paraId="2FD2B7EB" w14:textId="77777777" w:rsidR="00FA5C53" w:rsidRDefault="00FA5C53" w:rsidP="00FA5C53">
      <w:pPr>
        <w:pStyle w:val="TextCDB"/>
        <w:tabs>
          <w:tab w:val="left" w:pos="3262"/>
        </w:tabs>
        <w:rPr>
          <w:lang w:val="de-CH"/>
        </w:rPr>
      </w:pPr>
      <w:r>
        <w:rPr>
          <w:lang w:val="de-CH"/>
        </w:rPr>
        <w:t>Hiermit bestätigt der Auftraggeber die Freigabe des Projekts in die nächste Phase:</w:t>
      </w:r>
    </w:p>
    <w:p w14:paraId="41E675E2" w14:textId="77777777" w:rsidR="00FA5C53" w:rsidRDefault="00FA5C53" w:rsidP="00FA5C53">
      <w:pPr>
        <w:pStyle w:val="TextCDB"/>
        <w:tabs>
          <w:tab w:val="left" w:pos="3262"/>
        </w:tabs>
        <w:rPr>
          <w:lang w:val="de-CH"/>
        </w:rPr>
      </w:pPr>
    </w:p>
    <w:p w14:paraId="41452BD4" w14:textId="77777777" w:rsidR="00FA5C53" w:rsidRDefault="00FA5C53" w:rsidP="00FA5C53">
      <w:pPr>
        <w:pStyle w:val="TextCDB"/>
        <w:tabs>
          <w:tab w:val="left" w:pos="3262"/>
        </w:tabs>
        <w:rPr>
          <w:lang w:val="de-CH"/>
        </w:rPr>
      </w:pPr>
      <w:r w:rsidRPr="008A7703">
        <w:rPr>
          <w:noProof/>
          <w:lang w:val="de-CH"/>
        </w:rPr>
        <w:drawing>
          <wp:anchor distT="0" distB="0" distL="114300" distR="114300" simplePos="0" relativeHeight="251703296" behindDoc="1" locked="0" layoutInCell="1" allowOverlap="1" wp14:anchorId="0CD95C85" wp14:editId="09BF0B66">
            <wp:simplePos x="0" y="0"/>
            <wp:positionH relativeFrom="column">
              <wp:posOffset>2505662</wp:posOffset>
            </wp:positionH>
            <wp:positionV relativeFrom="paragraph">
              <wp:posOffset>183563</wp:posOffset>
            </wp:positionV>
            <wp:extent cx="1095554" cy="683223"/>
            <wp:effectExtent l="0" t="0" r="0" b="317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6902" t="9319" r="46663" b="37327"/>
                    <a:stretch/>
                  </pic:blipFill>
                  <pic:spPr bwMode="auto">
                    <a:xfrm>
                      <a:off x="0" y="0"/>
                      <a:ext cx="1095554" cy="6832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F3DDC" w14:textId="77777777" w:rsidR="00FA5C53" w:rsidRDefault="00FA5C53" w:rsidP="00FA5C53">
      <w:pPr>
        <w:pStyle w:val="TextCDB"/>
        <w:tabs>
          <w:tab w:val="left" w:pos="3262"/>
        </w:tabs>
        <w:rPr>
          <w:lang w:val="de-CH"/>
        </w:rPr>
      </w:pPr>
    </w:p>
    <w:p w14:paraId="7EE4CC3A" w14:textId="77777777" w:rsidR="00FA5C53" w:rsidRDefault="00FA5C53" w:rsidP="00FA5C53">
      <w:pPr>
        <w:pStyle w:val="TextCDB"/>
        <w:tabs>
          <w:tab w:val="left" w:pos="3262"/>
        </w:tabs>
        <w:rPr>
          <w:lang w:val="de-CH"/>
        </w:rPr>
      </w:pPr>
      <w:r>
        <w:rPr>
          <w:noProof/>
          <w:lang w:val="de-CH"/>
        </w:rPr>
        <mc:AlternateContent>
          <mc:Choice Requires="wpi">
            <w:drawing>
              <wp:anchor distT="0" distB="0" distL="114300" distR="114300" simplePos="0" relativeHeight="251650048" behindDoc="0" locked="0" layoutInCell="1" allowOverlap="1" wp14:anchorId="0124FA8F" wp14:editId="02AD03C3">
                <wp:simplePos x="0" y="0"/>
                <wp:positionH relativeFrom="column">
                  <wp:posOffset>38100</wp:posOffset>
                </wp:positionH>
                <wp:positionV relativeFrom="paragraph">
                  <wp:posOffset>-189230</wp:posOffset>
                </wp:positionV>
                <wp:extent cx="1807870" cy="594310"/>
                <wp:effectExtent l="38100" t="38100" r="1905" b="53975"/>
                <wp:wrapNone/>
                <wp:docPr id="21" name="Freihand 21"/>
                <wp:cNvGraphicFramePr/>
                <a:graphic xmlns:a="http://schemas.openxmlformats.org/drawingml/2006/main">
                  <a:graphicData uri="http://schemas.microsoft.com/office/word/2010/wordprocessingInk">
                    <w14:contentPart bwMode="auto" r:id="rId44">
                      <w14:nvContentPartPr>
                        <w14:cNvContentPartPr/>
                      </w14:nvContentPartPr>
                      <w14:xfrm>
                        <a:off x="0" y="0"/>
                        <a:ext cx="1807870" cy="594310"/>
                      </w14:xfrm>
                    </w14:contentPart>
                  </a:graphicData>
                </a:graphic>
              </wp:anchor>
            </w:drawing>
          </mc:Choice>
          <mc:Fallback>
            <w:pict>
              <v:shapetype w14:anchorId="127B37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2.3pt;margin-top:-15.6pt;width:143.75pt;height:48.2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&#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">
                <v:imagedata r:id="rId45" o:title=""/>
              </v:shape>
            </w:pict>
          </mc:Fallback>
        </mc:AlternateContent>
      </w:r>
    </w:p>
    <w:p w14:paraId="2A7BCCD3" w14:textId="77777777" w:rsidR="00FA5C53" w:rsidRDefault="00FA5C53" w:rsidP="00FA5C53">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6A6D88F3" w14:textId="77777777" w:rsidR="00FA5C53" w:rsidRDefault="00FA5C53" w:rsidP="00FA5C53">
      <w:pPr>
        <w:pStyle w:val="TextCDB"/>
        <w:tabs>
          <w:tab w:val="left" w:pos="3262"/>
        </w:tabs>
        <w:rPr>
          <w:lang w:val="de-CH"/>
        </w:rPr>
      </w:pPr>
      <w:r>
        <w:rPr>
          <w:lang w:val="de-CH"/>
        </w:rPr>
        <w:t>Der Auftraggeber</w:t>
      </w:r>
      <w:r>
        <w:rPr>
          <w:lang w:val="de-CH"/>
        </w:rPr>
        <w:tab/>
      </w:r>
      <w:r>
        <w:rPr>
          <w:lang w:val="de-CH"/>
        </w:rPr>
        <w:tab/>
        <w:t>Der Projektleiter</w:t>
      </w:r>
    </w:p>
    <w:p w14:paraId="072BCB5E" w14:textId="77777777" w:rsidR="00FA5C53" w:rsidRPr="00A22B4A" w:rsidRDefault="00FA5C53" w:rsidP="00FA5C53">
      <w:pPr>
        <w:pStyle w:val="TextCDB"/>
        <w:tabs>
          <w:tab w:val="left" w:pos="3262"/>
        </w:tabs>
        <w:rPr>
          <w:lang w:val="de-CH"/>
        </w:rPr>
      </w:pPr>
      <w:r>
        <w:rPr>
          <w:lang w:val="de-CH"/>
        </w:rPr>
        <w:t>(Ort, Datum, Unterschrift)</w:t>
      </w:r>
      <w:r>
        <w:rPr>
          <w:lang w:val="de-CH"/>
        </w:rPr>
        <w:tab/>
      </w:r>
      <w:r>
        <w:rPr>
          <w:lang w:val="de-CH"/>
        </w:rPr>
        <w:tab/>
        <w:t>(Ort, Datum, Unterschrift)</w:t>
      </w:r>
    </w:p>
    <w:p w14:paraId="362576A4" w14:textId="77777777" w:rsidR="00B00FBE" w:rsidRPr="006039C2" w:rsidRDefault="00B00FBE" w:rsidP="006039C2">
      <w:pPr>
        <w:pStyle w:val="Textkrper"/>
        <w:spacing w:after="0"/>
        <w:rPr>
          <w:color w:val="B2A1C7" w:themeColor="accent4" w:themeTint="99"/>
        </w:rPr>
      </w:pPr>
    </w:p>
    <w:sectPr w:rsidR="00B00FBE" w:rsidRPr="006039C2" w:rsidSect="00662394">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1475B" w14:textId="77777777" w:rsidR="0005192F" w:rsidRDefault="0005192F">
      <w:r>
        <w:separator/>
      </w:r>
    </w:p>
  </w:endnote>
  <w:endnote w:type="continuationSeparator" w:id="0">
    <w:p w14:paraId="19B32E18" w14:textId="77777777" w:rsidR="0005192F" w:rsidRDefault="0005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B40E7" w14:textId="77777777" w:rsidR="0005192F" w:rsidRDefault="0005192F">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05192F" w14:paraId="234D009A" w14:textId="77777777" w:rsidTr="005A36ED">
      <w:tc>
        <w:tcPr>
          <w:tcW w:w="3259" w:type="dxa"/>
          <w:shd w:val="clear" w:color="auto" w:fill="auto"/>
        </w:tcPr>
        <w:p w14:paraId="309590F2" w14:textId="77777777" w:rsidR="0005192F" w:rsidRPr="005A36ED" w:rsidRDefault="0005192F">
          <w:pPr>
            <w:pStyle w:val="Fuzeile"/>
            <w:rPr>
              <w:sz w:val="20"/>
              <w:szCs w:val="20"/>
            </w:rPr>
          </w:pPr>
        </w:p>
      </w:tc>
      <w:tc>
        <w:tcPr>
          <w:tcW w:w="3259" w:type="dxa"/>
          <w:shd w:val="clear" w:color="auto" w:fill="auto"/>
        </w:tcPr>
        <w:p w14:paraId="74E66223" w14:textId="77777777" w:rsidR="0005192F" w:rsidRPr="005A36ED" w:rsidRDefault="0005192F" w:rsidP="005A36ED">
          <w:pPr>
            <w:pStyle w:val="Fuzeile"/>
            <w:jc w:val="center"/>
            <w:rPr>
              <w:sz w:val="20"/>
              <w:szCs w:val="20"/>
            </w:rPr>
          </w:pPr>
          <w:r w:rsidRPr="005A36ED">
            <w:rPr>
              <w:sz w:val="20"/>
              <w:szCs w:val="20"/>
            </w:rPr>
            <w:t xml:space="preserve">Speicherdatum: </w:t>
          </w:r>
          <w:r>
            <w:rPr>
              <w:sz w:val="20"/>
              <w:szCs w:val="20"/>
            </w:rPr>
            <w:t>29.11.2019</w:t>
          </w:r>
        </w:p>
      </w:tc>
      <w:tc>
        <w:tcPr>
          <w:tcW w:w="3259" w:type="dxa"/>
          <w:shd w:val="clear" w:color="auto" w:fill="auto"/>
        </w:tcPr>
        <w:p w14:paraId="454FD938" w14:textId="77777777" w:rsidR="0005192F" w:rsidRPr="005A36ED" w:rsidRDefault="0005192F"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Pr>
              <w:noProof/>
              <w:sz w:val="20"/>
              <w:szCs w:val="20"/>
            </w:rPr>
            <w:t>6</w:t>
          </w:r>
          <w:r w:rsidRPr="005A36ED">
            <w:rPr>
              <w:sz w:val="20"/>
              <w:szCs w:val="20"/>
            </w:rPr>
            <w:fldChar w:fldCharType="end"/>
          </w:r>
          <w:r w:rsidRPr="005A36ED">
            <w:rPr>
              <w:sz w:val="20"/>
              <w:szCs w:val="20"/>
            </w:rPr>
            <w:t xml:space="preserve"> </w:t>
          </w:r>
        </w:p>
      </w:tc>
    </w:tr>
  </w:tbl>
  <w:p w14:paraId="5C1CE3D1" w14:textId="77777777" w:rsidR="0005192F" w:rsidRPr="00810BEE" w:rsidRDefault="0005192F">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59"/>
      <w:gridCol w:w="3259"/>
      <w:gridCol w:w="3259"/>
    </w:tblGrid>
    <w:tr w:rsidR="0005192F" w:rsidRPr="005A36ED" w14:paraId="1B94F7FF" w14:textId="77777777" w:rsidTr="005A36ED">
      <w:tc>
        <w:tcPr>
          <w:tcW w:w="3259" w:type="dxa"/>
          <w:shd w:val="clear" w:color="auto" w:fill="auto"/>
        </w:tcPr>
        <w:p w14:paraId="135D6EF8" w14:textId="77777777" w:rsidR="0005192F" w:rsidRPr="009073B5" w:rsidRDefault="0005192F">
          <w:pPr>
            <w:pStyle w:val="Fuzeile"/>
          </w:pPr>
        </w:p>
      </w:tc>
      <w:tc>
        <w:tcPr>
          <w:tcW w:w="3259" w:type="dxa"/>
          <w:shd w:val="clear" w:color="auto" w:fill="auto"/>
        </w:tcPr>
        <w:p w14:paraId="0276D54C" w14:textId="77777777" w:rsidR="0005192F" w:rsidRPr="009073B5" w:rsidRDefault="0005192F" w:rsidP="005A36ED">
          <w:pPr>
            <w:pStyle w:val="Fuzeile"/>
            <w:jc w:val="center"/>
          </w:pPr>
          <w:r w:rsidRPr="009073B5">
            <w:t>Speicherdatum</w:t>
          </w:r>
          <w:r>
            <w:t>: ##.##.##</w:t>
          </w:r>
        </w:p>
      </w:tc>
      <w:tc>
        <w:tcPr>
          <w:tcW w:w="3259" w:type="dxa"/>
          <w:shd w:val="clear" w:color="auto" w:fill="auto"/>
        </w:tcPr>
        <w:p w14:paraId="23E176BD" w14:textId="77777777" w:rsidR="0005192F" w:rsidRPr="009073B5" w:rsidRDefault="0005192F"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3CFAB91E" w14:textId="77777777" w:rsidR="0005192F" w:rsidRDefault="0005192F">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92748" w14:textId="77777777" w:rsidR="0005192F" w:rsidRDefault="0005192F">
      <w:r>
        <w:separator/>
      </w:r>
    </w:p>
  </w:footnote>
  <w:footnote w:type="continuationSeparator" w:id="0">
    <w:p w14:paraId="3C5BAA5A" w14:textId="77777777" w:rsidR="0005192F" w:rsidRDefault="00051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888"/>
      <w:gridCol w:w="4889"/>
    </w:tblGrid>
    <w:tr w:rsidR="0005192F" w14:paraId="7F3FCED0" w14:textId="77777777" w:rsidTr="005A36ED">
      <w:tc>
        <w:tcPr>
          <w:tcW w:w="4888" w:type="dxa"/>
          <w:shd w:val="clear" w:color="auto" w:fill="auto"/>
        </w:tcPr>
        <w:p w14:paraId="26A4AA8A" w14:textId="77777777" w:rsidR="0005192F" w:rsidRDefault="0005192F">
          <w:pPr>
            <w:pStyle w:val="Kopfzeile"/>
          </w:pPr>
          <w:r>
            <w:rPr>
              <w:noProof/>
              <w:lang w:eastAsia="de-CH"/>
            </w:rPr>
            <w:drawing>
              <wp:inline distT="0" distB="0" distL="0" distR="0" wp14:anchorId="33ACC534" wp14:editId="06163715">
                <wp:extent cx="1885950" cy="266700"/>
                <wp:effectExtent l="0" t="0" r="0" b="0"/>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62F49AD" w14:textId="77777777" w:rsidR="0005192F" w:rsidRDefault="0005192F" w:rsidP="00C46A2A">
          <w:pPr>
            <w:pStyle w:val="Kopfzeile"/>
            <w:jc w:val="right"/>
          </w:pPr>
          <w:r w:rsidRPr="00D90F07">
            <w:rPr>
              <w:b/>
            </w:rPr>
            <w:t>S</w:t>
          </w:r>
          <w:r>
            <w:t>chlaues</w:t>
          </w:r>
          <w:r w:rsidRPr="00D90F07">
            <w:rPr>
              <w:b/>
            </w:rPr>
            <w:t>R</w:t>
          </w:r>
          <w:r>
            <w:t>aum</w:t>
          </w:r>
          <w:r w:rsidRPr="00D90F07">
            <w:rPr>
              <w:b/>
            </w:rPr>
            <w:t>B</w:t>
          </w:r>
          <w:r>
            <w:t>uchungs</w:t>
          </w:r>
          <w:r w:rsidRPr="00D90F07">
            <w:rPr>
              <w:b/>
            </w:rPr>
            <w:t>S</w:t>
          </w:r>
          <w:r>
            <w:t>ystem (SRBS)</w:t>
          </w:r>
        </w:p>
        <w:p w14:paraId="2F2A27A6" w14:textId="77777777" w:rsidR="0005192F" w:rsidRDefault="0005192F" w:rsidP="005A36ED">
          <w:pPr>
            <w:pStyle w:val="Kopfzeile"/>
            <w:jc w:val="right"/>
          </w:pPr>
          <w:r>
            <w:t>Realisierungsbericht</w:t>
          </w:r>
        </w:p>
      </w:tc>
    </w:tr>
  </w:tbl>
  <w:p w14:paraId="4DEDF4A7" w14:textId="77777777" w:rsidR="0005192F" w:rsidRPr="009073B5" w:rsidRDefault="0005192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888"/>
      <w:gridCol w:w="4889"/>
    </w:tblGrid>
    <w:tr w:rsidR="0005192F" w14:paraId="6D40F1AD" w14:textId="77777777" w:rsidTr="005A36ED">
      <w:tc>
        <w:tcPr>
          <w:tcW w:w="4888" w:type="dxa"/>
          <w:shd w:val="clear" w:color="auto" w:fill="auto"/>
        </w:tcPr>
        <w:p w14:paraId="0F7AA13C" w14:textId="77777777" w:rsidR="0005192F" w:rsidRDefault="0005192F" w:rsidP="00D6420D">
          <w:pPr>
            <w:pStyle w:val="Kopfzeile"/>
          </w:pPr>
          <w:r>
            <w:rPr>
              <w:noProof/>
              <w:lang w:eastAsia="de-CH"/>
            </w:rPr>
            <w:drawing>
              <wp:inline distT="0" distB="0" distL="0" distR="0" wp14:anchorId="1D4BD648" wp14:editId="01683DBC">
                <wp:extent cx="1885950" cy="266700"/>
                <wp:effectExtent l="0" t="0" r="0" b="0"/>
                <wp:docPr id="2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E883D8E" w14:textId="77777777" w:rsidR="0005192F" w:rsidRDefault="0005192F" w:rsidP="005A36ED">
          <w:pPr>
            <w:pStyle w:val="Kopfzeile"/>
            <w:jc w:val="right"/>
          </w:pPr>
          <w:r>
            <w:t>&lt;Projektname&gt;</w:t>
          </w:r>
        </w:p>
        <w:p w14:paraId="7BAE6AB7" w14:textId="77777777" w:rsidR="0005192F" w:rsidRDefault="0005192F" w:rsidP="005A36ED">
          <w:pPr>
            <w:pStyle w:val="Kopfzeile"/>
            <w:jc w:val="right"/>
          </w:pPr>
          <w:r>
            <w:t>&lt;Dokumententitel&gt;</w:t>
          </w:r>
        </w:p>
      </w:tc>
    </w:tr>
  </w:tbl>
  <w:p w14:paraId="6F847C25" w14:textId="77777777" w:rsidR="0005192F" w:rsidRDefault="0005192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10ED10CD"/>
    <w:multiLevelType w:val="hybridMultilevel"/>
    <w:tmpl w:val="FB8A74EC"/>
    <w:lvl w:ilvl="0" w:tplc="48126012">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D62EF0"/>
    <w:multiLevelType w:val="multilevel"/>
    <w:tmpl w:val="7154433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color w:val="auto"/>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15:restartNumberingAfterBreak="0">
    <w:nsid w:val="44DC5BE2"/>
    <w:multiLevelType w:val="hybridMultilevel"/>
    <w:tmpl w:val="F4DA0E14"/>
    <w:lvl w:ilvl="0" w:tplc="B866D626">
      <w:start w:val="7"/>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A23656E"/>
    <w:multiLevelType w:val="hybridMultilevel"/>
    <w:tmpl w:val="F26810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A71488B"/>
    <w:multiLevelType w:val="hybridMultilevel"/>
    <w:tmpl w:val="79BE15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AFC0547"/>
    <w:multiLevelType w:val="hybridMultilevel"/>
    <w:tmpl w:val="660C5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2"/>
  </w:num>
  <w:num w:numId="28">
    <w:abstractNumId w:val="14"/>
  </w:num>
  <w:num w:numId="29">
    <w:abstractNumId w:val="9"/>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0029"/>
    <w:rsid w:val="00001B87"/>
    <w:rsid w:val="00001FA4"/>
    <w:rsid w:val="00004350"/>
    <w:rsid w:val="00004FF5"/>
    <w:rsid w:val="000050D9"/>
    <w:rsid w:val="000057EE"/>
    <w:rsid w:val="00010060"/>
    <w:rsid w:val="00013E84"/>
    <w:rsid w:val="000149EB"/>
    <w:rsid w:val="000221AF"/>
    <w:rsid w:val="00022BAC"/>
    <w:rsid w:val="000249A7"/>
    <w:rsid w:val="00024A53"/>
    <w:rsid w:val="0003553E"/>
    <w:rsid w:val="00044425"/>
    <w:rsid w:val="0005192F"/>
    <w:rsid w:val="000527E8"/>
    <w:rsid w:val="000615C3"/>
    <w:rsid w:val="00067658"/>
    <w:rsid w:val="00082A74"/>
    <w:rsid w:val="00085C48"/>
    <w:rsid w:val="000A160C"/>
    <w:rsid w:val="000A4267"/>
    <w:rsid w:val="000B4589"/>
    <w:rsid w:val="000B5EA7"/>
    <w:rsid w:val="000C1A46"/>
    <w:rsid w:val="000C5C52"/>
    <w:rsid w:val="000C5ED3"/>
    <w:rsid w:val="000D3214"/>
    <w:rsid w:val="000D7091"/>
    <w:rsid w:val="000E3370"/>
    <w:rsid w:val="000E4C1E"/>
    <w:rsid w:val="000E73CE"/>
    <w:rsid w:val="00101BCA"/>
    <w:rsid w:val="00114661"/>
    <w:rsid w:val="00120C86"/>
    <w:rsid w:val="0012274C"/>
    <w:rsid w:val="00123093"/>
    <w:rsid w:val="0013498A"/>
    <w:rsid w:val="00137447"/>
    <w:rsid w:val="0014185C"/>
    <w:rsid w:val="001501D4"/>
    <w:rsid w:val="00155EF6"/>
    <w:rsid w:val="001622A3"/>
    <w:rsid w:val="00167CC7"/>
    <w:rsid w:val="00173065"/>
    <w:rsid w:val="001745EF"/>
    <w:rsid w:val="001804BB"/>
    <w:rsid w:val="001811A7"/>
    <w:rsid w:val="00181EE6"/>
    <w:rsid w:val="00190BDB"/>
    <w:rsid w:val="001A1D34"/>
    <w:rsid w:val="001A5295"/>
    <w:rsid w:val="001C22DF"/>
    <w:rsid w:val="001C4136"/>
    <w:rsid w:val="001D1E83"/>
    <w:rsid w:val="001F3AB4"/>
    <w:rsid w:val="0020255C"/>
    <w:rsid w:val="002040BB"/>
    <w:rsid w:val="00204160"/>
    <w:rsid w:val="00205E4C"/>
    <w:rsid w:val="0021249B"/>
    <w:rsid w:val="00213582"/>
    <w:rsid w:val="00223636"/>
    <w:rsid w:val="002257B7"/>
    <w:rsid w:val="002259D2"/>
    <w:rsid w:val="00232387"/>
    <w:rsid w:val="002445AB"/>
    <w:rsid w:val="00252569"/>
    <w:rsid w:val="00257E57"/>
    <w:rsid w:val="00277CC8"/>
    <w:rsid w:val="00284C95"/>
    <w:rsid w:val="00290643"/>
    <w:rsid w:val="002A3F4D"/>
    <w:rsid w:val="002B23F6"/>
    <w:rsid w:val="002C5C60"/>
    <w:rsid w:val="002D2DC2"/>
    <w:rsid w:val="002D6179"/>
    <w:rsid w:val="002E2F4A"/>
    <w:rsid w:val="002E5CD2"/>
    <w:rsid w:val="002E6A39"/>
    <w:rsid w:val="002F0B6F"/>
    <w:rsid w:val="00303D20"/>
    <w:rsid w:val="00310744"/>
    <w:rsid w:val="00314702"/>
    <w:rsid w:val="00322E48"/>
    <w:rsid w:val="00325F23"/>
    <w:rsid w:val="0033620B"/>
    <w:rsid w:val="00337DF5"/>
    <w:rsid w:val="00345E47"/>
    <w:rsid w:val="00355714"/>
    <w:rsid w:val="00376899"/>
    <w:rsid w:val="00380502"/>
    <w:rsid w:val="00386D3B"/>
    <w:rsid w:val="00393A82"/>
    <w:rsid w:val="003A3249"/>
    <w:rsid w:val="003A3610"/>
    <w:rsid w:val="003A3DD0"/>
    <w:rsid w:val="003A7A3C"/>
    <w:rsid w:val="003C20C8"/>
    <w:rsid w:val="003D4680"/>
    <w:rsid w:val="003E04E7"/>
    <w:rsid w:val="003E4AB1"/>
    <w:rsid w:val="003F3A9D"/>
    <w:rsid w:val="003F5DAE"/>
    <w:rsid w:val="0040289C"/>
    <w:rsid w:val="004032F4"/>
    <w:rsid w:val="0041148E"/>
    <w:rsid w:val="004159BD"/>
    <w:rsid w:val="00415AA6"/>
    <w:rsid w:val="0043205F"/>
    <w:rsid w:val="0043454D"/>
    <w:rsid w:val="00463C09"/>
    <w:rsid w:val="004815B6"/>
    <w:rsid w:val="00485084"/>
    <w:rsid w:val="00486D16"/>
    <w:rsid w:val="004A2A4D"/>
    <w:rsid w:val="004A5DC1"/>
    <w:rsid w:val="004A6A42"/>
    <w:rsid w:val="004B1BC3"/>
    <w:rsid w:val="004C309B"/>
    <w:rsid w:val="004D2E17"/>
    <w:rsid w:val="004D367A"/>
    <w:rsid w:val="004D38A2"/>
    <w:rsid w:val="004E3F6F"/>
    <w:rsid w:val="004E6659"/>
    <w:rsid w:val="004F6CEE"/>
    <w:rsid w:val="004F7D2D"/>
    <w:rsid w:val="0050461C"/>
    <w:rsid w:val="005103A0"/>
    <w:rsid w:val="00511E87"/>
    <w:rsid w:val="00512743"/>
    <w:rsid w:val="00547D7C"/>
    <w:rsid w:val="0055053B"/>
    <w:rsid w:val="00562402"/>
    <w:rsid w:val="00565E3A"/>
    <w:rsid w:val="005727D7"/>
    <w:rsid w:val="00585FB6"/>
    <w:rsid w:val="005870DD"/>
    <w:rsid w:val="00590CF5"/>
    <w:rsid w:val="00597A61"/>
    <w:rsid w:val="005A36ED"/>
    <w:rsid w:val="005A632F"/>
    <w:rsid w:val="005B190B"/>
    <w:rsid w:val="005C2062"/>
    <w:rsid w:val="005D04E0"/>
    <w:rsid w:val="005D07BD"/>
    <w:rsid w:val="005D10B4"/>
    <w:rsid w:val="005D3CEE"/>
    <w:rsid w:val="005E1DBB"/>
    <w:rsid w:val="005E400D"/>
    <w:rsid w:val="006039C2"/>
    <w:rsid w:val="006074AF"/>
    <w:rsid w:val="006206A1"/>
    <w:rsid w:val="006231C2"/>
    <w:rsid w:val="00626D90"/>
    <w:rsid w:val="00632F11"/>
    <w:rsid w:val="00635409"/>
    <w:rsid w:val="006539C6"/>
    <w:rsid w:val="00654B7E"/>
    <w:rsid w:val="00661074"/>
    <w:rsid w:val="00662394"/>
    <w:rsid w:val="006635CA"/>
    <w:rsid w:val="00672B24"/>
    <w:rsid w:val="00672E48"/>
    <w:rsid w:val="00677481"/>
    <w:rsid w:val="00682704"/>
    <w:rsid w:val="006A7195"/>
    <w:rsid w:val="006B2333"/>
    <w:rsid w:val="006C5D2D"/>
    <w:rsid w:val="006D38F9"/>
    <w:rsid w:val="006D5DE4"/>
    <w:rsid w:val="006D748C"/>
    <w:rsid w:val="006E470E"/>
    <w:rsid w:val="006E5967"/>
    <w:rsid w:val="00700AB6"/>
    <w:rsid w:val="00701DFC"/>
    <w:rsid w:val="00712053"/>
    <w:rsid w:val="00717C77"/>
    <w:rsid w:val="007239CD"/>
    <w:rsid w:val="007348C7"/>
    <w:rsid w:val="00734E77"/>
    <w:rsid w:val="00747379"/>
    <w:rsid w:val="007547C6"/>
    <w:rsid w:val="0075487C"/>
    <w:rsid w:val="0075737C"/>
    <w:rsid w:val="00762343"/>
    <w:rsid w:val="007633CE"/>
    <w:rsid w:val="007656BF"/>
    <w:rsid w:val="00766692"/>
    <w:rsid w:val="00772F66"/>
    <w:rsid w:val="00784198"/>
    <w:rsid w:val="007931BD"/>
    <w:rsid w:val="007A21F7"/>
    <w:rsid w:val="007A3A0A"/>
    <w:rsid w:val="007A471B"/>
    <w:rsid w:val="007A6126"/>
    <w:rsid w:val="007A69D2"/>
    <w:rsid w:val="007B2CAC"/>
    <w:rsid w:val="007C1BA1"/>
    <w:rsid w:val="007D7793"/>
    <w:rsid w:val="007E0EEE"/>
    <w:rsid w:val="007E3A38"/>
    <w:rsid w:val="007E42B1"/>
    <w:rsid w:val="007F0165"/>
    <w:rsid w:val="007F1BD2"/>
    <w:rsid w:val="007F1E90"/>
    <w:rsid w:val="007F519D"/>
    <w:rsid w:val="00810BEE"/>
    <w:rsid w:val="008136A0"/>
    <w:rsid w:val="00813FB2"/>
    <w:rsid w:val="00821018"/>
    <w:rsid w:val="008223E5"/>
    <w:rsid w:val="00825E88"/>
    <w:rsid w:val="00854921"/>
    <w:rsid w:val="00854F1A"/>
    <w:rsid w:val="00857266"/>
    <w:rsid w:val="00857588"/>
    <w:rsid w:val="0086037C"/>
    <w:rsid w:val="00866A69"/>
    <w:rsid w:val="00870962"/>
    <w:rsid w:val="00873E29"/>
    <w:rsid w:val="00880C3B"/>
    <w:rsid w:val="0088737C"/>
    <w:rsid w:val="008955C7"/>
    <w:rsid w:val="0089584B"/>
    <w:rsid w:val="00897A39"/>
    <w:rsid w:val="008A1B2E"/>
    <w:rsid w:val="008A72F1"/>
    <w:rsid w:val="008B490A"/>
    <w:rsid w:val="008B67FD"/>
    <w:rsid w:val="008D0F4B"/>
    <w:rsid w:val="008D6F3C"/>
    <w:rsid w:val="008E6E97"/>
    <w:rsid w:val="008F270D"/>
    <w:rsid w:val="008F513B"/>
    <w:rsid w:val="009073B5"/>
    <w:rsid w:val="00937BF3"/>
    <w:rsid w:val="00950A21"/>
    <w:rsid w:val="0095457A"/>
    <w:rsid w:val="00954862"/>
    <w:rsid w:val="00960D03"/>
    <w:rsid w:val="009614C5"/>
    <w:rsid w:val="0096597C"/>
    <w:rsid w:val="00966455"/>
    <w:rsid w:val="00972A09"/>
    <w:rsid w:val="00973136"/>
    <w:rsid w:val="00973DEC"/>
    <w:rsid w:val="0097639F"/>
    <w:rsid w:val="00991BE2"/>
    <w:rsid w:val="00995965"/>
    <w:rsid w:val="0099672F"/>
    <w:rsid w:val="009B010D"/>
    <w:rsid w:val="009B28E8"/>
    <w:rsid w:val="009C6FD6"/>
    <w:rsid w:val="009C71EB"/>
    <w:rsid w:val="009D0B1A"/>
    <w:rsid w:val="009D2C18"/>
    <w:rsid w:val="009D7E71"/>
    <w:rsid w:val="009E0383"/>
    <w:rsid w:val="009E733C"/>
    <w:rsid w:val="00A20721"/>
    <w:rsid w:val="00A273E8"/>
    <w:rsid w:val="00A2784F"/>
    <w:rsid w:val="00A33095"/>
    <w:rsid w:val="00A36074"/>
    <w:rsid w:val="00A369E7"/>
    <w:rsid w:val="00A46C9E"/>
    <w:rsid w:val="00A52C44"/>
    <w:rsid w:val="00A54F03"/>
    <w:rsid w:val="00A620D0"/>
    <w:rsid w:val="00A657B9"/>
    <w:rsid w:val="00A72F3D"/>
    <w:rsid w:val="00A84791"/>
    <w:rsid w:val="00A90F72"/>
    <w:rsid w:val="00AC0A2C"/>
    <w:rsid w:val="00AC42EB"/>
    <w:rsid w:val="00AC494B"/>
    <w:rsid w:val="00AC4CC2"/>
    <w:rsid w:val="00AD2D72"/>
    <w:rsid w:val="00AD723D"/>
    <w:rsid w:val="00AE4D12"/>
    <w:rsid w:val="00B000B7"/>
    <w:rsid w:val="00B00FBE"/>
    <w:rsid w:val="00B02938"/>
    <w:rsid w:val="00B0678D"/>
    <w:rsid w:val="00B124FB"/>
    <w:rsid w:val="00B16151"/>
    <w:rsid w:val="00B247A8"/>
    <w:rsid w:val="00B24BBE"/>
    <w:rsid w:val="00B27869"/>
    <w:rsid w:val="00B4364A"/>
    <w:rsid w:val="00B70F91"/>
    <w:rsid w:val="00B77633"/>
    <w:rsid w:val="00B77804"/>
    <w:rsid w:val="00B862E4"/>
    <w:rsid w:val="00B900E7"/>
    <w:rsid w:val="00B936A5"/>
    <w:rsid w:val="00BB2554"/>
    <w:rsid w:val="00BB73A5"/>
    <w:rsid w:val="00BC4113"/>
    <w:rsid w:val="00BE4320"/>
    <w:rsid w:val="00BE501B"/>
    <w:rsid w:val="00BE7FA0"/>
    <w:rsid w:val="00BF065E"/>
    <w:rsid w:val="00BF0665"/>
    <w:rsid w:val="00BF2F64"/>
    <w:rsid w:val="00BF572D"/>
    <w:rsid w:val="00C03409"/>
    <w:rsid w:val="00C06B10"/>
    <w:rsid w:val="00C07437"/>
    <w:rsid w:val="00C15B40"/>
    <w:rsid w:val="00C223DB"/>
    <w:rsid w:val="00C23464"/>
    <w:rsid w:val="00C2778F"/>
    <w:rsid w:val="00C3392C"/>
    <w:rsid w:val="00C3468B"/>
    <w:rsid w:val="00C40C5D"/>
    <w:rsid w:val="00C45285"/>
    <w:rsid w:val="00C46A2A"/>
    <w:rsid w:val="00C52CB6"/>
    <w:rsid w:val="00C606AB"/>
    <w:rsid w:val="00C63CD3"/>
    <w:rsid w:val="00C64179"/>
    <w:rsid w:val="00C669DF"/>
    <w:rsid w:val="00C73A8B"/>
    <w:rsid w:val="00C73B17"/>
    <w:rsid w:val="00C77F57"/>
    <w:rsid w:val="00C87C65"/>
    <w:rsid w:val="00C921E1"/>
    <w:rsid w:val="00C962AC"/>
    <w:rsid w:val="00CA1C8D"/>
    <w:rsid w:val="00CA22BE"/>
    <w:rsid w:val="00CA7C27"/>
    <w:rsid w:val="00CD16D0"/>
    <w:rsid w:val="00CD71D5"/>
    <w:rsid w:val="00CE5E13"/>
    <w:rsid w:val="00CF20EE"/>
    <w:rsid w:val="00CF480A"/>
    <w:rsid w:val="00CF7725"/>
    <w:rsid w:val="00D006F1"/>
    <w:rsid w:val="00D159D6"/>
    <w:rsid w:val="00D16EEE"/>
    <w:rsid w:val="00D2166E"/>
    <w:rsid w:val="00D30034"/>
    <w:rsid w:val="00D42C20"/>
    <w:rsid w:val="00D4401A"/>
    <w:rsid w:val="00D4635E"/>
    <w:rsid w:val="00D46D58"/>
    <w:rsid w:val="00D6130C"/>
    <w:rsid w:val="00D61B0E"/>
    <w:rsid w:val="00D62D4D"/>
    <w:rsid w:val="00D6420D"/>
    <w:rsid w:val="00D648BF"/>
    <w:rsid w:val="00D66192"/>
    <w:rsid w:val="00D762F9"/>
    <w:rsid w:val="00D82D0B"/>
    <w:rsid w:val="00D83E8F"/>
    <w:rsid w:val="00D86740"/>
    <w:rsid w:val="00D935C7"/>
    <w:rsid w:val="00DA5049"/>
    <w:rsid w:val="00DA75EC"/>
    <w:rsid w:val="00DA7DA6"/>
    <w:rsid w:val="00DB28B3"/>
    <w:rsid w:val="00DB59D5"/>
    <w:rsid w:val="00DC59A7"/>
    <w:rsid w:val="00DC5F56"/>
    <w:rsid w:val="00DD2266"/>
    <w:rsid w:val="00DD33B8"/>
    <w:rsid w:val="00DE55D1"/>
    <w:rsid w:val="00DF3AE0"/>
    <w:rsid w:val="00DF66C8"/>
    <w:rsid w:val="00E0375A"/>
    <w:rsid w:val="00E0415A"/>
    <w:rsid w:val="00E06432"/>
    <w:rsid w:val="00E105DA"/>
    <w:rsid w:val="00E17313"/>
    <w:rsid w:val="00E17AA5"/>
    <w:rsid w:val="00E21F6C"/>
    <w:rsid w:val="00E22BBA"/>
    <w:rsid w:val="00E238D6"/>
    <w:rsid w:val="00E27C01"/>
    <w:rsid w:val="00E32C3D"/>
    <w:rsid w:val="00E354E8"/>
    <w:rsid w:val="00E35C2B"/>
    <w:rsid w:val="00E403AD"/>
    <w:rsid w:val="00E42299"/>
    <w:rsid w:val="00E4375D"/>
    <w:rsid w:val="00E46669"/>
    <w:rsid w:val="00E50018"/>
    <w:rsid w:val="00E64764"/>
    <w:rsid w:val="00E74E42"/>
    <w:rsid w:val="00E83375"/>
    <w:rsid w:val="00E94A7E"/>
    <w:rsid w:val="00E9608A"/>
    <w:rsid w:val="00E97729"/>
    <w:rsid w:val="00EB6D1D"/>
    <w:rsid w:val="00EC163D"/>
    <w:rsid w:val="00EC7A8F"/>
    <w:rsid w:val="00EE5896"/>
    <w:rsid w:val="00EE5E0D"/>
    <w:rsid w:val="00F22560"/>
    <w:rsid w:val="00F2286C"/>
    <w:rsid w:val="00F24D0D"/>
    <w:rsid w:val="00F466D7"/>
    <w:rsid w:val="00F50FF1"/>
    <w:rsid w:val="00F52B72"/>
    <w:rsid w:val="00F655A8"/>
    <w:rsid w:val="00F73B8C"/>
    <w:rsid w:val="00F7527B"/>
    <w:rsid w:val="00F84B69"/>
    <w:rsid w:val="00F85895"/>
    <w:rsid w:val="00F85CD5"/>
    <w:rsid w:val="00F956FF"/>
    <w:rsid w:val="00F95BDD"/>
    <w:rsid w:val="00FA2081"/>
    <w:rsid w:val="00FA5C53"/>
    <w:rsid w:val="00FB286B"/>
    <w:rsid w:val="00FB50D6"/>
    <w:rsid w:val="00FC167D"/>
    <w:rsid w:val="00FC7B80"/>
    <w:rsid w:val="00FD1265"/>
    <w:rsid w:val="00FE12BC"/>
    <w:rsid w:val="00FF03F5"/>
    <w:rsid w:val="00FF16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1DBF"/>
  <w15:docId w15:val="{45B314E5-77CE-4313-AF54-F575CF49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E5E13"/>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link w:val="berschrift3Zchn"/>
    <w:qFormat/>
    <w:rsid w:val="001F3AB4"/>
    <w:pPr>
      <w:keepNext/>
      <w:numPr>
        <w:ilvl w:val="2"/>
        <w:numId w:val="1"/>
      </w:numPr>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link w:val="KopfzeileZchn"/>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C669DF"/>
    <w:pPr>
      <w:ind w:left="720"/>
      <w:contextualSpacing/>
    </w:pPr>
  </w:style>
  <w:style w:type="character" w:customStyle="1" w:styleId="KopfzeileZchn">
    <w:name w:val="Kopfzeile Zchn"/>
    <w:basedOn w:val="Absatz-Standardschriftart"/>
    <w:link w:val="Kopfzeile"/>
    <w:rsid w:val="00C46A2A"/>
    <w:rPr>
      <w:rFonts w:ascii="Arial" w:eastAsia="PMingLiU" w:hAnsi="Arial"/>
      <w:sz w:val="16"/>
      <w:lang w:eastAsia="ar-SA"/>
    </w:rPr>
  </w:style>
  <w:style w:type="paragraph" w:customStyle="1" w:styleId="Default">
    <w:name w:val="Default"/>
    <w:rsid w:val="001622A3"/>
    <w:pPr>
      <w:autoSpaceDE w:val="0"/>
      <w:autoSpaceDN w:val="0"/>
      <w:adjustRightInd w:val="0"/>
    </w:pPr>
    <w:rPr>
      <w:rFonts w:ascii="Arial" w:hAnsi="Arial" w:cs="Arial"/>
      <w:color w:val="000000"/>
      <w:sz w:val="24"/>
      <w:szCs w:val="24"/>
    </w:rPr>
  </w:style>
  <w:style w:type="character" w:customStyle="1" w:styleId="berschrift3Zchn">
    <w:name w:val="Überschrift 3 Zchn"/>
    <w:basedOn w:val="Absatz-Standardschriftart"/>
    <w:link w:val="berschrift3"/>
    <w:rsid w:val="001F3AB4"/>
    <w:rPr>
      <w:rFonts w:ascii="Arial" w:eastAsia="PMingLiU" w:hAnsi="Arial" w:cs="Arial"/>
      <w:b/>
      <w:bCs/>
      <w:kern w:val="1"/>
      <w:szCs w:val="26"/>
      <w:lang w:eastAsia="ar-SA"/>
    </w:rPr>
  </w:style>
  <w:style w:type="character" w:styleId="Zeilennummer">
    <w:name w:val="line number"/>
    <w:basedOn w:val="Absatz-Standardschriftart"/>
    <w:semiHidden/>
    <w:unhideWhenUsed/>
    <w:rsid w:val="006D5DE4"/>
  </w:style>
  <w:style w:type="paragraph" w:styleId="Beschriftung">
    <w:name w:val="caption"/>
    <w:basedOn w:val="Standard"/>
    <w:next w:val="Standard"/>
    <w:unhideWhenUsed/>
    <w:qFormat/>
    <w:rsid w:val="00E22BBA"/>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E22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22607352">
      <w:bodyDiv w:val="1"/>
      <w:marLeft w:val="0"/>
      <w:marRight w:val="0"/>
      <w:marTop w:val="0"/>
      <w:marBottom w:val="0"/>
      <w:divBdr>
        <w:top w:val="none" w:sz="0" w:space="0" w:color="auto"/>
        <w:left w:val="none" w:sz="0" w:space="0" w:color="auto"/>
        <w:bottom w:val="none" w:sz="0" w:space="0" w:color="auto"/>
        <w:right w:val="none" w:sz="0" w:space="0" w:color="auto"/>
      </w:divBdr>
      <w:divsChild>
        <w:div w:id="1077554568">
          <w:marLeft w:val="0"/>
          <w:marRight w:val="0"/>
          <w:marTop w:val="0"/>
          <w:marBottom w:val="0"/>
          <w:divBdr>
            <w:top w:val="none" w:sz="0" w:space="0" w:color="auto"/>
            <w:left w:val="none" w:sz="0" w:space="0" w:color="auto"/>
            <w:bottom w:val="none" w:sz="0" w:space="0" w:color="auto"/>
            <w:right w:val="none" w:sz="0" w:space="0" w:color="auto"/>
          </w:divBdr>
        </w:div>
      </w:divsChild>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502439\AppData\Local\Temp\scp32980\home\3.%20Lehrjahr%202019%20-%202020\M306\Realisierung\Realisierungsbericht_Olivier_Domenico.docx" TargetMode="External"/><Relationship Id="rId13" Type="http://schemas.openxmlformats.org/officeDocument/2006/relationships/hyperlink" Target="file:///C:\Users\E502439\AppData\Local\Temp\scp32980\home\3.%20Lehrjahr%202019%20-%202020\M306\Realisierung\Realisierungsbericht_Olivier_Domenico.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E502439\AppData\Local\Temp\scp32980\home\3.%20Lehrjahr%202019%20-%202020\M306\Realisierung\Realisierungsbericht_Olivier_Domenico.docx" TargetMode="External"/><Relationship Id="rId17" Type="http://schemas.openxmlformats.org/officeDocument/2006/relationships/hyperlink" Target="file:///C:\Users\E502439\AppData\Local\Temp\scp32980\home\3.%20Lehrjahr%202019%20-%202020\M306\Realisierung\Realisierungsbericht_Olivier_Domenico.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E502439\AppData\Local\Temp\scp32980\home\3.%20Lehrjahr%202019%20-%202020\M306\Realisierung\Realisierungsbericht_Olivier_Domenico.docx"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502439\AppData\Local\Temp\scp32980\home\3.%20Lehrjahr%202019%20-%202020\M306\Realisierung\Realisierungsbericht_Olivier_Domenico.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2.xml"/><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C:\Users\E502439\AppData\Local\Temp\scp32980\home\3.%20Lehrjahr%202019%20-%202020\M306\Realisierung\Realisierungsbericht_Olivier_Domenico.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file:///C:\Users\E502439\AppData\Local\Temp\scp32980\home\3.%20Lehrjahr%202019%20-%202020\M306\Realisierung\Realisierungsbericht_Olivier_Domenico.docx"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file:///C:\Users\E502439\AppData\Local\Temp\scp32980\home\3.%20Lehrjahr%202019%20-%202020\M306\Realisierung\Realisierungsbericht_Olivier_Domenico.docx" TargetMode="External"/><Relationship Id="rId14" Type="http://schemas.openxmlformats.org/officeDocument/2006/relationships/hyperlink" Target="file:///C:\Users\E502439\AppData\Local\Temp\scp32980\home\3.%20Lehrjahr%202019%20-%202020\M306\Realisierung\Realisierungsbericht_Olivier_Domenico.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1.emf"/></Relationships>
</file>

<file path=word/_rels/header2.xml.rels><?xml version="1.0" encoding="UTF-8" standalone="yes"?>
<Relationships xmlns="http://schemas.openxmlformats.org/package/2006/relationships"><Relationship Id="rId1" Type="http://schemas.openxmlformats.org/officeDocument/2006/relationships/image" Target="media/image2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28T17:15:46.329"/>
    </inkml:context>
    <inkml:brush xml:id="br0">
      <inkml:brushProperty name="width" value="0.05" units="cm"/>
      <inkml:brushProperty name="height" value="0.05" units="cm"/>
      <inkml:brushProperty name="ignorePressure" value="1"/>
    </inkml:brush>
  </inkml:definitions>
  <inkml:trace contextRef="#ctx0" brushRef="#br0">784 557,'414'-127,"-377"114,10-2,0-3,-1-1,0-2,-2-2,-1-3,-1-1,6-7,-44 31,0 0,0 0,0 0,-1 0,1 0,-1-1,1 0,-1 0,-1 0,1 0,0 0,-1 0,0-1,0 1,0-1,-1 0,1 1,-1-1,0 0,-1 0,1 0,-1 0,0 0,0 0,0 1,-1-1,0 0,0 0,0 0,0-1,-1 2,0-1,0 1,0-1,-1 1,1 0,-1 0,0 0,0 0,0 0,-1 1,1 0,-2-1,-13-4,0 0,-1 2,1 0,-1 1,0 1,-1 1,1 1,-1 0,1 2,-20 1,23-1,-20-3,-1 1,1 2,-1 2,0 2,1 1,0 1,0 2,1 2,0 1,1 2,0 1,1 2,0 2,2 0,-9 8,33-18,-1 0,1 0,1 0,-1 1,1 0,1 0,0 1,0-1,1 1,0 0,0 1,2-1,-1 0,1 1,0 0,1 0,1 0,0 0,0 0,1 0,0 3,2 5,0 0,2 1,0-1,0-1,2 1,1-1,0 1,1-2,1 0,0-1,6 7,133 120,-122-122,-1 1,-1 2,0 0,-2 2,19 26,-38-45,0 0,0-1,-1 1,1 0,-2 0,1 0,-1 0,0 0,0 0,-1 1,0-1,-1 0,1 1,-1-1,-1 1,1-1,-1 0,-1 1,1-1,-1 0,-1 0,1 0,-1 0,0 0,-1-1,1 1,-1-1,-1 0,-2 3,-16 15,-1-3,-2 0,0-1,-1-2,-1 0,0-2,-2-2,0 0,0-2,-1-1,0-2,-1 0,-16 1,8 0,-1-1,0-2,0-2,-1-2,1-2,-1-1,1-2,-1-2,1-2,0-2,1-1,-40-16,6-9,12 0</inkml:trace>
  <inkml:trace contextRef="#ctx0" brushRef="#br0" timeOffset="1">1429 1472,'0'0,"0"0,0 0,0 0,0 0,0 0,0 0</inkml:trace>
  <inkml:trace contextRef="#ctx0" brushRef="#br0" timeOffset="2">2354 320,'-25'90,"-5"-3,-4 1,-3-3,-4-1,-45 67,30-51,-265 446,291-500</inkml:trace>
  <inkml:trace contextRef="#ctx0" brushRef="#br0" timeOffset="3">1571 806,'5'-23,"1"0,1 0,1 1,1-2,1 3,1 0,1 0,0 1,2 0,0 1,1 1,1 0,1 1,1 0,0 1,1 1,0 2,1 0,1 1,0 0,10-2,8-2,1 1,0 2,1 2,0 2,1 1,0 3,0 1,1 2,19 2,45 25,-105-24,1 1,-1-1,1 1,-1 0,0-1,1 1,-1 0,0 0,0 1,0-1,-1 0,1 1,-1-1,1 1,-1 0,0-1,0 1,0 0,0 0,0-1,-1 1,1 0,-1 0,0 0,0 0,0 0,0 0,0 0,-1 0,1-1,-1 1,0 0,0 0,0 0,-1 1,-8 13,-2 1,0-2,0 1,-2-1,0-1,-1 0,0-2,-1 0,-1 0,0-2,0 0,-14 6,9-3,-174 110,193-122,2-2,1 0,-1 0,1 0,-1-1,1 1,-1 0,0 0,1 0,-1 0,1 0,-1 0,0 0,1 1,-1-1,1 0,-1 0,1 0,-1 1,1-1,-1 0,1 0,-1 1,1-1,-1 0,1 1,-1-1,1 1,-1-1,1 1,0-1,-1 1,1-1,0 1,0-1,-1 1,1-1,0 1,0-1,0 1,0-1,-1 1,1 0,0-1,0 1,0-1,0 1,0 0,1-1,-1 1,0-1,0 1,0-1,0 1,1 0,-1-1,0 1,1-1,-1 1,0-1,1 1,-1-1,0 0,1 1,-1-1,1 1,-1-1,1 0,-1 1,1-1,0 0,177 8,-174-8,179 32,-173-30,0 1,-1 0,0 1,0 0,0 1,-1 0,1 0,-1 1,0 0,-1 0,1 1,-1 0,0 0,-1 1,0 0,0 0,2 5,-6-8,-1-1,1 0,-1 1,1-1,-1 1,-1 0,1-1,-1 1,0 0,0-1,0 1,0 0,-1-1,0 1,0 0,0-1,-1 1,1-1,-1 0,0 1,0-1,-1 0,1 0,-1 0,0-1,-1 2,-96 81,27-48,-1-3,-2-4,-1-2,-2-5,0-1,-71 7,57-11</inkml:trace>
  <inkml:trace contextRef="#ctx0" brushRef="#br0" timeOffset="4">2011 1506,'468'-268,"-366"203,-3-5,-3-3,-3-5,-4-4,-3-3,31-46,-106 119,-1-1,-1 0,1-1,-2 0,0-1,-1 0,0 0,-2 0,1-1,-2-1,0 1,0-3,-4 17,0-1,0 0,-1 0,1 0,0 0,-1 1,0-1,0 0,0 0,0 1,0-1,0 1,-1-1,1 1,-1-1,1 1,-1 0,0 0,0 0,0 0,0 0,-1 0,1 0,0 1,-1-1,1 1,-1 0,0 0,1 0,-1 0,0 0,0 0,1 1,-1 0,0-1,-1 1,-107 8,78 7,1 1,1 1,0 1,1 2,1 2,1 1,1 1,1 1,2 1,0 1,2 1,0 1,3 1,-14 26,1-6,1 0,3 3,3 0,-5 18,23-54,1 1,1 0,0 1,1-1,1 1,1 0,1-1,1 1,0 0,1-1,1 1,1-1,1 1,0 0,4 7,8 10</inkml:trace>
  <inkml:trace contextRef="#ctx0" brushRef="#br0" timeOffset="5">2700 1143,'35'-22,"0"0,2 2,1 3,0 1,1 2,0 1,1 2,1 2,23-2,-26 6,0 1,0 1,0 2,0 2,1 2,-1 1,23 7,-55-9,0 0,0 0,-1 1,1-1,0 2,-1-1,0 0,0 1,0 0,0 0,-1 1,1-1,-1 1,0 0,0 0,-1 1,0-1,0 1,0-1,-1 1,1 0,-1 0,-1 0,1 0,-1 1,0-1,0 1,-1-1,0 1,0-1,-1 0,0 2,-8 84,9-98,0 1,0-1,-1 0,0 1,-1-1,1 1,-1-1,0 1,0 0,0 0,-1 0,0 0,0 0,0 0,-1 1,0 0,1 0,-2 0,-1-2,-8-3,-1 1,1 1,-2-1,1 2,-1 0,0 2,0-1,0 2,-1 0,1 2,-1-1,0 2,1 0,-1 1,-14 3,11-2,1 0,-1 1,1 1,0 1,0 1,0 1,-6 4,19-8,1-1,0 0,0 1,0 0,1 1,-1-1,1 1,-1 0,1 0,0 0,1 0,-1 1,1-1,0 1,0 0,0 0,1 0,-1 0,1 1,1-1,-1 1,1-1,0 1,0 0,1-1,-1 1,1 2,1 0,1 0,0-1,0 1,0-1,1 0,0 0,0 0,1 0,0 1,0-2,0 1,1-1,0 0,1-1,-1 1,1-1,0 0,0-1,0 1,1-1,0 0,0-1,1 1,18 8,0-1,0-2,1-1,0 0,24 2,270 16,-227-25</inkml:trace>
  <inkml:trace contextRef="#ctx0" brushRef="#br0" timeOffset="6">4184 961,'-398'-16,"268"30,127-13,-1 1,1-1,-1 0,1 1,0-1,-1 1,1 0,0 0,0 1,0-1,1 1,-1-1,0 1,1 0,0 0,0 0,0 0,0 0,0 1,0-1,1 0,0 1,-1-1,2 1,-1 0,0-1,1 1,-1 0,1-1,0 1,0 0,1 3,3 9,1-1,0 0,1 0,1 1,0-2,1 0,0 0,1-1,1 0,0 0,1-1,0-1,1 0,2 1,22 26,-25-27,87 121,-96-128,1 1,-1-1,-1 0,1 0,-1 1,1-1,-1 1,0-1,-1 1,1 0,-1-1,0 1,0 0,-1-1,1 1,-1 0,0-1,0 1,-1 0,1-1,-1 1,0-1,0 0,0 0,-1 0,1 0,-1 0,0-1,0 1,-1-1,1 0,-3 2,-13 6,-1 0,0-1,-1-2,0 0,0-1,-1-1,0-1,0-1,0-1,0-1,0-1,-1-1,-15-2,-10-2,62-12,301-59,-230 57,0-5,-2-2,-1-4,-1-3,-2-4,2-6,-71 38,-1 0,0-1,0 0,-1 0,0-1,0-2,0 2,-1-1,1 0,-2-1,1 0,-1 0,0 0,-1-1,0 0,0 0,-1 0,0 0,-1-1,0 0,0 1,-1-1,-1 0,1-2,-3 9,0-1,0 1,-1 0,1 0,0 0,-1 0,0 0,0 1,0-1,0 0,0 1,-1-1,1 1,-1-1,1 1,-1 0,0 0,0 0,0 1,0-1,0 1,0 0,0 0,0 0,-1 0,1 1,0-1,-1 1,1 0,-1 0,-103 7,98-6,0 1,0 0,0 0,1 1,-1 1,1 0,0 0,0 0,0 0,0 1,1 1,0-1,0 1,0 0,1 1,0-1,0 1,1 1,0-1,0 1,0 0,1 0,0 0,1 0,0 1,0 0,1-1,0 1,1 0,0 0,0 0,1 0,0 0,0 1,1-1,0 0,2 7,2-4,0-1,1 1,0-1,1 0,0-1,1 0,0 0,1 0,0-1,0 0,1-1,0 0,0-1,1 0,7 4,10 5,0-3,0 0,1-2,1-1,28 5,-40-10,-1 0,1-2,1 0,-1-1,0 0,0-2,1 0,-1-1,0-1,1-1,-1 0,-1-1,1-1,-1-1,1-1,6-3,-17 3,-1 1,0-1,0 0,-1-1,0 1,-1-1,1-1,-1 1,-1-1,0 1,0-1,0 1,-1-1,0 0,-1 0,0 0,-1 0,0 0,0 0,-1 0,0 0,0-1,3-57,3 31,2 1,1-1,2 2,2 0,1-1,1 2,9-13,26-43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4058A-9332-4569-866D-51A452C1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3697</Words>
  <Characters>23292</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26936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Winkler Olivier Etienne (IT-SWE-CCA)</cp:lastModifiedBy>
  <cp:revision>344</cp:revision>
  <cp:lastPrinted>2019-11-29T16:23:00Z</cp:lastPrinted>
  <dcterms:created xsi:type="dcterms:W3CDTF">2015-02-04T07:56:00Z</dcterms:created>
  <dcterms:modified xsi:type="dcterms:W3CDTF">2019-11-29T16:23:00Z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