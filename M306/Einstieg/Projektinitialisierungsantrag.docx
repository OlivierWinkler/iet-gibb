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A33095">
      <w:pPr>
        <w:pStyle w:val="CDBTitel"/>
      </w:pPr>
    </w:p>
    <w:p w:rsidR="001501D4" w:rsidRDefault="001501D4">
      <w:pPr>
        <w:pStyle w:val="CDBTitel"/>
      </w:pPr>
      <w:r>
        <w:t>Projekt</w:t>
      </w:r>
      <w:r w:rsidR="00F956FF">
        <w:t>initialisierungs</w:t>
      </w:r>
      <w:r>
        <w:t>a</w:t>
      </w:r>
      <w:r w:rsidR="007A471B">
        <w:t>n</w:t>
      </w:r>
      <w:r>
        <w:t>trag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Abgeschlossen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Pr="00D90F07" w:rsidRDefault="00D90F07">
            <w:pPr>
              <w:snapToGrid w:val="0"/>
              <w:spacing w:before="40" w:after="40"/>
            </w:pPr>
            <w:r w:rsidRPr="00D90F07">
              <w:rPr>
                <w:b/>
              </w:rPr>
              <w:t>S</w:t>
            </w:r>
            <w:r>
              <w:t>chlaues</w:t>
            </w:r>
            <w:r w:rsidRPr="00D90F07">
              <w:rPr>
                <w:b/>
              </w:rPr>
              <w:t>R</w:t>
            </w:r>
            <w:r>
              <w:t>aum</w:t>
            </w:r>
            <w:r w:rsidRPr="00D90F07">
              <w:rPr>
                <w:b/>
              </w:rPr>
              <w:t>B</w:t>
            </w:r>
            <w:r>
              <w:t>uchungs</w:t>
            </w:r>
            <w:r w:rsidRPr="00D90F07">
              <w:rPr>
                <w:b/>
              </w:rPr>
              <w:t>S</w:t>
            </w:r>
            <w:r>
              <w:t>ystem (SRBS)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2C4656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Winkler Olivier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D013BA" w:rsidRPr="00C83BB5" w:rsidRDefault="00D013BA">
            <w:pPr>
              <w:snapToGrid w:val="0"/>
              <w:spacing w:before="40" w:after="40"/>
              <w:rPr>
                <w:b/>
              </w:rPr>
            </w:pPr>
            <w:r w:rsidRPr="00C83BB5">
              <w:t>Blaser Sabine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Pr="00D62E15" w:rsidRDefault="00D013BA">
            <w:pPr>
              <w:snapToGrid w:val="0"/>
              <w:spacing w:before="40" w:after="40"/>
            </w:pPr>
            <w:r w:rsidRPr="00D62E15">
              <w:t>Winkelmann Domeni</w:t>
            </w:r>
            <w:r w:rsidR="001F7905">
              <w:t>c</w:t>
            </w:r>
            <w:r w:rsidRPr="00D62E15">
              <w:t>o &amp; Winkler Olivier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83BB5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SBB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F29A8" w:rsidP="001501D4">
            <w:pPr>
              <w:pStyle w:val="TabellenInhalt"/>
              <w:snapToGrid w:val="0"/>
            </w:pPr>
            <w:r>
              <w:t>1</w:t>
            </w:r>
            <w:r w:rsidR="001F1894">
              <w:t>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F29A8" w:rsidP="001501D4">
            <w:pPr>
              <w:pStyle w:val="TabellenInhalt"/>
              <w:snapToGrid w:val="0"/>
            </w:pPr>
            <w:r>
              <w:t>20.08.2019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0E5BD9" w:rsidRDefault="000E5BD9" w:rsidP="001501D4">
            <w:pPr>
              <w:pStyle w:val="TabellenInhalt"/>
              <w:snapToGrid w:val="0"/>
            </w:pPr>
            <w:r>
              <w:t xml:space="preserve">Projektinitialisierungsantrag  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5F29A8" w:rsidP="001501D4">
            <w:pPr>
              <w:pStyle w:val="TabellenInhalt"/>
              <w:snapToGrid w:val="0"/>
            </w:pPr>
            <w:r>
              <w:t>Olivier, Domenico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800FE" w:rsidP="001501D4">
            <w:pPr>
              <w:pStyle w:val="TabellenInhalt"/>
              <w:snapToGrid w:val="0"/>
            </w:pPr>
            <w:r>
              <w:t>1</w:t>
            </w:r>
            <w:r w:rsidR="001F1894">
              <w:t>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941847" w:rsidP="001501D4">
            <w:pPr>
              <w:pStyle w:val="TabellenInhalt"/>
              <w:snapToGrid w:val="0"/>
            </w:pPr>
            <w:r>
              <w:t>23.08.2019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0E5BD9" w:rsidP="001501D4">
            <w:pPr>
              <w:pStyle w:val="TabellenInhalt"/>
              <w:snapToGrid w:val="0"/>
            </w:pPr>
            <w:r>
              <w:t>Projektinitialisierungsantrag abgenommen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5F29A8" w:rsidP="001501D4">
            <w:pPr>
              <w:pStyle w:val="TabellenInhalt"/>
              <w:snapToGrid w:val="0"/>
            </w:pPr>
            <w:r>
              <w:t>Sabine Blaser</w:t>
            </w:r>
          </w:p>
        </w:tc>
      </w:tr>
      <w:tr w:rsidR="0094184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  <w:r>
              <w:t>23.08.2019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  <w:r>
              <w:t>Projekt wurde angenommen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  <w:r>
              <w:t>Olivier, Domenico</w:t>
            </w:r>
          </w:p>
        </w:tc>
      </w:tr>
      <w:tr w:rsidR="0094184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7A471B" w:rsidRPr="00B000B7" w:rsidRDefault="00A3309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09789280" w:history="1">
        <w:r w:rsidR="007A471B" w:rsidRPr="00CE037A">
          <w:rPr>
            <w:rStyle w:val="Hyperlink"/>
            <w:noProof/>
          </w:rPr>
          <w:t>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Zweck des Dokuments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E93DF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E93DF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1" w:history="1">
        <w:r w:rsidR="007A471B" w:rsidRPr="00CE037A">
          <w:rPr>
            <w:rStyle w:val="Hyperlink"/>
            <w:noProof/>
          </w:rPr>
          <w:t>2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Ausgangslage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_Toc409789281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E93DF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2" w:history="1">
        <w:r w:rsidR="007A471B" w:rsidRPr="00CE037A">
          <w:rPr>
            <w:rStyle w:val="Hyperlink"/>
            <w:noProof/>
          </w:rPr>
          <w:t>3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Ziele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_Toc409789282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E93DF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3" w:history="1">
        <w:r w:rsidR="007A471B" w:rsidRPr="00CE037A">
          <w:rPr>
            <w:rStyle w:val="Hyperlink"/>
            <w:noProof/>
          </w:rPr>
          <w:t>4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Rahmenbedingungen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_Toc409789283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E93DF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4" w:history="1">
        <w:r w:rsidR="007A471B" w:rsidRPr="00CE037A">
          <w:rPr>
            <w:rStyle w:val="Hyperlink"/>
            <w:noProof/>
          </w:rPr>
          <w:t>5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Aufwand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_Toc409789284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E93DF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5" w:history="1">
        <w:r w:rsidR="007A471B" w:rsidRPr="00CE037A">
          <w:rPr>
            <w:rStyle w:val="Hyperlink"/>
            <w:noProof/>
          </w:rPr>
          <w:t>6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Kosten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_Toc409789285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E93DF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6" w:history="1">
        <w:r w:rsidR="007A471B" w:rsidRPr="00CE037A">
          <w:rPr>
            <w:rStyle w:val="Hyperlink"/>
            <w:noProof/>
          </w:rPr>
          <w:t>7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Termine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_Toc409789286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E93DF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7" w:history="1">
        <w:r w:rsidR="007A471B" w:rsidRPr="00CE037A">
          <w:rPr>
            <w:rStyle w:val="Hyperlink"/>
            <w:noProof/>
          </w:rPr>
          <w:t>8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Ressourcen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_Toc409789287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E93DF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8" w:history="1">
        <w:r w:rsidR="007A471B" w:rsidRPr="00CE037A">
          <w:rPr>
            <w:rStyle w:val="Hyperlink"/>
            <w:noProof/>
          </w:rPr>
          <w:t>9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Kommunikation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_Toc409789288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E93DF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9" w:history="1">
        <w:r w:rsidR="007A471B" w:rsidRPr="00CE037A">
          <w:rPr>
            <w:rStyle w:val="Hyperlink"/>
            <w:noProof/>
          </w:rPr>
          <w:t>10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Risiken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_Toc409789289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E93DFB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90" w:history="1">
        <w:r w:rsidR="007A471B" w:rsidRPr="00CE037A">
          <w:rPr>
            <w:rStyle w:val="Hyperlink"/>
            <w:noProof/>
          </w:rPr>
          <w:t>11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Projektinitialisierungsauftrag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_Toc409789290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501D4" w:rsidRPr="002C4656" w:rsidRDefault="001501D4">
      <w:r w:rsidRPr="002C4656">
        <w:t xml:space="preserve"> </w:t>
      </w:r>
      <w:r w:rsidRPr="002C4656">
        <w:br/>
      </w:r>
      <w:r>
        <w:br w:type="page"/>
      </w:r>
      <w:bookmarkStart w:id="0" w:name="_Toc409789280"/>
      <w:r>
        <w:lastRenderedPageBreak/>
        <w:t>Zweck des Dokuments</w:t>
      </w:r>
      <w:bookmarkEnd w:id="0"/>
    </w:p>
    <w:p w:rsidR="008136A0" w:rsidRDefault="002259D2" w:rsidP="008136A0">
      <w:r>
        <w:t>Der Projektinitialisierungsauftrag bildet die verbindliche Grundlage für die Freigabe der Phase Initialisierung. Er ist die Vereinbarung zwischen Auftraggeber und Projektleiter.</w:t>
      </w:r>
    </w:p>
    <w:p w:rsidR="008136A0" w:rsidRDefault="008136A0" w:rsidP="008136A0"/>
    <w:p w:rsidR="001501D4" w:rsidRDefault="001501D4">
      <w:pPr>
        <w:pStyle w:val="berschrift1"/>
        <w:tabs>
          <w:tab w:val="left" w:pos="432"/>
        </w:tabs>
        <w:spacing w:after="283"/>
      </w:pPr>
      <w:bookmarkStart w:id="1" w:name="_Toc409789281"/>
      <w:r>
        <w:t>Ausgangslage</w:t>
      </w:r>
      <w:bookmarkEnd w:id="1"/>
    </w:p>
    <w:p w:rsidR="00D013BA" w:rsidRPr="00622286" w:rsidRDefault="00C223DB" w:rsidP="00D013BA">
      <w:pPr>
        <w:pStyle w:val="Textkrper"/>
        <w:numPr>
          <w:ilvl w:val="0"/>
          <w:numId w:val="3"/>
        </w:numPr>
        <w:tabs>
          <w:tab w:val="left" w:pos="707"/>
        </w:tabs>
        <w:spacing w:after="0"/>
      </w:pPr>
      <w:r w:rsidRPr="005A36ED">
        <w:rPr>
          <w:color w:val="8064A2"/>
        </w:rPr>
        <w:t>Worum geht es in dem fraglichen Projekt?</w:t>
      </w:r>
    </w:p>
    <w:p w:rsidR="00D013BA" w:rsidRPr="00622286" w:rsidRDefault="00D013BA" w:rsidP="00D013BA">
      <w:pPr>
        <w:pStyle w:val="Textkrper"/>
        <w:tabs>
          <w:tab w:val="left" w:pos="707"/>
        </w:tabs>
        <w:spacing w:after="0"/>
        <w:ind w:left="707"/>
      </w:pPr>
      <w:r w:rsidRPr="00622286">
        <w:t>Unsere Webapplikation soll zur Raumbuchung dienen. Mit unserer Webapp können Sitzungszimmer erfasst werden und Benutzer können dann diese zu bestimmten Zeiten belegen.</w:t>
      </w:r>
    </w:p>
    <w:p w:rsidR="00D013BA" w:rsidRPr="00D013BA" w:rsidRDefault="00D013BA" w:rsidP="00D013BA">
      <w:pPr>
        <w:pStyle w:val="Textkrper"/>
        <w:tabs>
          <w:tab w:val="left" w:pos="707"/>
        </w:tabs>
        <w:spacing w:after="0"/>
        <w:ind w:left="707"/>
        <w:rPr>
          <w:color w:val="8064A2"/>
        </w:rPr>
      </w:pPr>
    </w:p>
    <w:p w:rsidR="00C223DB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Welches ist die Problemstellung?</w:t>
      </w:r>
    </w:p>
    <w:p w:rsidR="00D013BA" w:rsidRPr="00622286" w:rsidRDefault="00D013BA" w:rsidP="00D013BA">
      <w:pPr>
        <w:pStyle w:val="Textkrper"/>
        <w:spacing w:after="0"/>
        <w:ind w:left="707"/>
      </w:pPr>
      <w:r w:rsidRPr="00622286">
        <w:t>Bisher ist ein eigenes Tool im Einsatz, jedoch ist dieses nicht ganz benutzerfreundlich und hat einige Bugs.</w:t>
      </w:r>
    </w:p>
    <w:p w:rsidR="00D013BA" w:rsidRDefault="00D013BA" w:rsidP="00D013BA">
      <w:pPr>
        <w:pStyle w:val="Textkrper"/>
        <w:spacing w:after="0"/>
        <w:rPr>
          <w:color w:val="8064A2"/>
        </w:rPr>
      </w:pPr>
    </w:p>
    <w:p w:rsidR="002259D2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 Vorleistungen wurden bereits erbracht?</w:t>
      </w:r>
    </w:p>
    <w:p w:rsidR="00D013BA" w:rsidRPr="00622286" w:rsidRDefault="008C4E2B" w:rsidP="008C4E2B">
      <w:pPr>
        <w:pStyle w:val="Textkrper"/>
        <w:spacing w:after="0"/>
        <w:ind w:left="708"/>
      </w:pPr>
      <w:r w:rsidRPr="00622286">
        <w:t>Ein ähnliches Produkt ist bereits im Einsatz in der Firma.</w:t>
      </w:r>
      <w:r w:rsidR="0041472F" w:rsidRPr="00622286">
        <w:t xml:space="preserve"> </w:t>
      </w:r>
    </w:p>
    <w:p w:rsidR="002259D2" w:rsidRPr="005A36ED" w:rsidRDefault="002259D2" w:rsidP="002259D2">
      <w:pPr>
        <w:pStyle w:val="Textkrper"/>
        <w:tabs>
          <w:tab w:val="left" w:pos="707"/>
        </w:tabs>
        <w:ind w:left="424"/>
        <w:rPr>
          <w:color w:val="8064A2"/>
        </w:rPr>
      </w:pPr>
    </w:p>
    <w:p w:rsidR="001501D4" w:rsidRDefault="001501D4" w:rsidP="00A33095">
      <w:pPr>
        <w:pStyle w:val="berschrift1"/>
        <w:tabs>
          <w:tab w:val="left" w:pos="432"/>
        </w:tabs>
        <w:spacing w:after="283"/>
      </w:pPr>
      <w:bookmarkStart w:id="2" w:name="_Toc409789282"/>
      <w:r>
        <w:t>Ziele</w:t>
      </w:r>
      <w:bookmarkEnd w:id="2"/>
    </w:p>
    <w:p w:rsidR="001501D4" w:rsidRDefault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 Ziele sollen mit der Phase Initialisierung erreicht werden?</w:t>
      </w:r>
    </w:p>
    <w:p w:rsidR="009F4277" w:rsidRPr="00622286" w:rsidRDefault="009F4277" w:rsidP="009F4277">
      <w:pPr>
        <w:pStyle w:val="Textkrper"/>
        <w:spacing w:after="0"/>
        <w:ind w:left="707"/>
      </w:pPr>
      <w:r w:rsidRPr="00622286">
        <w:t xml:space="preserve">In dieser Phase soll das ganze Projekt durchgeplant werden, damit die Realisation ohne Probleme durchlaufen kann.  </w:t>
      </w:r>
    </w:p>
    <w:p w:rsidR="002259D2" w:rsidRDefault="002259D2" w:rsidP="002259D2">
      <w:pPr>
        <w:pStyle w:val="Textkrper"/>
        <w:ind w:left="424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3" w:name="_Toc409789283"/>
      <w:r>
        <w:t>Rahmenbedingungen</w:t>
      </w:r>
      <w:bookmarkStart w:id="4" w:name="_GoBack"/>
      <w:bookmarkEnd w:id="3"/>
      <w:bookmarkEnd w:id="4"/>
    </w:p>
    <w:p w:rsidR="001501D4" w:rsidRPr="005A36ED" w:rsidRDefault="00AC4CC2">
      <w:pPr>
        <w:pStyle w:val="Textkrper"/>
        <w:rPr>
          <w:color w:val="8064A2"/>
        </w:rPr>
      </w:pPr>
      <w:r w:rsidRPr="005A36ED">
        <w:rPr>
          <w:color w:val="8064A2"/>
        </w:rPr>
        <w:t>Unter welchen Rahmenbedingungen verläuft die Phase Initialisierung?</w:t>
      </w:r>
    </w:p>
    <w:p w:rsidR="001501D4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Administrativ</w:t>
      </w:r>
    </w:p>
    <w:p w:rsidR="000B7658" w:rsidRPr="000B7658" w:rsidRDefault="00790931" w:rsidP="000B7658">
      <w:pPr>
        <w:pStyle w:val="Textkrper"/>
        <w:spacing w:after="0"/>
        <w:ind w:left="707"/>
      </w:pPr>
      <w:r>
        <w:t>Projektidee erfasst</w:t>
      </w:r>
    </w:p>
    <w:p w:rsidR="001501D4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Organisatorisch</w:t>
      </w:r>
    </w:p>
    <w:p w:rsidR="000B7658" w:rsidRDefault="00790931" w:rsidP="000B7658">
      <w:pPr>
        <w:pStyle w:val="Textkrper"/>
        <w:spacing w:after="0"/>
        <w:ind w:left="707"/>
      </w:pPr>
      <w:r>
        <w:t>Treffen mit Auftraggeber organisiert</w:t>
      </w:r>
    </w:p>
    <w:p w:rsidR="00790931" w:rsidRPr="00790931" w:rsidRDefault="00790931" w:rsidP="000B7658">
      <w:pPr>
        <w:pStyle w:val="Textkrper"/>
        <w:spacing w:after="0"/>
        <w:ind w:left="707"/>
      </w:pPr>
      <w:r>
        <w:t>Erstellen der benötigte</w:t>
      </w:r>
      <w:r w:rsidR="006F62E1">
        <w:t>n</w:t>
      </w:r>
      <w:r>
        <w:t xml:space="preserve"> Dokumente </w:t>
      </w:r>
    </w:p>
    <w:p w:rsidR="001501D4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Zeitlicher Rahmen</w:t>
      </w:r>
    </w:p>
    <w:p w:rsidR="000B7658" w:rsidRPr="000B7658" w:rsidRDefault="000B7658" w:rsidP="000B7658">
      <w:pPr>
        <w:pStyle w:val="Textkrper"/>
        <w:spacing w:after="0"/>
        <w:ind w:left="707"/>
      </w:pPr>
      <w:r>
        <w:t>Das Projekt muss bis am 07.01.2020 produktiv laufen und abgeschlossen sein</w:t>
      </w:r>
      <w:r w:rsidR="004644E5">
        <w:t>.</w:t>
      </w:r>
    </w:p>
    <w:p w:rsidR="00E51AFD" w:rsidRDefault="00AC4CC2" w:rsidP="00E51AFD">
      <w:pPr>
        <w:pStyle w:val="Textkrper"/>
        <w:numPr>
          <w:ilvl w:val="0"/>
          <w:numId w:val="4"/>
        </w:numPr>
        <w:tabs>
          <w:tab w:val="left" w:pos="707"/>
        </w:tabs>
        <w:rPr>
          <w:color w:val="8064A2"/>
        </w:rPr>
      </w:pPr>
      <w:r w:rsidRPr="005A36ED">
        <w:rPr>
          <w:color w:val="8064A2"/>
        </w:rPr>
        <w:t>Projektmethode</w:t>
      </w:r>
    </w:p>
    <w:p w:rsidR="00C223DB" w:rsidRPr="00E51AFD" w:rsidRDefault="00E51AFD" w:rsidP="00E51AFD">
      <w:pPr>
        <w:pStyle w:val="Textkrper"/>
        <w:tabs>
          <w:tab w:val="left" w:pos="707"/>
        </w:tabs>
        <w:ind w:left="424"/>
        <w:rPr>
          <w:color w:val="8064A2"/>
        </w:rPr>
      </w:pPr>
      <w:r>
        <w:rPr>
          <w:color w:val="8064A2"/>
        </w:rPr>
        <w:tab/>
      </w:r>
      <w:r w:rsidR="00A923CE">
        <w:t>HERMES</w:t>
      </w: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5" w:name="_Toc409789284"/>
      <w:r>
        <w:t>Aufwand</w:t>
      </w:r>
      <w:bookmarkEnd w:id="5"/>
    </w:p>
    <w:p w:rsidR="00044649" w:rsidRDefault="00AC4CC2" w:rsidP="00AC4CC2">
      <w:pPr>
        <w:pStyle w:val="Textkrper"/>
        <w:rPr>
          <w:color w:val="8064A2"/>
        </w:rPr>
      </w:pPr>
      <w:r w:rsidRPr="005A36ED">
        <w:rPr>
          <w:color w:val="8064A2"/>
        </w:rPr>
        <w:t>Begründete Schätzung der benötigten Arbeitsstunden und des notwendigen Materials für die Durchführung der Phase Initialisierung.</w:t>
      </w:r>
    </w:p>
    <w:p w:rsidR="00C47B2D" w:rsidRPr="00C47B2D" w:rsidRDefault="00C47B2D" w:rsidP="00AC4CC2">
      <w:pPr>
        <w:pStyle w:val="Textkrper"/>
      </w:pPr>
      <w:r>
        <w:t xml:space="preserve">Für die Phase der Initialisierung werden ungefähr 2 Stunden Arbeitsstunden benötigt, um </w:t>
      </w:r>
      <w:r w:rsidR="003745E1">
        <w:t>alle vorgeschriebenen Dokumente</w:t>
      </w:r>
      <w:r>
        <w:t xml:space="preserve"> erarbeitet zu haben. Das notwendige Material </w:t>
      </w:r>
      <w:r w:rsidR="006106FB">
        <w:t xml:space="preserve">ist bereits auf Arbeitscomputern vorhanden und muss nicht speziell organisiert werden. </w:t>
      </w:r>
    </w:p>
    <w:p w:rsidR="00AC4CC2" w:rsidRDefault="00AC4CC2" w:rsidP="00AC4CC2">
      <w:pPr>
        <w:pStyle w:val="Textkrper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6" w:name="_Toc409789285"/>
      <w:r>
        <w:t>Kosten</w:t>
      </w:r>
      <w:bookmarkEnd w:id="6"/>
    </w:p>
    <w:p w:rsidR="001501D4" w:rsidRDefault="001501D4">
      <w:pPr>
        <w:pStyle w:val="Textkrper"/>
        <w:rPr>
          <w:color w:val="8064A2"/>
        </w:rPr>
      </w:pPr>
      <w:r w:rsidRPr="005A36ED">
        <w:rPr>
          <w:color w:val="8064A2"/>
        </w:rPr>
        <w:t xml:space="preserve">Grobe Schätzung der Kosten </w:t>
      </w:r>
      <w:r w:rsidR="00AC4CC2" w:rsidRPr="005A36ED">
        <w:rPr>
          <w:color w:val="8064A2"/>
        </w:rPr>
        <w:t>für die Phase Initialisierung</w:t>
      </w:r>
      <w:r w:rsidRPr="005A36ED">
        <w:rPr>
          <w:color w:val="8064A2"/>
        </w:rPr>
        <w:t>.</w:t>
      </w:r>
    </w:p>
    <w:p w:rsidR="00E47096" w:rsidRPr="00E47096" w:rsidRDefault="00E47096">
      <w:pPr>
        <w:pStyle w:val="Textkrper"/>
      </w:pPr>
      <w:r>
        <w:t xml:space="preserve">Die ungefähren Kosten der Phase «Initialisierung» </w:t>
      </w:r>
      <w:r w:rsidR="009C545B">
        <w:t xml:space="preserve">belaufen sich </w:t>
      </w:r>
      <w:r w:rsidR="00193BF0">
        <w:t>momentan auf 0.-</w:t>
      </w:r>
    </w:p>
    <w:p w:rsidR="00C223DB" w:rsidRDefault="00C223DB">
      <w:pPr>
        <w:pStyle w:val="Textkrper"/>
      </w:pPr>
    </w:p>
    <w:p w:rsidR="001501D4" w:rsidRDefault="00F956FF">
      <w:pPr>
        <w:pStyle w:val="berschrift1"/>
        <w:tabs>
          <w:tab w:val="left" w:pos="432"/>
        </w:tabs>
        <w:spacing w:after="283"/>
      </w:pPr>
      <w:bookmarkStart w:id="7" w:name="_Toc409789286"/>
      <w:r>
        <w:t>Termine</w:t>
      </w:r>
      <w:bookmarkEnd w:id="7"/>
    </w:p>
    <w:p w:rsidR="001501D4" w:rsidRDefault="00AC4CC2" w:rsidP="004A2A4D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5F497A"/>
        </w:rPr>
      </w:pPr>
      <w:r w:rsidRPr="0088737C">
        <w:rPr>
          <w:color w:val="5F497A"/>
        </w:rPr>
        <w:t>Endtermin für die Phase Initialisierung</w:t>
      </w:r>
    </w:p>
    <w:p w:rsidR="009C545B" w:rsidRPr="009C545B" w:rsidRDefault="009C545B" w:rsidP="009C545B">
      <w:pPr>
        <w:pStyle w:val="Textkrper"/>
        <w:spacing w:after="0"/>
        <w:ind w:left="707"/>
      </w:pPr>
      <w:r>
        <w:t xml:space="preserve">Die Phase der Initialisierung ist am 13.09.2019 abgeschlossen. </w:t>
      </w:r>
    </w:p>
    <w:p w:rsidR="0003381C" w:rsidRDefault="0003381C" w:rsidP="0003381C">
      <w:pPr>
        <w:pStyle w:val="Textkrper"/>
        <w:spacing w:after="0"/>
        <w:ind w:left="707"/>
        <w:rPr>
          <w:color w:val="5F497A"/>
        </w:rPr>
      </w:pPr>
    </w:p>
    <w:p w:rsidR="00E35C1C" w:rsidRPr="0088737C" w:rsidRDefault="00E35C1C" w:rsidP="0003381C">
      <w:pPr>
        <w:pStyle w:val="Textkrper"/>
        <w:spacing w:after="0"/>
        <w:ind w:left="707"/>
        <w:rPr>
          <w:color w:val="5F497A"/>
        </w:rPr>
      </w:pPr>
    </w:p>
    <w:p w:rsidR="001501D4" w:rsidRDefault="004A2A4D" w:rsidP="004A2A4D">
      <w:pPr>
        <w:pStyle w:val="Textkrper"/>
        <w:numPr>
          <w:ilvl w:val="0"/>
          <w:numId w:val="6"/>
        </w:numPr>
        <w:tabs>
          <w:tab w:val="left" w:pos="707"/>
        </w:tabs>
        <w:spacing w:after="0"/>
        <w:rPr>
          <w:color w:val="5F497A"/>
        </w:rPr>
      </w:pPr>
      <w:r w:rsidRPr="0088737C">
        <w:rPr>
          <w:color w:val="5F497A"/>
        </w:rPr>
        <w:t>Eventuell weitere bereits bekannte Termine</w:t>
      </w:r>
    </w:p>
    <w:p w:rsidR="008C2F79" w:rsidRPr="008C2F79" w:rsidRDefault="008C2F79" w:rsidP="008C2F79">
      <w:pPr>
        <w:pStyle w:val="Textkrper"/>
        <w:spacing w:after="0"/>
        <w:ind w:left="707"/>
      </w:pPr>
      <w:r>
        <w:t>Phase Konzept ist am 25.10.2019 abgeschlossen</w:t>
      </w:r>
    </w:p>
    <w:p w:rsidR="008C2F79" w:rsidRPr="008C2F79" w:rsidRDefault="008C2F79" w:rsidP="008C2F79">
      <w:pPr>
        <w:pStyle w:val="Textkrper"/>
        <w:spacing w:after="0"/>
        <w:ind w:left="707"/>
      </w:pPr>
      <w:r>
        <w:t>Phase Realisierung ist am 29.11.2019 abgeschlossen</w:t>
      </w:r>
    </w:p>
    <w:p w:rsidR="008C2F79" w:rsidRDefault="008C2F79" w:rsidP="008C2F79">
      <w:pPr>
        <w:pStyle w:val="Textkrper"/>
        <w:spacing w:after="0"/>
        <w:ind w:left="707"/>
      </w:pPr>
      <w:r>
        <w:t xml:space="preserve">Phase </w:t>
      </w:r>
      <w:r w:rsidR="00727525">
        <w:t>Einführung</w:t>
      </w:r>
      <w:r>
        <w:t xml:space="preserve"> ist am </w:t>
      </w:r>
      <w:r w:rsidR="00727525">
        <w:t>13</w:t>
      </w:r>
      <w:r>
        <w:t>.1</w:t>
      </w:r>
      <w:r w:rsidR="00727525">
        <w:t>2</w:t>
      </w:r>
      <w:r>
        <w:t>.2019 abgeschlossen</w:t>
      </w:r>
    </w:p>
    <w:p w:rsidR="00797D2F" w:rsidRPr="008C2F79" w:rsidRDefault="00797D2F" w:rsidP="008C2F79">
      <w:pPr>
        <w:pStyle w:val="Textkrper"/>
        <w:spacing w:after="0"/>
        <w:ind w:left="707"/>
      </w:pPr>
      <w:r>
        <w:t xml:space="preserve">Schlussbericht &amp; Präsentation sind am 07.01.2020 fertiggestellt </w:t>
      </w:r>
    </w:p>
    <w:p w:rsidR="00C223DB" w:rsidRDefault="00C223DB" w:rsidP="0003381C">
      <w:pPr>
        <w:pStyle w:val="Textkrper"/>
        <w:ind w:left="707"/>
      </w:pPr>
    </w:p>
    <w:p w:rsidR="0003381C" w:rsidRDefault="0003381C" w:rsidP="00C223DB">
      <w:pPr>
        <w:pStyle w:val="Textkrper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8" w:name="_Toc409789287"/>
      <w:r>
        <w:t>Ressourcen</w:t>
      </w:r>
      <w:bookmarkEnd w:id="8"/>
    </w:p>
    <w:p w:rsidR="001501D4" w:rsidRDefault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Auf welche (im Betrieb oder der Schule) vorhandenen Ressourcen wird während der Initialisierungsphase zugegriffen?</w:t>
      </w:r>
    </w:p>
    <w:p w:rsidR="00043118" w:rsidRPr="00043118" w:rsidRDefault="00043118" w:rsidP="00043118">
      <w:pPr>
        <w:pStyle w:val="Textkrper"/>
        <w:ind w:left="707"/>
      </w:pPr>
      <w:r>
        <w:t>Während dieser Phase werden die Computer der Schule &amp; die eigenen Laptop</w:t>
      </w:r>
      <w:r w:rsidR="007959A2">
        <w:t>s</w:t>
      </w:r>
      <w:r>
        <w:t xml:space="preserve"> verwendet.</w:t>
      </w:r>
    </w:p>
    <w:p w:rsidR="00F956FF" w:rsidRDefault="00F956FF" w:rsidP="00F956FF">
      <w:pPr>
        <w:pStyle w:val="Textkrper"/>
      </w:pPr>
    </w:p>
    <w:p w:rsidR="00F956FF" w:rsidRDefault="00F956FF" w:rsidP="00F956FF">
      <w:pPr>
        <w:pStyle w:val="berschrift1"/>
        <w:tabs>
          <w:tab w:val="left" w:pos="432"/>
        </w:tabs>
        <w:spacing w:after="283"/>
      </w:pPr>
      <w:bookmarkStart w:id="9" w:name="_Toc409789288"/>
      <w:r>
        <w:t>Kommunikatio</w:t>
      </w:r>
      <w:r w:rsidR="00C223DB">
        <w:t>n</w:t>
      </w:r>
      <w:bookmarkEnd w:id="9"/>
    </w:p>
    <w:p w:rsidR="004A2A4D" w:rsidRDefault="004A2A4D" w:rsidP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Wer sind die Stakeholder, welche über die Initialisierungsphase informiert werden müssen?</w:t>
      </w:r>
    </w:p>
    <w:p w:rsidR="007959A2" w:rsidRPr="007959A2" w:rsidRDefault="007959A2" w:rsidP="007959A2">
      <w:pPr>
        <w:pStyle w:val="Textkrper"/>
        <w:ind w:left="707"/>
      </w:pPr>
      <w:r>
        <w:t xml:space="preserve">Unser Auftraggeber «Sabine Blaser» wird mit diesem </w:t>
      </w:r>
      <w:r w:rsidR="00CE1759">
        <w:t>Schreiben informiert.</w:t>
      </w:r>
    </w:p>
    <w:p w:rsidR="00C223DB" w:rsidRDefault="004A2A4D" w:rsidP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Wer soll in welcher Form worüber informiert werden?</w:t>
      </w:r>
    </w:p>
    <w:p w:rsidR="00E15D63" w:rsidRPr="00E15D63" w:rsidRDefault="00DE5998" w:rsidP="00E15D63">
      <w:pPr>
        <w:pStyle w:val="Textkrper"/>
        <w:ind w:left="707"/>
      </w:pPr>
      <w:r>
        <w:t xml:space="preserve">Der Auftraggeber wird in Form von Emails oder Schreiben über unser Projekt informiert. </w:t>
      </w:r>
    </w:p>
    <w:p w:rsidR="00C223DB" w:rsidRDefault="00C223DB" w:rsidP="00C223DB"/>
    <w:p w:rsidR="004A2A4D" w:rsidRPr="00C223DB" w:rsidRDefault="004A2A4D" w:rsidP="00C223DB"/>
    <w:p w:rsidR="00F956FF" w:rsidRDefault="00F956FF" w:rsidP="00F956FF">
      <w:pPr>
        <w:pStyle w:val="berschrift1"/>
        <w:tabs>
          <w:tab w:val="left" w:pos="432"/>
        </w:tabs>
        <w:spacing w:after="283"/>
      </w:pPr>
      <w:bookmarkStart w:id="10" w:name="_Toc409789289"/>
      <w:r>
        <w:t>Risiken</w:t>
      </w:r>
      <w:bookmarkEnd w:id="10"/>
    </w:p>
    <w:p w:rsidR="006E5967" w:rsidRDefault="004A2A4D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 xml:space="preserve">Welche Risiken </w:t>
      </w:r>
      <w:r w:rsidR="00257E57" w:rsidRPr="0088737C">
        <w:rPr>
          <w:color w:val="5F497A"/>
        </w:rPr>
        <w:t>sind für die Phase Initialisierung erkennbar?</w:t>
      </w:r>
    </w:p>
    <w:p w:rsidR="003534D3" w:rsidRPr="003534D3" w:rsidRDefault="00893F5E" w:rsidP="003534D3">
      <w:pPr>
        <w:pStyle w:val="Textkrper"/>
        <w:ind w:left="707"/>
      </w:pPr>
      <w:r>
        <w:t>Projekt könnte in der Planung scheitern wegen zu hohen Anforderungen, Kosten etc.</w:t>
      </w:r>
    </w:p>
    <w:p w:rsidR="00257E57" w:rsidRDefault="00257E57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Wie hoch stufen wir die Eintretens-Wahrscheinlichkeit und das Mass der Auswirkungen pro Risiko ein?</w:t>
      </w:r>
    </w:p>
    <w:p w:rsidR="000B7658" w:rsidRPr="000B7658" w:rsidRDefault="005B7C3C" w:rsidP="000B7658">
      <w:pPr>
        <w:pStyle w:val="Textkrper"/>
        <w:ind w:left="707"/>
      </w:pPr>
      <w:r>
        <w:t>Die Wahrscheinlichkeit des Eintreffens dieser Risiken liegt bei ungefähr 50%, da die meisten Projekte bereits in der Startphase scheitern.</w:t>
      </w:r>
    </w:p>
    <w:p w:rsidR="00257E57" w:rsidRDefault="00257E57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Müssen wir irgendwelche Massnahmen treffen, um bestimmte Risiken zu minimieren?</w:t>
      </w:r>
    </w:p>
    <w:p w:rsidR="000B7658" w:rsidRPr="000B7658" w:rsidRDefault="00893F5E" w:rsidP="000B7658">
      <w:pPr>
        <w:pStyle w:val="Textkrper"/>
        <w:ind w:left="707"/>
      </w:pPr>
      <w:r>
        <w:t xml:space="preserve">Projekt sauber </w:t>
      </w:r>
      <w:r w:rsidR="00632F93">
        <w:t xml:space="preserve">von A-Z </w:t>
      </w:r>
      <w:r>
        <w:t>planen</w:t>
      </w:r>
      <w:r w:rsidR="00166616">
        <w:t xml:space="preserve"> damit nicht plötzlich etwas unerwartetes auftritt und so das Projekt zum Stillstand bringt</w:t>
      </w:r>
      <w:r w:rsidR="00632F93">
        <w:t>.</w:t>
      </w:r>
    </w:p>
    <w:p w:rsidR="007A471B" w:rsidRDefault="007A471B" w:rsidP="007A471B">
      <w:pPr>
        <w:pStyle w:val="Textkrper"/>
        <w:rPr>
          <w:color w:val="5F497A"/>
        </w:rPr>
      </w:pPr>
    </w:p>
    <w:p w:rsidR="007A471B" w:rsidRDefault="007A471B" w:rsidP="007A471B">
      <w:pPr>
        <w:pStyle w:val="berschrift1"/>
        <w:tabs>
          <w:tab w:val="clear" w:pos="856"/>
          <w:tab w:val="left" w:pos="850"/>
          <w:tab w:val="num" w:pos="1134"/>
        </w:tabs>
        <w:suppressAutoHyphens w:val="0"/>
        <w:spacing w:before="120" w:after="120" w:line="288" w:lineRule="auto"/>
        <w:ind w:left="851" w:hanging="851"/>
      </w:pPr>
      <w:bookmarkStart w:id="11" w:name="_Toc409788304"/>
      <w:bookmarkStart w:id="12" w:name="_Toc409789290"/>
      <w:r>
        <w:t>Projekt</w:t>
      </w:r>
      <w:bookmarkEnd w:id="11"/>
      <w:r>
        <w:t>initialisierungsauftrag</w:t>
      </w:r>
      <w:bookmarkEnd w:id="12"/>
    </w:p>
    <w:p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Hiermit erteilt der Auftraggeber den Auftrag zur Durchführung der Initialisierungsphase des Projektes:</w:t>
      </w: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</w:p>
    <w:p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Der Projektleiter (für die Phase Initialisierung)</w:t>
      </w:r>
    </w:p>
    <w:p w:rsidR="007A471B" w:rsidRPr="0088737C" w:rsidRDefault="007A471B" w:rsidP="007A471B">
      <w:pPr>
        <w:pStyle w:val="Textkrper"/>
        <w:rPr>
          <w:color w:val="5F497A"/>
        </w:rPr>
      </w:pPr>
      <w:r>
        <w:t>(Ort, Datum, Unterschrift)</w:t>
      </w:r>
      <w:r>
        <w:tab/>
      </w:r>
      <w:r>
        <w:tab/>
      </w:r>
      <w:r>
        <w:tab/>
        <w:t>(Ort, Datum, Unterschrift)</w:t>
      </w:r>
    </w:p>
    <w:sectPr w:rsidR="007A471B" w:rsidRPr="0088737C" w:rsidSect="00810B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35F" w:rsidRDefault="0084135F">
      <w:r>
        <w:separator/>
      </w:r>
    </w:p>
  </w:endnote>
  <w:endnote w:type="continuationSeparator" w:id="0">
    <w:p w:rsidR="0084135F" w:rsidRDefault="0084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0D1" w:rsidRDefault="009F60D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Speicherdatum: </w:t>
          </w:r>
          <w:sdt>
            <w:sdtPr>
              <w:rPr>
                <w:sz w:val="20"/>
                <w:szCs w:val="20"/>
              </w:rPr>
              <w:alias w:val="Veröffentlichungsdatum"/>
              <w:tag w:val=""/>
              <w:id w:val="123665071"/>
              <w:placeholder>
                <w:docPart w:val="865DDC34AEF7480C80E0EFDEA570420A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9-08-20T00:00:00Z">
                <w:dateFormat w:val="dd.MM.yyyy"/>
                <w:lid w:val="de-CH"/>
                <w:storeMappedDataAs w:val="dateTime"/>
                <w:calendar w:val="gregorian"/>
              </w:date>
            </w:sdtPr>
            <w:sdtEndPr/>
            <w:sdtContent>
              <w:r w:rsidR="009F60D1">
                <w:rPr>
                  <w:sz w:val="20"/>
                  <w:szCs w:val="20"/>
                </w:rPr>
                <w:t>20</w:t>
              </w:r>
              <w:r w:rsidR="00C64C58">
                <w:rPr>
                  <w:sz w:val="20"/>
                  <w:szCs w:val="20"/>
                </w:rPr>
                <w:t>.08.2019</w:t>
              </w:r>
            </w:sdtContent>
          </w:sdt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6074AF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6074AF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E93DFB">
            <w:rPr>
              <w:noProof/>
            </w:rPr>
            <w:fldChar w:fldCharType="begin"/>
          </w:r>
          <w:r w:rsidR="00E93DFB">
            <w:rPr>
              <w:noProof/>
            </w:rPr>
            <w:instrText xml:space="preserve"> NUMPAGES   \* MERGEFORMAT </w:instrText>
          </w:r>
          <w:r w:rsidR="00E93DFB">
            <w:rPr>
              <w:noProof/>
            </w:rPr>
            <w:fldChar w:fldCharType="separate"/>
          </w:r>
          <w:r w:rsidR="00277CC8">
            <w:rPr>
              <w:noProof/>
            </w:rPr>
            <w:t>3</w:t>
          </w:r>
          <w:r w:rsidR="00E93DFB">
            <w:rPr>
              <w:noProof/>
            </w:rPr>
            <w:fldChar w:fldCharType="end"/>
          </w:r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35F" w:rsidRDefault="0084135F">
      <w:r>
        <w:separator/>
      </w:r>
    </w:p>
  </w:footnote>
  <w:footnote w:type="continuationSeparator" w:id="0">
    <w:p w:rsidR="0084135F" w:rsidRDefault="00841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0D1" w:rsidRDefault="009F60D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D90F07" w:rsidP="005A36ED">
          <w:pPr>
            <w:pStyle w:val="Kopfzeile"/>
            <w:jc w:val="right"/>
          </w:pPr>
          <w:r w:rsidRPr="00D90F07">
            <w:rPr>
              <w:b/>
            </w:rPr>
            <w:t>S</w:t>
          </w:r>
          <w:r>
            <w:t>chlaues</w:t>
          </w:r>
          <w:r w:rsidRPr="00D90F07">
            <w:rPr>
              <w:b/>
            </w:rPr>
            <w:t>R</w:t>
          </w:r>
          <w:r>
            <w:t>aum</w:t>
          </w:r>
          <w:r w:rsidRPr="00D90F07">
            <w:rPr>
              <w:b/>
            </w:rPr>
            <w:t>B</w:t>
          </w:r>
          <w:r>
            <w:t>uchungs</w:t>
          </w:r>
          <w:r w:rsidRPr="00D90F07">
            <w:rPr>
              <w:b/>
            </w:rPr>
            <w:t>S</w:t>
          </w:r>
          <w:r>
            <w:t>ystem (SRBS)</w:t>
          </w:r>
        </w:p>
        <w:p w:rsidR="00950A21" w:rsidRDefault="00950A21" w:rsidP="005A36ED">
          <w:pPr>
            <w:pStyle w:val="Kopfzeile"/>
            <w:jc w:val="right"/>
          </w:pPr>
          <w:r>
            <w:t>Projekt</w:t>
          </w:r>
          <w:r w:rsidR="007A471B">
            <w:t>initialisierungsan</w:t>
          </w:r>
          <w:r>
            <w:t>trag</w:t>
          </w:r>
        </w:p>
      </w:tc>
    </w:tr>
  </w:tbl>
  <w:p w:rsidR="00950A21" w:rsidRPr="009073B5" w:rsidRDefault="00950A2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856"/>
        </w:tabs>
        <w:ind w:left="856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000"/>
        </w:tabs>
        <w:ind w:left="1000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4"/>
        </w:tabs>
        <w:ind w:left="1144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288"/>
        </w:tabs>
        <w:ind w:left="1288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32"/>
        </w:tabs>
        <w:ind w:left="1432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76"/>
        </w:tabs>
        <w:ind w:left="1576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20"/>
        </w:tabs>
        <w:ind w:left="1720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64"/>
        </w:tabs>
        <w:ind w:left="1864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008"/>
        </w:tabs>
        <w:ind w:left="2008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967"/>
    <w:rsid w:val="00004FF5"/>
    <w:rsid w:val="0003381C"/>
    <w:rsid w:val="00043118"/>
    <w:rsid w:val="00044649"/>
    <w:rsid w:val="000A1338"/>
    <w:rsid w:val="000B7658"/>
    <w:rsid w:val="000C5ED3"/>
    <w:rsid w:val="000E5BD9"/>
    <w:rsid w:val="001501D4"/>
    <w:rsid w:val="00166616"/>
    <w:rsid w:val="00173065"/>
    <w:rsid w:val="00193BF0"/>
    <w:rsid w:val="001F1894"/>
    <w:rsid w:val="001F7905"/>
    <w:rsid w:val="002259D2"/>
    <w:rsid w:val="00257E57"/>
    <w:rsid w:val="00275CA6"/>
    <w:rsid w:val="00277CC8"/>
    <w:rsid w:val="002C4656"/>
    <w:rsid w:val="0032193D"/>
    <w:rsid w:val="00322E48"/>
    <w:rsid w:val="003534D3"/>
    <w:rsid w:val="003745E1"/>
    <w:rsid w:val="003A3249"/>
    <w:rsid w:val="0041472F"/>
    <w:rsid w:val="004644E5"/>
    <w:rsid w:val="004A2A4D"/>
    <w:rsid w:val="004A4B47"/>
    <w:rsid w:val="004C309B"/>
    <w:rsid w:val="004F6CEE"/>
    <w:rsid w:val="0053133D"/>
    <w:rsid w:val="00532ADF"/>
    <w:rsid w:val="00547D7C"/>
    <w:rsid w:val="0059333E"/>
    <w:rsid w:val="005A36ED"/>
    <w:rsid w:val="005B7C3C"/>
    <w:rsid w:val="005F29A8"/>
    <w:rsid w:val="006074AF"/>
    <w:rsid w:val="0061060A"/>
    <w:rsid w:val="006106FB"/>
    <w:rsid w:val="00622286"/>
    <w:rsid w:val="00632F93"/>
    <w:rsid w:val="0067387F"/>
    <w:rsid w:val="006800FE"/>
    <w:rsid w:val="006E5967"/>
    <w:rsid w:val="006F62E1"/>
    <w:rsid w:val="00700AB6"/>
    <w:rsid w:val="00727525"/>
    <w:rsid w:val="00761DDA"/>
    <w:rsid w:val="00790931"/>
    <w:rsid w:val="007959A2"/>
    <w:rsid w:val="00797D2F"/>
    <w:rsid w:val="007A471B"/>
    <w:rsid w:val="007B0791"/>
    <w:rsid w:val="007D3054"/>
    <w:rsid w:val="00810BEE"/>
    <w:rsid w:val="008136A0"/>
    <w:rsid w:val="0084135F"/>
    <w:rsid w:val="00854F1A"/>
    <w:rsid w:val="0088737C"/>
    <w:rsid w:val="00893F5E"/>
    <w:rsid w:val="008C2F79"/>
    <w:rsid w:val="008C4E2B"/>
    <w:rsid w:val="009073B5"/>
    <w:rsid w:val="00941847"/>
    <w:rsid w:val="00950A21"/>
    <w:rsid w:val="009C545B"/>
    <w:rsid w:val="009F4277"/>
    <w:rsid w:val="009F60D1"/>
    <w:rsid w:val="00A33095"/>
    <w:rsid w:val="00A923CE"/>
    <w:rsid w:val="00AC4CC2"/>
    <w:rsid w:val="00AE4D12"/>
    <w:rsid w:val="00B000B7"/>
    <w:rsid w:val="00C223DB"/>
    <w:rsid w:val="00C47B2D"/>
    <w:rsid w:val="00C64C58"/>
    <w:rsid w:val="00C83BB5"/>
    <w:rsid w:val="00CD16D0"/>
    <w:rsid w:val="00CE1759"/>
    <w:rsid w:val="00CE2331"/>
    <w:rsid w:val="00D013BA"/>
    <w:rsid w:val="00D62E15"/>
    <w:rsid w:val="00D6420D"/>
    <w:rsid w:val="00D90F07"/>
    <w:rsid w:val="00DC0DDF"/>
    <w:rsid w:val="00DE5998"/>
    <w:rsid w:val="00DE6388"/>
    <w:rsid w:val="00DF3AE0"/>
    <w:rsid w:val="00E05B54"/>
    <w:rsid w:val="00E15D63"/>
    <w:rsid w:val="00E35C1C"/>
    <w:rsid w:val="00E47096"/>
    <w:rsid w:val="00E51AFD"/>
    <w:rsid w:val="00E93DFB"/>
    <w:rsid w:val="00F24D0D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F58035"/>
  <w15:docId w15:val="{A53CE814-515F-4B46-ACBC-6A074C7F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link w:val="TextkrperZchn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Listenabsatz">
    <w:name w:val="List Paragraph"/>
    <w:basedOn w:val="Standard"/>
    <w:uiPriority w:val="34"/>
    <w:qFormat/>
    <w:rsid w:val="00D013B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C64C58"/>
    <w:rPr>
      <w:color w:val="808080"/>
    </w:rPr>
  </w:style>
  <w:style w:type="character" w:customStyle="1" w:styleId="TextkrperZchn">
    <w:name w:val="Textkörper Zchn"/>
    <w:basedOn w:val="Absatz-Standardschriftart"/>
    <w:link w:val="Textkrper"/>
    <w:rsid w:val="008C2F79"/>
    <w:rPr>
      <w:rFonts w:ascii="Arial" w:eastAsia="PMingLiU" w:hAnsi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5DDC34AEF7480C80E0EFDEA57042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C77EC2-24B9-4FEB-958C-E2394E49A9A5}"/>
      </w:docPartPr>
      <w:docPartBody>
        <w:p w:rsidR="00F53C7C" w:rsidRDefault="00B02CD5">
          <w:r w:rsidRPr="005B49EC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D5"/>
    <w:rsid w:val="00713953"/>
    <w:rsid w:val="00B02CD5"/>
    <w:rsid w:val="00F5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02CD5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02C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CC0C2-125D-4966-9830-12ED7F39B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5147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Domenico Mauro Winkelmann</dc:creator>
  <cp:lastModifiedBy>Winkler Olivier Etienne (IT-SWE-CCA)</cp:lastModifiedBy>
  <cp:revision>56</cp:revision>
  <cp:lastPrinted>2008-12-21T10:23:00Z</cp:lastPrinted>
  <dcterms:created xsi:type="dcterms:W3CDTF">2015-02-03T09:35:00Z</dcterms:created>
  <dcterms:modified xsi:type="dcterms:W3CDTF">2019-08-23T06:53:00Z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