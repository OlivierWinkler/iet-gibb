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095" w:rsidRDefault="00A33095">
      <w:pPr>
        <w:pStyle w:val="CDBTitel"/>
      </w:pPr>
    </w:p>
    <w:p w:rsidR="001501D4" w:rsidRDefault="00D808A5">
      <w:pPr>
        <w:pStyle w:val="CDBTitel"/>
      </w:pPr>
      <w:r>
        <w:t>Einfüh</w:t>
      </w:r>
      <w:r w:rsidR="0043205F">
        <w:t>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In Arbeit / In Prüfung / Abgeschlossen</w:t>
            </w:r>
          </w:p>
        </w:tc>
      </w:tr>
      <w:tr w:rsidR="00E020A9">
        <w:tc>
          <w:tcPr>
            <w:tcW w:w="2388" w:type="dxa"/>
            <w:tcBorders>
              <w:left w:val="single" w:sz="4" w:space="0" w:color="FFFFFF"/>
              <w:bottom w:val="single" w:sz="4" w:space="0" w:color="FFFFFF"/>
            </w:tcBorders>
            <w:shd w:val="clear" w:color="auto" w:fill="333399"/>
            <w:vAlign w:val="center"/>
          </w:tcPr>
          <w:p w:rsidR="00E020A9" w:rsidRDefault="00E020A9" w:rsidP="00E020A9">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E020A9" w:rsidRPr="00D90F07" w:rsidRDefault="00E020A9" w:rsidP="00E020A9">
            <w:pPr>
              <w:snapToGrid w:val="0"/>
              <w:spacing w:before="40" w:after="40"/>
            </w:pPr>
            <w:proofErr w:type="spellStart"/>
            <w:r w:rsidRPr="00D90F07">
              <w:rPr>
                <w:b/>
              </w:rPr>
              <w:t>S</w:t>
            </w:r>
            <w:r>
              <w:t>chlaues</w:t>
            </w:r>
            <w:r w:rsidRPr="00D90F07">
              <w:rPr>
                <w:b/>
              </w:rPr>
              <w:t>R</w:t>
            </w:r>
            <w:r>
              <w:t>aum</w:t>
            </w:r>
            <w:r w:rsidRPr="00D90F07">
              <w:rPr>
                <w:b/>
              </w:rPr>
              <w:t>B</w:t>
            </w:r>
            <w:r>
              <w:t>uchungs</w:t>
            </w:r>
            <w:r w:rsidRPr="00D90F07">
              <w:rPr>
                <w:b/>
              </w:rPr>
              <w:t>S</w:t>
            </w:r>
            <w:r>
              <w:t>ystem</w:t>
            </w:r>
            <w:proofErr w:type="spellEnd"/>
            <w:r>
              <w:t xml:space="preserve"> (SRBS)</w:t>
            </w:r>
          </w:p>
        </w:tc>
      </w:tr>
      <w:tr w:rsidR="00E020A9">
        <w:tc>
          <w:tcPr>
            <w:tcW w:w="2388" w:type="dxa"/>
            <w:tcBorders>
              <w:left w:val="single" w:sz="4" w:space="0" w:color="FFFFFF"/>
              <w:bottom w:val="single" w:sz="4" w:space="0" w:color="FFFFFF"/>
            </w:tcBorders>
            <w:shd w:val="clear" w:color="auto" w:fill="333399"/>
            <w:vAlign w:val="center"/>
          </w:tcPr>
          <w:p w:rsidR="00E020A9" w:rsidRDefault="00E020A9" w:rsidP="00E020A9">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E020A9" w:rsidRDefault="00E020A9" w:rsidP="00E020A9">
            <w:pPr>
              <w:snapToGrid w:val="0"/>
              <w:spacing w:before="40" w:after="40"/>
              <w:rPr>
                <w:b/>
                <w:color w:val="FFFFFF"/>
              </w:rPr>
            </w:pPr>
            <w:r>
              <w:t>Winkler Olivier</w:t>
            </w:r>
          </w:p>
        </w:tc>
      </w:tr>
      <w:tr w:rsidR="00E020A9">
        <w:tc>
          <w:tcPr>
            <w:tcW w:w="2388" w:type="dxa"/>
            <w:tcBorders>
              <w:left w:val="single" w:sz="4" w:space="0" w:color="FFFFFF"/>
              <w:bottom w:val="single" w:sz="4" w:space="0" w:color="FFFFFF"/>
            </w:tcBorders>
            <w:shd w:val="clear" w:color="auto" w:fill="333399"/>
            <w:vAlign w:val="center"/>
          </w:tcPr>
          <w:p w:rsidR="00E020A9" w:rsidRDefault="00E020A9" w:rsidP="00E020A9">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E020A9" w:rsidRDefault="00E020A9" w:rsidP="00E020A9">
            <w:pPr>
              <w:snapToGrid w:val="0"/>
              <w:spacing w:before="40" w:after="40"/>
              <w:rPr>
                <w:b/>
                <w:color w:val="FFFFFF"/>
              </w:rPr>
            </w:pPr>
            <w:r>
              <w:t>Blaser Sabine</w:t>
            </w:r>
          </w:p>
        </w:tc>
      </w:tr>
      <w:tr w:rsidR="00E020A9">
        <w:tc>
          <w:tcPr>
            <w:tcW w:w="2388" w:type="dxa"/>
            <w:tcBorders>
              <w:left w:val="single" w:sz="4" w:space="0" w:color="FFFFFF"/>
              <w:bottom w:val="single" w:sz="4" w:space="0" w:color="FFFFFF"/>
            </w:tcBorders>
            <w:shd w:val="clear" w:color="auto" w:fill="333399"/>
            <w:vAlign w:val="center"/>
          </w:tcPr>
          <w:p w:rsidR="00E020A9" w:rsidRDefault="00E020A9" w:rsidP="00E020A9">
            <w:pPr>
              <w:snapToGrid w:val="0"/>
              <w:spacing w:before="40" w:after="40"/>
              <w:jc w:val="right"/>
              <w:rPr>
                <w:b/>
                <w:color w:val="FFFFFF"/>
              </w:rPr>
            </w:pPr>
            <w:r>
              <w:rPr>
                <w:b/>
                <w:color w:val="FFFFFF"/>
              </w:rPr>
              <w:t>Autoren</w:t>
            </w:r>
          </w:p>
        </w:tc>
        <w:tc>
          <w:tcPr>
            <w:tcW w:w="7251" w:type="dxa"/>
            <w:tcBorders>
              <w:left w:val="single" w:sz="4" w:space="0" w:color="FFFFFF"/>
              <w:bottom w:val="single" w:sz="4" w:space="0" w:color="FFFFFF"/>
              <w:right w:val="single" w:sz="4" w:space="0" w:color="FFFFFF"/>
            </w:tcBorders>
            <w:shd w:val="clear" w:color="auto" w:fill="D9D9D9"/>
          </w:tcPr>
          <w:p w:rsidR="00E020A9" w:rsidRDefault="00E020A9" w:rsidP="00E020A9">
            <w:pPr>
              <w:snapToGrid w:val="0"/>
              <w:spacing w:before="40" w:after="40"/>
              <w:rPr>
                <w:b/>
                <w:color w:val="FFFFFF"/>
              </w:rPr>
            </w:pPr>
            <w:r>
              <w:t>Winkelmann Domenico Winkler Olivier</w:t>
            </w:r>
          </w:p>
        </w:tc>
      </w:tr>
      <w:tr w:rsidR="00E020A9">
        <w:tc>
          <w:tcPr>
            <w:tcW w:w="2388" w:type="dxa"/>
            <w:tcBorders>
              <w:left w:val="single" w:sz="4" w:space="0" w:color="FFFFFF"/>
              <w:bottom w:val="single" w:sz="4" w:space="0" w:color="FFFFFF"/>
            </w:tcBorders>
            <w:shd w:val="clear" w:color="auto" w:fill="333399"/>
            <w:vAlign w:val="center"/>
          </w:tcPr>
          <w:p w:rsidR="00E020A9" w:rsidRDefault="00E020A9" w:rsidP="00E020A9">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E020A9" w:rsidRPr="00973136" w:rsidRDefault="00E020A9" w:rsidP="00E020A9">
            <w:pPr>
              <w:tabs>
                <w:tab w:val="left" w:pos="815"/>
              </w:tabs>
              <w:snapToGrid w:val="0"/>
              <w:spacing w:before="40" w:after="40"/>
              <w:rPr>
                <w:sz w:val="18"/>
                <w:szCs w:val="16"/>
              </w:rPr>
            </w:pPr>
            <w:r>
              <w:rPr>
                <w:sz w:val="18"/>
                <w:szCs w:val="16"/>
              </w:rPr>
              <w:t>SBB</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5218F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1074295" w:history="1">
        <w:r w:rsidR="005218F3" w:rsidRPr="007B6C7F">
          <w:rPr>
            <w:rStyle w:val="Hyperlink"/>
            <w:noProof/>
            <w:kern w:val="32"/>
          </w:rPr>
          <w:t>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Zusammenfassung</w:t>
        </w:r>
        <w:r w:rsidR="005218F3">
          <w:rPr>
            <w:noProof/>
            <w:webHidden/>
          </w:rPr>
          <w:tab/>
        </w:r>
        <w:r w:rsidR="005218F3">
          <w:rPr>
            <w:noProof/>
            <w:webHidden/>
          </w:rPr>
          <w:fldChar w:fldCharType="begin"/>
        </w:r>
        <w:r w:rsidR="005218F3">
          <w:rPr>
            <w:noProof/>
            <w:webHidden/>
          </w:rPr>
          <w:instrText xml:space="preserve"> PAGEREF _Toc411074295 \h </w:instrText>
        </w:r>
        <w:r w:rsidR="005218F3">
          <w:rPr>
            <w:noProof/>
            <w:webHidden/>
          </w:rPr>
        </w:r>
        <w:r w:rsidR="005218F3">
          <w:rPr>
            <w:noProof/>
            <w:webHidden/>
          </w:rPr>
          <w:fldChar w:fldCharType="separate"/>
        </w:r>
        <w:r w:rsidR="00825637">
          <w:rPr>
            <w:noProof/>
            <w:webHidden/>
          </w:rPr>
          <w:t>3</w:t>
        </w:r>
        <w:r w:rsidR="005218F3">
          <w:rPr>
            <w:noProof/>
            <w:webHidden/>
          </w:rPr>
          <w:fldChar w:fldCharType="end"/>
        </w:r>
      </w:hyperlink>
    </w:p>
    <w:p w:rsidR="005218F3" w:rsidRDefault="00DC29B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6" w:history="1">
        <w:r w:rsidR="005218F3" w:rsidRPr="007B6C7F">
          <w:rPr>
            <w:rStyle w:val="Hyperlink"/>
            <w:noProof/>
            <w:kern w:val="32"/>
          </w:rPr>
          <w:t>2</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Einführungsplan</w:t>
        </w:r>
        <w:r w:rsidR="005218F3">
          <w:rPr>
            <w:noProof/>
            <w:webHidden/>
          </w:rPr>
          <w:tab/>
        </w:r>
        <w:r w:rsidR="005218F3">
          <w:rPr>
            <w:noProof/>
            <w:webHidden/>
          </w:rPr>
          <w:fldChar w:fldCharType="begin"/>
        </w:r>
        <w:r w:rsidR="005218F3">
          <w:rPr>
            <w:noProof/>
            <w:webHidden/>
          </w:rPr>
          <w:instrText xml:space="preserve"> PAGEREF _Toc411074296 \h </w:instrText>
        </w:r>
        <w:r w:rsidR="005218F3">
          <w:rPr>
            <w:noProof/>
            <w:webHidden/>
          </w:rPr>
        </w:r>
        <w:r w:rsidR="005218F3">
          <w:rPr>
            <w:noProof/>
            <w:webHidden/>
          </w:rPr>
          <w:fldChar w:fldCharType="separate"/>
        </w:r>
        <w:r w:rsidR="00825637">
          <w:rPr>
            <w:noProof/>
            <w:webHidden/>
          </w:rPr>
          <w:t>3</w:t>
        </w:r>
        <w:r w:rsidR="005218F3">
          <w:rPr>
            <w:noProof/>
            <w:webHidden/>
          </w:rPr>
          <w:fldChar w:fldCharType="end"/>
        </w:r>
      </w:hyperlink>
    </w:p>
    <w:p w:rsidR="005218F3" w:rsidRDefault="00DC29B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7" w:history="1">
        <w:r w:rsidR="005218F3" w:rsidRPr="007B6C7F">
          <w:rPr>
            <w:rStyle w:val="Hyperlink"/>
            <w:noProof/>
            <w:kern w:val="32"/>
          </w:rPr>
          <w:t>3</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Migrationsplan</w:t>
        </w:r>
        <w:r w:rsidR="005218F3">
          <w:rPr>
            <w:noProof/>
            <w:webHidden/>
          </w:rPr>
          <w:tab/>
        </w:r>
        <w:r w:rsidR="005218F3">
          <w:rPr>
            <w:noProof/>
            <w:webHidden/>
          </w:rPr>
          <w:fldChar w:fldCharType="begin"/>
        </w:r>
        <w:r w:rsidR="005218F3">
          <w:rPr>
            <w:noProof/>
            <w:webHidden/>
          </w:rPr>
          <w:instrText xml:space="preserve"> PAGEREF _Toc411074297 \h </w:instrText>
        </w:r>
        <w:r w:rsidR="005218F3">
          <w:rPr>
            <w:noProof/>
            <w:webHidden/>
          </w:rPr>
        </w:r>
        <w:r w:rsidR="005218F3">
          <w:rPr>
            <w:noProof/>
            <w:webHidden/>
          </w:rPr>
          <w:fldChar w:fldCharType="separate"/>
        </w:r>
        <w:r w:rsidR="00825637">
          <w:rPr>
            <w:noProof/>
            <w:webHidden/>
          </w:rPr>
          <w:t>4</w:t>
        </w:r>
        <w:r w:rsidR="005218F3">
          <w:rPr>
            <w:noProof/>
            <w:webHidden/>
          </w:rPr>
          <w:fldChar w:fldCharType="end"/>
        </w:r>
      </w:hyperlink>
    </w:p>
    <w:p w:rsidR="005218F3" w:rsidRDefault="00DC29B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8" w:history="1">
        <w:r w:rsidR="005218F3" w:rsidRPr="007B6C7F">
          <w:rPr>
            <w:rStyle w:val="Hyperlink"/>
            <w:noProof/>
            <w:kern w:val="32"/>
          </w:rPr>
          <w:t>4</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Ausbildungsplan</w:t>
        </w:r>
        <w:r w:rsidR="005218F3">
          <w:rPr>
            <w:noProof/>
            <w:webHidden/>
          </w:rPr>
          <w:tab/>
        </w:r>
        <w:r w:rsidR="005218F3">
          <w:rPr>
            <w:noProof/>
            <w:webHidden/>
          </w:rPr>
          <w:fldChar w:fldCharType="begin"/>
        </w:r>
        <w:r w:rsidR="005218F3">
          <w:rPr>
            <w:noProof/>
            <w:webHidden/>
          </w:rPr>
          <w:instrText xml:space="preserve"> PAGEREF _Toc411074298 \h </w:instrText>
        </w:r>
        <w:r w:rsidR="005218F3">
          <w:rPr>
            <w:noProof/>
            <w:webHidden/>
          </w:rPr>
        </w:r>
        <w:r w:rsidR="005218F3">
          <w:rPr>
            <w:noProof/>
            <w:webHidden/>
          </w:rPr>
          <w:fldChar w:fldCharType="separate"/>
        </w:r>
        <w:r w:rsidR="00825637">
          <w:rPr>
            <w:noProof/>
            <w:webHidden/>
          </w:rPr>
          <w:t>5</w:t>
        </w:r>
        <w:r w:rsidR="005218F3">
          <w:rPr>
            <w:noProof/>
            <w:webHidden/>
          </w:rPr>
          <w:fldChar w:fldCharType="end"/>
        </w:r>
      </w:hyperlink>
    </w:p>
    <w:p w:rsidR="005218F3" w:rsidRDefault="00DC29B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299" w:history="1">
        <w:r w:rsidR="005218F3" w:rsidRPr="007B6C7F">
          <w:rPr>
            <w:rStyle w:val="Hyperlink"/>
            <w:noProof/>
            <w:kern w:val="32"/>
          </w:rPr>
          <w:t>5</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Akzeptanztest</w:t>
        </w:r>
        <w:r w:rsidR="005218F3">
          <w:rPr>
            <w:noProof/>
            <w:webHidden/>
          </w:rPr>
          <w:tab/>
        </w:r>
        <w:r w:rsidR="005218F3">
          <w:rPr>
            <w:noProof/>
            <w:webHidden/>
          </w:rPr>
          <w:fldChar w:fldCharType="begin"/>
        </w:r>
        <w:r w:rsidR="005218F3">
          <w:rPr>
            <w:noProof/>
            <w:webHidden/>
          </w:rPr>
          <w:instrText xml:space="preserve"> PAGEREF _Toc411074299 \h </w:instrText>
        </w:r>
        <w:r w:rsidR="005218F3">
          <w:rPr>
            <w:noProof/>
            <w:webHidden/>
          </w:rPr>
        </w:r>
        <w:r w:rsidR="005218F3">
          <w:rPr>
            <w:noProof/>
            <w:webHidden/>
          </w:rPr>
          <w:fldChar w:fldCharType="separate"/>
        </w:r>
        <w:r w:rsidR="00825637">
          <w:rPr>
            <w:noProof/>
            <w:webHidden/>
          </w:rPr>
          <w:t>6</w:t>
        </w:r>
        <w:r w:rsidR="005218F3">
          <w:rPr>
            <w:noProof/>
            <w:webHidden/>
          </w:rPr>
          <w:fldChar w:fldCharType="end"/>
        </w:r>
      </w:hyperlink>
    </w:p>
    <w:p w:rsidR="005218F3" w:rsidRDefault="00DC29B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0" w:history="1">
        <w:r w:rsidR="005218F3" w:rsidRPr="007B6C7F">
          <w:rPr>
            <w:rStyle w:val="Hyperlink"/>
            <w:noProof/>
            <w:kern w:val="28"/>
          </w:rPr>
          <w:t>5.1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Testprotokoll</w:t>
        </w:r>
        <w:r w:rsidR="005218F3">
          <w:rPr>
            <w:noProof/>
            <w:webHidden/>
          </w:rPr>
          <w:tab/>
        </w:r>
        <w:r w:rsidR="005218F3">
          <w:rPr>
            <w:noProof/>
            <w:webHidden/>
          </w:rPr>
          <w:fldChar w:fldCharType="begin"/>
        </w:r>
        <w:r w:rsidR="005218F3">
          <w:rPr>
            <w:noProof/>
            <w:webHidden/>
          </w:rPr>
          <w:instrText xml:space="preserve"> PAGEREF _Toc411074300 \h </w:instrText>
        </w:r>
        <w:r w:rsidR="005218F3">
          <w:rPr>
            <w:noProof/>
            <w:webHidden/>
          </w:rPr>
        </w:r>
        <w:r w:rsidR="005218F3">
          <w:rPr>
            <w:noProof/>
            <w:webHidden/>
          </w:rPr>
          <w:fldChar w:fldCharType="separate"/>
        </w:r>
        <w:r w:rsidR="00825637">
          <w:rPr>
            <w:noProof/>
            <w:webHidden/>
          </w:rPr>
          <w:t>6</w:t>
        </w:r>
        <w:r w:rsidR="005218F3">
          <w:rPr>
            <w:noProof/>
            <w:webHidden/>
          </w:rPr>
          <w:fldChar w:fldCharType="end"/>
        </w:r>
      </w:hyperlink>
    </w:p>
    <w:p w:rsidR="005218F3" w:rsidRDefault="00DC29B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1" w:history="1">
        <w:r w:rsidR="005218F3" w:rsidRPr="007B6C7F">
          <w:rPr>
            <w:rStyle w:val="Hyperlink"/>
            <w:noProof/>
            <w:kern w:val="28"/>
          </w:rPr>
          <w:t>5.2</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Abnahme</w:t>
        </w:r>
        <w:r w:rsidR="005218F3">
          <w:rPr>
            <w:noProof/>
            <w:webHidden/>
          </w:rPr>
          <w:tab/>
        </w:r>
        <w:r w:rsidR="005218F3">
          <w:rPr>
            <w:noProof/>
            <w:webHidden/>
          </w:rPr>
          <w:fldChar w:fldCharType="begin"/>
        </w:r>
        <w:r w:rsidR="005218F3">
          <w:rPr>
            <w:noProof/>
            <w:webHidden/>
          </w:rPr>
          <w:instrText xml:space="preserve"> PAGEREF _Toc411074301 \h </w:instrText>
        </w:r>
        <w:r w:rsidR="005218F3">
          <w:rPr>
            <w:noProof/>
            <w:webHidden/>
          </w:rPr>
        </w:r>
        <w:r w:rsidR="005218F3">
          <w:rPr>
            <w:noProof/>
            <w:webHidden/>
          </w:rPr>
          <w:fldChar w:fldCharType="separate"/>
        </w:r>
        <w:r w:rsidR="00825637">
          <w:rPr>
            <w:noProof/>
            <w:webHidden/>
          </w:rPr>
          <w:t>6</w:t>
        </w:r>
        <w:r w:rsidR="005218F3">
          <w:rPr>
            <w:noProof/>
            <w:webHidden/>
          </w:rPr>
          <w:fldChar w:fldCharType="end"/>
        </w:r>
      </w:hyperlink>
    </w:p>
    <w:p w:rsidR="005218F3" w:rsidRDefault="00DC29B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1074302" w:history="1">
        <w:r w:rsidR="005218F3" w:rsidRPr="007B6C7F">
          <w:rPr>
            <w:rStyle w:val="Hyperlink"/>
            <w:noProof/>
            <w:kern w:val="32"/>
          </w:rPr>
          <w:t>6</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Zusammenfassung der Projektplanung</w:t>
        </w:r>
        <w:r w:rsidR="005218F3">
          <w:rPr>
            <w:noProof/>
            <w:webHidden/>
          </w:rPr>
          <w:tab/>
        </w:r>
        <w:r w:rsidR="005218F3">
          <w:rPr>
            <w:noProof/>
            <w:webHidden/>
          </w:rPr>
          <w:fldChar w:fldCharType="begin"/>
        </w:r>
        <w:r w:rsidR="005218F3">
          <w:rPr>
            <w:noProof/>
            <w:webHidden/>
          </w:rPr>
          <w:instrText xml:space="preserve"> PAGEREF _Toc411074302 \h </w:instrText>
        </w:r>
        <w:r w:rsidR="005218F3">
          <w:rPr>
            <w:noProof/>
            <w:webHidden/>
          </w:rPr>
        </w:r>
        <w:r w:rsidR="005218F3">
          <w:rPr>
            <w:noProof/>
            <w:webHidden/>
          </w:rPr>
          <w:fldChar w:fldCharType="separate"/>
        </w:r>
        <w:r w:rsidR="00825637">
          <w:rPr>
            <w:noProof/>
            <w:webHidden/>
          </w:rPr>
          <w:t>7</w:t>
        </w:r>
        <w:r w:rsidR="005218F3">
          <w:rPr>
            <w:noProof/>
            <w:webHidden/>
          </w:rPr>
          <w:fldChar w:fldCharType="end"/>
        </w:r>
      </w:hyperlink>
    </w:p>
    <w:p w:rsidR="005218F3" w:rsidRDefault="00DC29B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1074303" w:history="1">
        <w:r w:rsidR="005218F3" w:rsidRPr="007B6C7F">
          <w:rPr>
            <w:rStyle w:val="Hyperlink"/>
            <w:noProof/>
            <w:kern w:val="28"/>
          </w:rPr>
          <w:t>6.1</w:t>
        </w:r>
        <w:r w:rsidR="005218F3">
          <w:rPr>
            <w:rFonts w:asciiTheme="minorHAnsi" w:eastAsiaTheme="minorEastAsia" w:hAnsiTheme="minorHAnsi" w:cstheme="minorBidi"/>
            <w:noProof/>
            <w:kern w:val="0"/>
            <w:sz w:val="22"/>
            <w:szCs w:val="22"/>
            <w:lang w:eastAsia="de-CH"/>
          </w:rPr>
          <w:tab/>
        </w:r>
        <w:r w:rsidR="005218F3" w:rsidRPr="007B6C7F">
          <w:rPr>
            <w:rStyle w:val="Hyperlink"/>
            <w:noProof/>
          </w:rPr>
          <w:t>Abgleich von Planung und tatsächlichem Verlauf der Phase</w:t>
        </w:r>
        <w:r w:rsidR="005218F3">
          <w:rPr>
            <w:noProof/>
            <w:webHidden/>
          </w:rPr>
          <w:tab/>
        </w:r>
        <w:r w:rsidR="005218F3">
          <w:rPr>
            <w:noProof/>
            <w:webHidden/>
          </w:rPr>
          <w:fldChar w:fldCharType="begin"/>
        </w:r>
        <w:r w:rsidR="005218F3">
          <w:rPr>
            <w:noProof/>
            <w:webHidden/>
          </w:rPr>
          <w:instrText xml:space="preserve"> PAGEREF _Toc411074303 \h </w:instrText>
        </w:r>
        <w:r w:rsidR="005218F3">
          <w:rPr>
            <w:noProof/>
            <w:webHidden/>
          </w:rPr>
        </w:r>
        <w:r w:rsidR="005218F3">
          <w:rPr>
            <w:noProof/>
            <w:webHidden/>
          </w:rPr>
          <w:fldChar w:fldCharType="separate"/>
        </w:r>
        <w:r w:rsidR="00825637">
          <w:rPr>
            <w:noProof/>
            <w:webHidden/>
          </w:rPr>
          <w:t>7</w:t>
        </w:r>
        <w:r w:rsidR="005218F3">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E250EA" w:rsidRDefault="00E250EA">
      <w:pPr>
        <w:pStyle w:val="Abbildungsverzeichnis"/>
        <w:tabs>
          <w:tab w:val="right" w:leader="dot" w:pos="9627"/>
        </w:tabs>
        <w:rPr>
          <w:noProof/>
        </w:rPr>
      </w:pPr>
      <w:r>
        <w:fldChar w:fldCharType="begin"/>
      </w:r>
      <w:r>
        <w:instrText xml:space="preserve"> TOC \h \z \c "Abbildung" </w:instrText>
      </w:r>
      <w:r>
        <w:fldChar w:fldCharType="separate"/>
      </w:r>
      <w:hyperlink w:anchor="_Toc27490270" w:history="1">
        <w:r w:rsidRPr="00FB6597">
          <w:rPr>
            <w:rStyle w:val="Hyperlink"/>
            <w:noProof/>
          </w:rPr>
          <w:t>Abbildung 1</w:t>
        </w:r>
        <w:r>
          <w:rPr>
            <w:noProof/>
            <w:webHidden/>
          </w:rPr>
          <w:tab/>
        </w:r>
        <w:r>
          <w:rPr>
            <w:noProof/>
            <w:webHidden/>
          </w:rPr>
          <w:fldChar w:fldCharType="begin"/>
        </w:r>
        <w:r>
          <w:rPr>
            <w:noProof/>
            <w:webHidden/>
          </w:rPr>
          <w:instrText xml:space="preserve"> PAGEREF _Toc27490270 \h </w:instrText>
        </w:r>
        <w:r>
          <w:rPr>
            <w:noProof/>
            <w:webHidden/>
          </w:rPr>
        </w:r>
        <w:r>
          <w:rPr>
            <w:noProof/>
            <w:webHidden/>
          </w:rPr>
          <w:fldChar w:fldCharType="separate"/>
        </w:r>
        <w:r>
          <w:rPr>
            <w:noProof/>
            <w:webHidden/>
          </w:rPr>
          <w:t>3</w:t>
        </w:r>
        <w:r>
          <w:rPr>
            <w:noProof/>
            <w:webHidden/>
          </w:rPr>
          <w:fldChar w:fldCharType="end"/>
        </w:r>
      </w:hyperlink>
    </w:p>
    <w:p w:rsidR="00E250EA" w:rsidRDefault="00DC29BB">
      <w:pPr>
        <w:pStyle w:val="Abbildungsverzeichnis"/>
        <w:tabs>
          <w:tab w:val="right" w:leader="dot" w:pos="9627"/>
        </w:tabs>
        <w:rPr>
          <w:noProof/>
        </w:rPr>
      </w:pPr>
      <w:hyperlink r:id="rId8" w:anchor="_Toc27490271" w:history="1">
        <w:r w:rsidR="00E250EA" w:rsidRPr="00FB6597">
          <w:rPr>
            <w:rStyle w:val="Hyperlink"/>
            <w:noProof/>
          </w:rPr>
          <w:t>Abbildung 2</w:t>
        </w:r>
        <w:r w:rsidR="00E250EA">
          <w:rPr>
            <w:noProof/>
            <w:webHidden/>
          </w:rPr>
          <w:tab/>
        </w:r>
        <w:r w:rsidR="00E250EA">
          <w:rPr>
            <w:noProof/>
            <w:webHidden/>
          </w:rPr>
          <w:fldChar w:fldCharType="begin"/>
        </w:r>
        <w:r w:rsidR="00E250EA">
          <w:rPr>
            <w:noProof/>
            <w:webHidden/>
          </w:rPr>
          <w:instrText xml:space="preserve"> PAGEREF _Toc27490271 \h </w:instrText>
        </w:r>
        <w:r w:rsidR="00E250EA">
          <w:rPr>
            <w:noProof/>
            <w:webHidden/>
          </w:rPr>
        </w:r>
        <w:r w:rsidR="00E250EA">
          <w:rPr>
            <w:noProof/>
            <w:webHidden/>
          </w:rPr>
          <w:fldChar w:fldCharType="separate"/>
        </w:r>
        <w:r w:rsidR="00E250EA">
          <w:rPr>
            <w:noProof/>
            <w:webHidden/>
          </w:rPr>
          <w:t>5</w:t>
        </w:r>
        <w:r w:rsidR="00E250EA">
          <w:rPr>
            <w:noProof/>
            <w:webHidden/>
          </w:rPr>
          <w:fldChar w:fldCharType="end"/>
        </w:r>
      </w:hyperlink>
    </w:p>
    <w:p w:rsidR="00E250EA" w:rsidRDefault="00DC29BB">
      <w:pPr>
        <w:pStyle w:val="Abbildungsverzeichnis"/>
        <w:tabs>
          <w:tab w:val="right" w:leader="dot" w:pos="9627"/>
        </w:tabs>
        <w:rPr>
          <w:noProof/>
        </w:rPr>
      </w:pPr>
      <w:hyperlink r:id="rId9" w:anchor="_Toc27490272" w:history="1">
        <w:r w:rsidR="00E250EA" w:rsidRPr="00FB6597">
          <w:rPr>
            <w:rStyle w:val="Hyperlink"/>
            <w:noProof/>
          </w:rPr>
          <w:t>Abbildung 3</w:t>
        </w:r>
        <w:r w:rsidR="00E250EA">
          <w:rPr>
            <w:noProof/>
            <w:webHidden/>
          </w:rPr>
          <w:tab/>
        </w:r>
        <w:r w:rsidR="00E250EA">
          <w:rPr>
            <w:noProof/>
            <w:webHidden/>
          </w:rPr>
          <w:fldChar w:fldCharType="begin"/>
        </w:r>
        <w:r w:rsidR="00E250EA">
          <w:rPr>
            <w:noProof/>
            <w:webHidden/>
          </w:rPr>
          <w:instrText xml:space="preserve"> PAGEREF _Toc27490272 \h </w:instrText>
        </w:r>
        <w:r w:rsidR="00E250EA">
          <w:rPr>
            <w:noProof/>
            <w:webHidden/>
          </w:rPr>
        </w:r>
        <w:r w:rsidR="00E250EA">
          <w:rPr>
            <w:noProof/>
            <w:webHidden/>
          </w:rPr>
          <w:fldChar w:fldCharType="separate"/>
        </w:r>
        <w:r w:rsidR="00E250EA">
          <w:rPr>
            <w:noProof/>
            <w:webHidden/>
          </w:rPr>
          <w:t>7</w:t>
        </w:r>
        <w:r w:rsidR="00E250EA">
          <w:rPr>
            <w:noProof/>
            <w:webHidden/>
          </w:rPr>
          <w:fldChar w:fldCharType="end"/>
        </w:r>
      </w:hyperlink>
    </w:p>
    <w:p w:rsidR="001501D4" w:rsidRDefault="00E250EA">
      <w:r>
        <w:fldChar w:fldCharType="end"/>
      </w:r>
    </w:p>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CA46C9" w:rsidRDefault="00CA46C9" w:rsidP="00CA46C9">
      <w:pPr>
        <w:pStyle w:val="berschrift1"/>
        <w:numPr>
          <w:ilvl w:val="0"/>
          <w:numId w:val="27"/>
        </w:numPr>
        <w:tabs>
          <w:tab w:val="clear" w:pos="1134"/>
          <w:tab w:val="left" w:pos="432"/>
        </w:tabs>
        <w:spacing w:after="283"/>
        <w:ind w:left="432" w:hanging="432"/>
      </w:pPr>
      <w:bookmarkStart w:id="2" w:name="_Toc286322560"/>
      <w:bookmarkStart w:id="3" w:name="_Toc288232293"/>
      <w:bookmarkStart w:id="4" w:name="_Toc323297263"/>
      <w:bookmarkStart w:id="5" w:name="_Toc377970174"/>
      <w:bookmarkStart w:id="6" w:name="_Toc411074295"/>
      <w:bookmarkEnd w:id="0"/>
      <w:bookmarkEnd w:id="1"/>
      <w:r>
        <w:lastRenderedPageBreak/>
        <w:t>Zusammenfassung</w:t>
      </w:r>
      <w:bookmarkEnd w:id="2"/>
      <w:bookmarkEnd w:id="3"/>
      <w:bookmarkEnd w:id="4"/>
      <w:bookmarkEnd w:id="5"/>
      <w:bookmarkEnd w:id="6"/>
    </w:p>
    <w:p w:rsidR="00AE548D" w:rsidRDefault="00B07244" w:rsidP="00CA46C9">
      <w:r>
        <w:t xml:space="preserve">In diesem Dokument wird beschrieben wie unsere Applikation dem Kunden übergeben wurde. </w:t>
      </w:r>
      <w:r w:rsidR="00CB7980">
        <w:t xml:space="preserve">Das Dokument dient als Stütze bei allfälligen Fragen rund um die Einführung des Produktes. </w:t>
      </w:r>
    </w:p>
    <w:p w:rsidR="006B1B48" w:rsidRPr="00AE548D" w:rsidRDefault="006B1B48" w:rsidP="00CA46C9">
      <w:r>
        <w:t xml:space="preserve">Das Dokument enthält diverse Pläne wie die Einführung durchgeführt wurde. </w:t>
      </w:r>
      <w:r w:rsidR="00B51F86">
        <w:t xml:space="preserve">Passend dazu ist auch ein Ausbildungsplan integriert. </w:t>
      </w:r>
    </w:p>
    <w:p w:rsidR="00AE548D" w:rsidRDefault="00AE548D" w:rsidP="00CA46C9"/>
    <w:p w:rsidR="00CA46C9" w:rsidRDefault="00CA46C9" w:rsidP="00CA46C9">
      <w:pPr>
        <w:pStyle w:val="berschrift1"/>
        <w:numPr>
          <w:ilvl w:val="0"/>
          <w:numId w:val="27"/>
        </w:numPr>
        <w:tabs>
          <w:tab w:val="clear" w:pos="1134"/>
          <w:tab w:val="left" w:pos="432"/>
        </w:tabs>
        <w:spacing w:after="283"/>
        <w:ind w:left="432" w:hanging="432"/>
      </w:pPr>
      <w:bookmarkStart w:id="7" w:name="_Toc323297264"/>
      <w:bookmarkStart w:id="8" w:name="_Toc377970175"/>
      <w:bookmarkStart w:id="9" w:name="_Toc411074296"/>
      <w:r>
        <w:t>Einführungsplan</w:t>
      </w:r>
      <w:bookmarkEnd w:id="7"/>
      <w:bookmarkEnd w:id="8"/>
      <w:bookmarkEnd w:id="9"/>
    </w:p>
    <w:p w:rsidR="00C233DA" w:rsidRDefault="00D84E8B" w:rsidP="002A1086">
      <w:r>
        <w:t xml:space="preserve">Unsere Applikation wurde so gebaut, dass sie in verschiedenen Bereichen eingesetzt werden kann. </w:t>
      </w:r>
      <w:r w:rsidR="005C47CF">
        <w:t>Das eigentliche Ziel der Applikation wäre es</w:t>
      </w:r>
      <w:r w:rsidR="00636906">
        <w:t xml:space="preserve"> produktiv in einer Firma zu laufen. </w:t>
      </w:r>
    </w:p>
    <w:p w:rsidR="00C233DA" w:rsidRDefault="00C233DA" w:rsidP="002A1086"/>
    <w:p w:rsidR="00FD52AE" w:rsidRDefault="00C233DA" w:rsidP="002A1086">
      <w:r>
        <w:t>Bei der Umstellung auf das neue Produkt ist eine Migration erforderlich. Unsere Applikation soll mit den bereits in einer Datenbank vorhanden Daten bestückt werden. Somit kann ein grosser Aufwand vermieden werden. Die Daten sind alle buchbaren Sitzungszimmer in einer beliebigen Firma</w:t>
      </w:r>
      <w:r w:rsidR="00481E72">
        <w:t>, in unserem Fall die SBB</w:t>
      </w:r>
      <w:r>
        <w:t>.</w:t>
      </w:r>
      <w:r w:rsidR="00374863">
        <w:t xml:space="preserve"> Die neue Applikation kann so nur an die Datenbank angehängt werden und schon sind alle Räume wieder verfügbar. </w:t>
      </w:r>
      <w:r>
        <w:t xml:space="preserve"> </w:t>
      </w:r>
      <w:r w:rsidR="00636281">
        <w:br/>
      </w:r>
    </w:p>
    <w:p w:rsidR="00FD52AE" w:rsidRDefault="00FD52AE" w:rsidP="002A1086"/>
    <w:p w:rsidR="000B6C5E" w:rsidRDefault="00FD52AE" w:rsidP="002A1086">
      <w:r>
        <w:t>Zudem soll die Applikation</w:t>
      </w:r>
      <w:r w:rsidR="00ED68AC">
        <w:t xml:space="preserve"> sicher während Bürozeiten einwandfrei laufen. Die Mitarbeiter sind von unserer Applikation abhängig, da Räume von mehreren Mitarbeitern pro Tag gebucht werden können. </w:t>
      </w:r>
    </w:p>
    <w:p w:rsidR="000B6C5E" w:rsidRDefault="000B6C5E" w:rsidP="002A1086"/>
    <w:p w:rsidR="002A1086" w:rsidRDefault="000B6C5E" w:rsidP="002A1086">
      <w:r>
        <w:t xml:space="preserve">Um einen möglichst ruhigen Übergang in die neue Applikation erfolgt, wird es in verschiedenen Stufen eingeführt. </w:t>
      </w:r>
      <w:r w:rsidR="00101B2E">
        <w:t xml:space="preserve">Zuerst würde eine Art «Pilotenphase» durchgeführt werden. In dieser wird die Applikation an einem Testsystem nochmals ordentlich getestet. Zudem können in dieser Phase noch Änderungen durchgeführt werden, die durch den Kunden noch verlangt werden. </w:t>
      </w:r>
      <w:r w:rsidR="005C1F94">
        <w:t xml:space="preserve">In der zweiten Phase werden die Mitarbeiter, die zukünftig das Produkt verwalten werden, geschult. In der letzten Phase wird die Applikation in der Firma für alle freigegeben. Das Produkt läuft somit produktiv in einer Firma. </w:t>
      </w:r>
    </w:p>
    <w:p w:rsidR="00747451" w:rsidRDefault="00747451" w:rsidP="002A1086"/>
    <w:p w:rsidR="00747451" w:rsidRDefault="00747451" w:rsidP="002A1086"/>
    <w:p w:rsidR="00CA372B" w:rsidRDefault="00DD46D9" w:rsidP="002A1086">
      <w:r>
        <w:t xml:space="preserve">Während den Einführungsphasen bestehen keine grösseren Risiken. Jedoch könnte es Probleme mit der Datenmigration geben. Zudem kommen Risiken dazu, wenn die Applikation produktiv läuft z.B. Totalausfall was zu </w:t>
      </w:r>
      <w:r w:rsidR="006B5BF7">
        <w:t xml:space="preserve">einem Chaos bei den Buchungen </w:t>
      </w:r>
      <w:r w:rsidR="00522376">
        <w:t>von Räumen</w:t>
      </w:r>
      <w:r w:rsidR="006B5BF7">
        <w:t xml:space="preserve"> führen könnte. </w:t>
      </w:r>
    </w:p>
    <w:p w:rsidR="00522376" w:rsidRDefault="00522376" w:rsidP="00365829">
      <w:pPr>
        <w:suppressAutoHyphens w:val="0"/>
      </w:pPr>
    </w:p>
    <w:p w:rsidR="00365829" w:rsidRDefault="00365829" w:rsidP="00365829">
      <w:pPr>
        <w:suppressAutoHyphens w:val="0"/>
      </w:pPr>
    </w:p>
    <w:p w:rsidR="00365829" w:rsidRDefault="00F92534" w:rsidP="00365829">
      <w:pPr>
        <w:suppressAutoHyphens w:val="0"/>
      </w:pPr>
      <w:r w:rsidRPr="00F92534">
        <w:rPr>
          <w:noProof/>
        </w:rPr>
        <mc:AlternateContent>
          <mc:Choice Requires="wps">
            <w:drawing>
              <wp:anchor distT="0" distB="0" distL="114300" distR="114300" simplePos="0" relativeHeight="251642368" behindDoc="0" locked="0" layoutInCell="1" allowOverlap="1" wp14:anchorId="0AE87953" wp14:editId="6DDC0606">
                <wp:simplePos x="0" y="0"/>
                <wp:positionH relativeFrom="column">
                  <wp:posOffset>2972435</wp:posOffset>
                </wp:positionH>
                <wp:positionV relativeFrom="paragraph">
                  <wp:posOffset>1871980</wp:posOffset>
                </wp:positionV>
                <wp:extent cx="1071245" cy="1071245"/>
                <wp:effectExtent l="152400" t="152400" r="147955" b="147955"/>
                <wp:wrapNone/>
                <wp:docPr id="36" name="Rectangle: Rounded Corners 35">
                  <a:extLst xmlns:a="http://schemas.openxmlformats.org/drawingml/2006/main">
                    <a:ext uri="{FF2B5EF4-FFF2-40B4-BE49-F238E27FC236}">
                      <a16:creationId xmlns:a16="http://schemas.microsoft.com/office/drawing/2014/main" id="{2C6B3FDC-FF5D-428C-AC23-11E2F6456160}"/>
                    </a:ext>
                  </a:extLst>
                </wp:docPr>
                <wp:cNvGraphicFramePr/>
                <a:graphic xmlns:a="http://schemas.openxmlformats.org/drawingml/2006/main">
                  <a:graphicData uri="http://schemas.microsoft.com/office/word/2010/wordprocessingShape">
                    <wps:wsp>
                      <wps:cNvSpPr/>
                      <wps:spPr>
                        <a:xfrm rot="18900000">
                          <a:off x="0" y="0"/>
                          <a:ext cx="1071245" cy="1071245"/>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1922B26E" id="Rectangle: Rounded Corners 35" o:spid="_x0000_s1026" style="position:absolute;margin-left:234.05pt;margin-top:147.4pt;width:84.35pt;height:84.35pt;rotation:-45;z-index:251642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" fillcolor="#8064a2 [3207]" stroked="f" strokeweight="2pt"/>
            </w:pict>
          </mc:Fallback>
        </mc:AlternateContent>
      </w:r>
      <w:r w:rsidRPr="00F92534">
        <w:rPr>
          <w:noProof/>
        </w:rPr>
        <mc:AlternateContent>
          <mc:Choice Requires="wps">
            <w:drawing>
              <wp:anchor distT="0" distB="0" distL="114300" distR="114300" simplePos="0" relativeHeight="251644416" behindDoc="0" locked="0" layoutInCell="1" allowOverlap="1" wp14:anchorId="22E8FFB6" wp14:editId="26D90FB9">
                <wp:simplePos x="0" y="0"/>
                <wp:positionH relativeFrom="column">
                  <wp:posOffset>2972435</wp:posOffset>
                </wp:positionH>
                <wp:positionV relativeFrom="paragraph">
                  <wp:posOffset>66675</wp:posOffset>
                </wp:positionV>
                <wp:extent cx="1071245" cy="1071245"/>
                <wp:effectExtent l="152400" t="152400" r="147955" b="147955"/>
                <wp:wrapNone/>
                <wp:docPr id="34" name="Rectangle: Rounded Corners 33">
                  <a:extLst xmlns:a="http://schemas.openxmlformats.org/drawingml/2006/main">
                    <a:ext uri="{FF2B5EF4-FFF2-40B4-BE49-F238E27FC236}">
                      <a16:creationId xmlns:a16="http://schemas.microsoft.com/office/drawing/2014/main" id="{FDC73470-1EDC-4D10-994A-407DC07024D3}"/>
                    </a:ext>
                  </a:extLst>
                </wp:docPr>
                <wp:cNvGraphicFramePr/>
                <a:graphic xmlns:a="http://schemas.openxmlformats.org/drawingml/2006/main">
                  <a:graphicData uri="http://schemas.microsoft.com/office/word/2010/wordprocessingShape">
                    <wps:wsp>
                      <wps:cNvSpPr/>
                      <wps:spPr>
                        <a:xfrm rot="18900000">
                          <a:off x="0" y="0"/>
                          <a:ext cx="1071245" cy="1071245"/>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BF78FD8" id="Rectangle: Rounded Corners 33" o:spid="_x0000_s1026" style="position:absolute;margin-left:234.05pt;margin-top:5.25pt;width:84.35pt;height:84.35pt;rotation:-45;z-index:251644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" fillcolor="#c0504d [3205]" stroked="f" strokeweight="2pt"/>
            </w:pict>
          </mc:Fallback>
        </mc:AlternateContent>
      </w:r>
      <w:r w:rsidRPr="00F92534">
        <w:rPr>
          <w:noProof/>
        </w:rPr>
        <mc:AlternateContent>
          <mc:Choice Requires="wps">
            <w:drawing>
              <wp:anchor distT="0" distB="0" distL="114300" distR="114300" simplePos="0" relativeHeight="251643392" behindDoc="0" locked="0" layoutInCell="1" allowOverlap="1" wp14:anchorId="34C9EC94" wp14:editId="703CF6FC">
                <wp:simplePos x="0" y="0"/>
                <wp:positionH relativeFrom="column">
                  <wp:posOffset>2070100</wp:posOffset>
                </wp:positionH>
                <wp:positionV relativeFrom="paragraph">
                  <wp:posOffset>969010</wp:posOffset>
                </wp:positionV>
                <wp:extent cx="1071245" cy="1071245"/>
                <wp:effectExtent l="152400" t="152400" r="147955" b="147955"/>
                <wp:wrapNone/>
                <wp:docPr id="35" name="Rectangle: Rounded Corners 34">
                  <a:extLst xmlns:a="http://schemas.openxmlformats.org/drawingml/2006/main">
                    <a:ext uri="{FF2B5EF4-FFF2-40B4-BE49-F238E27FC236}">
                      <a16:creationId xmlns:a16="http://schemas.microsoft.com/office/drawing/2014/main" id="{449314AC-D0CA-4165-9AB7-B3B6D025E015}"/>
                    </a:ext>
                  </a:extLst>
                </wp:docPr>
                <wp:cNvGraphicFramePr/>
                <a:graphic xmlns:a="http://schemas.openxmlformats.org/drawingml/2006/main">
                  <a:graphicData uri="http://schemas.microsoft.com/office/word/2010/wordprocessingShape">
                    <wps:wsp>
                      <wps:cNvSpPr/>
                      <wps:spPr>
                        <a:xfrm rot="18900000">
                          <a:off x="0" y="0"/>
                          <a:ext cx="1071245" cy="107124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3A25B33" id="Rectangle: Rounded Corners 34" o:spid="_x0000_s1026" style="position:absolute;margin-left:163pt;margin-top:76.3pt;width:84.35pt;height:84.35pt;rotation:-45;z-index:251643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" fillcolor="#9bbb59 [3206]" stroked="f" strokeweight="2pt"/>
            </w:pict>
          </mc:Fallback>
        </mc:AlternateContent>
      </w:r>
    </w:p>
    <w:p w:rsidR="00365829" w:rsidRDefault="00365829" w:rsidP="00365829">
      <w:pPr>
        <w:suppressAutoHyphens w:val="0"/>
      </w:pPr>
    </w:p>
    <w:p w:rsidR="00365829" w:rsidRDefault="00F92534" w:rsidP="00365829">
      <w:pPr>
        <w:suppressAutoHyphens w:val="0"/>
      </w:pPr>
      <w:r w:rsidRPr="00F92534">
        <w:rPr>
          <w:noProof/>
        </w:rPr>
        <mc:AlternateContent>
          <mc:Choice Requires="wpg">
            <w:drawing>
              <wp:anchor distT="0" distB="0" distL="114300" distR="114300" simplePos="0" relativeHeight="251658752" behindDoc="0" locked="0" layoutInCell="1" allowOverlap="1" wp14:anchorId="467D4C94" wp14:editId="379520C8">
                <wp:simplePos x="0" y="0"/>
                <wp:positionH relativeFrom="column">
                  <wp:posOffset>3291049</wp:posOffset>
                </wp:positionH>
                <wp:positionV relativeFrom="paragraph">
                  <wp:posOffset>14246</wp:posOffset>
                </wp:positionV>
                <wp:extent cx="433070" cy="524510"/>
                <wp:effectExtent l="0" t="0" r="5080" b="8890"/>
                <wp:wrapNone/>
                <wp:docPr id="25" name="Graphic 7" descr="Gears">
                  <a:extLst xmlns:a="http://schemas.openxmlformats.org/drawingml/2006/main">
                    <a:ext uri="{FF2B5EF4-FFF2-40B4-BE49-F238E27FC236}">
                      <a16:creationId xmlns:a16="http://schemas.microsoft.com/office/drawing/2014/main" id="{5D7B9056-4A05-423C-AE50-95819E21FF61}"/>
                    </a:ext>
                  </a:extLst>
                </wp:docPr>
                <wp:cNvGraphicFramePr/>
                <a:graphic xmlns:a="http://schemas.openxmlformats.org/drawingml/2006/main">
                  <a:graphicData uri="http://schemas.microsoft.com/office/word/2010/wordprocessingGroup">
                    <wpg:wgp>
                      <wpg:cNvGrpSpPr/>
                      <wpg:grpSpPr>
                        <a:xfrm>
                          <a:off x="0" y="0"/>
                          <a:ext cx="433070" cy="524510"/>
                          <a:chOff x="1005347" y="0"/>
                          <a:chExt cx="433478" cy="524561"/>
                        </a:xfrm>
                        <a:solidFill>
                          <a:schemeClr val="bg1"/>
                        </a:solidFill>
                      </wpg:grpSpPr>
                      <wps:wsp>
                        <wps:cNvPr id="9" name="Freeform: Shape 25">
                          <a:extLst>
                            <a:ext uri="{FF2B5EF4-FFF2-40B4-BE49-F238E27FC236}">
                              <a16:creationId xmlns:a16="http://schemas.microsoft.com/office/drawing/2014/main" id="{4ADBBD3B-1A2E-4282-B49F-0846CEFB966C}"/>
                            </a:ext>
                          </a:extLst>
                        </wps:cNvPr>
                        <wps:cNvSpPr/>
                        <wps:spPr>
                          <a:xfrm>
                            <a:off x="1155602" y="0"/>
                            <a:ext cx="283223" cy="282558"/>
                          </a:xfrm>
                          <a:custGeom>
                            <a:avLst/>
                            <a:gdLst>
                              <a:gd name="connsiteX0" fmla="*/ 141612 w 283223"/>
                              <a:gd name="connsiteY0" fmla="*/ 191475 h 282558"/>
                              <a:gd name="connsiteX1" fmla="*/ 91748 w 283223"/>
                              <a:gd name="connsiteY1" fmla="*/ 141612 h 282558"/>
                              <a:gd name="connsiteX2" fmla="*/ 141612 w 283223"/>
                              <a:gd name="connsiteY2" fmla="*/ 91748 h 282558"/>
                              <a:gd name="connsiteX3" fmla="*/ 191475 w 283223"/>
                              <a:gd name="connsiteY3" fmla="*/ 141612 h 282558"/>
                              <a:gd name="connsiteX4" fmla="*/ 141612 w 283223"/>
                              <a:gd name="connsiteY4" fmla="*/ 191475 h 282558"/>
                              <a:gd name="connsiteX5" fmla="*/ 253970 w 283223"/>
                              <a:gd name="connsiteY5" fmla="*/ 110364 h 282558"/>
                              <a:gd name="connsiteX6" fmla="*/ 243333 w 283223"/>
                              <a:gd name="connsiteY6" fmla="*/ 84435 h 282558"/>
                              <a:gd name="connsiteX7" fmla="*/ 253970 w 283223"/>
                              <a:gd name="connsiteY7" fmla="*/ 53188 h 282558"/>
                              <a:gd name="connsiteX8" fmla="*/ 230036 w 283223"/>
                              <a:gd name="connsiteY8" fmla="*/ 29253 h 282558"/>
                              <a:gd name="connsiteX9" fmla="*/ 198788 w 283223"/>
                              <a:gd name="connsiteY9" fmla="*/ 39891 h 282558"/>
                              <a:gd name="connsiteX10" fmla="*/ 172859 w 283223"/>
                              <a:gd name="connsiteY10" fmla="*/ 29253 h 282558"/>
                              <a:gd name="connsiteX11" fmla="*/ 158233 w 283223"/>
                              <a:gd name="connsiteY11" fmla="*/ 0 h 282558"/>
                              <a:gd name="connsiteX12" fmla="*/ 124991 w 283223"/>
                              <a:gd name="connsiteY12" fmla="*/ 0 h 282558"/>
                              <a:gd name="connsiteX13" fmla="*/ 110364 w 283223"/>
                              <a:gd name="connsiteY13" fmla="*/ 29253 h 282558"/>
                              <a:gd name="connsiteX14" fmla="*/ 84435 w 283223"/>
                              <a:gd name="connsiteY14" fmla="*/ 39891 h 282558"/>
                              <a:gd name="connsiteX15" fmla="*/ 53188 w 283223"/>
                              <a:gd name="connsiteY15" fmla="*/ 29253 h 282558"/>
                              <a:gd name="connsiteX16" fmla="*/ 29253 w 283223"/>
                              <a:gd name="connsiteY16" fmla="*/ 53188 h 282558"/>
                              <a:gd name="connsiteX17" fmla="*/ 39891 w 283223"/>
                              <a:gd name="connsiteY17" fmla="*/ 84435 h 282558"/>
                              <a:gd name="connsiteX18" fmla="*/ 29253 w 283223"/>
                              <a:gd name="connsiteY18" fmla="*/ 110364 h 282558"/>
                              <a:gd name="connsiteX19" fmla="*/ 0 w 283223"/>
                              <a:gd name="connsiteY19" fmla="*/ 124991 h 282558"/>
                              <a:gd name="connsiteX20" fmla="*/ 0 w 283223"/>
                              <a:gd name="connsiteY20" fmla="*/ 158233 h 282558"/>
                              <a:gd name="connsiteX21" fmla="*/ 29253 w 283223"/>
                              <a:gd name="connsiteY21" fmla="*/ 172859 h 282558"/>
                              <a:gd name="connsiteX22" fmla="*/ 39891 w 283223"/>
                              <a:gd name="connsiteY22" fmla="*/ 198788 h 282558"/>
                              <a:gd name="connsiteX23" fmla="*/ 29253 w 283223"/>
                              <a:gd name="connsiteY23" fmla="*/ 230036 h 282558"/>
                              <a:gd name="connsiteX24" fmla="*/ 52523 w 283223"/>
                              <a:gd name="connsiteY24" fmla="*/ 253305 h 282558"/>
                              <a:gd name="connsiteX25" fmla="*/ 83770 w 283223"/>
                              <a:gd name="connsiteY25" fmla="*/ 242668 h 282558"/>
                              <a:gd name="connsiteX26" fmla="*/ 109699 w 283223"/>
                              <a:gd name="connsiteY26" fmla="*/ 253305 h 282558"/>
                              <a:gd name="connsiteX27" fmla="*/ 124326 w 283223"/>
                              <a:gd name="connsiteY27" fmla="*/ 282559 h 282558"/>
                              <a:gd name="connsiteX28" fmla="*/ 157568 w 283223"/>
                              <a:gd name="connsiteY28" fmla="*/ 282559 h 282558"/>
                              <a:gd name="connsiteX29" fmla="*/ 172195 w 283223"/>
                              <a:gd name="connsiteY29" fmla="*/ 253305 h 282558"/>
                              <a:gd name="connsiteX30" fmla="*/ 198123 w 283223"/>
                              <a:gd name="connsiteY30" fmla="*/ 242668 h 282558"/>
                              <a:gd name="connsiteX31" fmla="*/ 229371 w 283223"/>
                              <a:gd name="connsiteY31" fmla="*/ 253305 h 282558"/>
                              <a:gd name="connsiteX32" fmla="*/ 253305 w 283223"/>
                              <a:gd name="connsiteY32" fmla="*/ 230036 h 282558"/>
                              <a:gd name="connsiteX33" fmla="*/ 242668 w 283223"/>
                              <a:gd name="connsiteY33" fmla="*/ 198788 h 282558"/>
                              <a:gd name="connsiteX34" fmla="*/ 253970 w 283223"/>
                              <a:gd name="connsiteY34" fmla="*/ 172859 h 282558"/>
                              <a:gd name="connsiteX35" fmla="*/ 283223 w 283223"/>
                              <a:gd name="connsiteY35" fmla="*/ 158233 h 282558"/>
                              <a:gd name="connsiteX36" fmla="*/ 283223 w 283223"/>
                              <a:gd name="connsiteY36" fmla="*/ 124991 h 282558"/>
                              <a:gd name="connsiteX37" fmla="*/ 253970 w 283223"/>
                              <a:gd name="connsiteY37" fmla="*/ 110364 h 282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283223" h="282558">
                                <a:moveTo>
                                  <a:pt x="141612" y="191475"/>
                                </a:moveTo>
                                <a:cubicBezTo>
                                  <a:pt x="113688" y="191475"/>
                                  <a:pt x="91748" y="168870"/>
                                  <a:pt x="91748" y="141612"/>
                                </a:cubicBezTo>
                                <a:cubicBezTo>
                                  <a:pt x="91748" y="114353"/>
                                  <a:pt x="114353" y="91748"/>
                                  <a:pt x="141612" y="91748"/>
                                </a:cubicBezTo>
                                <a:cubicBezTo>
                                  <a:pt x="169535" y="91748"/>
                                  <a:pt x="191475" y="114353"/>
                                  <a:pt x="191475" y="141612"/>
                                </a:cubicBezTo>
                                <a:cubicBezTo>
                                  <a:pt x="191475" y="168870"/>
                                  <a:pt x="168870" y="191475"/>
                                  <a:pt x="141612" y="191475"/>
                                </a:cubicBezTo>
                                <a:close/>
                                <a:moveTo>
                                  <a:pt x="253970" y="110364"/>
                                </a:moveTo>
                                <a:cubicBezTo>
                                  <a:pt x="251311" y="101056"/>
                                  <a:pt x="247987" y="92413"/>
                                  <a:pt x="243333" y="84435"/>
                                </a:cubicBezTo>
                                <a:lnTo>
                                  <a:pt x="253970" y="53188"/>
                                </a:lnTo>
                                <a:lnTo>
                                  <a:pt x="230036" y="29253"/>
                                </a:lnTo>
                                <a:lnTo>
                                  <a:pt x="198788" y="39891"/>
                                </a:lnTo>
                                <a:cubicBezTo>
                                  <a:pt x="190810" y="35237"/>
                                  <a:pt x="182167" y="31913"/>
                                  <a:pt x="172859" y="29253"/>
                                </a:cubicBezTo>
                                <a:lnTo>
                                  <a:pt x="158233" y="0"/>
                                </a:lnTo>
                                <a:lnTo>
                                  <a:pt x="124991" y="0"/>
                                </a:lnTo>
                                <a:lnTo>
                                  <a:pt x="110364" y="29253"/>
                                </a:lnTo>
                                <a:cubicBezTo>
                                  <a:pt x="101056" y="31913"/>
                                  <a:pt x="92413" y="35237"/>
                                  <a:pt x="84435" y="39891"/>
                                </a:cubicBezTo>
                                <a:lnTo>
                                  <a:pt x="53188" y="29253"/>
                                </a:lnTo>
                                <a:lnTo>
                                  <a:pt x="29253" y="53188"/>
                                </a:lnTo>
                                <a:lnTo>
                                  <a:pt x="39891" y="84435"/>
                                </a:lnTo>
                                <a:cubicBezTo>
                                  <a:pt x="35237" y="92413"/>
                                  <a:pt x="31912" y="101056"/>
                                  <a:pt x="29253" y="110364"/>
                                </a:cubicBezTo>
                                <a:lnTo>
                                  <a:pt x="0" y="124991"/>
                                </a:lnTo>
                                <a:lnTo>
                                  <a:pt x="0" y="158233"/>
                                </a:lnTo>
                                <a:lnTo>
                                  <a:pt x="29253" y="172859"/>
                                </a:lnTo>
                                <a:cubicBezTo>
                                  <a:pt x="31912" y="182167"/>
                                  <a:pt x="35237" y="190810"/>
                                  <a:pt x="39891" y="198788"/>
                                </a:cubicBezTo>
                                <a:lnTo>
                                  <a:pt x="29253" y="230036"/>
                                </a:lnTo>
                                <a:lnTo>
                                  <a:pt x="52523" y="253305"/>
                                </a:lnTo>
                                <a:lnTo>
                                  <a:pt x="83770" y="242668"/>
                                </a:lnTo>
                                <a:cubicBezTo>
                                  <a:pt x="91748" y="247322"/>
                                  <a:pt x="100391" y="250646"/>
                                  <a:pt x="109699" y="253305"/>
                                </a:cubicBezTo>
                                <a:lnTo>
                                  <a:pt x="124326" y="282559"/>
                                </a:lnTo>
                                <a:lnTo>
                                  <a:pt x="157568" y="282559"/>
                                </a:lnTo>
                                <a:lnTo>
                                  <a:pt x="172195" y="253305"/>
                                </a:lnTo>
                                <a:cubicBezTo>
                                  <a:pt x="181502" y="250646"/>
                                  <a:pt x="190145" y="247322"/>
                                  <a:pt x="198123" y="242668"/>
                                </a:cubicBezTo>
                                <a:lnTo>
                                  <a:pt x="229371" y="253305"/>
                                </a:lnTo>
                                <a:lnTo>
                                  <a:pt x="253305" y="230036"/>
                                </a:lnTo>
                                <a:lnTo>
                                  <a:pt x="242668" y="198788"/>
                                </a:lnTo>
                                <a:cubicBezTo>
                                  <a:pt x="247322" y="190810"/>
                                  <a:pt x="251311" y="181502"/>
                                  <a:pt x="253970" y="172859"/>
                                </a:cubicBezTo>
                                <a:lnTo>
                                  <a:pt x="283223" y="158233"/>
                                </a:lnTo>
                                <a:lnTo>
                                  <a:pt x="283223" y="124991"/>
                                </a:lnTo>
                                <a:lnTo>
                                  <a:pt x="253970" y="110364"/>
                                </a:lnTo>
                                <a:close/>
                              </a:path>
                            </a:pathLst>
                          </a:custGeom>
                          <a:grpFill/>
                          <a:ln w="6648" cap="flat">
                            <a:noFill/>
                            <a:prstDash val="solid"/>
                            <a:miter/>
                          </a:ln>
                        </wps:spPr>
                        <wps:bodyPr rtlCol="0" anchor="ctr"/>
                      </wps:wsp>
                      <wps:wsp>
                        <wps:cNvPr id="10" name="Freeform: Shape 26">
                          <a:extLst>
                            <a:ext uri="{FF2B5EF4-FFF2-40B4-BE49-F238E27FC236}">
                              <a16:creationId xmlns:a16="http://schemas.microsoft.com/office/drawing/2014/main" id="{D23DAC69-762F-4B6D-A56E-3121B29F9308}"/>
                            </a:ext>
                          </a:extLst>
                        </wps:cNvPr>
                        <wps:cNvSpPr/>
                        <wps:spPr>
                          <a:xfrm>
                            <a:off x="1005347" y="242003"/>
                            <a:ext cx="283223" cy="282558"/>
                          </a:xfrm>
                          <a:custGeom>
                            <a:avLst/>
                            <a:gdLst>
                              <a:gd name="connsiteX0" fmla="*/ 141612 w 283223"/>
                              <a:gd name="connsiteY0" fmla="*/ 191475 h 282558"/>
                              <a:gd name="connsiteX1" fmla="*/ 91748 w 283223"/>
                              <a:gd name="connsiteY1" fmla="*/ 141612 h 282558"/>
                              <a:gd name="connsiteX2" fmla="*/ 141612 w 283223"/>
                              <a:gd name="connsiteY2" fmla="*/ 91748 h 282558"/>
                              <a:gd name="connsiteX3" fmla="*/ 191475 w 283223"/>
                              <a:gd name="connsiteY3" fmla="*/ 141612 h 282558"/>
                              <a:gd name="connsiteX4" fmla="*/ 141612 w 283223"/>
                              <a:gd name="connsiteY4" fmla="*/ 191475 h 282558"/>
                              <a:gd name="connsiteX5" fmla="*/ 141612 w 283223"/>
                              <a:gd name="connsiteY5" fmla="*/ 191475 h 282558"/>
                              <a:gd name="connsiteX6" fmla="*/ 243333 w 283223"/>
                              <a:gd name="connsiteY6" fmla="*/ 84435 h 282558"/>
                              <a:gd name="connsiteX7" fmla="*/ 253970 w 283223"/>
                              <a:gd name="connsiteY7" fmla="*/ 53188 h 282558"/>
                              <a:gd name="connsiteX8" fmla="*/ 230036 w 283223"/>
                              <a:gd name="connsiteY8" fmla="*/ 29253 h 282558"/>
                              <a:gd name="connsiteX9" fmla="*/ 198788 w 283223"/>
                              <a:gd name="connsiteY9" fmla="*/ 39891 h 282558"/>
                              <a:gd name="connsiteX10" fmla="*/ 172859 w 283223"/>
                              <a:gd name="connsiteY10" fmla="*/ 29253 h 282558"/>
                              <a:gd name="connsiteX11" fmla="*/ 158233 w 283223"/>
                              <a:gd name="connsiteY11" fmla="*/ 0 h 282558"/>
                              <a:gd name="connsiteX12" fmla="*/ 124991 w 283223"/>
                              <a:gd name="connsiteY12" fmla="*/ 0 h 282558"/>
                              <a:gd name="connsiteX13" fmla="*/ 110364 w 283223"/>
                              <a:gd name="connsiteY13" fmla="*/ 29253 h 282558"/>
                              <a:gd name="connsiteX14" fmla="*/ 84435 w 283223"/>
                              <a:gd name="connsiteY14" fmla="*/ 39891 h 282558"/>
                              <a:gd name="connsiteX15" fmla="*/ 53188 w 283223"/>
                              <a:gd name="connsiteY15" fmla="*/ 29253 h 282558"/>
                              <a:gd name="connsiteX16" fmla="*/ 29918 w 283223"/>
                              <a:gd name="connsiteY16" fmla="*/ 52523 h 282558"/>
                              <a:gd name="connsiteX17" fmla="*/ 39891 w 283223"/>
                              <a:gd name="connsiteY17" fmla="*/ 83770 h 282558"/>
                              <a:gd name="connsiteX18" fmla="*/ 29253 w 283223"/>
                              <a:gd name="connsiteY18" fmla="*/ 109699 h 282558"/>
                              <a:gd name="connsiteX19" fmla="*/ 0 w 283223"/>
                              <a:gd name="connsiteY19" fmla="*/ 124326 h 282558"/>
                              <a:gd name="connsiteX20" fmla="*/ 0 w 283223"/>
                              <a:gd name="connsiteY20" fmla="*/ 157568 h 282558"/>
                              <a:gd name="connsiteX21" fmla="*/ 29253 w 283223"/>
                              <a:gd name="connsiteY21" fmla="*/ 172195 h 282558"/>
                              <a:gd name="connsiteX22" fmla="*/ 39891 w 283223"/>
                              <a:gd name="connsiteY22" fmla="*/ 198123 h 282558"/>
                              <a:gd name="connsiteX23" fmla="*/ 29918 w 283223"/>
                              <a:gd name="connsiteY23" fmla="*/ 229371 h 282558"/>
                              <a:gd name="connsiteX24" fmla="*/ 53188 w 283223"/>
                              <a:gd name="connsiteY24" fmla="*/ 252641 h 282558"/>
                              <a:gd name="connsiteX25" fmla="*/ 84435 w 283223"/>
                              <a:gd name="connsiteY25" fmla="*/ 242668 h 282558"/>
                              <a:gd name="connsiteX26" fmla="*/ 110364 w 283223"/>
                              <a:gd name="connsiteY26" fmla="*/ 253305 h 282558"/>
                              <a:gd name="connsiteX27" fmla="*/ 124991 w 283223"/>
                              <a:gd name="connsiteY27" fmla="*/ 282559 h 282558"/>
                              <a:gd name="connsiteX28" fmla="*/ 158233 w 283223"/>
                              <a:gd name="connsiteY28" fmla="*/ 282559 h 282558"/>
                              <a:gd name="connsiteX29" fmla="*/ 172859 w 283223"/>
                              <a:gd name="connsiteY29" fmla="*/ 253305 h 282558"/>
                              <a:gd name="connsiteX30" fmla="*/ 198788 w 283223"/>
                              <a:gd name="connsiteY30" fmla="*/ 242668 h 282558"/>
                              <a:gd name="connsiteX31" fmla="*/ 230036 w 283223"/>
                              <a:gd name="connsiteY31" fmla="*/ 253305 h 282558"/>
                              <a:gd name="connsiteX32" fmla="*/ 253305 w 283223"/>
                              <a:gd name="connsiteY32" fmla="*/ 229371 h 282558"/>
                              <a:gd name="connsiteX33" fmla="*/ 243333 w 283223"/>
                              <a:gd name="connsiteY33" fmla="*/ 198788 h 282558"/>
                              <a:gd name="connsiteX34" fmla="*/ 253970 w 283223"/>
                              <a:gd name="connsiteY34" fmla="*/ 172859 h 282558"/>
                              <a:gd name="connsiteX35" fmla="*/ 283223 w 283223"/>
                              <a:gd name="connsiteY35" fmla="*/ 158233 h 282558"/>
                              <a:gd name="connsiteX36" fmla="*/ 283223 w 283223"/>
                              <a:gd name="connsiteY36" fmla="*/ 124991 h 282558"/>
                              <a:gd name="connsiteX37" fmla="*/ 253970 w 283223"/>
                              <a:gd name="connsiteY37" fmla="*/ 110364 h 282558"/>
                              <a:gd name="connsiteX38" fmla="*/ 243333 w 283223"/>
                              <a:gd name="connsiteY38" fmla="*/ 84435 h 282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83223" h="282558">
                                <a:moveTo>
                                  <a:pt x="141612" y="191475"/>
                                </a:moveTo>
                                <a:cubicBezTo>
                                  <a:pt x="113688" y="191475"/>
                                  <a:pt x="91748" y="168870"/>
                                  <a:pt x="91748" y="141612"/>
                                </a:cubicBezTo>
                                <a:cubicBezTo>
                                  <a:pt x="91748" y="113688"/>
                                  <a:pt x="114353" y="91748"/>
                                  <a:pt x="141612" y="91748"/>
                                </a:cubicBezTo>
                                <a:cubicBezTo>
                                  <a:pt x="169535" y="91748"/>
                                  <a:pt x="191475" y="114353"/>
                                  <a:pt x="191475" y="141612"/>
                                </a:cubicBezTo>
                                <a:cubicBezTo>
                                  <a:pt x="191475" y="168870"/>
                                  <a:pt x="169535" y="191475"/>
                                  <a:pt x="141612" y="191475"/>
                                </a:cubicBezTo>
                                <a:lnTo>
                                  <a:pt x="141612" y="191475"/>
                                </a:lnTo>
                                <a:close/>
                                <a:moveTo>
                                  <a:pt x="243333" y="84435"/>
                                </a:moveTo>
                                <a:lnTo>
                                  <a:pt x="253970" y="53188"/>
                                </a:lnTo>
                                <a:lnTo>
                                  <a:pt x="230036" y="29253"/>
                                </a:lnTo>
                                <a:lnTo>
                                  <a:pt x="198788" y="39891"/>
                                </a:lnTo>
                                <a:cubicBezTo>
                                  <a:pt x="190810" y="35237"/>
                                  <a:pt x="181502" y="31912"/>
                                  <a:pt x="172859" y="29253"/>
                                </a:cubicBezTo>
                                <a:lnTo>
                                  <a:pt x="158233" y="0"/>
                                </a:lnTo>
                                <a:lnTo>
                                  <a:pt x="124991" y="0"/>
                                </a:lnTo>
                                <a:lnTo>
                                  <a:pt x="110364" y="29253"/>
                                </a:lnTo>
                                <a:cubicBezTo>
                                  <a:pt x="101056" y="31912"/>
                                  <a:pt x="92413" y="35237"/>
                                  <a:pt x="84435" y="39891"/>
                                </a:cubicBezTo>
                                <a:lnTo>
                                  <a:pt x="53188" y="29253"/>
                                </a:lnTo>
                                <a:lnTo>
                                  <a:pt x="29918" y="52523"/>
                                </a:lnTo>
                                <a:lnTo>
                                  <a:pt x="39891" y="83770"/>
                                </a:lnTo>
                                <a:cubicBezTo>
                                  <a:pt x="35237" y="91748"/>
                                  <a:pt x="31913" y="101056"/>
                                  <a:pt x="29253" y="109699"/>
                                </a:cubicBezTo>
                                <a:lnTo>
                                  <a:pt x="0" y="124326"/>
                                </a:lnTo>
                                <a:lnTo>
                                  <a:pt x="0" y="157568"/>
                                </a:lnTo>
                                <a:lnTo>
                                  <a:pt x="29253" y="172195"/>
                                </a:lnTo>
                                <a:cubicBezTo>
                                  <a:pt x="31913" y="181502"/>
                                  <a:pt x="35237" y="190145"/>
                                  <a:pt x="39891" y="198123"/>
                                </a:cubicBezTo>
                                <a:lnTo>
                                  <a:pt x="29918" y="229371"/>
                                </a:lnTo>
                                <a:lnTo>
                                  <a:pt x="53188" y="252641"/>
                                </a:lnTo>
                                <a:lnTo>
                                  <a:pt x="84435" y="242668"/>
                                </a:lnTo>
                                <a:cubicBezTo>
                                  <a:pt x="92413" y="247322"/>
                                  <a:pt x="101056" y="250646"/>
                                  <a:pt x="110364" y="253305"/>
                                </a:cubicBezTo>
                                <a:lnTo>
                                  <a:pt x="124991" y="282559"/>
                                </a:lnTo>
                                <a:lnTo>
                                  <a:pt x="158233" y="282559"/>
                                </a:lnTo>
                                <a:lnTo>
                                  <a:pt x="172859" y="253305"/>
                                </a:lnTo>
                                <a:cubicBezTo>
                                  <a:pt x="182167" y="250646"/>
                                  <a:pt x="190810" y="247322"/>
                                  <a:pt x="198788" y="242668"/>
                                </a:cubicBezTo>
                                <a:lnTo>
                                  <a:pt x="230036" y="253305"/>
                                </a:lnTo>
                                <a:lnTo>
                                  <a:pt x="253305" y="229371"/>
                                </a:lnTo>
                                <a:lnTo>
                                  <a:pt x="243333" y="198788"/>
                                </a:lnTo>
                                <a:cubicBezTo>
                                  <a:pt x="247987" y="190810"/>
                                  <a:pt x="251311" y="182167"/>
                                  <a:pt x="253970" y="172859"/>
                                </a:cubicBezTo>
                                <a:lnTo>
                                  <a:pt x="283223" y="158233"/>
                                </a:lnTo>
                                <a:lnTo>
                                  <a:pt x="283223" y="124991"/>
                                </a:lnTo>
                                <a:lnTo>
                                  <a:pt x="253970" y="110364"/>
                                </a:lnTo>
                                <a:cubicBezTo>
                                  <a:pt x="251311" y="101056"/>
                                  <a:pt x="247987" y="92413"/>
                                  <a:pt x="243333" y="84435"/>
                                </a:cubicBezTo>
                                <a:close/>
                              </a:path>
                            </a:pathLst>
                          </a:custGeom>
                          <a:grpFill/>
                          <a:ln w="6648" cap="flat">
                            <a:noFill/>
                            <a:prstDash val="solid"/>
                            <a:miter/>
                          </a:ln>
                        </wps:spPr>
                        <wps:bodyPr rtlCol="0" anchor="ctr"/>
                      </wps:wsp>
                    </wpg:wgp>
                  </a:graphicData>
                </a:graphic>
              </wp:anchor>
            </w:drawing>
          </mc:Choice>
          <mc:Fallback>
            <w:pict>
              <v:group w14:anchorId="60893A35" id="Graphic 7" o:spid="_x0000_s1026" alt="Gears" style="position:absolute;margin-left:259.15pt;margin-top:1.1pt;width:34.1pt;height:41.3pt;z-index:251658752" coordorigin="10053" coordsize="4334,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">
                <v:shape id="Freeform: Shape 25" o:spid="_x0000_s1027" style="position:absolute;left:11556;width:2832;height:2825;visibility:visible;mso-wrap-style:square;v-text-anchor:middle" coordsize="283223,28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" path="m141612,191475v-27924,,-49864,-22605,-49864,-49863c91748,114353,114353,91748,141612,91748v27923,,49863,22605,49863,49864c191475,168870,168870,191475,141612,191475xm253970,110364v-2659,-9308,-5983,-17951,-10637,-25929l253970,53188,230036,29253,198788,39891c190810,35237,182167,31913,172859,29253l158233,,124991,,110364,29253v-9308,2660,-17951,5984,-25929,10638l53188,29253,29253,53188,39891,84435v-4654,7978,-7979,16621,-10638,25929l,124991r,33242l29253,172859v2659,9308,5984,17951,10638,25929l29253,230036r23270,23269l83770,242668v7978,4654,16621,7978,25929,10637l124326,282559r33242,l172195,253305v9307,-2659,17950,-5983,25928,-10637l229371,253305r23934,-23269l242668,198788v4654,-7978,8643,-17286,11302,-25929l283223,158233r,-33242l253970,110364xe" filled="f" stroked="f" strokeweight=".18467mm">
                  <v:stroke joinstyle="miter"/>
                  <v:path arrowok="t" o:connecttype="custom" o:connectlocs="141612,191475;91748,141612;141612,91748;191475,141612;141612,191475;253970,110364;243333,84435;253970,53188;230036,29253;198788,39891;172859,29253;158233,0;124991,0;110364,29253;84435,39891;53188,29253;29253,53188;39891,84435;29253,110364;0,124991;0,158233;29253,172859;39891,198788;29253,230036;52523,253305;83770,242668;109699,253305;124326,282559;157568,282559;172195,253305;198123,242668;229371,253305;253305,230036;242668,198788;253970,172859;283223,158233;283223,124991;253970,110364" o:connectangles="0,0,0,0,0,0,0,0,0,0,0,0,0,0,0,0,0,0,0,0,0,0,0,0,0,0,0,0,0,0,0,0,0,0,0,0,0,0"/>
                </v:shape>
                <v:shape id="Freeform: Shape 26" o:spid="_x0000_s1028" style="position:absolute;left:10053;top:2420;width:2832;height:2825;visibility:visible;mso-wrap-style:square;v-text-anchor:middle" coordsize="283223,28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" path="m141612,191475v-27924,,-49864,-22605,-49864,-49863c91748,113688,114353,91748,141612,91748v27923,,49863,22605,49863,49864c191475,168870,169535,191475,141612,191475r,xm243333,84435l253970,53188,230036,29253,198788,39891c190810,35237,181502,31912,172859,29253l158233,,124991,,110364,29253v-9308,2659,-17951,5984,-25929,10638l53188,29253,29918,52523r9973,31247c35237,91748,31913,101056,29253,109699l,124326r,33242l29253,172195v2660,9307,5984,17950,10638,25928l29918,229371r23270,23270l84435,242668v7978,4654,16621,7978,25929,10637l124991,282559r33242,l172859,253305v9308,-2659,17951,-5983,25929,-10637l230036,253305r23269,-23934l243333,198788v4654,-7978,7978,-16621,10637,-25929l283223,158233r,-33242l253970,110364v-2659,-9308,-5983,-17951,-10637,-25929xe" filled="f" stroked="f" strokeweight=".18467mm">
                  <v:stroke joinstyle="miter"/>
                  <v:path arrowok="t" o:connecttype="custom" o:connectlocs="141612,191475;91748,141612;141612,91748;191475,141612;141612,191475;141612,191475;243333,84435;253970,53188;230036,29253;198788,39891;172859,29253;158233,0;124991,0;110364,29253;84435,39891;53188,29253;29918,52523;39891,83770;29253,109699;0,124326;0,157568;29253,172195;39891,198123;29918,229371;53188,252641;84435,242668;110364,253305;124991,282559;158233,282559;172859,253305;198788,242668;230036,253305;253305,229371;243333,198788;253970,172859;283223,158233;283223,124991;253970,110364;243333,84435" o:connectangles="0,0,0,0,0,0,0,0,0,0,0,0,0,0,0,0,0,0,0,0,0,0,0,0,0,0,0,0,0,0,0,0,0,0,0,0,0,0,0"/>
                </v:shape>
              </v:group>
            </w:pict>
          </mc:Fallback>
        </mc:AlternateContent>
      </w:r>
    </w:p>
    <w:p w:rsidR="00365829" w:rsidRDefault="00B9152C" w:rsidP="00365829">
      <w:pPr>
        <w:suppressAutoHyphens w:val="0"/>
      </w:pPr>
      <w:r>
        <w:rPr>
          <w:noProof/>
        </w:rPr>
        <mc:AlternateContent>
          <mc:Choice Requires="wps">
            <w:drawing>
              <wp:anchor distT="0" distB="0" distL="114300" distR="114300" simplePos="0" relativeHeight="251651584" behindDoc="0" locked="0" layoutInCell="1" allowOverlap="1">
                <wp:simplePos x="0" y="0"/>
                <wp:positionH relativeFrom="column">
                  <wp:posOffset>4213860</wp:posOffset>
                </wp:positionH>
                <wp:positionV relativeFrom="paragraph">
                  <wp:posOffset>36195</wp:posOffset>
                </wp:positionV>
                <wp:extent cx="1066800" cy="268605"/>
                <wp:effectExtent l="0" t="0" r="0" b="0"/>
                <wp:wrapNone/>
                <wp:docPr id="8" name="Textfeld 8"/>
                <wp:cNvGraphicFramePr/>
                <a:graphic xmlns:a="http://schemas.openxmlformats.org/drawingml/2006/main">
                  <a:graphicData uri="http://schemas.microsoft.com/office/word/2010/wordprocessingShape">
                    <wps:wsp>
                      <wps:cNvSpPr txBox="1"/>
                      <wps:spPr>
                        <a:xfrm>
                          <a:off x="0" y="0"/>
                          <a:ext cx="1066800" cy="268605"/>
                        </a:xfrm>
                        <a:prstGeom prst="rect">
                          <a:avLst/>
                        </a:prstGeom>
                        <a:noFill/>
                        <a:ln w="6350">
                          <a:noFill/>
                        </a:ln>
                      </wps:spPr>
                      <wps:txbx>
                        <w:txbxContent>
                          <w:p w:rsidR="00B9152C" w:rsidRDefault="00B9152C">
                            <w:r>
                              <w:t>Pilotenphase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331.8pt;margin-top:2.85pt;width:84pt;height:21.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" filled="f" stroked="f" strokeweight=".5pt">
                <v:textbox>
                  <w:txbxContent>
                    <w:p w:rsidR="00B9152C" w:rsidRDefault="00B9152C">
                      <w:r>
                        <w:t>Pilotenphase</w:t>
                      </w:r>
                    </w:p>
                  </w:txbxContent>
                </v:textbox>
              </v:shape>
            </w:pict>
          </mc:Fallback>
        </mc:AlternateContent>
      </w:r>
    </w:p>
    <w:p w:rsidR="00365829" w:rsidRDefault="00365829" w:rsidP="00365829">
      <w:pPr>
        <w:suppressAutoHyphens w:val="0"/>
      </w:pPr>
    </w:p>
    <w:p w:rsidR="00365829" w:rsidRDefault="00365829" w:rsidP="00365829">
      <w:pPr>
        <w:suppressAutoHyphens w:val="0"/>
      </w:pPr>
    </w:p>
    <w:p w:rsidR="00365829" w:rsidRDefault="00F1162F" w:rsidP="00365829">
      <w:pPr>
        <w:suppressAutoHyphens w:val="0"/>
      </w:pPr>
      <w:r>
        <w:rPr>
          <w:noProof/>
        </w:rPr>
        <mc:AlternateContent>
          <mc:Choice Requires="wps">
            <w:drawing>
              <wp:anchor distT="0" distB="0" distL="114300" distR="114300" simplePos="0" relativeHeight="251668992" behindDoc="0" locked="0" layoutInCell="1" allowOverlap="1">
                <wp:simplePos x="0" y="0"/>
                <wp:positionH relativeFrom="column">
                  <wp:posOffset>3379412</wp:posOffset>
                </wp:positionH>
                <wp:positionV relativeFrom="paragraph">
                  <wp:posOffset>118931</wp:posOffset>
                </wp:positionV>
                <wp:extent cx="242495" cy="238243"/>
                <wp:effectExtent l="0" t="0" r="0" b="0"/>
                <wp:wrapNone/>
                <wp:docPr id="23" name="Textfeld 23"/>
                <wp:cNvGraphicFramePr/>
                <a:graphic xmlns:a="http://schemas.openxmlformats.org/drawingml/2006/main">
                  <a:graphicData uri="http://schemas.microsoft.com/office/word/2010/wordprocessingShape">
                    <wps:wsp>
                      <wps:cNvSpPr txBox="1"/>
                      <wps:spPr>
                        <a:xfrm>
                          <a:off x="0" y="0"/>
                          <a:ext cx="242495" cy="238243"/>
                        </a:xfrm>
                        <a:prstGeom prst="rect">
                          <a:avLst/>
                        </a:prstGeom>
                        <a:noFill/>
                        <a:ln w="6350">
                          <a:noFill/>
                        </a:ln>
                      </wps:spPr>
                      <wps:txbx>
                        <w:txbxContent>
                          <w:p w:rsidR="00F1162F" w:rsidRPr="00F1162F" w:rsidRDefault="00F1162F" w:rsidP="00F1162F">
                            <w:pPr>
                              <w:jc w:val="center"/>
                              <w:rPr>
                                <w:b/>
                                <w:sz w:val="18"/>
                              </w:rPr>
                            </w:pPr>
                            <w:r w:rsidRPr="00F1162F">
                              <w:rPr>
                                <w:b/>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3" o:spid="_x0000_s1027" type="#_x0000_t202" style="position:absolute;margin-left:266.1pt;margin-top:9.35pt;width:19.1pt;height:18.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" filled="f" stroked="f" strokeweight=".5pt">
                <v:textbox>
                  <w:txbxContent>
                    <w:p w:rsidR="00F1162F" w:rsidRPr="00F1162F" w:rsidRDefault="00F1162F" w:rsidP="00F1162F">
                      <w:pPr>
                        <w:jc w:val="center"/>
                        <w:rPr>
                          <w:b/>
                          <w:sz w:val="18"/>
                        </w:rPr>
                      </w:pPr>
                      <w:r w:rsidRPr="00F1162F">
                        <w:rPr>
                          <w:b/>
                          <w:sz w:val="18"/>
                        </w:rPr>
                        <w:t>1</w:t>
                      </w:r>
                    </w:p>
                  </w:txbxContent>
                </v:textbox>
              </v:shape>
            </w:pict>
          </mc:Fallback>
        </mc:AlternateContent>
      </w:r>
      <w:r w:rsidR="00687021" w:rsidRPr="00687021">
        <w:rPr>
          <w:noProof/>
        </w:rPr>
        <mc:AlternateContent>
          <mc:Choice Requires="wps">
            <w:drawing>
              <wp:anchor distT="0" distB="0" distL="114300" distR="114300" simplePos="0" relativeHeight="251664896" behindDoc="0" locked="0" layoutInCell="1" allowOverlap="1" wp14:anchorId="3EFCB379" wp14:editId="00DAE3FE">
                <wp:simplePos x="0" y="0"/>
                <wp:positionH relativeFrom="column">
                  <wp:posOffset>3383915</wp:posOffset>
                </wp:positionH>
                <wp:positionV relativeFrom="paragraph">
                  <wp:posOffset>116100</wp:posOffset>
                </wp:positionV>
                <wp:extent cx="233754" cy="233754"/>
                <wp:effectExtent l="38100" t="38100" r="52070" b="90170"/>
                <wp:wrapNone/>
                <wp:docPr id="74" name="Oval 73">
                  <a:extLst xmlns:a="http://schemas.openxmlformats.org/drawingml/2006/main">
                    <a:ext uri="{FF2B5EF4-FFF2-40B4-BE49-F238E27FC236}">
                      <a16:creationId xmlns:a16="http://schemas.microsoft.com/office/drawing/2014/main" id="{C6DB08FE-3239-4E25-98AD-38DB415A8AF8}"/>
                    </a:ext>
                  </a:extLst>
                </wp:docPr>
                <wp:cNvGraphicFramePr/>
                <a:graphic xmlns:a="http://schemas.openxmlformats.org/drawingml/2006/main">
                  <a:graphicData uri="http://schemas.microsoft.com/office/word/2010/wordprocessingShape">
                    <wps:wsp>
                      <wps:cNvSpPr/>
                      <wps:spPr>
                        <a:xfrm>
                          <a:off x="0" y="0"/>
                          <a:ext cx="233754" cy="233754"/>
                        </a:xfrm>
                        <a:prstGeom prst="ellipse">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687021" w:rsidRDefault="00687021" w:rsidP="00687021">
                            <w:pPr>
                              <w:pStyle w:val="StandardWeb"/>
                              <w:spacing w:before="0" w:beforeAutospacing="0" w:after="0" w:afterAutospacing="0"/>
                              <w:jc w:val="center"/>
                            </w:pPr>
                            <w:r>
                              <w:rPr>
                                <w:rFonts w:asciiTheme="minorHAnsi" w:hAnsi="Calibri" w:cstheme="minorBidi"/>
                                <w:b/>
                                <w:bCs/>
                                <w:color w:val="404040" w:themeColor="text1" w:themeTint="BF"/>
                                <w:kern w:val="24"/>
                                <w:sz w:val="28"/>
                                <w:szCs w:val="28"/>
                                <w:lang w:val="en-US"/>
                              </w:rPr>
                              <w:t>3</w:t>
                            </w:r>
                          </w:p>
                        </w:txbxContent>
                      </wps:txbx>
                      <wps:bodyPr rtlCol="0" anchor="ctr"/>
                    </wps:wsp>
                  </a:graphicData>
                </a:graphic>
              </wp:anchor>
            </w:drawing>
          </mc:Choice>
          <mc:Fallback>
            <w:pict>
              <v:oval w14:anchorId="3EFCB379" id="Oval 73" o:spid="_x0000_s1028" style="position:absolute;margin-left:266.45pt;margin-top:9.15pt;width:18.4pt;height:18.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" fillcolor="white [3212]" stroked="f" strokeweight="2pt">
                <v:shadow on="t" color="black" opacity="26214f" origin="-.5,-.5" offset=".74836mm,.74836mm"/>
                <v:textbox>
                  <w:txbxContent>
                    <w:p w:rsidR="00687021" w:rsidRDefault="00687021" w:rsidP="00687021">
                      <w:pPr>
                        <w:pStyle w:val="StandardWeb"/>
                        <w:spacing w:before="0" w:beforeAutospacing="0" w:after="0" w:afterAutospacing="0"/>
                        <w:jc w:val="center"/>
                      </w:pPr>
                      <w:r>
                        <w:rPr>
                          <w:rFonts w:asciiTheme="minorHAnsi" w:hAnsi="Calibri" w:cstheme="minorBidi"/>
                          <w:b/>
                          <w:bCs/>
                          <w:color w:val="404040" w:themeColor="text1" w:themeTint="BF"/>
                          <w:kern w:val="24"/>
                          <w:sz w:val="28"/>
                          <w:szCs w:val="28"/>
                          <w:lang w:val="en-US"/>
                        </w:rPr>
                        <w:t>3</w:t>
                      </w:r>
                    </w:p>
                  </w:txbxContent>
                </v:textbox>
              </v:oval>
            </w:pict>
          </mc:Fallback>
        </mc:AlternateContent>
      </w:r>
      <w:r w:rsidR="004F25D7" w:rsidRPr="004F25D7">
        <w:rPr>
          <w:noProof/>
        </w:rPr>
        <mc:AlternateContent>
          <mc:Choice Requires="wps">
            <w:drawing>
              <wp:anchor distT="0" distB="0" distL="114300" distR="114300" simplePos="0" relativeHeight="251659776" behindDoc="0" locked="0" layoutInCell="1" allowOverlap="1" wp14:anchorId="2F72F6FE" wp14:editId="2AB3AC43">
                <wp:simplePos x="0" y="0"/>
                <wp:positionH relativeFrom="column">
                  <wp:posOffset>2998125</wp:posOffset>
                </wp:positionH>
                <wp:positionV relativeFrom="paragraph">
                  <wp:posOffset>123928</wp:posOffset>
                </wp:positionV>
                <wp:extent cx="144780" cy="144780"/>
                <wp:effectExtent l="19050" t="19050" r="45720" b="45720"/>
                <wp:wrapNone/>
                <wp:docPr id="39" name="Straight Connector 38">
                  <a:extLst xmlns:a="http://schemas.openxmlformats.org/drawingml/2006/main">
                    <a:ext uri="{FF2B5EF4-FFF2-40B4-BE49-F238E27FC236}">
                      <a16:creationId xmlns:a16="http://schemas.microsoft.com/office/drawing/2014/main" id="{1CDC9334-4167-4D3B-BCC9-D60C8AD8E250}"/>
                    </a:ext>
                  </a:extLst>
                </wp:docPr>
                <wp:cNvGraphicFramePr/>
                <a:graphic xmlns:a="http://schemas.openxmlformats.org/drawingml/2006/main">
                  <a:graphicData uri="http://schemas.microsoft.com/office/word/2010/wordprocessingShape">
                    <wps:wsp>
                      <wps:cNvCnPr/>
                      <wps:spPr>
                        <a:xfrm flipH="1">
                          <a:off x="0" y="0"/>
                          <a:ext cx="144780" cy="144780"/>
                        </a:xfrm>
                        <a:prstGeom prst="line">
                          <a:avLst/>
                        </a:prstGeom>
                        <a:ln w="57150">
                          <a:solidFill>
                            <a:schemeClr val="bg2">
                              <a:lumMod val="90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C270D" id="Straight Connector 38" o:spid="_x0000_s1026" style="position:absolute;flip:x;z-index:251659776;visibility:visible;mso-wrap-style:square;mso-wrap-distance-left:9pt;mso-wrap-distance-top:0;mso-wrap-distance-right:9pt;mso-wrap-distance-bottom:0;mso-position-horizontal:absolute;mso-position-horizontal-relative:text;mso-position-vertical:absolute;mso-position-vertical-relative:text" from="236.05pt,9.75pt" to="247.4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" strokecolor="#ddd8c2 [2894]" strokeweight="4.5pt"/>
            </w:pict>
          </mc:Fallback>
        </mc:AlternateContent>
      </w:r>
    </w:p>
    <w:p w:rsidR="00365829" w:rsidRDefault="00365829" w:rsidP="00365829">
      <w:pPr>
        <w:suppressAutoHyphens w:val="0"/>
      </w:pPr>
    </w:p>
    <w:p w:rsidR="00365829" w:rsidRDefault="00F92534" w:rsidP="00365829">
      <w:pPr>
        <w:suppressAutoHyphens w:val="0"/>
      </w:pPr>
      <w:r w:rsidRPr="00F92534">
        <w:rPr>
          <w:noProof/>
        </w:rPr>
        <mc:AlternateContent>
          <mc:Choice Requires="wpg">
            <w:drawing>
              <wp:anchor distT="0" distB="0" distL="114300" distR="114300" simplePos="0" relativeHeight="251647488" behindDoc="0" locked="0" layoutInCell="1" allowOverlap="1" wp14:anchorId="23E3C808" wp14:editId="747DA695">
                <wp:simplePos x="0" y="0"/>
                <wp:positionH relativeFrom="column">
                  <wp:posOffset>2285844</wp:posOffset>
                </wp:positionH>
                <wp:positionV relativeFrom="paragraph">
                  <wp:posOffset>43456</wp:posOffset>
                </wp:positionV>
                <wp:extent cx="638175" cy="638175"/>
                <wp:effectExtent l="0" t="0" r="9525" b="9525"/>
                <wp:wrapNone/>
                <wp:docPr id="22" name="Graphic 11" descr="Research">
                  <a:extLst xmlns:a="http://schemas.openxmlformats.org/drawingml/2006/main">
                    <a:ext uri="{FF2B5EF4-FFF2-40B4-BE49-F238E27FC236}">
                      <a16:creationId xmlns:a16="http://schemas.microsoft.com/office/drawing/2014/main" id="{68734E05-8076-465A-BD13-3CB0E04D6057}"/>
                    </a:ext>
                  </a:extLst>
                </wp:docPr>
                <wp:cNvGraphicFramePr/>
                <a:graphic xmlns:a="http://schemas.openxmlformats.org/drawingml/2006/main">
                  <a:graphicData uri="http://schemas.microsoft.com/office/word/2010/wordprocessingGroup">
                    <wpg:wgp>
                      <wpg:cNvGrpSpPr/>
                      <wpg:grpSpPr>
                        <a:xfrm>
                          <a:off x="0" y="0"/>
                          <a:ext cx="638175" cy="638175"/>
                          <a:chOff x="51854" y="961227"/>
                          <a:chExt cx="526061" cy="526726"/>
                        </a:xfrm>
                        <a:solidFill>
                          <a:schemeClr val="bg1"/>
                        </a:solidFill>
                      </wpg:grpSpPr>
                      <wps:wsp>
                        <wps:cNvPr id="6" name="Freeform: Shape 22">
                          <a:extLst>
                            <a:ext uri="{FF2B5EF4-FFF2-40B4-BE49-F238E27FC236}">
                              <a16:creationId xmlns:a16="http://schemas.microsoft.com/office/drawing/2014/main" id="{098D09B9-7DDC-4CCC-88EC-4035E194FB54}"/>
                            </a:ext>
                          </a:extLst>
                        </wps:cNvPr>
                        <wps:cNvSpPr/>
                        <wps:spPr>
                          <a:xfrm>
                            <a:off x="51854" y="961227"/>
                            <a:ext cx="526061" cy="526726"/>
                          </a:xfrm>
                          <a:custGeom>
                            <a:avLst/>
                            <a:gdLst>
                              <a:gd name="connsiteX0" fmla="*/ 430158 w 526061"/>
                              <a:gd name="connsiteY0" fmla="*/ 364338 h 526726"/>
                              <a:gd name="connsiteX1" fmla="*/ 388937 w 526061"/>
                              <a:gd name="connsiteY1" fmla="*/ 351706 h 526726"/>
                              <a:gd name="connsiteX2" fmla="*/ 359019 w 526061"/>
                              <a:gd name="connsiteY2" fmla="*/ 322453 h 526726"/>
                              <a:gd name="connsiteX3" fmla="*/ 400240 w 526061"/>
                              <a:gd name="connsiteY3" fmla="*/ 201451 h 526726"/>
                              <a:gd name="connsiteX4" fmla="*/ 200786 w 526061"/>
                              <a:gd name="connsiteY4" fmla="*/ 4 h 526726"/>
                              <a:gd name="connsiteX5" fmla="*/ 4 w 526061"/>
                              <a:gd name="connsiteY5" fmla="*/ 199457 h 526726"/>
                              <a:gd name="connsiteX6" fmla="*/ 199457 w 526061"/>
                              <a:gd name="connsiteY6" fmla="*/ 400240 h 526726"/>
                              <a:gd name="connsiteX7" fmla="*/ 321788 w 526061"/>
                              <a:gd name="connsiteY7" fmla="*/ 359019 h 526726"/>
                              <a:gd name="connsiteX8" fmla="*/ 351041 w 526061"/>
                              <a:gd name="connsiteY8" fmla="*/ 388272 h 526726"/>
                              <a:gd name="connsiteX9" fmla="*/ 363673 w 526061"/>
                              <a:gd name="connsiteY9" fmla="*/ 430158 h 526726"/>
                              <a:gd name="connsiteX10" fmla="*/ 446779 w 526061"/>
                              <a:gd name="connsiteY10" fmla="*/ 513263 h 526726"/>
                              <a:gd name="connsiteX11" fmla="*/ 512598 w 526061"/>
                              <a:gd name="connsiteY11" fmla="*/ 513263 h 526726"/>
                              <a:gd name="connsiteX12" fmla="*/ 512598 w 526061"/>
                              <a:gd name="connsiteY12" fmla="*/ 447444 h 526726"/>
                              <a:gd name="connsiteX13" fmla="*/ 430158 w 526061"/>
                              <a:gd name="connsiteY13" fmla="*/ 364338 h 526726"/>
                              <a:gd name="connsiteX14" fmla="*/ 200786 w 526061"/>
                              <a:gd name="connsiteY14" fmla="*/ 360349 h 526726"/>
                              <a:gd name="connsiteX15" fmla="*/ 41224 w 526061"/>
                              <a:gd name="connsiteY15" fmla="*/ 200786 h 526726"/>
                              <a:gd name="connsiteX16" fmla="*/ 200786 w 526061"/>
                              <a:gd name="connsiteY16" fmla="*/ 41224 h 526726"/>
                              <a:gd name="connsiteX17" fmla="*/ 360349 w 526061"/>
                              <a:gd name="connsiteY17" fmla="*/ 200786 h 526726"/>
                              <a:gd name="connsiteX18" fmla="*/ 200786 w 526061"/>
                              <a:gd name="connsiteY18" fmla="*/ 360349 h 5267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26061" h="526726">
                                <a:moveTo>
                                  <a:pt x="430158" y="364338"/>
                                </a:moveTo>
                                <a:cubicBezTo>
                                  <a:pt x="419520" y="353701"/>
                                  <a:pt x="403564" y="348382"/>
                                  <a:pt x="388937" y="351706"/>
                                </a:cubicBezTo>
                                <a:lnTo>
                                  <a:pt x="359019" y="322453"/>
                                </a:lnTo>
                                <a:cubicBezTo>
                                  <a:pt x="385613" y="287881"/>
                                  <a:pt x="400240" y="245331"/>
                                  <a:pt x="400240" y="201451"/>
                                </a:cubicBezTo>
                                <a:cubicBezTo>
                                  <a:pt x="400904" y="90422"/>
                                  <a:pt x="311151" y="669"/>
                                  <a:pt x="200786" y="4"/>
                                </a:cubicBezTo>
                                <a:cubicBezTo>
                                  <a:pt x="90422" y="-661"/>
                                  <a:pt x="669" y="89093"/>
                                  <a:pt x="4" y="199457"/>
                                </a:cubicBezTo>
                                <a:cubicBezTo>
                                  <a:pt x="-661" y="309821"/>
                                  <a:pt x="89093" y="399575"/>
                                  <a:pt x="199457" y="400240"/>
                                </a:cubicBezTo>
                                <a:cubicBezTo>
                                  <a:pt x="243336" y="400240"/>
                                  <a:pt x="286551" y="385613"/>
                                  <a:pt x="321788" y="359019"/>
                                </a:cubicBezTo>
                                <a:lnTo>
                                  <a:pt x="351041" y="388272"/>
                                </a:lnTo>
                                <a:cubicBezTo>
                                  <a:pt x="348382" y="403564"/>
                                  <a:pt x="353036" y="418855"/>
                                  <a:pt x="363673" y="430158"/>
                                </a:cubicBezTo>
                                <a:lnTo>
                                  <a:pt x="446779" y="513263"/>
                                </a:lnTo>
                                <a:cubicBezTo>
                                  <a:pt x="464729" y="531214"/>
                                  <a:pt x="494647" y="531214"/>
                                  <a:pt x="512598" y="513263"/>
                                </a:cubicBezTo>
                                <a:cubicBezTo>
                                  <a:pt x="530549" y="495312"/>
                                  <a:pt x="530549" y="465394"/>
                                  <a:pt x="512598" y="447444"/>
                                </a:cubicBezTo>
                                <a:lnTo>
                                  <a:pt x="430158" y="364338"/>
                                </a:lnTo>
                                <a:close/>
                                <a:moveTo>
                                  <a:pt x="200786" y="360349"/>
                                </a:moveTo>
                                <a:cubicBezTo>
                                  <a:pt x="112362" y="360349"/>
                                  <a:pt x="41224" y="289211"/>
                                  <a:pt x="41224" y="200786"/>
                                </a:cubicBezTo>
                                <a:cubicBezTo>
                                  <a:pt x="41224" y="112362"/>
                                  <a:pt x="112362" y="41224"/>
                                  <a:pt x="200786" y="41224"/>
                                </a:cubicBezTo>
                                <a:cubicBezTo>
                                  <a:pt x="289211" y="41224"/>
                                  <a:pt x="360349" y="112362"/>
                                  <a:pt x="360349" y="200786"/>
                                </a:cubicBezTo>
                                <a:cubicBezTo>
                                  <a:pt x="360349" y="288546"/>
                                  <a:pt x="288546" y="360349"/>
                                  <a:pt x="200786" y="360349"/>
                                </a:cubicBezTo>
                                <a:close/>
                              </a:path>
                            </a:pathLst>
                          </a:custGeom>
                          <a:grpFill/>
                          <a:ln w="6648" cap="flat">
                            <a:noFill/>
                            <a:prstDash val="solid"/>
                            <a:miter/>
                          </a:ln>
                        </wps:spPr>
                        <wps:bodyPr rtlCol="0" anchor="ctr"/>
                      </wps:wsp>
                      <wps:wsp>
                        <wps:cNvPr id="7" name="Freeform: Shape 23">
                          <a:extLst>
                            <a:ext uri="{FF2B5EF4-FFF2-40B4-BE49-F238E27FC236}">
                              <a16:creationId xmlns:a16="http://schemas.microsoft.com/office/drawing/2014/main" id="{75C83449-F508-4D9F-88D1-4872A9C1B817}"/>
                            </a:ext>
                          </a:extLst>
                        </wps:cNvPr>
                        <wps:cNvSpPr/>
                        <wps:spPr>
                          <a:xfrm>
                            <a:off x="109699" y="1060037"/>
                            <a:ext cx="286547" cy="210345"/>
                          </a:xfrm>
                          <a:custGeom>
                            <a:avLst/>
                            <a:gdLst>
                              <a:gd name="connsiteX0" fmla="*/ 285883 w 286547"/>
                              <a:gd name="connsiteY0" fmla="*/ 92003 h 210345"/>
                              <a:gd name="connsiteX1" fmla="*/ 247987 w 286547"/>
                              <a:gd name="connsiteY1" fmla="*/ 92003 h 210345"/>
                              <a:gd name="connsiteX2" fmla="*/ 239344 w 286547"/>
                              <a:gd name="connsiteY2" fmla="*/ 97322 h 210345"/>
                              <a:gd name="connsiteX3" fmla="*/ 214080 w 286547"/>
                              <a:gd name="connsiteY3" fmla="*/ 124581 h 210345"/>
                              <a:gd name="connsiteX4" fmla="*/ 192805 w 286547"/>
                              <a:gd name="connsiteY4" fmla="*/ 50783 h 210345"/>
                              <a:gd name="connsiteX5" fmla="*/ 178178 w 286547"/>
                              <a:gd name="connsiteY5" fmla="*/ 42805 h 210345"/>
                              <a:gd name="connsiteX6" fmla="*/ 170200 w 286547"/>
                              <a:gd name="connsiteY6" fmla="*/ 50118 h 210345"/>
                              <a:gd name="connsiteX7" fmla="*/ 130309 w 286547"/>
                              <a:gd name="connsiteY7" fmla="*/ 155828 h 210345"/>
                              <a:gd name="connsiteX8" fmla="*/ 103051 w 286547"/>
                              <a:gd name="connsiteY8" fmla="*/ 9563 h 210345"/>
                              <a:gd name="connsiteX9" fmla="*/ 89754 w 286547"/>
                              <a:gd name="connsiteY9" fmla="*/ 255 h 210345"/>
                              <a:gd name="connsiteX10" fmla="*/ 80446 w 286547"/>
                              <a:gd name="connsiteY10" fmla="*/ 8233 h 210345"/>
                              <a:gd name="connsiteX11" fmla="*/ 51858 w 286547"/>
                              <a:gd name="connsiteY11" fmla="*/ 92003 h 210345"/>
                              <a:gd name="connsiteX12" fmla="*/ 0 w 286547"/>
                              <a:gd name="connsiteY12" fmla="*/ 92003 h 210345"/>
                              <a:gd name="connsiteX13" fmla="*/ 0 w 286547"/>
                              <a:gd name="connsiteY13" fmla="*/ 118597 h 210345"/>
                              <a:gd name="connsiteX14" fmla="*/ 60501 w 286547"/>
                              <a:gd name="connsiteY14" fmla="*/ 118597 h 210345"/>
                              <a:gd name="connsiteX15" fmla="*/ 71803 w 286547"/>
                              <a:gd name="connsiteY15" fmla="*/ 108624 h 210345"/>
                              <a:gd name="connsiteX16" fmla="*/ 88424 w 286547"/>
                              <a:gd name="connsiteY16" fmla="*/ 58096 h 210345"/>
                              <a:gd name="connsiteX17" fmla="*/ 115018 w 286547"/>
                              <a:gd name="connsiteY17" fmla="*/ 201038 h 210345"/>
                              <a:gd name="connsiteX18" fmla="*/ 125655 w 286547"/>
                              <a:gd name="connsiteY18" fmla="*/ 210345 h 210345"/>
                              <a:gd name="connsiteX19" fmla="*/ 126985 w 286547"/>
                              <a:gd name="connsiteY19" fmla="*/ 210345 h 210345"/>
                              <a:gd name="connsiteX20" fmla="*/ 138288 w 286547"/>
                              <a:gd name="connsiteY20" fmla="*/ 203032 h 210345"/>
                              <a:gd name="connsiteX21" fmla="*/ 180838 w 286547"/>
                              <a:gd name="connsiteY21" fmla="*/ 91338 h 210345"/>
                              <a:gd name="connsiteX22" fmla="*/ 198123 w 286547"/>
                              <a:gd name="connsiteY22" fmla="*/ 151174 h 210345"/>
                              <a:gd name="connsiteX23" fmla="*/ 212750 w 286547"/>
                              <a:gd name="connsiteY23" fmla="*/ 159152 h 210345"/>
                              <a:gd name="connsiteX24" fmla="*/ 218069 w 286547"/>
                              <a:gd name="connsiteY24" fmla="*/ 155828 h 210345"/>
                              <a:gd name="connsiteX25" fmla="*/ 253970 w 286547"/>
                              <a:gd name="connsiteY25" fmla="*/ 118597 h 210345"/>
                              <a:gd name="connsiteX26" fmla="*/ 286548 w 286547"/>
                              <a:gd name="connsiteY26" fmla="*/ 118597 h 210345"/>
                              <a:gd name="connsiteX27" fmla="*/ 286548 w 286547"/>
                              <a:gd name="connsiteY27" fmla="*/ 92003 h 210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86547" h="210345">
                                <a:moveTo>
                                  <a:pt x="285883" y="92003"/>
                                </a:moveTo>
                                <a:lnTo>
                                  <a:pt x="247987" y="92003"/>
                                </a:lnTo>
                                <a:cubicBezTo>
                                  <a:pt x="244663" y="92668"/>
                                  <a:pt x="241338" y="94663"/>
                                  <a:pt x="239344" y="97322"/>
                                </a:cubicBezTo>
                                <a:lnTo>
                                  <a:pt x="214080" y="124581"/>
                                </a:lnTo>
                                <a:lnTo>
                                  <a:pt x="192805" y="50783"/>
                                </a:lnTo>
                                <a:cubicBezTo>
                                  <a:pt x="190810" y="44799"/>
                                  <a:pt x="184162" y="40810"/>
                                  <a:pt x="178178" y="42805"/>
                                </a:cubicBezTo>
                                <a:cubicBezTo>
                                  <a:pt x="174854" y="44134"/>
                                  <a:pt x="171530" y="46129"/>
                                  <a:pt x="170200" y="50118"/>
                                </a:cubicBezTo>
                                <a:lnTo>
                                  <a:pt x="130309" y="155828"/>
                                </a:lnTo>
                                <a:lnTo>
                                  <a:pt x="103051" y="9563"/>
                                </a:lnTo>
                                <a:cubicBezTo>
                                  <a:pt x="101721" y="2914"/>
                                  <a:pt x="95738" y="-1075"/>
                                  <a:pt x="89754" y="255"/>
                                </a:cubicBezTo>
                                <a:cubicBezTo>
                                  <a:pt x="85765" y="920"/>
                                  <a:pt x="82441" y="4244"/>
                                  <a:pt x="80446" y="8233"/>
                                </a:cubicBezTo>
                                <a:lnTo>
                                  <a:pt x="51858" y="92003"/>
                                </a:lnTo>
                                <a:lnTo>
                                  <a:pt x="0" y="92003"/>
                                </a:lnTo>
                                <a:lnTo>
                                  <a:pt x="0" y="118597"/>
                                </a:lnTo>
                                <a:lnTo>
                                  <a:pt x="60501" y="118597"/>
                                </a:lnTo>
                                <a:cubicBezTo>
                                  <a:pt x="65820" y="117932"/>
                                  <a:pt x="70473" y="113943"/>
                                  <a:pt x="71803" y="108624"/>
                                </a:cubicBezTo>
                                <a:lnTo>
                                  <a:pt x="88424" y="58096"/>
                                </a:lnTo>
                                <a:lnTo>
                                  <a:pt x="115018" y="201038"/>
                                </a:lnTo>
                                <a:cubicBezTo>
                                  <a:pt x="115683" y="206356"/>
                                  <a:pt x="120337" y="210345"/>
                                  <a:pt x="125655" y="210345"/>
                                </a:cubicBezTo>
                                <a:lnTo>
                                  <a:pt x="126985" y="210345"/>
                                </a:lnTo>
                                <a:cubicBezTo>
                                  <a:pt x="131639" y="210345"/>
                                  <a:pt x="136293" y="207686"/>
                                  <a:pt x="138288" y="203032"/>
                                </a:cubicBezTo>
                                <a:lnTo>
                                  <a:pt x="180838" y="91338"/>
                                </a:lnTo>
                                <a:lnTo>
                                  <a:pt x="198123" y="151174"/>
                                </a:lnTo>
                                <a:cubicBezTo>
                                  <a:pt x="200118" y="157158"/>
                                  <a:pt x="206102" y="161147"/>
                                  <a:pt x="212750" y="159152"/>
                                </a:cubicBezTo>
                                <a:cubicBezTo>
                                  <a:pt x="214745" y="158488"/>
                                  <a:pt x="216739" y="157158"/>
                                  <a:pt x="218069" y="155828"/>
                                </a:cubicBezTo>
                                <a:lnTo>
                                  <a:pt x="253970" y="118597"/>
                                </a:lnTo>
                                <a:lnTo>
                                  <a:pt x="286548" y="118597"/>
                                </a:lnTo>
                                <a:lnTo>
                                  <a:pt x="286548" y="92003"/>
                                </a:lnTo>
                                <a:close/>
                              </a:path>
                            </a:pathLst>
                          </a:custGeom>
                          <a:grpFill/>
                          <a:ln w="6648" cap="flat">
                            <a:noFill/>
                            <a:prstDash val="solid"/>
                            <a:miter/>
                          </a:ln>
                        </wps:spPr>
                        <wps:bodyPr rtlCol="0" anchor="ctr"/>
                      </wps:wsp>
                    </wpg:wgp>
                  </a:graphicData>
                </a:graphic>
              </wp:anchor>
            </w:drawing>
          </mc:Choice>
          <mc:Fallback>
            <w:pict>
              <v:group w14:anchorId="50DEEFF2" id="Graphic 11" o:spid="_x0000_s1026" alt="Research" style="position:absolute;margin-left:180pt;margin-top:3.4pt;width:50.25pt;height:50.25pt;z-index:251647488" coordorigin="518,9612" coordsize="5260,5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">
                <v:shape id="Freeform: Shape 22" o:spid="_x0000_s1027" style="position:absolute;left:518;top:9612;width:5261;height:5267;visibility:visible;mso-wrap-style:square;v-text-anchor:middle" coordsize="526061,52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" path="m430158,364338c419520,353701,403564,348382,388937,351706l359019,322453v26594,-34572,41221,-77122,41221,-121002c400904,90422,311151,669,200786,4,90422,-661,669,89093,4,199457,-661,309821,89093,399575,199457,400240v43879,,87094,-14627,122331,-41221l351041,388272v-2659,15292,1995,30583,12632,41886l446779,513263v17950,17951,47868,17951,65819,c530549,495312,530549,465394,512598,447444l430158,364338xm200786,360349v-88424,,-159562,-71138,-159562,-159563c41224,112362,112362,41224,200786,41224v88425,,159563,71138,159563,159562c360349,288546,288546,360349,200786,360349xe" filled="f" stroked="f" strokeweight=".18467mm">
                  <v:stroke joinstyle="miter"/>
                  <v:path arrowok="t" o:connecttype="custom" o:connectlocs="430158,364338;388937,351706;359019,322453;400240,201451;200786,4;4,199457;199457,400240;321788,359019;351041,388272;363673,430158;446779,513263;512598,513263;512598,447444;430158,364338;200786,360349;41224,200786;200786,41224;360349,200786;200786,360349" o:connectangles="0,0,0,0,0,0,0,0,0,0,0,0,0,0,0,0,0,0,0"/>
                </v:shape>
                <v:shape id="Freeform: Shape 23" o:spid="_x0000_s1028" style="position:absolute;left:1096;top:10600;width:2866;height:2103;visibility:visible;mso-wrap-style:square;v-text-anchor:middle" coordsize="286547,21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" path="m285883,92003r-37896,c244663,92668,241338,94663,239344,97322r-25264,27259l192805,50783v-1995,-5984,-8643,-9973,-14627,-7978c174854,44134,171530,46129,170200,50118l130309,155828,103051,9563c101721,2914,95738,-1075,89754,255,85765,920,82441,4244,80446,8233l51858,92003,,92003r,26594l60501,118597v5319,-665,9972,-4654,11302,-9973l88424,58096r26594,142942c115683,206356,120337,210345,125655,210345r1330,c131639,210345,136293,207686,138288,203032l180838,91338r17285,59836c200118,157158,206102,161147,212750,159152v1995,-664,3989,-1994,5319,-3324l253970,118597r32578,l286548,92003r-665,xe" filled="f" stroked="f" strokeweight=".18467mm">
                  <v:stroke joinstyle="miter"/>
                  <v:path arrowok="t" o:connecttype="custom" o:connectlocs="285883,92003;247987,92003;239344,97322;214080,124581;192805,50783;178178,42805;170200,50118;130309,155828;103051,9563;89754,255;80446,8233;51858,92003;0,92003;0,118597;60501,118597;71803,108624;88424,58096;115018,201038;125655,210345;126985,210345;138288,203032;180838,91338;198123,151174;212750,159152;218069,155828;253970,118597;286548,118597;286548,92003" o:connectangles="0,0,0,0,0,0,0,0,0,0,0,0,0,0,0,0,0,0,0,0,0,0,0,0,0,0,0,0"/>
                </v:shape>
              </v:group>
            </w:pict>
          </mc:Fallback>
        </mc:AlternateContent>
      </w:r>
    </w:p>
    <w:p w:rsidR="00365829" w:rsidRDefault="00B9152C" w:rsidP="00365829">
      <w:pPr>
        <w:suppressAutoHyphens w:val="0"/>
      </w:pPr>
      <w:r>
        <w:rPr>
          <w:noProof/>
        </w:rPr>
        <mc:AlternateContent>
          <mc:Choice Requires="wps">
            <w:drawing>
              <wp:anchor distT="0" distB="0" distL="114300" distR="114300" simplePos="0" relativeHeight="251654656" behindDoc="0" locked="0" layoutInCell="1" allowOverlap="1" wp14:anchorId="50B4FC21" wp14:editId="4A39586D">
                <wp:simplePos x="0" y="0"/>
                <wp:positionH relativeFrom="column">
                  <wp:posOffset>1133475</wp:posOffset>
                </wp:positionH>
                <wp:positionV relativeFrom="paragraph">
                  <wp:posOffset>54610</wp:posOffset>
                </wp:positionV>
                <wp:extent cx="1066800" cy="268605"/>
                <wp:effectExtent l="0" t="0" r="0" b="0"/>
                <wp:wrapNone/>
                <wp:docPr id="11" name="Textfeld 11"/>
                <wp:cNvGraphicFramePr/>
                <a:graphic xmlns:a="http://schemas.openxmlformats.org/drawingml/2006/main">
                  <a:graphicData uri="http://schemas.microsoft.com/office/word/2010/wordprocessingShape">
                    <wps:wsp>
                      <wps:cNvSpPr txBox="1"/>
                      <wps:spPr>
                        <a:xfrm>
                          <a:off x="0" y="0"/>
                          <a:ext cx="1066800" cy="268605"/>
                        </a:xfrm>
                        <a:prstGeom prst="rect">
                          <a:avLst/>
                        </a:prstGeom>
                        <a:noFill/>
                        <a:ln w="6350">
                          <a:noFill/>
                        </a:ln>
                      </wps:spPr>
                      <wps:txbx>
                        <w:txbxContent>
                          <w:p w:rsidR="00B9152C" w:rsidRDefault="00B9152C" w:rsidP="00B9152C">
                            <w:r>
                              <w:t>Testphase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4FC21" id="Textfeld 11" o:spid="_x0000_s1029" type="#_x0000_t202" style="position:absolute;margin-left:89.25pt;margin-top:4.3pt;width:84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" filled="f" stroked="f" strokeweight=".5pt">
                <v:textbox>
                  <w:txbxContent>
                    <w:p w:rsidR="00B9152C" w:rsidRDefault="00B9152C" w:rsidP="00B9152C">
                      <w:r>
                        <w:t>Testphase</w:t>
                      </w:r>
                    </w:p>
                  </w:txbxContent>
                </v:textbox>
              </v:shape>
            </w:pict>
          </mc:Fallback>
        </mc:AlternateContent>
      </w:r>
    </w:p>
    <w:p w:rsidR="00365829" w:rsidRDefault="00365829" w:rsidP="00365829">
      <w:pPr>
        <w:suppressAutoHyphens w:val="0"/>
      </w:pPr>
    </w:p>
    <w:p w:rsidR="00365829" w:rsidRDefault="00365829" w:rsidP="00365829">
      <w:pPr>
        <w:suppressAutoHyphens w:val="0"/>
      </w:pPr>
    </w:p>
    <w:p w:rsidR="00365829" w:rsidRDefault="00F1162F" w:rsidP="00365829">
      <w:pPr>
        <w:suppressAutoHyphens w:val="0"/>
      </w:pPr>
      <w:r>
        <w:rPr>
          <w:noProof/>
        </w:rPr>
        <mc:AlternateContent>
          <mc:Choice Requires="wps">
            <w:drawing>
              <wp:anchor distT="0" distB="0" distL="114300" distR="114300" simplePos="0" relativeHeight="251650560" behindDoc="0" locked="0" layoutInCell="1" allowOverlap="1" wp14:anchorId="0831121D" wp14:editId="5D90A8BE">
                <wp:simplePos x="0" y="0"/>
                <wp:positionH relativeFrom="column">
                  <wp:posOffset>2472075</wp:posOffset>
                </wp:positionH>
                <wp:positionV relativeFrom="paragraph">
                  <wp:posOffset>141565</wp:posOffset>
                </wp:positionV>
                <wp:extent cx="242495" cy="238243"/>
                <wp:effectExtent l="0" t="0" r="0" b="0"/>
                <wp:wrapNone/>
                <wp:docPr id="26" name="Textfeld 26"/>
                <wp:cNvGraphicFramePr/>
                <a:graphic xmlns:a="http://schemas.openxmlformats.org/drawingml/2006/main">
                  <a:graphicData uri="http://schemas.microsoft.com/office/word/2010/wordprocessingShape">
                    <wps:wsp>
                      <wps:cNvSpPr txBox="1"/>
                      <wps:spPr>
                        <a:xfrm>
                          <a:off x="0" y="0"/>
                          <a:ext cx="242495" cy="238243"/>
                        </a:xfrm>
                        <a:prstGeom prst="rect">
                          <a:avLst/>
                        </a:prstGeom>
                        <a:noFill/>
                        <a:ln w="6350">
                          <a:noFill/>
                        </a:ln>
                      </wps:spPr>
                      <wps:txbx>
                        <w:txbxContent>
                          <w:p w:rsidR="00F1162F" w:rsidRPr="00F1162F" w:rsidRDefault="00F1162F" w:rsidP="00F1162F">
                            <w:pPr>
                              <w:jc w:val="center"/>
                              <w:rPr>
                                <w:b/>
                                <w:sz w:val="18"/>
                              </w:rPr>
                            </w:pPr>
                            <w:r>
                              <w:rPr>
                                <w:b/>
                                <w:sz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1121D" id="Textfeld 26" o:spid="_x0000_s1030" type="#_x0000_t202" style="position:absolute;margin-left:194.65pt;margin-top:11.15pt;width:19.1pt;height:18.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" filled="f" stroked="f" strokeweight=".5pt">
                <v:textbox>
                  <w:txbxContent>
                    <w:p w:rsidR="00F1162F" w:rsidRPr="00F1162F" w:rsidRDefault="00F1162F" w:rsidP="00F1162F">
                      <w:pPr>
                        <w:jc w:val="center"/>
                        <w:rPr>
                          <w:b/>
                          <w:sz w:val="18"/>
                        </w:rPr>
                      </w:pPr>
                      <w:r>
                        <w:rPr>
                          <w:b/>
                          <w:sz w:val="18"/>
                        </w:rPr>
                        <w:t>2</w:t>
                      </w:r>
                    </w:p>
                  </w:txbxContent>
                </v:textbox>
              </v:shape>
            </w:pict>
          </mc:Fallback>
        </mc:AlternateContent>
      </w:r>
      <w:r w:rsidR="00A040AA" w:rsidRPr="00687021">
        <w:rPr>
          <w:noProof/>
        </w:rPr>
        <mc:AlternateContent>
          <mc:Choice Requires="wps">
            <w:drawing>
              <wp:anchor distT="0" distB="0" distL="114300" distR="114300" simplePos="0" relativeHeight="251649536" behindDoc="0" locked="0" layoutInCell="1" allowOverlap="1" wp14:anchorId="44B07949" wp14:editId="4129D071">
                <wp:simplePos x="0" y="0"/>
                <wp:positionH relativeFrom="column">
                  <wp:posOffset>2484120</wp:posOffset>
                </wp:positionH>
                <wp:positionV relativeFrom="paragraph">
                  <wp:posOffset>144145</wp:posOffset>
                </wp:positionV>
                <wp:extent cx="233680" cy="233680"/>
                <wp:effectExtent l="38100" t="38100" r="52070" b="90170"/>
                <wp:wrapNone/>
                <wp:docPr id="20" name="Oval 73">
                  <a:extLst xmlns:a="http://schemas.openxmlformats.org/drawingml/2006/main"/>
                </wp:docPr>
                <wp:cNvGraphicFramePr/>
                <a:graphic xmlns:a="http://schemas.openxmlformats.org/drawingml/2006/main">
                  <a:graphicData uri="http://schemas.microsoft.com/office/word/2010/wordprocessingShape">
                    <wps:wsp>
                      <wps:cNvSpPr/>
                      <wps:spPr>
                        <a:xfrm>
                          <a:off x="0" y="0"/>
                          <a:ext cx="233680" cy="233680"/>
                        </a:xfrm>
                        <a:prstGeom prst="ellipse">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040AA" w:rsidRDefault="00A040AA" w:rsidP="00F1162F">
                            <w:pPr>
                              <w:pStyle w:val="StandardWeb"/>
                              <w:numPr>
                                <w:ilvl w:val="0"/>
                                <w:numId w:val="30"/>
                              </w:numPr>
                              <w:spacing w:before="0" w:beforeAutospacing="0" w:after="0" w:afterAutospacing="0"/>
                              <w:jc w:val="center"/>
                            </w:pPr>
                            <w:r>
                              <w:rPr>
                                <w:rFonts w:asciiTheme="minorHAnsi" w:hAnsi="Calibri" w:cstheme="minorBidi"/>
                                <w:b/>
                                <w:bCs/>
                                <w:color w:val="404040" w:themeColor="text1" w:themeTint="BF"/>
                                <w:kern w:val="24"/>
                                <w:sz w:val="28"/>
                                <w:szCs w:val="28"/>
                                <w:lang w:val="en-US"/>
                              </w:rPr>
                              <w:t>3</w:t>
                            </w:r>
                            <w:r w:rsidR="00961E94">
                              <w:rPr>
                                <w:rFonts w:asciiTheme="minorHAnsi" w:hAnsi="Calibri" w:cstheme="minorBidi"/>
                                <w:b/>
                                <w:bCs/>
                                <w:color w:val="404040" w:themeColor="text1" w:themeTint="BF"/>
                                <w:kern w:val="24"/>
                                <w:sz w:val="28"/>
                                <w:szCs w:val="28"/>
                                <w:lang w:val="en-US"/>
                              </w:rPr>
                              <w:t>11213123</w:t>
                            </w:r>
                          </w:p>
                        </w:txbxContent>
                      </wps:txbx>
                      <wps:bodyPr rtlCol="0" anchor="ctr"/>
                    </wps:wsp>
                  </a:graphicData>
                </a:graphic>
              </wp:anchor>
            </w:drawing>
          </mc:Choice>
          <mc:Fallback>
            <w:pict>
              <v:oval w14:anchorId="44B07949" id="_x0000_s1031" style="position:absolute;margin-left:195.6pt;margin-top:11.35pt;width:18.4pt;height:18.4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" fillcolor="white [3212]" stroked="f" strokeweight="2pt">
                <v:shadow on="t" color="black" opacity="26214f" origin="-.5,-.5" offset=".74836mm,.74836mm"/>
                <v:textbox>
                  <w:txbxContent>
                    <w:p w:rsidR="00A040AA" w:rsidRDefault="00A040AA" w:rsidP="00F1162F">
                      <w:pPr>
                        <w:pStyle w:val="StandardWeb"/>
                        <w:numPr>
                          <w:ilvl w:val="0"/>
                          <w:numId w:val="30"/>
                        </w:numPr>
                        <w:spacing w:before="0" w:beforeAutospacing="0" w:after="0" w:afterAutospacing="0"/>
                        <w:jc w:val="center"/>
                      </w:pPr>
                      <w:r>
                        <w:rPr>
                          <w:rFonts w:asciiTheme="minorHAnsi" w:hAnsi="Calibri" w:cstheme="minorBidi"/>
                          <w:b/>
                          <w:bCs/>
                          <w:color w:val="404040" w:themeColor="text1" w:themeTint="BF"/>
                          <w:kern w:val="24"/>
                          <w:sz w:val="28"/>
                          <w:szCs w:val="28"/>
                          <w:lang w:val="en-US"/>
                        </w:rPr>
                        <w:t>3</w:t>
                      </w:r>
                      <w:r w:rsidR="00961E94">
                        <w:rPr>
                          <w:rFonts w:asciiTheme="minorHAnsi" w:hAnsi="Calibri" w:cstheme="minorBidi"/>
                          <w:b/>
                          <w:bCs/>
                          <w:color w:val="404040" w:themeColor="text1" w:themeTint="BF"/>
                          <w:kern w:val="24"/>
                          <w:sz w:val="28"/>
                          <w:szCs w:val="28"/>
                          <w:lang w:val="en-US"/>
                        </w:rPr>
                        <w:t>11213123</w:t>
                      </w:r>
                    </w:p>
                  </w:txbxContent>
                </v:textbox>
              </v:oval>
            </w:pict>
          </mc:Fallback>
        </mc:AlternateContent>
      </w:r>
      <w:r w:rsidR="004F25D7" w:rsidRPr="004F25D7">
        <w:rPr>
          <w:noProof/>
        </w:rPr>
        <mc:AlternateContent>
          <mc:Choice Requires="wps">
            <w:drawing>
              <wp:anchor distT="0" distB="0" distL="114300" distR="114300" simplePos="0" relativeHeight="251648512" behindDoc="0" locked="0" layoutInCell="1" allowOverlap="1" wp14:anchorId="5A8FBC3B" wp14:editId="49E44FC5">
                <wp:simplePos x="0" y="0"/>
                <wp:positionH relativeFrom="column">
                  <wp:posOffset>2974340</wp:posOffset>
                </wp:positionH>
                <wp:positionV relativeFrom="paragraph">
                  <wp:posOffset>143099</wp:posOffset>
                </wp:positionV>
                <wp:extent cx="145152" cy="145151"/>
                <wp:effectExtent l="19050" t="19050" r="45720" b="45720"/>
                <wp:wrapNone/>
                <wp:docPr id="40" name="Straight Connector 39">
                  <a:extLst xmlns:a="http://schemas.openxmlformats.org/drawingml/2006/main">
                    <a:ext uri="{FF2B5EF4-FFF2-40B4-BE49-F238E27FC236}">
                      <a16:creationId xmlns:a16="http://schemas.microsoft.com/office/drawing/2014/main" id="{88597880-4D0C-4D32-9B3D-05A449FF325F}"/>
                    </a:ext>
                  </a:extLst>
                </wp:docPr>
                <wp:cNvGraphicFramePr/>
                <a:graphic xmlns:a="http://schemas.openxmlformats.org/drawingml/2006/main">
                  <a:graphicData uri="http://schemas.microsoft.com/office/word/2010/wordprocessingShape">
                    <wps:wsp>
                      <wps:cNvCnPr/>
                      <wps:spPr>
                        <a:xfrm>
                          <a:off x="0" y="0"/>
                          <a:ext cx="145152" cy="145151"/>
                        </a:xfrm>
                        <a:prstGeom prst="line">
                          <a:avLst/>
                        </a:prstGeom>
                        <a:ln w="57150">
                          <a:solidFill>
                            <a:schemeClr val="bg2">
                              <a:lumMod val="90000"/>
                            </a:schemeClr>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9AF4F" id="Straight Connector 39"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34.2pt,11.25pt" to="245.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" strokecolor="#ddd8c2 [2894]" strokeweight="4.5pt"/>
            </w:pict>
          </mc:Fallback>
        </mc:AlternateContent>
      </w:r>
    </w:p>
    <w:p w:rsidR="00365829" w:rsidRDefault="00365829" w:rsidP="00365829">
      <w:pPr>
        <w:suppressAutoHyphens w:val="0"/>
      </w:pPr>
    </w:p>
    <w:p w:rsidR="00307D89" w:rsidRDefault="00307D89">
      <w:pPr>
        <w:suppressAutoHyphens w:val="0"/>
      </w:pPr>
      <w:r w:rsidRPr="00F92534">
        <w:rPr>
          <w:noProof/>
        </w:rPr>
        <mc:AlternateContent>
          <mc:Choice Requires="wpg">
            <w:drawing>
              <wp:anchor distT="0" distB="0" distL="114300" distR="114300" simplePos="0" relativeHeight="251646464" behindDoc="0" locked="0" layoutInCell="1" allowOverlap="1" wp14:anchorId="30B28B34" wp14:editId="4C930C34">
                <wp:simplePos x="0" y="0"/>
                <wp:positionH relativeFrom="column">
                  <wp:posOffset>3196563</wp:posOffset>
                </wp:positionH>
                <wp:positionV relativeFrom="paragraph">
                  <wp:posOffset>51969</wp:posOffset>
                </wp:positionV>
                <wp:extent cx="638175" cy="638175"/>
                <wp:effectExtent l="0" t="0" r="9525" b="9525"/>
                <wp:wrapNone/>
                <wp:docPr id="3" name="Graphic 3" descr="Bullseye">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38175" cy="638175"/>
                          <a:chOff x="959473" y="1852726"/>
                          <a:chExt cx="525227" cy="525227"/>
                        </a:xfrm>
                        <a:solidFill>
                          <a:schemeClr val="bg1"/>
                        </a:solidFill>
                      </wpg:grpSpPr>
                      <wps:wsp>
                        <wps:cNvPr id="4" name="Freeform: Shape 13">
                          <a:extLst/>
                        </wps:cNvPr>
                        <wps:cNvSpPr/>
                        <wps:spPr>
                          <a:xfrm>
                            <a:off x="1144965" y="1852726"/>
                            <a:ext cx="339735" cy="339070"/>
                          </a:xfrm>
                          <a:custGeom>
                            <a:avLst/>
                            <a:gdLst>
                              <a:gd name="connsiteX0" fmla="*/ 279899 w 339735"/>
                              <a:gd name="connsiteY0" fmla="*/ 59836 h 339070"/>
                              <a:gd name="connsiteX1" fmla="*/ 273251 w 339735"/>
                              <a:gd name="connsiteY1" fmla="*/ 0 h 339070"/>
                              <a:gd name="connsiteX2" fmla="*/ 200118 w 339735"/>
                              <a:gd name="connsiteY2" fmla="*/ 73133 h 339070"/>
                              <a:gd name="connsiteX3" fmla="*/ 204107 w 339735"/>
                              <a:gd name="connsiteY3" fmla="*/ 107705 h 339070"/>
                              <a:gd name="connsiteX4" fmla="*/ 97732 w 339735"/>
                              <a:gd name="connsiteY4" fmla="*/ 214080 h 339070"/>
                              <a:gd name="connsiteX5" fmla="*/ 66484 w 339735"/>
                              <a:gd name="connsiteY5" fmla="*/ 206102 h 339070"/>
                              <a:gd name="connsiteX6" fmla="*/ 0 w 339735"/>
                              <a:gd name="connsiteY6" fmla="*/ 272586 h 339070"/>
                              <a:gd name="connsiteX7" fmla="*/ 66484 w 339735"/>
                              <a:gd name="connsiteY7" fmla="*/ 339070 h 339070"/>
                              <a:gd name="connsiteX8" fmla="*/ 132969 w 339735"/>
                              <a:gd name="connsiteY8" fmla="*/ 272586 h 339070"/>
                              <a:gd name="connsiteX9" fmla="*/ 125655 w 339735"/>
                              <a:gd name="connsiteY9" fmla="*/ 242003 h 339070"/>
                              <a:gd name="connsiteX10" fmla="*/ 232030 w 339735"/>
                              <a:gd name="connsiteY10" fmla="*/ 135628 h 339070"/>
                              <a:gd name="connsiteX11" fmla="*/ 266602 w 339735"/>
                              <a:gd name="connsiteY11" fmla="*/ 139617 h 339070"/>
                              <a:gd name="connsiteX12" fmla="*/ 339735 w 339735"/>
                              <a:gd name="connsiteY12" fmla="*/ 66484 h 339070"/>
                              <a:gd name="connsiteX13" fmla="*/ 279899 w 339735"/>
                              <a:gd name="connsiteY13" fmla="*/ 59836 h 3390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339735" h="339070">
                                <a:moveTo>
                                  <a:pt x="279899" y="59836"/>
                                </a:moveTo>
                                <a:lnTo>
                                  <a:pt x="273251" y="0"/>
                                </a:lnTo>
                                <a:lnTo>
                                  <a:pt x="200118" y="73133"/>
                                </a:lnTo>
                                <a:lnTo>
                                  <a:pt x="204107" y="107705"/>
                                </a:lnTo>
                                <a:lnTo>
                                  <a:pt x="97732" y="214080"/>
                                </a:lnTo>
                                <a:cubicBezTo>
                                  <a:pt x="88424" y="209426"/>
                                  <a:pt x="77787" y="206102"/>
                                  <a:pt x="66484" y="206102"/>
                                </a:cubicBezTo>
                                <a:cubicBezTo>
                                  <a:pt x="29918" y="206102"/>
                                  <a:pt x="0" y="236020"/>
                                  <a:pt x="0" y="272586"/>
                                </a:cubicBezTo>
                                <a:cubicBezTo>
                                  <a:pt x="0" y="309152"/>
                                  <a:pt x="29918" y="339070"/>
                                  <a:pt x="66484" y="339070"/>
                                </a:cubicBezTo>
                                <a:cubicBezTo>
                                  <a:pt x="103051" y="339070"/>
                                  <a:pt x="132969" y="309152"/>
                                  <a:pt x="132969" y="272586"/>
                                </a:cubicBezTo>
                                <a:cubicBezTo>
                                  <a:pt x="132969" y="261284"/>
                                  <a:pt x="130309" y="251311"/>
                                  <a:pt x="125655" y="242003"/>
                                </a:cubicBezTo>
                                <a:lnTo>
                                  <a:pt x="232030" y="135628"/>
                                </a:lnTo>
                                <a:lnTo>
                                  <a:pt x="266602" y="139617"/>
                                </a:lnTo>
                                <a:lnTo>
                                  <a:pt x="339735" y="66484"/>
                                </a:lnTo>
                                <a:lnTo>
                                  <a:pt x="279899" y="59836"/>
                                </a:lnTo>
                                <a:close/>
                              </a:path>
                            </a:pathLst>
                          </a:custGeom>
                          <a:grpFill/>
                          <a:ln w="6648" cap="flat">
                            <a:noFill/>
                            <a:prstDash val="solid"/>
                            <a:miter/>
                          </a:ln>
                        </wps:spPr>
                        <wps:bodyPr rtlCol="0" anchor="ctr"/>
                      </wps:wsp>
                      <wps:wsp>
                        <wps:cNvPr id="5" name="Freeform: Shape 14">
                          <a:extLst/>
                        </wps:cNvPr>
                        <wps:cNvSpPr/>
                        <wps:spPr>
                          <a:xfrm>
                            <a:off x="959473" y="1872672"/>
                            <a:ext cx="505281" cy="505281"/>
                          </a:xfrm>
                          <a:custGeom>
                            <a:avLst/>
                            <a:gdLst>
                              <a:gd name="connsiteX0" fmla="*/ 470709 w 505281"/>
                              <a:gd name="connsiteY0" fmla="*/ 138288 h 505281"/>
                              <a:gd name="connsiteX1" fmla="*/ 462066 w 505281"/>
                              <a:gd name="connsiteY1" fmla="*/ 147595 h 505281"/>
                              <a:gd name="connsiteX2" fmla="*/ 449434 w 505281"/>
                              <a:gd name="connsiteY2" fmla="*/ 146266 h 505281"/>
                              <a:gd name="connsiteX3" fmla="*/ 435473 w 505281"/>
                              <a:gd name="connsiteY3" fmla="*/ 144271 h 505281"/>
                              <a:gd name="connsiteX4" fmla="*/ 465391 w 505281"/>
                              <a:gd name="connsiteY4" fmla="*/ 252641 h 505281"/>
                              <a:gd name="connsiteX5" fmla="*/ 252641 w 505281"/>
                              <a:gd name="connsiteY5" fmla="*/ 465391 h 505281"/>
                              <a:gd name="connsiteX6" fmla="*/ 39891 w 505281"/>
                              <a:gd name="connsiteY6" fmla="*/ 252641 h 505281"/>
                              <a:gd name="connsiteX7" fmla="*/ 252641 w 505281"/>
                              <a:gd name="connsiteY7" fmla="*/ 39891 h 505281"/>
                              <a:gd name="connsiteX8" fmla="*/ 361010 w 505281"/>
                              <a:gd name="connsiteY8" fmla="*/ 69809 h 505281"/>
                              <a:gd name="connsiteX9" fmla="*/ 359680 w 505281"/>
                              <a:gd name="connsiteY9" fmla="*/ 56512 h 505281"/>
                              <a:gd name="connsiteX10" fmla="*/ 357686 w 505281"/>
                              <a:gd name="connsiteY10" fmla="*/ 43215 h 505281"/>
                              <a:gd name="connsiteX11" fmla="*/ 366994 w 505281"/>
                              <a:gd name="connsiteY11" fmla="*/ 33907 h 505281"/>
                              <a:gd name="connsiteX12" fmla="*/ 371648 w 505281"/>
                              <a:gd name="connsiteY12" fmla="*/ 29253 h 505281"/>
                              <a:gd name="connsiteX13" fmla="*/ 252641 w 505281"/>
                              <a:gd name="connsiteY13" fmla="*/ 0 h 505281"/>
                              <a:gd name="connsiteX14" fmla="*/ 0 w 505281"/>
                              <a:gd name="connsiteY14" fmla="*/ 252641 h 505281"/>
                              <a:gd name="connsiteX15" fmla="*/ 252641 w 505281"/>
                              <a:gd name="connsiteY15" fmla="*/ 505281 h 505281"/>
                              <a:gd name="connsiteX16" fmla="*/ 505281 w 505281"/>
                              <a:gd name="connsiteY16" fmla="*/ 252641 h 505281"/>
                              <a:gd name="connsiteX17" fmla="*/ 475363 w 505281"/>
                              <a:gd name="connsiteY17" fmla="*/ 134298 h 505281"/>
                              <a:gd name="connsiteX18" fmla="*/ 470709 w 505281"/>
                              <a:gd name="connsiteY18" fmla="*/ 138288 h 5052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5281" h="505281">
                                <a:moveTo>
                                  <a:pt x="470709" y="138288"/>
                                </a:moveTo>
                                <a:lnTo>
                                  <a:pt x="462066" y="147595"/>
                                </a:lnTo>
                                <a:lnTo>
                                  <a:pt x="449434" y="146266"/>
                                </a:lnTo>
                                <a:lnTo>
                                  <a:pt x="435473" y="144271"/>
                                </a:lnTo>
                                <a:cubicBezTo>
                                  <a:pt x="454088" y="176184"/>
                                  <a:pt x="465391" y="212750"/>
                                  <a:pt x="465391" y="252641"/>
                                </a:cubicBezTo>
                                <a:cubicBezTo>
                                  <a:pt x="465391" y="369653"/>
                                  <a:pt x="369653" y="465391"/>
                                  <a:pt x="252641" y="465391"/>
                                </a:cubicBezTo>
                                <a:cubicBezTo>
                                  <a:pt x="135628" y="465391"/>
                                  <a:pt x="39891" y="369653"/>
                                  <a:pt x="39891" y="252641"/>
                                </a:cubicBezTo>
                                <a:cubicBezTo>
                                  <a:pt x="39891" y="135628"/>
                                  <a:pt x="135628" y="39891"/>
                                  <a:pt x="252641" y="39891"/>
                                </a:cubicBezTo>
                                <a:cubicBezTo>
                                  <a:pt x="291866" y="39891"/>
                                  <a:pt x="329098" y="50528"/>
                                  <a:pt x="361010" y="69809"/>
                                </a:cubicBezTo>
                                <a:lnTo>
                                  <a:pt x="359680" y="56512"/>
                                </a:lnTo>
                                <a:lnTo>
                                  <a:pt x="357686" y="43215"/>
                                </a:lnTo>
                                <a:lnTo>
                                  <a:pt x="366994" y="33907"/>
                                </a:lnTo>
                                <a:lnTo>
                                  <a:pt x="371648" y="29253"/>
                                </a:lnTo>
                                <a:cubicBezTo>
                                  <a:pt x="335746" y="10638"/>
                                  <a:pt x="295855" y="0"/>
                                  <a:pt x="252641" y="0"/>
                                </a:cubicBezTo>
                                <a:cubicBezTo>
                                  <a:pt x="113023" y="0"/>
                                  <a:pt x="0" y="113023"/>
                                  <a:pt x="0" y="252641"/>
                                </a:cubicBezTo>
                                <a:cubicBezTo>
                                  <a:pt x="0" y="392258"/>
                                  <a:pt x="113023" y="505281"/>
                                  <a:pt x="252641" y="505281"/>
                                </a:cubicBezTo>
                                <a:cubicBezTo>
                                  <a:pt x="392258" y="505281"/>
                                  <a:pt x="505281" y="392258"/>
                                  <a:pt x="505281" y="252641"/>
                                </a:cubicBezTo>
                                <a:cubicBezTo>
                                  <a:pt x="505281" y="209426"/>
                                  <a:pt x="494644" y="169535"/>
                                  <a:pt x="475363" y="134298"/>
                                </a:cubicBezTo>
                                <a:lnTo>
                                  <a:pt x="470709" y="138288"/>
                                </a:lnTo>
                                <a:close/>
                              </a:path>
                            </a:pathLst>
                          </a:custGeom>
                          <a:grpFill/>
                          <a:ln w="6648" cap="flat">
                            <a:noFill/>
                            <a:prstDash val="solid"/>
                            <a:miter/>
                          </a:ln>
                        </wps:spPr>
                        <wps:bodyPr rtlCol="0" anchor="ctr"/>
                      </wps:wsp>
                      <wps:wsp>
                        <wps:cNvPr id="19" name="Freeform: Shape 15">
                          <a:extLst/>
                        </wps:cNvPr>
                        <wps:cNvSpPr/>
                        <wps:spPr>
                          <a:xfrm>
                            <a:off x="1052551" y="1965750"/>
                            <a:ext cx="319125" cy="319125"/>
                          </a:xfrm>
                          <a:custGeom>
                            <a:avLst/>
                            <a:gdLst>
                              <a:gd name="connsiteX0" fmla="*/ 270591 w 319125"/>
                              <a:gd name="connsiteY0" fmla="*/ 114353 h 319125"/>
                              <a:gd name="connsiteX1" fmla="*/ 279234 w 319125"/>
                              <a:gd name="connsiteY1" fmla="*/ 159563 h 319125"/>
                              <a:gd name="connsiteX2" fmla="*/ 159563 w 319125"/>
                              <a:gd name="connsiteY2" fmla="*/ 279234 h 319125"/>
                              <a:gd name="connsiteX3" fmla="*/ 39891 w 319125"/>
                              <a:gd name="connsiteY3" fmla="*/ 159563 h 319125"/>
                              <a:gd name="connsiteX4" fmla="*/ 159563 w 319125"/>
                              <a:gd name="connsiteY4" fmla="*/ 39891 h 319125"/>
                              <a:gd name="connsiteX5" fmla="*/ 204772 w 319125"/>
                              <a:gd name="connsiteY5" fmla="*/ 48534 h 319125"/>
                              <a:gd name="connsiteX6" fmla="*/ 234690 w 319125"/>
                              <a:gd name="connsiteY6" fmla="*/ 18616 h 319125"/>
                              <a:gd name="connsiteX7" fmla="*/ 159563 w 319125"/>
                              <a:gd name="connsiteY7" fmla="*/ 0 h 319125"/>
                              <a:gd name="connsiteX8" fmla="*/ 0 w 319125"/>
                              <a:gd name="connsiteY8" fmla="*/ 159563 h 319125"/>
                              <a:gd name="connsiteX9" fmla="*/ 159563 w 319125"/>
                              <a:gd name="connsiteY9" fmla="*/ 319125 h 319125"/>
                              <a:gd name="connsiteX10" fmla="*/ 319125 w 319125"/>
                              <a:gd name="connsiteY10" fmla="*/ 159563 h 319125"/>
                              <a:gd name="connsiteX11" fmla="*/ 300509 w 319125"/>
                              <a:gd name="connsiteY11" fmla="*/ 84435 h 319125"/>
                              <a:gd name="connsiteX12" fmla="*/ 270591 w 319125"/>
                              <a:gd name="connsiteY12" fmla="*/ 114353 h 319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19125" h="319125">
                                <a:moveTo>
                                  <a:pt x="270591" y="114353"/>
                                </a:moveTo>
                                <a:cubicBezTo>
                                  <a:pt x="276575" y="128315"/>
                                  <a:pt x="279234" y="143606"/>
                                  <a:pt x="279234" y="159563"/>
                                </a:cubicBezTo>
                                <a:cubicBezTo>
                                  <a:pt x="279234" y="225382"/>
                                  <a:pt x="225382" y="279234"/>
                                  <a:pt x="159563" y="279234"/>
                                </a:cubicBezTo>
                                <a:cubicBezTo>
                                  <a:pt x="93743" y="279234"/>
                                  <a:pt x="39891" y="225382"/>
                                  <a:pt x="39891" y="159563"/>
                                </a:cubicBezTo>
                                <a:cubicBezTo>
                                  <a:pt x="39891" y="93743"/>
                                  <a:pt x="93743" y="39891"/>
                                  <a:pt x="159563" y="39891"/>
                                </a:cubicBezTo>
                                <a:cubicBezTo>
                                  <a:pt x="175519" y="39891"/>
                                  <a:pt x="190810" y="43215"/>
                                  <a:pt x="204772" y="48534"/>
                                </a:cubicBezTo>
                                <a:lnTo>
                                  <a:pt x="234690" y="18616"/>
                                </a:lnTo>
                                <a:cubicBezTo>
                                  <a:pt x="212085" y="6648"/>
                                  <a:pt x="186821" y="0"/>
                                  <a:pt x="159563" y="0"/>
                                </a:cubicBezTo>
                                <a:cubicBezTo>
                                  <a:pt x="71803" y="0"/>
                                  <a:pt x="0" y="71803"/>
                                  <a:pt x="0" y="159563"/>
                                </a:cubicBezTo>
                                <a:cubicBezTo>
                                  <a:pt x="0" y="247322"/>
                                  <a:pt x="71803" y="319125"/>
                                  <a:pt x="159563" y="319125"/>
                                </a:cubicBezTo>
                                <a:cubicBezTo>
                                  <a:pt x="247322" y="319125"/>
                                  <a:pt x="319125" y="247322"/>
                                  <a:pt x="319125" y="159563"/>
                                </a:cubicBezTo>
                                <a:cubicBezTo>
                                  <a:pt x="319125" y="132304"/>
                                  <a:pt x="312477" y="107040"/>
                                  <a:pt x="300509" y="84435"/>
                                </a:cubicBezTo>
                                <a:lnTo>
                                  <a:pt x="270591" y="114353"/>
                                </a:lnTo>
                                <a:close/>
                              </a:path>
                            </a:pathLst>
                          </a:custGeom>
                          <a:grpFill/>
                          <a:ln w="6648" cap="flat">
                            <a:noFill/>
                            <a:prstDash val="solid"/>
                            <a:miter/>
                          </a:ln>
                        </wps:spPr>
                        <wps:bodyPr rtlCol="0" anchor="ctr"/>
                      </wps:wsp>
                    </wpg:wgp>
                  </a:graphicData>
                </a:graphic>
              </wp:anchor>
            </w:drawing>
          </mc:Choice>
          <mc:Fallback>
            <w:pict>
              <v:group w14:anchorId="0F22187E" id="Graphic 3" o:spid="_x0000_s1026" alt="Bullseye" style="position:absolute;margin-left:251.7pt;margin-top:4.1pt;width:50.25pt;height:50.25pt;z-index:251646464" coordorigin="9594,18527" coordsize="5252,5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">
                <v:shape id="Freeform: Shape 13" o:spid="_x0000_s1027" style="position:absolute;left:11449;top:18527;width:3398;height:3390;visibility:visible;mso-wrap-style:square;v-text-anchor:middle" coordsize="339735,33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" path="m279899,59836l273251,,200118,73133r3989,34572l97732,214080v-9308,-4654,-19945,-7978,-31248,-7978c29918,206102,,236020,,272586v,36566,29918,66484,66484,66484c103051,339070,132969,309152,132969,272586v,-11302,-2660,-21275,-7314,-30583l232030,135628r34572,3989l339735,66484,279899,59836xe" filled="f" stroked="f" strokeweight=".18467mm">
                  <v:stroke joinstyle="miter"/>
                  <v:path arrowok="t" o:connecttype="custom" o:connectlocs="279899,59836;273251,0;200118,73133;204107,107705;97732,214080;66484,206102;0,272586;66484,339070;132969,272586;125655,242003;232030,135628;266602,139617;339735,66484;279899,59836" o:connectangles="0,0,0,0,0,0,0,0,0,0,0,0,0,0"/>
                </v:shape>
                <v:shape id="Freeform: Shape 14" o:spid="_x0000_s1028" style="position:absolute;left:9594;top:18726;width:5053;height:5053;visibility:visible;mso-wrap-style:square;v-text-anchor:middle" coordsize="505281,505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" path="m470709,138288r-8643,9307l449434,146266r-13961,-1995c454088,176184,465391,212750,465391,252641v,117012,-95738,212750,-212750,212750c135628,465391,39891,369653,39891,252641v,-117013,95737,-212750,212750,-212750c291866,39891,329098,50528,361010,69809l359680,56512,357686,43215r9308,-9308l371648,29253c335746,10638,295855,,252641,,113023,,,113023,,252641,,392258,113023,505281,252641,505281v139617,,252640,-113023,252640,-252640c505281,209426,494644,169535,475363,134298r-4654,3990xe" filled="f" stroked="f" strokeweight=".18467mm">
                  <v:stroke joinstyle="miter"/>
                  <v:path arrowok="t" o:connecttype="custom" o:connectlocs="470709,138288;462066,147595;449434,146266;435473,144271;465391,252641;252641,465391;39891,252641;252641,39891;361010,69809;359680,56512;357686,43215;366994,33907;371648,29253;252641,0;0,252641;252641,505281;505281,252641;475363,134298;470709,138288" o:connectangles="0,0,0,0,0,0,0,0,0,0,0,0,0,0,0,0,0,0,0"/>
                </v:shape>
                <v:shape id="Freeform: Shape 15" o:spid="_x0000_s1029" style="position:absolute;left:10525;top:19657;width:3191;height:3191;visibility:visible;mso-wrap-style:square;v-text-anchor:middle" coordsize="319125,3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" path="m270591,114353v5984,13962,8643,29253,8643,45210c279234,225382,225382,279234,159563,279234,93743,279234,39891,225382,39891,159563,39891,93743,93743,39891,159563,39891v15956,,31247,3324,45209,8643l234690,18616c212085,6648,186821,,159563,,71803,,,71803,,159563v,87759,71803,159562,159563,159562c247322,319125,319125,247322,319125,159563v,-27259,-6648,-52523,-18616,-75128l270591,114353xe" filled="f" stroked="f" strokeweight=".18467mm">
                  <v:stroke joinstyle="miter"/>
                  <v:path arrowok="t" o:connecttype="custom" o:connectlocs="270591,114353;279234,159563;159563,279234;39891,159563;159563,39891;204772,48534;234690,18616;159563,0;0,159563;159563,319125;319125,159563;300509,84435;270591,114353" o:connectangles="0,0,0,0,0,0,0,0,0,0,0,0,0"/>
                </v:shape>
              </v:group>
            </w:pict>
          </mc:Fallback>
        </mc:AlternateContent>
      </w:r>
    </w:p>
    <w:p w:rsidR="00307D89" w:rsidRDefault="00B9152C">
      <w:pPr>
        <w:suppressAutoHyphens w:val="0"/>
      </w:pPr>
      <w:r>
        <w:rPr>
          <w:noProof/>
        </w:rPr>
        <mc:AlternateContent>
          <mc:Choice Requires="wps">
            <w:drawing>
              <wp:anchor distT="0" distB="0" distL="114300" distR="114300" simplePos="0" relativeHeight="251655680" behindDoc="0" locked="0" layoutInCell="1" allowOverlap="1" wp14:anchorId="50B4FC21" wp14:editId="4A39586D">
                <wp:simplePos x="0" y="0"/>
                <wp:positionH relativeFrom="column">
                  <wp:posOffset>4213860</wp:posOffset>
                </wp:positionH>
                <wp:positionV relativeFrom="paragraph">
                  <wp:posOffset>116205</wp:posOffset>
                </wp:positionV>
                <wp:extent cx="1295400" cy="26860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295400" cy="268605"/>
                        </a:xfrm>
                        <a:prstGeom prst="rect">
                          <a:avLst/>
                        </a:prstGeom>
                        <a:noFill/>
                        <a:ln w="6350">
                          <a:noFill/>
                        </a:ln>
                      </wps:spPr>
                      <wps:txbx>
                        <w:txbxContent>
                          <w:p w:rsidR="00B9152C" w:rsidRDefault="003B688B" w:rsidP="00B9152C">
                            <w:r>
                              <w:t>Einführungsphase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4FC21" id="Textfeld 12" o:spid="_x0000_s1032" type="#_x0000_t202" style="position:absolute;margin-left:331.8pt;margin-top:9.15pt;width:102pt;height:21.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" filled="f" stroked="f" strokeweight=".5pt">
                <v:textbox>
                  <w:txbxContent>
                    <w:p w:rsidR="00B9152C" w:rsidRDefault="003B688B" w:rsidP="00B9152C">
                      <w:r>
                        <w:t>Einführungsphase</w:t>
                      </w:r>
                    </w:p>
                  </w:txbxContent>
                </v:textbox>
              </v:shape>
            </w:pict>
          </mc:Fallback>
        </mc:AlternateContent>
      </w:r>
    </w:p>
    <w:p w:rsidR="00307D89" w:rsidRDefault="00307D89">
      <w:pPr>
        <w:suppressAutoHyphens w:val="0"/>
      </w:pPr>
    </w:p>
    <w:p w:rsidR="00307D89" w:rsidRDefault="00307D89">
      <w:pPr>
        <w:suppressAutoHyphens w:val="0"/>
      </w:pPr>
    </w:p>
    <w:p w:rsidR="009418FD" w:rsidRDefault="009418FD">
      <w:pPr>
        <w:suppressAutoHyphens w:val="0"/>
      </w:pPr>
    </w:p>
    <w:p w:rsidR="00AD1CE5" w:rsidRDefault="00AD1CE5">
      <w:pPr>
        <w:suppressAutoHyphens w:val="0"/>
      </w:pPr>
      <w:r>
        <w:rPr>
          <w:noProof/>
        </w:rPr>
        <mc:AlternateContent>
          <mc:Choice Requires="wps">
            <w:drawing>
              <wp:anchor distT="0" distB="0" distL="114300" distR="114300" simplePos="0" relativeHeight="251671040" behindDoc="0" locked="0" layoutInCell="1" allowOverlap="1" wp14:anchorId="0831121D" wp14:editId="5D90A8BE">
                <wp:simplePos x="0" y="0"/>
                <wp:positionH relativeFrom="column">
                  <wp:posOffset>3392805</wp:posOffset>
                </wp:positionH>
                <wp:positionV relativeFrom="paragraph">
                  <wp:posOffset>36830</wp:posOffset>
                </wp:positionV>
                <wp:extent cx="242495" cy="238243"/>
                <wp:effectExtent l="0" t="0" r="0" b="0"/>
                <wp:wrapNone/>
                <wp:docPr id="27" name="Textfeld 27"/>
                <wp:cNvGraphicFramePr/>
                <a:graphic xmlns:a="http://schemas.openxmlformats.org/drawingml/2006/main">
                  <a:graphicData uri="http://schemas.microsoft.com/office/word/2010/wordprocessingShape">
                    <wps:wsp>
                      <wps:cNvSpPr txBox="1"/>
                      <wps:spPr>
                        <a:xfrm>
                          <a:off x="0" y="0"/>
                          <a:ext cx="242495" cy="238243"/>
                        </a:xfrm>
                        <a:prstGeom prst="rect">
                          <a:avLst/>
                        </a:prstGeom>
                        <a:noFill/>
                        <a:ln w="6350">
                          <a:noFill/>
                        </a:ln>
                      </wps:spPr>
                      <wps:txbx>
                        <w:txbxContent>
                          <w:p w:rsidR="00F1162F" w:rsidRPr="00F1162F" w:rsidRDefault="00F1162F" w:rsidP="00F1162F">
                            <w:pPr>
                              <w:jc w:val="center"/>
                              <w:rPr>
                                <w:b/>
                                <w:sz w:val="18"/>
                              </w:rPr>
                            </w:pPr>
                            <w:r>
                              <w:rPr>
                                <w:b/>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1121D" id="Textfeld 27" o:spid="_x0000_s1033" type="#_x0000_t202" style="position:absolute;margin-left:267.15pt;margin-top:2.9pt;width:19.1pt;height:1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" filled="f" stroked="f" strokeweight=".5pt">
                <v:textbox>
                  <w:txbxContent>
                    <w:p w:rsidR="00F1162F" w:rsidRPr="00F1162F" w:rsidRDefault="00F1162F" w:rsidP="00F1162F">
                      <w:pPr>
                        <w:jc w:val="center"/>
                        <w:rPr>
                          <w:b/>
                          <w:sz w:val="18"/>
                        </w:rPr>
                      </w:pPr>
                      <w:r>
                        <w:rPr>
                          <w:b/>
                          <w:sz w:val="18"/>
                        </w:rPr>
                        <w:t>3</w:t>
                      </w:r>
                    </w:p>
                  </w:txbxContent>
                </v:textbox>
              </v:shape>
            </w:pict>
          </mc:Fallback>
        </mc:AlternateContent>
      </w:r>
      <w:r w:rsidRPr="00687021">
        <w:rPr>
          <w:noProof/>
        </w:rPr>
        <mc:AlternateContent>
          <mc:Choice Requires="wps">
            <w:drawing>
              <wp:anchor distT="0" distB="0" distL="114300" distR="114300" simplePos="0" relativeHeight="251652608" behindDoc="0" locked="0" layoutInCell="1" allowOverlap="1" wp14:anchorId="44B07949" wp14:editId="4129D071">
                <wp:simplePos x="0" y="0"/>
                <wp:positionH relativeFrom="column">
                  <wp:posOffset>3404024</wp:posOffset>
                </wp:positionH>
                <wp:positionV relativeFrom="paragraph">
                  <wp:posOffset>36055</wp:posOffset>
                </wp:positionV>
                <wp:extent cx="233754" cy="233754"/>
                <wp:effectExtent l="38100" t="38100" r="52070" b="90170"/>
                <wp:wrapNone/>
                <wp:docPr id="21" name="Oval 73">
                  <a:extLst xmlns:a="http://schemas.openxmlformats.org/drawingml/2006/main"/>
                </wp:docPr>
                <wp:cNvGraphicFramePr/>
                <a:graphic xmlns:a="http://schemas.openxmlformats.org/drawingml/2006/main">
                  <a:graphicData uri="http://schemas.microsoft.com/office/word/2010/wordprocessingShape">
                    <wps:wsp>
                      <wps:cNvSpPr/>
                      <wps:spPr>
                        <a:xfrm>
                          <a:off x="0" y="0"/>
                          <a:ext cx="233754" cy="233754"/>
                        </a:xfrm>
                        <a:prstGeom prst="ellipse">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040AA" w:rsidRDefault="00A040AA" w:rsidP="00A040AA">
                            <w:pPr>
                              <w:pStyle w:val="StandardWeb"/>
                              <w:spacing w:before="0" w:beforeAutospacing="0" w:after="0" w:afterAutospacing="0"/>
                              <w:jc w:val="center"/>
                            </w:pPr>
                            <w:r>
                              <w:rPr>
                                <w:rFonts w:asciiTheme="minorHAnsi" w:hAnsi="Calibri" w:cstheme="minorBidi"/>
                                <w:b/>
                                <w:bCs/>
                                <w:color w:val="404040" w:themeColor="text1" w:themeTint="BF"/>
                                <w:kern w:val="24"/>
                                <w:sz w:val="28"/>
                                <w:szCs w:val="28"/>
                                <w:lang w:val="en-US"/>
                              </w:rPr>
                              <w:t>3</w:t>
                            </w:r>
                          </w:p>
                        </w:txbxContent>
                      </wps:txbx>
                      <wps:bodyPr rtlCol="0" anchor="ctr"/>
                    </wps:wsp>
                  </a:graphicData>
                </a:graphic>
              </wp:anchor>
            </w:drawing>
          </mc:Choice>
          <mc:Fallback>
            <w:pict>
              <v:oval w14:anchorId="44B07949" id="_x0000_s1034" style="position:absolute;margin-left:268.05pt;margin-top:2.85pt;width:18.4pt;height:18.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" fillcolor="white [3212]" stroked="f" strokeweight="2pt">
                <v:shadow on="t" color="black" opacity="26214f" origin="-.5,-.5" offset=".74836mm,.74836mm"/>
                <v:textbox>
                  <w:txbxContent>
                    <w:p w:rsidR="00A040AA" w:rsidRDefault="00A040AA" w:rsidP="00A040AA">
                      <w:pPr>
                        <w:pStyle w:val="StandardWeb"/>
                        <w:spacing w:before="0" w:beforeAutospacing="0" w:after="0" w:afterAutospacing="0"/>
                        <w:jc w:val="center"/>
                      </w:pPr>
                      <w:r>
                        <w:rPr>
                          <w:rFonts w:asciiTheme="minorHAnsi" w:hAnsi="Calibri" w:cstheme="minorBidi"/>
                          <w:b/>
                          <w:bCs/>
                          <w:color w:val="404040" w:themeColor="text1" w:themeTint="BF"/>
                          <w:kern w:val="24"/>
                          <w:sz w:val="28"/>
                          <w:szCs w:val="28"/>
                          <w:lang w:val="en-US"/>
                        </w:rPr>
                        <w:t>3</w:t>
                      </w:r>
                    </w:p>
                  </w:txbxContent>
                </v:textbox>
              </v:oval>
            </w:pict>
          </mc:Fallback>
        </mc:AlternateContent>
      </w:r>
    </w:p>
    <w:p w:rsidR="00AD1CE5" w:rsidRDefault="00AD1CE5">
      <w:pPr>
        <w:suppressAutoHyphens w:val="0"/>
      </w:pPr>
    </w:p>
    <w:p w:rsidR="009418FD" w:rsidRDefault="006C4F10" w:rsidP="006C4F10">
      <w:pPr>
        <w:pStyle w:val="Beschriftung"/>
      </w:pPr>
      <w:bookmarkStart w:id="10" w:name="_Toc27490270"/>
      <w:r>
        <w:t xml:space="preserve">Abbildung </w:t>
      </w:r>
      <w:r w:rsidR="00DC29BB">
        <w:fldChar w:fldCharType="begin"/>
      </w:r>
      <w:r w:rsidR="00DC29BB">
        <w:instrText xml:space="preserve"> SEQ Abbildung \* ARABIC </w:instrText>
      </w:r>
      <w:r w:rsidR="00DC29BB">
        <w:fldChar w:fldCharType="separate"/>
      </w:r>
      <w:r w:rsidR="00D01517">
        <w:rPr>
          <w:noProof/>
        </w:rPr>
        <w:t>1</w:t>
      </w:r>
      <w:bookmarkEnd w:id="10"/>
      <w:r w:rsidR="00DC29BB">
        <w:rPr>
          <w:noProof/>
        </w:rPr>
        <w:fldChar w:fldCharType="end"/>
      </w:r>
    </w:p>
    <w:p w:rsidR="00365829" w:rsidRDefault="00365829">
      <w:pPr>
        <w:suppressAutoHyphens w:val="0"/>
      </w:pPr>
      <w:r>
        <w:br w:type="page"/>
      </w:r>
      <w:bookmarkStart w:id="11" w:name="_GoBack"/>
      <w:bookmarkEnd w:id="11"/>
    </w:p>
    <w:p w:rsidR="00365829" w:rsidRDefault="00365829" w:rsidP="00365829">
      <w:pPr>
        <w:suppressAutoHyphens w:val="0"/>
      </w:pPr>
    </w:p>
    <w:p w:rsidR="0002720B" w:rsidRPr="003057A3" w:rsidRDefault="00CA46C9" w:rsidP="00CA46C9">
      <w:pPr>
        <w:pStyle w:val="berschrift1"/>
        <w:numPr>
          <w:ilvl w:val="0"/>
          <w:numId w:val="27"/>
        </w:numPr>
        <w:tabs>
          <w:tab w:val="clear" w:pos="1134"/>
          <w:tab w:val="left" w:pos="432"/>
        </w:tabs>
        <w:spacing w:after="283"/>
        <w:ind w:left="432" w:hanging="432"/>
      </w:pPr>
      <w:bookmarkStart w:id="12" w:name="_Toc323297265"/>
      <w:bookmarkStart w:id="13" w:name="_Toc377970176"/>
      <w:bookmarkStart w:id="14" w:name="_Toc411074297"/>
      <w:r>
        <w:t>Migrationsplan</w:t>
      </w:r>
      <w:bookmarkEnd w:id="12"/>
      <w:bookmarkEnd w:id="13"/>
      <w:bookmarkEnd w:id="14"/>
    </w:p>
    <w:p w:rsidR="0002720B" w:rsidRPr="0002720B" w:rsidRDefault="0002720B" w:rsidP="00CA46C9">
      <w:r>
        <w:t xml:space="preserve">Die Datenmigration ist nicht unbedingt nötig bei unserer Applikation. </w:t>
      </w:r>
      <w:r w:rsidR="00E66DD8">
        <w:t xml:space="preserve">Bei unserer Applikation kann man die Daten selbst erstellen oder diese aus einer bestehenden Datenbank laden. </w:t>
      </w:r>
      <w:r w:rsidR="00E42D70">
        <w:t xml:space="preserve">Bei einem grossen Unternehmen wie der SBB macht es Sinn </w:t>
      </w:r>
      <w:r w:rsidR="00F10312">
        <w:t>die bereits vorhandenen Daten</w:t>
      </w:r>
      <w:r w:rsidR="00E42D70">
        <w:t xml:space="preserve"> ins neue System zu migrieren. </w:t>
      </w:r>
      <w:r w:rsidR="00D31013">
        <w:t xml:space="preserve">Die Migration findet nach der Inbetriebnahme des Produktes statt. </w:t>
      </w:r>
    </w:p>
    <w:p w:rsidR="00CA46C9" w:rsidRPr="008A1672" w:rsidRDefault="00CA46C9" w:rsidP="00CA46C9"/>
    <w:p w:rsidR="00CA46C9" w:rsidRDefault="00CA46C9" w:rsidP="00CA46C9">
      <w:pPr>
        <w:pStyle w:val="Textkrper"/>
      </w:pPr>
    </w:p>
    <w:p w:rsidR="00033F22" w:rsidRDefault="00CA46C9" w:rsidP="005A5289">
      <w:pPr>
        <w:pStyle w:val="berschrift1"/>
        <w:numPr>
          <w:ilvl w:val="0"/>
          <w:numId w:val="27"/>
        </w:numPr>
        <w:tabs>
          <w:tab w:val="clear" w:pos="1134"/>
          <w:tab w:val="left" w:pos="432"/>
        </w:tabs>
        <w:spacing w:after="283"/>
        <w:ind w:left="432" w:hanging="432"/>
      </w:pPr>
      <w:r>
        <w:br w:type="page"/>
      </w:r>
      <w:bookmarkStart w:id="15" w:name="_Toc323297266"/>
      <w:bookmarkStart w:id="16" w:name="_Toc377970177"/>
      <w:bookmarkStart w:id="17" w:name="_Toc411074298"/>
      <w:r>
        <w:lastRenderedPageBreak/>
        <w:t>Ausbildungspla</w:t>
      </w:r>
      <w:bookmarkEnd w:id="15"/>
      <w:bookmarkEnd w:id="16"/>
      <w:bookmarkEnd w:id="17"/>
      <w:r w:rsidR="00460653">
        <w:t>n</w:t>
      </w:r>
    </w:p>
    <w:p w:rsidR="00033F22" w:rsidRDefault="00C304DD" w:rsidP="0043065D">
      <w:r>
        <w:t xml:space="preserve">Für die Bedienung von unserem Produkt </w:t>
      </w:r>
      <w:r w:rsidR="00F45926">
        <w:t xml:space="preserve">werden </w:t>
      </w:r>
      <w:proofErr w:type="gramStart"/>
      <w:r w:rsidR="00F45926">
        <w:t>die Stakeholders</w:t>
      </w:r>
      <w:proofErr w:type="gramEnd"/>
      <w:r w:rsidR="00F45926">
        <w:t xml:space="preserve"> in zwei Gruppen unterteilt. Auf der einten Seite gibt es die Anwendergruppe und auf der Anderen die Support- / </w:t>
      </w:r>
      <w:proofErr w:type="spellStart"/>
      <w:r w:rsidR="00F45926">
        <w:t>Admingruppe</w:t>
      </w:r>
      <w:proofErr w:type="spellEnd"/>
      <w:r w:rsidR="00F45926">
        <w:t>.</w:t>
      </w:r>
    </w:p>
    <w:p w:rsidR="007A765E" w:rsidRDefault="007A765E" w:rsidP="0043065D"/>
    <w:p w:rsidR="007A765E" w:rsidRPr="0004496E" w:rsidRDefault="007A765E" w:rsidP="0043065D">
      <w:pPr>
        <w:rPr>
          <w:b/>
        </w:rPr>
      </w:pPr>
      <w:r w:rsidRPr="0004496E">
        <w:rPr>
          <w:b/>
        </w:rPr>
        <w:t>Anwendergruppe</w:t>
      </w:r>
    </w:p>
    <w:p w:rsidR="00A4504A" w:rsidRDefault="00A4504A" w:rsidP="0043065D"/>
    <w:p w:rsidR="00A4504A" w:rsidRDefault="00A4504A" w:rsidP="0043065D">
      <w:r>
        <w:t xml:space="preserve">Für die Anwender ist keine grosse Schulung nötig. </w:t>
      </w:r>
      <w:r w:rsidR="00BB1F46">
        <w:t xml:space="preserve">Das durch unser Produkt ausgemusterte System ist von den Bedienbarkeiten nicht allzu anders. </w:t>
      </w:r>
      <w:r w:rsidR="007414FA">
        <w:t xml:space="preserve">Unser Produkt ist selbsterklärend </w:t>
      </w:r>
      <w:r w:rsidR="00E14996">
        <w:t xml:space="preserve">und hat eine gute Validierung, damit der Benutzer nur verwendbare Werte eingeben kann und wird bei Fehlern durch eine Meldung darauf hingewiesen. </w:t>
      </w:r>
    </w:p>
    <w:p w:rsidR="0004496E" w:rsidRDefault="0004496E" w:rsidP="0043065D"/>
    <w:p w:rsidR="007A765E" w:rsidRDefault="007A765E" w:rsidP="0043065D"/>
    <w:p w:rsidR="007A765E" w:rsidRPr="0004496E" w:rsidRDefault="007A765E" w:rsidP="0043065D">
      <w:pPr>
        <w:rPr>
          <w:b/>
        </w:rPr>
      </w:pPr>
      <w:r w:rsidRPr="0004496E">
        <w:rPr>
          <w:b/>
        </w:rPr>
        <w:t>Supportgruppe</w:t>
      </w:r>
    </w:p>
    <w:p w:rsidR="007A765E" w:rsidRDefault="007A765E" w:rsidP="0043065D"/>
    <w:p w:rsidR="0043065D" w:rsidRDefault="00FE450E" w:rsidP="0043065D">
      <w:r>
        <w:t xml:space="preserve">Bei den Supportern oder Administratoren ist jedoch eine Schulung auf das neue System erforderlich. </w:t>
      </w:r>
    </w:p>
    <w:p w:rsidR="0043065D" w:rsidRPr="0043065D" w:rsidRDefault="00E9159F" w:rsidP="0043065D">
      <w:r>
        <w:t>Für die Schulung wird ein Vormittag vorgesehen. Während der Schulung werden den Personen gezeigt wie das Programm im Hintergrund aufgebaut ist, wie man Support leisten kann bei Einzelfällen oder sogar Teilausfällen und wie das Programm für die Weiterentwicklung vorbereitet ist.</w:t>
      </w:r>
    </w:p>
    <w:p w:rsidR="0043065D" w:rsidRDefault="0043065D" w:rsidP="0043065D"/>
    <w:p w:rsidR="00CA46C9" w:rsidRDefault="00CA46C9" w:rsidP="00CA46C9">
      <w:pPr>
        <w:pStyle w:val="Textkrper"/>
      </w:pPr>
    </w:p>
    <w:p w:rsidR="00460653" w:rsidRDefault="00460653" w:rsidP="00CA46C9">
      <w:pPr>
        <w:pStyle w:val="Textkrper"/>
      </w:pPr>
    </w:p>
    <w:p w:rsidR="00460653" w:rsidRPr="0004496E" w:rsidRDefault="006035E4" w:rsidP="00CA46C9">
      <w:pPr>
        <w:pStyle w:val="Textkrper"/>
        <w:rPr>
          <w:b/>
        </w:rPr>
      </w:pPr>
      <w:r w:rsidRPr="0004496E">
        <w:rPr>
          <w:b/>
        </w:rPr>
        <w:t>Aufwand in Stunden</w:t>
      </w:r>
    </w:p>
    <w:p w:rsidR="00460653" w:rsidRDefault="000A3D6C" w:rsidP="00CA46C9">
      <w:pPr>
        <w:pStyle w:val="Textkrper"/>
      </w:pPr>
      <w:r>
        <w:rPr>
          <w:noProof/>
        </w:rPr>
        <mc:AlternateContent>
          <mc:Choice Requires="wpg">
            <w:drawing>
              <wp:anchor distT="0" distB="0" distL="114300" distR="114300" simplePos="0" relativeHeight="251657728" behindDoc="0" locked="0" layoutInCell="1" allowOverlap="1">
                <wp:simplePos x="0" y="0"/>
                <wp:positionH relativeFrom="column">
                  <wp:posOffset>1001181</wp:posOffset>
                </wp:positionH>
                <wp:positionV relativeFrom="paragraph">
                  <wp:posOffset>187142</wp:posOffset>
                </wp:positionV>
                <wp:extent cx="4171950" cy="1581957"/>
                <wp:effectExtent l="57150" t="19050" r="0" b="0"/>
                <wp:wrapNone/>
                <wp:docPr id="62" name="Gruppieren 62"/>
                <wp:cNvGraphicFramePr/>
                <a:graphic xmlns:a="http://schemas.openxmlformats.org/drawingml/2006/main">
                  <a:graphicData uri="http://schemas.microsoft.com/office/word/2010/wordprocessingGroup">
                    <wpg:wgp>
                      <wpg:cNvGrpSpPr/>
                      <wpg:grpSpPr>
                        <a:xfrm>
                          <a:off x="0" y="0"/>
                          <a:ext cx="4171950" cy="1581957"/>
                          <a:chOff x="0" y="720380"/>
                          <a:chExt cx="4171950" cy="1583145"/>
                        </a:xfrm>
                      </wpg:grpSpPr>
                      <wps:wsp>
                        <wps:cNvPr id="33" name="Rectangle 32">
                          <a:extLst>
                            <a:ext uri="{FF2B5EF4-FFF2-40B4-BE49-F238E27FC236}">
                              <a16:creationId xmlns:a16="http://schemas.microsoft.com/office/drawing/2014/main" id="{FE0EECFA-B504-42DA-B108-B64044945CF4}"/>
                            </a:ext>
                          </a:extLst>
                        </wps:cNvPr>
                        <wps:cNvSpPr/>
                        <wps:spPr>
                          <a:xfrm>
                            <a:off x="19050" y="942975"/>
                            <a:ext cx="4152900" cy="41664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2" name="Group 33">
                          <a:extLst/>
                        </wpg:cNvPr>
                        <wpg:cNvGrpSpPr/>
                        <wpg:grpSpPr>
                          <a:xfrm>
                            <a:off x="0" y="723900"/>
                            <a:ext cx="1009598" cy="1571625"/>
                            <a:chOff x="0" y="0"/>
                            <a:chExt cx="1501774" cy="2336800"/>
                          </a:xfrm>
                        </wpg:grpSpPr>
                        <wpg:grpSp>
                          <wpg:cNvPr id="53" name="Group 34">
                            <a:extLst/>
                          </wpg:cNvPr>
                          <wpg:cNvGrpSpPr/>
                          <wpg:grpSpPr>
                            <a:xfrm>
                              <a:off x="0" y="0"/>
                              <a:ext cx="1346200" cy="2336800"/>
                              <a:chOff x="0" y="0"/>
                              <a:chExt cx="1346200" cy="2336800"/>
                            </a:xfrm>
                          </wpg:grpSpPr>
                          <wps:wsp>
                            <wps:cNvPr id="54" name="Freeform: Shape 36">
                              <a:extLst/>
                            </wps:cNvPr>
                            <wps:cNvSpPr/>
                            <wps:spPr>
                              <a:xfrm>
                                <a:off x="0" y="0"/>
                                <a:ext cx="1346200" cy="2336800"/>
                              </a:xfrm>
                              <a:custGeom>
                                <a:avLst/>
                                <a:gdLst>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1211235 w 1346200"/>
                                  <a:gd name="connsiteY5" fmla="*/ 1727200 h 2336800"/>
                                  <a:gd name="connsiteX6" fmla="*/ 1216025 w 1346200"/>
                                  <a:gd name="connsiteY6" fmla="*/ 1727200 h 2336800"/>
                                  <a:gd name="connsiteX7" fmla="*/ 673100 w 1346200"/>
                                  <a:gd name="connsiteY7" fmla="*/ 2336800 h 2336800"/>
                                  <a:gd name="connsiteX8" fmla="*/ 130175 w 1346200"/>
                                  <a:gd name="connsiteY8" fmla="*/ 1727200 h 2336800"/>
                                  <a:gd name="connsiteX9" fmla="*/ 134965 w 1346200"/>
                                  <a:gd name="connsiteY9" fmla="*/ 1727200 h 2336800"/>
                                  <a:gd name="connsiteX10" fmla="*/ 77108 w 1346200"/>
                                  <a:gd name="connsiteY10" fmla="*/ 1688192 h 2336800"/>
                                  <a:gd name="connsiteX11" fmla="*/ 0 w 1346200"/>
                                  <a:gd name="connsiteY11" fmla="*/ 1502037 h 2336800"/>
                                  <a:gd name="connsiteX12" fmla="*/ 0 w 1346200"/>
                                  <a:gd name="connsiteY12" fmla="*/ 263263 h 2336800"/>
                                  <a:gd name="connsiteX13" fmla="*/ 263263 w 1346200"/>
                                  <a:gd name="connsiteY13" fmla="*/ 0 h 2336800"/>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1211235 w 1346200"/>
                                  <a:gd name="connsiteY5" fmla="*/ 1727200 h 2336800"/>
                                  <a:gd name="connsiteX6" fmla="*/ 673100 w 1346200"/>
                                  <a:gd name="connsiteY6" fmla="*/ 2336800 h 2336800"/>
                                  <a:gd name="connsiteX7" fmla="*/ 130175 w 1346200"/>
                                  <a:gd name="connsiteY7" fmla="*/ 1727200 h 2336800"/>
                                  <a:gd name="connsiteX8" fmla="*/ 134965 w 1346200"/>
                                  <a:gd name="connsiteY8" fmla="*/ 1727200 h 2336800"/>
                                  <a:gd name="connsiteX9" fmla="*/ 77108 w 1346200"/>
                                  <a:gd name="connsiteY9" fmla="*/ 1688192 h 2336800"/>
                                  <a:gd name="connsiteX10" fmla="*/ 0 w 1346200"/>
                                  <a:gd name="connsiteY10" fmla="*/ 1502037 h 2336800"/>
                                  <a:gd name="connsiteX11" fmla="*/ 0 w 1346200"/>
                                  <a:gd name="connsiteY11" fmla="*/ 263263 h 2336800"/>
                                  <a:gd name="connsiteX12" fmla="*/ 263263 w 1346200"/>
                                  <a:gd name="connsiteY12" fmla="*/ 0 h 2336800"/>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673100 w 1346200"/>
                                  <a:gd name="connsiteY5" fmla="*/ 2336800 h 2336800"/>
                                  <a:gd name="connsiteX6" fmla="*/ 130175 w 1346200"/>
                                  <a:gd name="connsiteY6" fmla="*/ 1727200 h 2336800"/>
                                  <a:gd name="connsiteX7" fmla="*/ 134965 w 1346200"/>
                                  <a:gd name="connsiteY7" fmla="*/ 1727200 h 2336800"/>
                                  <a:gd name="connsiteX8" fmla="*/ 77108 w 1346200"/>
                                  <a:gd name="connsiteY8" fmla="*/ 1688192 h 2336800"/>
                                  <a:gd name="connsiteX9" fmla="*/ 0 w 1346200"/>
                                  <a:gd name="connsiteY9" fmla="*/ 1502037 h 2336800"/>
                                  <a:gd name="connsiteX10" fmla="*/ 0 w 1346200"/>
                                  <a:gd name="connsiteY10" fmla="*/ 263263 h 2336800"/>
                                  <a:gd name="connsiteX11" fmla="*/ 263263 w 1346200"/>
                                  <a:gd name="connsiteY11" fmla="*/ 0 h 2336800"/>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673100 w 1346200"/>
                                  <a:gd name="connsiteY5" fmla="*/ 2336800 h 2336800"/>
                                  <a:gd name="connsiteX6" fmla="*/ 130175 w 1346200"/>
                                  <a:gd name="connsiteY6" fmla="*/ 1727200 h 2336800"/>
                                  <a:gd name="connsiteX7" fmla="*/ 77108 w 1346200"/>
                                  <a:gd name="connsiteY7" fmla="*/ 1688192 h 2336800"/>
                                  <a:gd name="connsiteX8" fmla="*/ 0 w 1346200"/>
                                  <a:gd name="connsiteY8" fmla="*/ 1502037 h 2336800"/>
                                  <a:gd name="connsiteX9" fmla="*/ 0 w 1346200"/>
                                  <a:gd name="connsiteY9" fmla="*/ 263263 h 2336800"/>
                                  <a:gd name="connsiteX10" fmla="*/ 263263 w 1346200"/>
                                  <a:gd name="connsiteY10" fmla="*/ 0 h 2336800"/>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673100 w 1346200"/>
                                  <a:gd name="connsiteY5" fmla="*/ 2336800 h 2336800"/>
                                  <a:gd name="connsiteX6" fmla="*/ 77108 w 1346200"/>
                                  <a:gd name="connsiteY6" fmla="*/ 1688192 h 2336800"/>
                                  <a:gd name="connsiteX7" fmla="*/ 0 w 1346200"/>
                                  <a:gd name="connsiteY7" fmla="*/ 1502037 h 2336800"/>
                                  <a:gd name="connsiteX8" fmla="*/ 0 w 1346200"/>
                                  <a:gd name="connsiteY8" fmla="*/ 263263 h 2336800"/>
                                  <a:gd name="connsiteX9" fmla="*/ 263263 w 1346200"/>
                                  <a:gd name="connsiteY9" fmla="*/ 0 h 2336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46200" h="2336800">
                                    <a:moveTo>
                                      <a:pt x="263263" y="0"/>
                                    </a:moveTo>
                                    <a:lnTo>
                                      <a:pt x="1082937" y="0"/>
                                    </a:lnTo>
                                    <a:cubicBezTo>
                                      <a:pt x="1228333" y="0"/>
                                      <a:pt x="1346200" y="117867"/>
                                      <a:pt x="1346200" y="263263"/>
                                    </a:cubicBezTo>
                                    <a:lnTo>
                                      <a:pt x="1346200" y="1502037"/>
                                    </a:lnTo>
                                    <a:cubicBezTo>
                                      <a:pt x="1346200" y="1574735"/>
                                      <a:pt x="1316733" y="1640551"/>
                                      <a:pt x="1269092" y="1688192"/>
                                    </a:cubicBezTo>
                                    <a:lnTo>
                                      <a:pt x="673100" y="2336800"/>
                                    </a:lnTo>
                                    <a:lnTo>
                                      <a:pt x="77108" y="1688192"/>
                                    </a:lnTo>
                                    <a:cubicBezTo>
                                      <a:pt x="29467" y="1640551"/>
                                      <a:pt x="0" y="1574735"/>
                                      <a:pt x="0" y="1502037"/>
                                    </a:cubicBezTo>
                                    <a:lnTo>
                                      <a:pt x="0" y="263263"/>
                                    </a:lnTo>
                                    <a:cubicBezTo>
                                      <a:pt x="0" y="117867"/>
                                      <a:pt x="117867" y="0"/>
                                      <a:pt x="263263" y="0"/>
                                    </a:cubicBez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Rounded Corners 37">
                              <a:extLst/>
                            </wps:cNvPr>
                            <wps:cNvSpPr/>
                            <wps:spPr>
                              <a:xfrm>
                                <a:off x="0" y="0"/>
                                <a:ext cx="1346200" cy="863600"/>
                              </a:xfrm>
                              <a:prstGeom prst="roundRect">
                                <a:avLst>
                                  <a:gd name="adj" fmla="val 0"/>
                                </a:avLst>
                              </a:prstGeom>
                              <a:solidFill>
                                <a:schemeClr val="tx2">
                                  <a:lumMod val="40000"/>
                                  <a:lumOff val="60000"/>
                                </a:schemeClr>
                              </a:solidFill>
                              <a:ln>
                                <a:noFill/>
                              </a:ln>
                            </wps:spPr>
                            <wps:style>
                              <a:lnRef idx="1">
                                <a:schemeClr val="accent3"/>
                              </a:lnRef>
                              <a:fillRef idx="3">
                                <a:schemeClr val="accent3"/>
                              </a:fillRef>
                              <a:effectRef idx="2">
                                <a:schemeClr val="accent3"/>
                              </a:effectRef>
                              <a:fontRef idx="minor">
                                <a:schemeClr val="lt1"/>
                              </a:fontRef>
                            </wps:style>
                            <wps:txbx>
                              <w:txbxContent>
                                <w:p w:rsidR="007A765E" w:rsidRPr="007A765E" w:rsidRDefault="007A765E" w:rsidP="007A765E">
                                  <w:pPr>
                                    <w:jc w:val="center"/>
                                    <w:rPr>
                                      <w:sz w:val="14"/>
                                    </w:rPr>
                                  </w:pPr>
                                  <w:r w:rsidRPr="007A765E">
                                    <w:rPr>
                                      <w:sz w:val="14"/>
                                    </w:rPr>
                                    <w:t>Anwendergruppe</w:t>
                                  </w:r>
                                </w:p>
                                <w:p w:rsidR="0043065D" w:rsidRPr="007A765E" w:rsidRDefault="0043065D" w:rsidP="0043065D">
                                  <w:pPr>
                                    <w:jc w:val="center"/>
                                    <w:rPr>
                                      <w:sz w:val="18"/>
                                      <w:szCs w:val="24"/>
                                    </w:rPr>
                                  </w:pPr>
                                </w:p>
                              </w:txbxContent>
                            </wps:txbx>
                            <wps:bodyPr rtlCol="0" anchor="ctr"/>
                          </wps:wsp>
                        </wpg:grpSp>
                        <wps:wsp>
                          <wps:cNvPr id="56" name="Right Triangle 35">
                            <a:extLst/>
                          </wps:cNvPr>
                          <wps:cNvSpPr/>
                          <wps:spPr>
                            <a:xfrm>
                              <a:off x="1346200" y="0"/>
                              <a:ext cx="155574" cy="330200"/>
                            </a:xfrm>
                            <a:prstGeom prst="rtTriangle">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58" name="Group 79">
                          <a:extLst/>
                        </wpg:cNvPr>
                        <wpg:cNvGrpSpPr/>
                        <wpg:grpSpPr>
                          <a:xfrm>
                            <a:off x="3161103" y="720380"/>
                            <a:ext cx="910572" cy="1583145"/>
                            <a:chOff x="26394" y="1064658"/>
                            <a:chExt cx="1346200" cy="2339746"/>
                          </a:xfrm>
                        </wpg:grpSpPr>
                        <wps:wsp>
                          <wps:cNvPr id="59" name="Freeform: Shape 81">
                            <a:extLst/>
                          </wps:cNvPr>
                          <wps:cNvSpPr/>
                          <wps:spPr>
                            <a:xfrm>
                              <a:off x="26394" y="1067604"/>
                              <a:ext cx="1346200" cy="2336800"/>
                            </a:xfrm>
                            <a:custGeom>
                              <a:avLst/>
                              <a:gdLst>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1211235 w 1346200"/>
                                <a:gd name="connsiteY5" fmla="*/ 1727200 h 2336800"/>
                                <a:gd name="connsiteX6" fmla="*/ 1216025 w 1346200"/>
                                <a:gd name="connsiteY6" fmla="*/ 1727200 h 2336800"/>
                                <a:gd name="connsiteX7" fmla="*/ 673100 w 1346200"/>
                                <a:gd name="connsiteY7" fmla="*/ 2336800 h 2336800"/>
                                <a:gd name="connsiteX8" fmla="*/ 130175 w 1346200"/>
                                <a:gd name="connsiteY8" fmla="*/ 1727200 h 2336800"/>
                                <a:gd name="connsiteX9" fmla="*/ 134965 w 1346200"/>
                                <a:gd name="connsiteY9" fmla="*/ 1727200 h 2336800"/>
                                <a:gd name="connsiteX10" fmla="*/ 77108 w 1346200"/>
                                <a:gd name="connsiteY10" fmla="*/ 1688192 h 2336800"/>
                                <a:gd name="connsiteX11" fmla="*/ 0 w 1346200"/>
                                <a:gd name="connsiteY11" fmla="*/ 1502037 h 2336800"/>
                                <a:gd name="connsiteX12" fmla="*/ 0 w 1346200"/>
                                <a:gd name="connsiteY12" fmla="*/ 263263 h 2336800"/>
                                <a:gd name="connsiteX13" fmla="*/ 263263 w 1346200"/>
                                <a:gd name="connsiteY13" fmla="*/ 0 h 2336800"/>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1211235 w 1346200"/>
                                <a:gd name="connsiteY5" fmla="*/ 1727200 h 2336800"/>
                                <a:gd name="connsiteX6" fmla="*/ 673100 w 1346200"/>
                                <a:gd name="connsiteY6" fmla="*/ 2336800 h 2336800"/>
                                <a:gd name="connsiteX7" fmla="*/ 130175 w 1346200"/>
                                <a:gd name="connsiteY7" fmla="*/ 1727200 h 2336800"/>
                                <a:gd name="connsiteX8" fmla="*/ 134965 w 1346200"/>
                                <a:gd name="connsiteY8" fmla="*/ 1727200 h 2336800"/>
                                <a:gd name="connsiteX9" fmla="*/ 77108 w 1346200"/>
                                <a:gd name="connsiteY9" fmla="*/ 1688192 h 2336800"/>
                                <a:gd name="connsiteX10" fmla="*/ 0 w 1346200"/>
                                <a:gd name="connsiteY10" fmla="*/ 1502037 h 2336800"/>
                                <a:gd name="connsiteX11" fmla="*/ 0 w 1346200"/>
                                <a:gd name="connsiteY11" fmla="*/ 263263 h 2336800"/>
                                <a:gd name="connsiteX12" fmla="*/ 263263 w 1346200"/>
                                <a:gd name="connsiteY12" fmla="*/ 0 h 2336800"/>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673100 w 1346200"/>
                                <a:gd name="connsiteY5" fmla="*/ 2336800 h 2336800"/>
                                <a:gd name="connsiteX6" fmla="*/ 130175 w 1346200"/>
                                <a:gd name="connsiteY6" fmla="*/ 1727200 h 2336800"/>
                                <a:gd name="connsiteX7" fmla="*/ 134965 w 1346200"/>
                                <a:gd name="connsiteY7" fmla="*/ 1727200 h 2336800"/>
                                <a:gd name="connsiteX8" fmla="*/ 77108 w 1346200"/>
                                <a:gd name="connsiteY8" fmla="*/ 1688192 h 2336800"/>
                                <a:gd name="connsiteX9" fmla="*/ 0 w 1346200"/>
                                <a:gd name="connsiteY9" fmla="*/ 1502037 h 2336800"/>
                                <a:gd name="connsiteX10" fmla="*/ 0 w 1346200"/>
                                <a:gd name="connsiteY10" fmla="*/ 263263 h 2336800"/>
                                <a:gd name="connsiteX11" fmla="*/ 263263 w 1346200"/>
                                <a:gd name="connsiteY11" fmla="*/ 0 h 2336800"/>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673100 w 1346200"/>
                                <a:gd name="connsiteY5" fmla="*/ 2336800 h 2336800"/>
                                <a:gd name="connsiteX6" fmla="*/ 130175 w 1346200"/>
                                <a:gd name="connsiteY6" fmla="*/ 1727200 h 2336800"/>
                                <a:gd name="connsiteX7" fmla="*/ 77108 w 1346200"/>
                                <a:gd name="connsiteY7" fmla="*/ 1688192 h 2336800"/>
                                <a:gd name="connsiteX8" fmla="*/ 0 w 1346200"/>
                                <a:gd name="connsiteY8" fmla="*/ 1502037 h 2336800"/>
                                <a:gd name="connsiteX9" fmla="*/ 0 w 1346200"/>
                                <a:gd name="connsiteY9" fmla="*/ 263263 h 2336800"/>
                                <a:gd name="connsiteX10" fmla="*/ 263263 w 1346200"/>
                                <a:gd name="connsiteY10" fmla="*/ 0 h 2336800"/>
                                <a:gd name="connsiteX0" fmla="*/ 263263 w 1346200"/>
                                <a:gd name="connsiteY0" fmla="*/ 0 h 2336800"/>
                                <a:gd name="connsiteX1" fmla="*/ 1082937 w 1346200"/>
                                <a:gd name="connsiteY1" fmla="*/ 0 h 2336800"/>
                                <a:gd name="connsiteX2" fmla="*/ 1346200 w 1346200"/>
                                <a:gd name="connsiteY2" fmla="*/ 263263 h 2336800"/>
                                <a:gd name="connsiteX3" fmla="*/ 1346200 w 1346200"/>
                                <a:gd name="connsiteY3" fmla="*/ 1502037 h 2336800"/>
                                <a:gd name="connsiteX4" fmla="*/ 1269092 w 1346200"/>
                                <a:gd name="connsiteY4" fmla="*/ 1688192 h 2336800"/>
                                <a:gd name="connsiteX5" fmla="*/ 673100 w 1346200"/>
                                <a:gd name="connsiteY5" fmla="*/ 2336800 h 2336800"/>
                                <a:gd name="connsiteX6" fmla="*/ 77108 w 1346200"/>
                                <a:gd name="connsiteY6" fmla="*/ 1688192 h 2336800"/>
                                <a:gd name="connsiteX7" fmla="*/ 0 w 1346200"/>
                                <a:gd name="connsiteY7" fmla="*/ 1502037 h 2336800"/>
                                <a:gd name="connsiteX8" fmla="*/ 0 w 1346200"/>
                                <a:gd name="connsiteY8" fmla="*/ 263263 h 2336800"/>
                                <a:gd name="connsiteX9" fmla="*/ 263263 w 1346200"/>
                                <a:gd name="connsiteY9" fmla="*/ 0 h 2336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346200" h="2336800">
                                  <a:moveTo>
                                    <a:pt x="263263" y="0"/>
                                  </a:moveTo>
                                  <a:lnTo>
                                    <a:pt x="1082937" y="0"/>
                                  </a:lnTo>
                                  <a:cubicBezTo>
                                    <a:pt x="1228333" y="0"/>
                                    <a:pt x="1346200" y="117867"/>
                                    <a:pt x="1346200" y="263263"/>
                                  </a:cubicBezTo>
                                  <a:lnTo>
                                    <a:pt x="1346200" y="1502037"/>
                                  </a:lnTo>
                                  <a:cubicBezTo>
                                    <a:pt x="1346200" y="1574735"/>
                                    <a:pt x="1316733" y="1640551"/>
                                    <a:pt x="1269092" y="1688192"/>
                                  </a:cubicBezTo>
                                  <a:lnTo>
                                    <a:pt x="673100" y="2336800"/>
                                  </a:lnTo>
                                  <a:lnTo>
                                    <a:pt x="77108" y="1688192"/>
                                  </a:lnTo>
                                  <a:cubicBezTo>
                                    <a:pt x="29467" y="1640551"/>
                                    <a:pt x="0" y="1574735"/>
                                    <a:pt x="0" y="1502037"/>
                                  </a:cubicBezTo>
                                  <a:lnTo>
                                    <a:pt x="0" y="263263"/>
                                  </a:lnTo>
                                  <a:cubicBezTo>
                                    <a:pt x="0" y="117867"/>
                                    <a:pt x="117867" y="0"/>
                                    <a:pt x="263263" y="0"/>
                                  </a:cubicBez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Rectangle: Rounded Corners 82">
                            <a:extLst/>
                          </wps:cNvPr>
                          <wps:cNvSpPr/>
                          <wps:spPr>
                            <a:xfrm>
                              <a:off x="26394" y="1064658"/>
                              <a:ext cx="1346200" cy="863600"/>
                            </a:xfrm>
                            <a:prstGeom prst="roundRect">
                              <a:avLst>
                                <a:gd name="adj" fmla="val 0"/>
                              </a:avLst>
                            </a:prstGeom>
                            <a:solidFill>
                              <a:schemeClr val="tx2">
                                <a:lumMod val="40000"/>
                                <a:lumOff val="60000"/>
                              </a:schemeClr>
                            </a:solidFill>
                            <a:ln>
                              <a:noFill/>
                            </a:ln>
                          </wps:spPr>
                          <wps:style>
                            <a:lnRef idx="1">
                              <a:schemeClr val="accent5"/>
                            </a:lnRef>
                            <a:fillRef idx="3">
                              <a:schemeClr val="accent5"/>
                            </a:fillRef>
                            <a:effectRef idx="2">
                              <a:schemeClr val="accent5"/>
                            </a:effectRef>
                            <a:fontRef idx="minor">
                              <a:schemeClr val="lt1"/>
                            </a:fontRef>
                          </wps:style>
                          <wps:txbx>
                            <w:txbxContent>
                              <w:p w:rsidR="007A765E" w:rsidRPr="007A765E" w:rsidRDefault="007A765E" w:rsidP="007A765E">
                                <w:pPr>
                                  <w:jc w:val="center"/>
                                  <w:rPr>
                                    <w:sz w:val="14"/>
                                  </w:rPr>
                                </w:pPr>
                                <w:r>
                                  <w:rPr>
                                    <w:sz w:val="14"/>
                                  </w:rPr>
                                  <w:t>Supportgruppe</w:t>
                                </w:r>
                              </w:p>
                              <w:p w:rsidR="00033F22" w:rsidRPr="00033F22" w:rsidRDefault="00033F22" w:rsidP="00033F22">
                                <w:pPr>
                                  <w:jc w:val="center"/>
                                  <w:rPr>
                                    <w:sz w:val="16"/>
                                    <w:szCs w:val="24"/>
                                  </w:rPr>
                                </w:pPr>
                              </w:p>
                            </w:txbxContent>
                          </wps:txbx>
                          <wps:bodyPr rtlCol="0" anchor="ctr"/>
                        </wps:wsp>
                      </wpg:grpSp>
                    </wpg:wgp>
                  </a:graphicData>
                </a:graphic>
                <wp14:sizeRelV relativeFrom="margin">
                  <wp14:pctHeight>0</wp14:pctHeight>
                </wp14:sizeRelV>
              </wp:anchor>
            </w:drawing>
          </mc:Choice>
          <mc:Fallback>
            <w:pict>
              <v:group id="Gruppieren 62" o:spid="_x0000_s1035" style="position:absolute;margin-left:78.85pt;margin-top:14.75pt;width:328.5pt;height:124.55pt;z-index:251657728;mso-height-relative:margin" coordorigin=",7203" coordsize="41719,1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">
                <v:rect id="Rectangle 32" o:spid="_x0000_s1036" style="position:absolute;left:190;top:9429;width:41529;height: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" fillcolor="#bfbfbf [2412]" stroked="f" strokeweight="2pt"/>
                <v:group id="Group 33" o:spid="_x0000_s1037" style="position:absolute;top:7239;width:10095;height:15716" coordsize="15017,2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34" o:spid="_x0000_s1038" style="position:absolute;width:13462;height:23368" coordsize="13462,2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Shape 36" o:spid="_x0000_s1039" style="position:absolute;width:13462;height:23368;visibility:visible;mso-wrap-style:square;v-text-anchor:middle" coordsize="1346200,233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" path="m263263,r819674,c1228333,,1346200,117867,1346200,263263r,1238774c1346200,1574735,1316733,1640551,1269092,1688192l673100,2336800,77108,1688192c29467,1640551,,1574735,,1502037l,263263c,117867,117867,,263263,xe" fillcolor="#1f497d [3215]" stroked="f" strokeweight="2pt">
                      <v:path arrowok="t" o:connecttype="custom" o:connectlocs="263263,0;1082937,0;1346200,263263;1346200,1502037;1269092,1688192;673100,2336800;77108,1688192;0,1502037;0,263263;263263,0" o:connectangles="0,0,0,0,0,0,0,0,0,0"/>
                    </v:shape>
                    <v:roundrect id="Rectangle: Rounded Corners 37" o:spid="_x0000_s1040" style="position:absolute;width:13462;height:8636;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" fillcolor="#8db3e2 [1311]" stroked="f">
                      <v:shadow on="t" color="black" opacity="22937f" origin=",.5" offset="0,.63889mm"/>
                      <v:textbox>
                        <w:txbxContent>
                          <w:p w:rsidR="007A765E" w:rsidRPr="007A765E" w:rsidRDefault="007A765E" w:rsidP="007A765E">
                            <w:pPr>
                              <w:jc w:val="center"/>
                              <w:rPr>
                                <w:sz w:val="14"/>
                              </w:rPr>
                            </w:pPr>
                            <w:r w:rsidRPr="007A765E">
                              <w:rPr>
                                <w:sz w:val="14"/>
                              </w:rPr>
                              <w:t>Anwendergruppe</w:t>
                            </w:r>
                          </w:p>
                          <w:p w:rsidR="0043065D" w:rsidRPr="007A765E" w:rsidRDefault="0043065D" w:rsidP="0043065D">
                            <w:pPr>
                              <w:jc w:val="center"/>
                              <w:rPr>
                                <w:sz w:val="18"/>
                                <w:szCs w:val="24"/>
                              </w:rPr>
                            </w:pPr>
                          </w:p>
                        </w:txbxContent>
                      </v:textbox>
                    </v:roundrect>
                  </v:group>
                  <v:shapetype id="_x0000_t6" coordsize="21600,21600" o:spt="6" path="m,l,21600r21600,xe">
                    <v:stroke joinstyle="miter"/>
                    <v:path gradientshapeok="t" o:connecttype="custom" o:connectlocs="0,0;0,10800;0,21600;10800,21600;21600,21600;10800,10800" textboxrect="1800,12600,12600,19800"/>
                  </v:shapetype>
                  <v:shape id="Right Triangle 35" o:spid="_x0000_s1041" type="#_x0000_t6" style="position:absolute;left:13462;width:1555;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" fillcolor="#484329 [814]" stroked="f" strokeweight="2pt"/>
                </v:group>
                <v:group id="Group 79" o:spid="_x0000_s1042" style="position:absolute;left:31611;top:7203;width:9105;height:15832" coordorigin="263,10646" coordsize="13462,2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Shape 81" o:spid="_x0000_s1043" style="position:absolute;left:263;top:10676;width:13462;height:23368;visibility:visible;mso-wrap-style:square;v-text-anchor:middle" coordsize="1346200,233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" path="m263263,r819674,c1228333,,1346200,117867,1346200,263263r,1238774c1346200,1574735,1316733,1640551,1269092,1688192l673100,2336800,77108,1688192c29467,1640551,,1574735,,1502037l,263263c,117867,117867,,263263,xe" fillcolor="#31849b [2408]" stroked="f" strokeweight="2pt">
                    <v:path arrowok="t" o:connecttype="custom" o:connectlocs="263263,0;1082937,0;1346200,263263;1346200,1502037;1269092,1688192;673100,2336800;77108,1688192;0,1502037;0,263263;263263,0" o:connectangles="0,0,0,0,0,0,0,0,0,0"/>
                  </v:shape>
                  <v:roundrect id="Rectangle: Rounded Corners 82" o:spid="_x0000_s1044" style="position:absolute;left:263;top:10646;width:13462;height:8636;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" fillcolor="#8db3e2 [1311]" stroked="f">
                    <v:shadow on="t" color="black" opacity="22937f" origin=",.5" offset="0,.63889mm"/>
                    <v:textbox>
                      <w:txbxContent>
                        <w:p w:rsidR="007A765E" w:rsidRPr="007A765E" w:rsidRDefault="007A765E" w:rsidP="007A765E">
                          <w:pPr>
                            <w:jc w:val="center"/>
                            <w:rPr>
                              <w:sz w:val="14"/>
                            </w:rPr>
                          </w:pPr>
                          <w:r>
                            <w:rPr>
                              <w:sz w:val="14"/>
                            </w:rPr>
                            <w:t>Supportgruppe</w:t>
                          </w:r>
                        </w:p>
                        <w:p w:rsidR="00033F22" w:rsidRPr="00033F22" w:rsidRDefault="00033F22" w:rsidP="00033F22">
                          <w:pPr>
                            <w:jc w:val="center"/>
                            <w:rPr>
                              <w:sz w:val="16"/>
                              <w:szCs w:val="24"/>
                            </w:rPr>
                          </w:pPr>
                        </w:p>
                      </w:txbxContent>
                    </v:textbox>
                  </v:roundrect>
                </v:group>
              </v:group>
            </w:pict>
          </mc:Fallback>
        </mc:AlternateContent>
      </w:r>
      <w:r w:rsidR="00537CA9">
        <w:rPr>
          <w:noProof/>
        </w:rPr>
        <mc:AlternateContent>
          <mc:Choice Requires="wps">
            <w:drawing>
              <wp:anchor distT="0" distB="0" distL="114300" distR="114300" simplePos="0" relativeHeight="251666944" behindDoc="0" locked="0" layoutInCell="1" allowOverlap="1" wp14:anchorId="2105B448" wp14:editId="72E1F303">
                <wp:simplePos x="0" y="0"/>
                <wp:positionH relativeFrom="column">
                  <wp:posOffset>5074655</wp:posOffset>
                </wp:positionH>
                <wp:positionV relativeFrom="paragraph">
                  <wp:posOffset>190500</wp:posOffset>
                </wp:positionV>
                <wp:extent cx="104140" cy="221615"/>
                <wp:effectExtent l="0" t="0" r="0" b="6985"/>
                <wp:wrapNone/>
                <wp:docPr id="64" name="Right Triangle 35">
                  <a:extLst xmlns:a="http://schemas.openxmlformats.org/drawingml/2006/main"/>
                </wp:docPr>
                <wp:cNvGraphicFramePr/>
                <a:graphic xmlns:a="http://schemas.openxmlformats.org/drawingml/2006/main">
                  <a:graphicData uri="http://schemas.microsoft.com/office/word/2010/wordprocessingShape">
                    <wps:wsp>
                      <wps:cNvSpPr/>
                      <wps:spPr>
                        <a:xfrm>
                          <a:off x="0" y="0"/>
                          <a:ext cx="104140" cy="221615"/>
                        </a:xfrm>
                        <a:prstGeom prst="rtTriangle">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BD76EEC" id="Right Triangle 35" o:spid="_x0000_s1026" type="#_x0000_t6" style="position:absolute;margin-left:399.6pt;margin-top:15pt;width:8.2pt;height:17.4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" fillcolor="#484329 [814]" stroked="f" strokeweight="2pt"/>
            </w:pict>
          </mc:Fallback>
        </mc:AlternateContent>
      </w:r>
    </w:p>
    <w:p w:rsidR="00460653" w:rsidRDefault="00460653" w:rsidP="00CA46C9">
      <w:pPr>
        <w:pStyle w:val="Textkrper"/>
      </w:pPr>
    </w:p>
    <w:p w:rsidR="00460653" w:rsidRDefault="00460653" w:rsidP="00CA46C9">
      <w:pPr>
        <w:pStyle w:val="Textkrper"/>
      </w:pPr>
    </w:p>
    <w:p w:rsidR="00460653" w:rsidRDefault="00460653" w:rsidP="00CA46C9">
      <w:pPr>
        <w:pStyle w:val="Textkrper"/>
      </w:pPr>
    </w:p>
    <w:p w:rsidR="00460653" w:rsidRDefault="00460653" w:rsidP="00CA46C9">
      <w:pPr>
        <w:pStyle w:val="Textkrper"/>
      </w:pPr>
    </w:p>
    <w:p w:rsidR="00460653" w:rsidRDefault="00460653" w:rsidP="00CA46C9">
      <w:pPr>
        <w:pStyle w:val="Textkrper"/>
      </w:pPr>
    </w:p>
    <w:p w:rsidR="00460653" w:rsidRDefault="00570B62" w:rsidP="00460653">
      <w:pPr>
        <w:suppressAutoHyphens w:val="0"/>
      </w:pPr>
      <w:r>
        <w:rPr>
          <w:noProof/>
        </w:rPr>
        <mc:AlternateContent>
          <mc:Choice Requires="wps">
            <w:drawing>
              <wp:anchor distT="0" distB="0" distL="114300" distR="114300" simplePos="0" relativeHeight="251674112" behindDoc="0" locked="0" layoutInCell="1" allowOverlap="1" wp14:anchorId="2E6089F5" wp14:editId="48993FD0">
                <wp:simplePos x="0" y="0"/>
                <wp:positionH relativeFrom="column">
                  <wp:posOffset>977009</wp:posOffset>
                </wp:positionH>
                <wp:positionV relativeFrom="paragraph">
                  <wp:posOffset>1300283</wp:posOffset>
                </wp:positionV>
                <wp:extent cx="4171950" cy="635"/>
                <wp:effectExtent l="0" t="0" r="0" b="0"/>
                <wp:wrapNone/>
                <wp:docPr id="18" name="Textfeld 18"/>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rsidR="00570B62" w:rsidRPr="0094308D" w:rsidRDefault="00570B62" w:rsidP="00570B62">
                            <w:pPr>
                              <w:pStyle w:val="Beschriftung"/>
                              <w:rPr>
                                <w:noProof/>
                                <w:sz w:val="20"/>
                                <w:szCs w:val="20"/>
                              </w:rPr>
                            </w:pPr>
                            <w:bookmarkStart w:id="18" w:name="_Toc27490271"/>
                            <w:r>
                              <w:t xml:space="preserve">Abbildung </w:t>
                            </w:r>
                            <w:r w:rsidR="00DC29BB">
                              <w:fldChar w:fldCharType="begin"/>
                            </w:r>
                            <w:r w:rsidR="00DC29BB">
                              <w:instrText xml:space="preserve"> SEQ Abbildung \* ARABIC </w:instrText>
                            </w:r>
                            <w:r w:rsidR="00DC29BB">
                              <w:fldChar w:fldCharType="separate"/>
                            </w:r>
                            <w:r w:rsidR="00D01517">
                              <w:rPr>
                                <w:noProof/>
                              </w:rPr>
                              <w:t>2</w:t>
                            </w:r>
                            <w:bookmarkEnd w:id="18"/>
                            <w:r w:rsidR="00DC29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089F5" id="Textfeld 18" o:spid="_x0000_s1045" type="#_x0000_t202" style="position:absolute;margin-left:76.95pt;margin-top:102.4pt;width:328.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" stroked="f">
                <v:textbox style="mso-fit-shape-to-text:t" inset="0,0,0,0">
                  <w:txbxContent>
                    <w:p w:rsidR="00570B62" w:rsidRPr="0094308D" w:rsidRDefault="00570B62" w:rsidP="00570B62">
                      <w:pPr>
                        <w:pStyle w:val="Beschriftung"/>
                        <w:rPr>
                          <w:noProof/>
                          <w:sz w:val="20"/>
                          <w:szCs w:val="20"/>
                        </w:rPr>
                      </w:pPr>
                      <w:bookmarkStart w:id="19" w:name="_Toc27490271"/>
                      <w:r>
                        <w:t xml:space="preserve">Abbildung </w:t>
                      </w:r>
                      <w:r w:rsidR="00DC29BB">
                        <w:fldChar w:fldCharType="begin"/>
                      </w:r>
                      <w:r w:rsidR="00DC29BB">
                        <w:instrText xml:space="preserve"> SEQ Abbildung \* ARABIC </w:instrText>
                      </w:r>
                      <w:r w:rsidR="00DC29BB">
                        <w:fldChar w:fldCharType="separate"/>
                      </w:r>
                      <w:r w:rsidR="00D01517">
                        <w:rPr>
                          <w:noProof/>
                        </w:rPr>
                        <w:t>2</w:t>
                      </w:r>
                      <w:bookmarkEnd w:id="19"/>
                      <w:r w:rsidR="00DC29BB">
                        <w:rPr>
                          <w:noProof/>
                        </w:rPr>
                        <w:fldChar w:fldCharType="end"/>
                      </w:r>
                    </w:p>
                  </w:txbxContent>
                </v:textbox>
              </v:shape>
            </w:pict>
          </mc:Fallback>
        </mc:AlternateContent>
      </w:r>
      <w:r w:rsidR="008A4E88">
        <w:rPr>
          <w:noProof/>
        </w:rPr>
        <mc:AlternateContent>
          <mc:Choice Requires="wps">
            <w:drawing>
              <wp:anchor distT="0" distB="0" distL="114300" distR="114300" simplePos="0" relativeHeight="251670016" behindDoc="0" locked="0" layoutInCell="1" allowOverlap="1" wp14:anchorId="393A21BF" wp14:editId="062D5FD3">
                <wp:simplePos x="0" y="0"/>
                <wp:positionH relativeFrom="column">
                  <wp:posOffset>4203700</wp:posOffset>
                </wp:positionH>
                <wp:positionV relativeFrom="paragraph">
                  <wp:posOffset>946150</wp:posOffset>
                </wp:positionV>
                <wp:extent cx="829377" cy="279400"/>
                <wp:effectExtent l="0" t="0" r="8890" b="6350"/>
                <wp:wrapNone/>
                <wp:docPr id="69" name="Textfeld 69"/>
                <wp:cNvGraphicFramePr/>
                <a:graphic xmlns:a="http://schemas.openxmlformats.org/drawingml/2006/main">
                  <a:graphicData uri="http://schemas.microsoft.com/office/word/2010/wordprocessingShape">
                    <wps:wsp>
                      <wps:cNvSpPr txBox="1"/>
                      <wps:spPr>
                        <a:xfrm>
                          <a:off x="0" y="0"/>
                          <a:ext cx="829377" cy="279400"/>
                        </a:xfrm>
                        <a:prstGeom prst="rect">
                          <a:avLst/>
                        </a:prstGeom>
                        <a:solidFill>
                          <a:schemeClr val="lt1"/>
                        </a:solidFill>
                        <a:ln w="6350">
                          <a:noFill/>
                        </a:ln>
                      </wps:spPr>
                      <wps:txbx>
                        <w:txbxContent>
                          <w:p w:rsidR="008A4E88" w:rsidRDefault="008A4E88" w:rsidP="008A4E88">
                            <w:r>
                              <w:t>3 Stunden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A21BF" id="Textfeld 69" o:spid="_x0000_s1046" type="#_x0000_t202" style="position:absolute;margin-left:331pt;margin-top:74.5pt;width:65.3pt;height:2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" fillcolor="white [3201]" stroked="f" strokeweight=".5pt">
                <v:textbox>
                  <w:txbxContent>
                    <w:p w:rsidR="008A4E88" w:rsidRDefault="008A4E88" w:rsidP="008A4E88">
                      <w:r>
                        <w:t>3 Stunden</w:t>
                      </w:r>
                    </w:p>
                  </w:txbxContent>
                </v:textbox>
              </v:shape>
            </w:pict>
          </mc:Fallback>
        </mc:AlternateContent>
      </w:r>
      <w:r w:rsidR="008A4E88">
        <w:rPr>
          <w:noProof/>
        </w:rPr>
        <mc:AlternateContent>
          <mc:Choice Requires="wps">
            <w:drawing>
              <wp:anchor distT="0" distB="0" distL="114300" distR="114300" simplePos="0" relativeHeight="251667968" behindDoc="0" locked="0" layoutInCell="1" allowOverlap="1">
                <wp:simplePos x="0" y="0"/>
                <wp:positionH relativeFrom="column">
                  <wp:posOffset>1032510</wp:posOffset>
                </wp:positionH>
                <wp:positionV relativeFrom="paragraph">
                  <wp:posOffset>937895</wp:posOffset>
                </wp:positionV>
                <wp:extent cx="829377" cy="279400"/>
                <wp:effectExtent l="0" t="0" r="8890" b="6350"/>
                <wp:wrapNone/>
                <wp:docPr id="68" name="Textfeld 68"/>
                <wp:cNvGraphicFramePr/>
                <a:graphic xmlns:a="http://schemas.openxmlformats.org/drawingml/2006/main">
                  <a:graphicData uri="http://schemas.microsoft.com/office/word/2010/wordprocessingShape">
                    <wps:wsp>
                      <wps:cNvSpPr txBox="1"/>
                      <wps:spPr>
                        <a:xfrm>
                          <a:off x="0" y="0"/>
                          <a:ext cx="829377" cy="279400"/>
                        </a:xfrm>
                        <a:prstGeom prst="rect">
                          <a:avLst/>
                        </a:prstGeom>
                        <a:solidFill>
                          <a:schemeClr val="lt1"/>
                        </a:solidFill>
                        <a:ln w="6350">
                          <a:noFill/>
                        </a:ln>
                      </wps:spPr>
                      <wps:txbx>
                        <w:txbxContent>
                          <w:p w:rsidR="008A4E88" w:rsidRDefault="008A4E88">
                            <w:r>
                              <w:t>0 Stunden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8" o:spid="_x0000_s1047" type="#_x0000_t202" style="position:absolute;margin-left:81.3pt;margin-top:73.85pt;width:65.3pt;height: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" fillcolor="white [3201]" stroked="f" strokeweight=".5pt">
                <v:textbox>
                  <w:txbxContent>
                    <w:p w:rsidR="008A4E88" w:rsidRDefault="008A4E88">
                      <w:r>
                        <w:t>0 Stunden</w:t>
                      </w:r>
                    </w:p>
                  </w:txbxContent>
                </v:textbox>
              </v:shape>
            </w:pict>
          </mc:Fallback>
        </mc:AlternateContent>
      </w:r>
      <w:r w:rsidR="00143995">
        <w:rPr>
          <w:noProof/>
        </w:rPr>
        <mc:AlternateContent>
          <mc:Choice Requires="wps">
            <w:drawing>
              <wp:anchor distT="0" distB="0" distL="114300" distR="114300" simplePos="0" relativeHeight="251665920" behindDoc="0" locked="0" layoutInCell="1" allowOverlap="1" wp14:anchorId="38F08684" wp14:editId="7E654659">
                <wp:simplePos x="0" y="0"/>
                <wp:positionH relativeFrom="column">
                  <wp:posOffset>4616450</wp:posOffset>
                </wp:positionH>
                <wp:positionV relativeFrom="paragraph">
                  <wp:posOffset>544306</wp:posOffset>
                </wp:positionV>
                <wp:extent cx="0" cy="387350"/>
                <wp:effectExtent l="76200" t="19050" r="76200" b="88900"/>
                <wp:wrapNone/>
                <wp:docPr id="67" name="Gerader Verbinder 67"/>
                <wp:cNvGraphicFramePr/>
                <a:graphic xmlns:a="http://schemas.openxmlformats.org/drawingml/2006/main">
                  <a:graphicData uri="http://schemas.microsoft.com/office/word/2010/wordprocessingShape">
                    <wps:wsp>
                      <wps:cNvCnPr/>
                      <wps:spPr>
                        <a:xfrm>
                          <a:off x="0" y="0"/>
                          <a:ext cx="0" cy="38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C562C47" id="Gerader Verbinder 67" o:spid="_x0000_s1026" style="position:absolute;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5pt,42.85pt" to="363.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" strokecolor="black [3200]" strokeweight="3pt">
                <v:shadow on="t" color="black" opacity="22937f" origin=",.5" offset="0,.63889mm"/>
              </v:line>
            </w:pict>
          </mc:Fallback>
        </mc:AlternateContent>
      </w:r>
      <w:r w:rsidR="00143995">
        <w:rPr>
          <w:noProof/>
        </w:rPr>
        <mc:AlternateContent>
          <mc:Choice Requires="wps">
            <w:drawing>
              <wp:anchor distT="0" distB="0" distL="114300" distR="114300" simplePos="0" relativeHeight="251662848" behindDoc="0" locked="0" layoutInCell="1" allowOverlap="1">
                <wp:simplePos x="0" y="0"/>
                <wp:positionH relativeFrom="column">
                  <wp:posOffset>1450763</wp:posOffset>
                </wp:positionH>
                <wp:positionV relativeFrom="paragraph">
                  <wp:posOffset>531495</wp:posOffset>
                </wp:positionV>
                <wp:extent cx="0" cy="387350"/>
                <wp:effectExtent l="76200" t="19050" r="76200" b="88900"/>
                <wp:wrapNone/>
                <wp:docPr id="66" name="Gerader Verbinder 66"/>
                <wp:cNvGraphicFramePr/>
                <a:graphic xmlns:a="http://schemas.openxmlformats.org/drawingml/2006/main">
                  <a:graphicData uri="http://schemas.microsoft.com/office/word/2010/wordprocessingShape">
                    <wps:wsp>
                      <wps:cNvCnPr/>
                      <wps:spPr>
                        <a:xfrm>
                          <a:off x="0" y="0"/>
                          <a:ext cx="0" cy="38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698CC44" id="Gerader Verbinder 66" o:spid="_x0000_s1026" style="position:absolute;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25pt,41.85pt" to="114.2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" strokecolor="black [3200]" strokeweight="3pt">
                <v:shadow on="t" color="black" opacity="22937f" origin=",.5" offset="0,.63889mm"/>
              </v:line>
            </w:pict>
          </mc:Fallback>
        </mc:AlternateContent>
      </w:r>
      <w:r w:rsidR="00446708">
        <w:rPr>
          <w:noProof/>
        </w:rPr>
        <mc:AlternateContent>
          <mc:Choice Requires="wps">
            <w:drawing>
              <wp:anchor distT="0" distB="0" distL="114300" distR="114300" simplePos="0" relativeHeight="251661824" behindDoc="0" locked="0" layoutInCell="1" allowOverlap="1">
                <wp:simplePos x="0" y="0"/>
                <wp:positionH relativeFrom="column">
                  <wp:posOffset>924560</wp:posOffset>
                </wp:positionH>
                <wp:positionV relativeFrom="paragraph">
                  <wp:posOffset>734695</wp:posOffset>
                </wp:positionV>
                <wp:extent cx="4324350" cy="0"/>
                <wp:effectExtent l="57150" t="38100" r="57150" b="95250"/>
                <wp:wrapNone/>
                <wp:docPr id="65" name="Gerader Verbinder 65"/>
                <wp:cNvGraphicFramePr/>
                <a:graphic xmlns:a="http://schemas.openxmlformats.org/drawingml/2006/main">
                  <a:graphicData uri="http://schemas.microsoft.com/office/word/2010/wordprocessingShape">
                    <wps:wsp>
                      <wps:cNvCnPr/>
                      <wps:spPr>
                        <a:xfrm>
                          <a:off x="0" y="0"/>
                          <a:ext cx="4324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92BC701" id="Gerader Verbinder 65"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8pt,57.85pt" to="413.3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" strokecolor="black [3200]" strokeweight="3pt">
                <v:shadow on="t" color="black" opacity="22937f" origin=",.5" offset="0,.63889mm"/>
              </v:line>
            </w:pict>
          </mc:Fallback>
        </mc:AlternateContent>
      </w:r>
      <w:r w:rsidR="00460653">
        <w:br w:type="page"/>
      </w:r>
    </w:p>
    <w:p w:rsidR="00CA46C9" w:rsidRPr="007B1BE2" w:rsidRDefault="00CA46C9" w:rsidP="00CA46C9">
      <w:pPr>
        <w:pStyle w:val="berschrift1"/>
        <w:numPr>
          <w:ilvl w:val="0"/>
          <w:numId w:val="27"/>
        </w:numPr>
        <w:tabs>
          <w:tab w:val="clear" w:pos="1134"/>
          <w:tab w:val="left" w:pos="432"/>
        </w:tabs>
        <w:spacing w:after="283"/>
        <w:ind w:left="432" w:hanging="432"/>
      </w:pPr>
      <w:bookmarkStart w:id="20" w:name="_Toc323297267"/>
      <w:bookmarkStart w:id="21" w:name="_Toc377970178"/>
      <w:bookmarkStart w:id="22" w:name="_Toc411074299"/>
      <w:r w:rsidRPr="007B1BE2">
        <w:lastRenderedPageBreak/>
        <w:t>Akzeptanztest</w:t>
      </w:r>
      <w:bookmarkEnd w:id="20"/>
      <w:bookmarkEnd w:id="21"/>
      <w:bookmarkEnd w:id="22"/>
      <w:r w:rsidRPr="007B1BE2">
        <w:t xml:space="preserve"> </w:t>
      </w:r>
    </w:p>
    <w:p w:rsidR="008B0D73" w:rsidRPr="00C16787" w:rsidRDefault="008B0D73" w:rsidP="00CA46C9">
      <w:pPr>
        <w:pStyle w:val="Textkrper"/>
      </w:pPr>
      <w:r>
        <w:t xml:space="preserve">Ein Akzeptanztest </w:t>
      </w:r>
      <w:r w:rsidR="00460D8A">
        <w:t xml:space="preserve">für unser Produkt ist noch anstehend. Dieser wird mit den Anforderungen aus dem 4. Kapitel im Realisierungsbericht (4. </w:t>
      </w:r>
      <w:proofErr w:type="gramStart"/>
      <w:r w:rsidR="00460D8A">
        <w:t>Systemtest )</w:t>
      </w:r>
      <w:proofErr w:type="gramEnd"/>
      <w:r w:rsidR="00460D8A">
        <w:t xml:space="preserve"> getestet.</w:t>
      </w:r>
    </w:p>
    <w:p w:rsidR="00CA46C9" w:rsidRDefault="00CA46C9" w:rsidP="00CA46C9">
      <w:pPr>
        <w:pStyle w:val="berschrift2"/>
        <w:numPr>
          <w:ilvl w:val="1"/>
          <w:numId w:val="27"/>
        </w:numPr>
        <w:tabs>
          <w:tab w:val="clear" w:pos="1134"/>
          <w:tab w:val="num" w:pos="576"/>
        </w:tabs>
        <w:ind w:left="576" w:hanging="576"/>
      </w:pPr>
      <w:bookmarkStart w:id="23" w:name="_Toc288232316"/>
      <w:bookmarkStart w:id="24" w:name="_Toc323297268"/>
      <w:bookmarkStart w:id="25" w:name="_Toc377970179"/>
      <w:bookmarkStart w:id="26" w:name="_Toc411074300"/>
      <w:r>
        <w:t>Testprotokoll</w:t>
      </w:r>
      <w:bookmarkEnd w:id="23"/>
      <w:bookmarkEnd w:id="24"/>
      <w:bookmarkEnd w:id="25"/>
      <w:bookmarkEnd w:id="26"/>
    </w:p>
    <w:p w:rsidR="00C204EE" w:rsidRDefault="00C204EE" w:rsidP="00CA46C9">
      <w:pPr>
        <w:rPr>
          <w:color w:val="B2A1C7" w:themeColor="accent4" w:themeTint="99"/>
        </w:rPr>
      </w:pPr>
    </w:p>
    <w:p w:rsidR="00C204EE" w:rsidRPr="00C204EE" w:rsidRDefault="00C204EE" w:rsidP="00CA46C9">
      <w:r>
        <w:t xml:space="preserve">Das Testprotokoll ist mit den Resultaten der Testfälle ebenfalls im Realisierungsbericht unter 4.3.2 zu finden. </w:t>
      </w:r>
    </w:p>
    <w:p w:rsidR="00CA46C9" w:rsidRDefault="00CA46C9" w:rsidP="00CA46C9">
      <w:pPr>
        <w:pStyle w:val="Textkrper"/>
      </w:pPr>
    </w:p>
    <w:p w:rsidR="00CA46C9" w:rsidRDefault="00CA46C9" w:rsidP="00CA46C9">
      <w:pPr>
        <w:pStyle w:val="berschrift2"/>
        <w:numPr>
          <w:ilvl w:val="1"/>
          <w:numId w:val="27"/>
        </w:numPr>
        <w:tabs>
          <w:tab w:val="clear" w:pos="1134"/>
          <w:tab w:val="num" w:pos="576"/>
        </w:tabs>
        <w:ind w:left="576" w:hanging="576"/>
      </w:pPr>
      <w:bookmarkStart w:id="27" w:name="_Toc323297269"/>
      <w:bookmarkStart w:id="28" w:name="_Toc377970180"/>
      <w:bookmarkStart w:id="29" w:name="_Toc411074301"/>
      <w:r>
        <w:t>Abnahme</w:t>
      </w:r>
      <w:bookmarkEnd w:id="27"/>
      <w:bookmarkEnd w:id="28"/>
      <w:bookmarkEnd w:id="29"/>
    </w:p>
    <w:p w:rsidR="00CA46C9" w:rsidRPr="00F1289E" w:rsidRDefault="00CA46C9" w:rsidP="00CA46C9"/>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CA46C9" w:rsidRPr="00F1289E" w:rsidTr="00D94C43">
        <w:tc>
          <w:tcPr>
            <w:tcW w:w="2660" w:type="dxa"/>
            <w:shd w:val="clear" w:color="auto" w:fill="BFBFBF"/>
          </w:tcPr>
          <w:p w:rsidR="00CA46C9" w:rsidRPr="00F1289E" w:rsidRDefault="00CA46C9" w:rsidP="00D94C43">
            <w:pPr>
              <w:rPr>
                <w:rFonts w:cs="Arial"/>
                <w:b/>
              </w:rPr>
            </w:pPr>
            <w:r w:rsidRPr="00F1289E">
              <w:rPr>
                <w:rFonts w:cs="Arial"/>
                <w:b/>
              </w:rPr>
              <w:t>Testdatum</w:t>
            </w:r>
          </w:p>
        </w:tc>
        <w:tc>
          <w:tcPr>
            <w:tcW w:w="7117" w:type="dxa"/>
            <w:shd w:val="clear" w:color="auto" w:fill="auto"/>
          </w:tcPr>
          <w:p w:rsidR="00CA46C9" w:rsidRPr="006E06B3" w:rsidRDefault="00035A02" w:rsidP="00D94C43">
            <w:pPr>
              <w:rPr>
                <w:rFonts w:cs="Arial"/>
              </w:rPr>
            </w:pPr>
            <w:r>
              <w:rPr>
                <w:rFonts w:cs="Arial"/>
              </w:rPr>
              <w:t>11</w:t>
            </w:r>
            <w:r w:rsidR="006E06B3">
              <w:rPr>
                <w:rFonts w:cs="Arial"/>
              </w:rPr>
              <w:t>.12.2019</w:t>
            </w:r>
          </w:p>
          <w:p w:rsidR="00CA46C9" w:rsidRPr="005218F3" w:rsidRDefault="00CA46C9" w:rsidP="00D94C43">
            <w:pPr>
              <w:rPr>
                <w:rFonts w:cs="Arial"/>
                <w:color w:val="B2A1C7" w:themeColor="accent4" w:themeTint="99"/>
              </w:rPr>
            </w:pPr>
          </w:p>
        </w:tc>
      </w:tr>
      <w:tr w:rsidR="00CA46C9" w:rsidRPr="00F1289E" w:rsidTr="00D94C43">
        <w:tc>
          <w:tcPr>
            <w:tcW w:w="2660" w:type="dxa"/>
            <w:shd w:val="clear" w:color="auto" w:fill="BFBFBF"/>
          </w:tcPr>
          <w:p w:rsidR="00CA46C9" w:rsidRPr="00F1289E" w:rsidRDefault="00CA46C9" w:rsidP="00D94C43">
            <w:pPr>
              <w:rPr>
                <w:rFonts w:cs="Arial"/>
                <w:b/>
              </w:rPr>
            </w:pPr>
            <w:r w:rsidRPr="00F1289E">
              <w:rPr>
                <w:rFonts w:cs="Arial"/>
                <w:b/>
              </w:rPr>
              <w:t>Tester</w:t>
            </w:r>
          </w:p>
        </w:tc>
        <w:tc>
          <w:tcPr>
            <w:tcW w:w="7117" w:type="dxa"/>
            <w:shd w:val="clear" w:color="auto" w:fill="auto"/>
          </w:tcPr>
          <w:p w:rsidR="00CA46C9" w:rsidRPr="00EE20CE" w:rsidRDefault="006E06B3" w:rsidP="00D94C43">
            <w:pPr>
              <w:rPr>
                <w:rFonts w:cs="Arial"/>
              </w:rPr>
            </w:pPr>
            <w:r w:rsidRPr="00EE20CE">
              <w:rPr>
                <w:rFonts w:cs="Arial"/>
              </w:rPr>
              <w:t>Blaser Sabine</w:t>
            </w:r>
          </w:p>
          <w:p w:rsidR="00CA46C9" w:rsidRPr="005218F3" w:rsidRDefault="00CA46C9" w:rsidP="00D94C43">
            <w:pPr>
              <w:rPr>
                <w:rFonts w:cs="Arial"/>
                <w:color w:val="B2A1C7" w:themeColor="accent4" w:themeTint="99"/>
              </w:rPr>
            </w:pPr>
          </w:p>
        </w:tc>
      </w:tr>
      <w:tr w:rsidR="00CA46C9" w:rsidRPr="00F1289E" w:rsidTr="00D94C43">
        <w:tc>
          <w:tcPr>
            <w:tcW w:w="2660" w:type="dxa"/>
            <w:shd w:val="clear" w:color="auto" w:fill="BFBFBF"/>
          </w:tcPr>
          <w:p w:rsidR="00CA46C9" w:rsidRPr="00F1289E" w:rsidRDefault="00CA46C9" w:rsidP="00D94C43">
            <w:pPr>
              <w:rPr>
                <w:rFonts w:cs="Arial"/>
                <w:b/>
              </w:rPr>
            </w:pPr>
            <w:r w:rsidRPr="00F1289E">
              <w:rPr>
                <w:rFonts w:cs="Arial"/>
                <w:b/>
              </w:rPr>
              <w:t>Gesamttestresultat</w:t>
            </w:r>
          </w:p>
        </w:tc>
        <w:tc>
          <w:tcPr>
            <w:tcW w:w="7117" w:type="dxa"/>
            <w:shd w:val="clear" w:color="auto" w:fill="auto"/>
          </w:tcPr>
          <w:p w:rsidR="00CA46C9" w:rsidRPr="00F1289E" w:rsidRDefault="00CA46C9" w:rsidP="00D94C43">
            <w:pPr>
              <w:rPr>
                <w:rFonts w:cs="Arial"/>
              </w:rPr>
            </w:pPr>
            <w:r w:rsidRPr="00F1289E">
              <w:rPr>
                <w:rFonts w:cs="Arial"/>
              </w:rPr>
              <w:sym w:font="Wingdings" w:char="F0A8"/>
            </w:r>
            <w:r w:rsidRPr="00F1289E">
              <w:rPr>
                <w:rFonts w:cs="Arial"/>
              </w:rPr>
              <w:t xml:space="preserve"> Abgenommen</w:t>
            </w:r>
          </w:p>
          <w:p w:rsidR="00CA46C9" w:rsidRPr="00F1289E" w:rsidRDefault="00A658F0" w:rsidP="00D94C43">
            <w:pPr>
              <w:rPr>
                <w:rFonts w:cs="Arial"/>
              </w:rPr>
            </w:pPr>
            <w:r>
              <w:rPr>
                <w:rFonts w:cs="Arial"/>
                <w:noProof/>
              </w:rPr>
              <mc:AlternateContent>
                <mc:Choice Requires="wps">
                  <w:drawing>
                    <wp:anchor distT="0" distB="0" distL="114300" distR="114300" simplePos="0" relativeHeight="251641344" behindDoc="0" locked="0" layoutInCell="1" allowOverlap="1">
                      <wp:simplePos x="0" y="0"/>
                      <wp:positionH relativeFrom="column">
                        <wp:posOffset>15875</wp:posOffset>
                      </wp:positionH>
                      <wp:positionV relativeFrom="paragraph">
                        <wp:posOffset>34925</wp:posOffset>
                      </wp:positionV>
                      <wp:extent cx="80010" cy="74295"/>
                      <wp:effectExtent l="0" t="0" r="34290" b="20955"/>
                      <wp:wrapNone/>
                      <wp:docPr id="13" name="Gerader Verbinder 13"/>
                      <wp:cNvGraphicFramePr/>
                      <a:graphic xmlns:a="http://schemas.openxmlformats.org/drawingml/2006/main">
                        <a:graphicData uri="http://schemas.microsoft.com/office/word/2010/wordprocessingShape">
                          <wps:wsp>
                            <wps:cNvCnPr/>
                            <wps:spPr>
                              <a:xfrm>
                                <a:off x="0" y="0"/>
                                <a:ext cx="8001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1E506" id="Gerader Verbinder 13"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75pt" to="7.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" strokecolor="black [3040]"/>
                  </w:pict>
                </mc:Fallback>
              </mc:AlternateContent>
            </w:r>
            <w:r>
              <w:rPr>
                <w:rFonts w:cs="Arial"/>
                <w:noProof/>
              </w:rPr>
              <mc:AlternateContent>
                <mc:Choice Requires="wps">
                  <w:drawing>
                    <wp:anchor distT="0" distB="0" distL="114300" distR="114300" simplePos="0" relativeHeight="251645440" behindDoc="0" locked="0" layoutInCell="1" allowOverlap="1" wp14:anchorId="3A9A9DF7" wp14:editId="58AACF1E">
                      <wp:simplePos x="0" y="0"/>
                      <wp:positionH relativeFrom="column">
                        <wp:posOffset>13970</wp:posOffset>
                      </wp:positionH>
                      <wp:positionV relativeFrom="paragraph">
                        <wp:posOffset>31115</wp:posOffset>
                      </wp:positionV>
                      <wp:extent cx="83820" cy="81915"/>
                      <wp:effectExtent l="0" t="0" r="30480" b="32385"/>
                      <wp:wrapNone/>
                      <wp:docPr id="14" name="Gerader Verbinder 14"/>
                      <wp:cNvGraphicFramePr/>
                      <a:graphic xmlns:a="http://schemas.openxmlformats.org/drawingml/2006/main">
                        <a:graphicData uri="http://schemas.microsoft.com/office/word/2010/wordprocessingShape">
                          <wps:wsp>
                            <wps:cNvCnPr/>
                            <wps:spPr>
                              <a:xfrm flipH="1">
                                <a:off x="0" y="0"/>
                                <a:ext cx="83820" cy="81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B8169" id="Gerader Verbinder 14"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2.45pt" to="7.7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" strokecolor="black [3040]"/>
                  </w:pict>
                </mc:Fallback>
              </mc:AlternateContent>
            </w:r>
            <w:r w:rsidR="00CA46C9" w:rsidRPr="00F1289E">
              <w:rPr>
                <w:rFonts w:cs="Arial"/>
              </w:rPr>
              <w:sym w:font="Wingdings" w:char="F0A8"/>
            </w:r>
            <w:r w:rsidR="00CA46C9" w:rsidRPr="00F1289E">
              <w:rPr>
                <w:rFonts w:cs="Arial"/>
              </w:rPr>
              <w:t xml:space="preserve"> Abgenommen mit Nacharbeiten</w:t>
            </w:r>
          </w:p>
          <w:p w:rsidR="00CA46C9" w:rsidRDefault="00CA46C9" w:rsidP="00D94C43">
            <w:pPr>
              <w:rPr>
                <w:rFonts w:cs="Arial"/>
              </w:rPr>
            </w:pPr>
            <w:r w:rsidRPr="00F1289E">
              <w:rPr>
                <w:rFonts w:cs="Arial"/>
              </w:rPr>
              <w:sym w:font="Wingdings" w:char="F0A8"/>
            </w:r>
            <w:r w:rsidRPr="00F1289E">
              <w:rPr>
                <w:rFonts w:cs="Arial"/>
              </w:rPr>
              <w:t xml:space="preserve"> Nicht abgenommen</w:t>
            </w:r>
          </w:p>
          <w:p w:rsidR="00A658F0" w:rsidRDefault="00A658F0" w:rsidP="00D94C43">
            <w:pPr>
              <w:rPr>
                <w:rFonts w:cs="Arial"/>
              </w:rPr>
            </w:pPr>
          </w:p>
          <w:p w:rsidR="00A658F0" w:rsidRPr="00F1289E" w:rsidRDefault="00A658F0" w:rsidP="00D94C43">
            <w:pPr>
              <w:rPr>
                <w:rFonts w:cs="Arial"/>
              </w:rPr>
            </w:pPr>
          </w:p>
        </w:tc>
      </w:tr>
      <w:tr w:rsidR="00CA46C9" w:rsidRPr="00F1289E" w:rsidTr="00D94C43">
        <w:trPr>
          <w:trHeight w:val="228"/>
        </w:trPr>
        <w:tc>
          <w:tcPr>
            <w:tcW w:w="2660" w:type="dxa"/>
            <w:shd w:val="clear" w:color="auto" w:fill="BFBFBF"/>
          </w:tcPr>
          <w:p w:rsidR="00CA46C9" w:rsidRPr="00F1289E" w:rsidRDefault="00CA46C9" w:rsidP="00D94C43">
            <w:pPr>
              <w:rPr>
                <w:rFonts w:cs="Arial"/>
                <w:b/>
              </w:rPr>
            </w:pPr>
            <w:r>
              <w:rPr>
                <w:rFonts w:cs="Arial"/>
                <w:b/>
              </w:rPr>
              <w:t>Nacharbeiten</w:t>
            </w:r>
          </w:p>
        </w:tc>
        <w:tc>
          <w:tcPr>
            <w:tcW w:w="7117" w:type="dxa"/>
            <w:shd w:val="clear" w:color="auto" w:fill="auto"/>
          </w:tcPr>
          <w:p w:rsidR="00BD4DB8" w:rsidRDefault="00BD4DB8" w:rsidP="00D94C43">
            <w:pPr>
              <w:rPr>
                <w:rFonts w:cs="Arial"/>
                <w:i/>
                <w:color w:val="B2A1C7" w:themeColor="accent4" w:themeTint="99"/>
              </w:rPr>
            </w:pPr>
          </w:p>
          <w:p w:rsidR="000C357F" w:rsidRDefault="000C357F" w:rsidP="00D94C43">
            <w:pPr>
              <w:rPr>
                <w:rFonts w:cs="Arial"/>
              </w:rPr>
            </w:pPr>
            <w:r>
              <w:rPr>
                <w:rFonts w:cs="Arial"/>
              </w:rPr>
              <w:t>Zeichenbegrenzung beim Feld, bei dem man den Raum eingeben kann. Ansonsten kann ein unendlich langer Raum</w:t>
            </w:r>
            <w:r w:rsidR="00764D03">
              <w:rPr>
                <w:rFonts w:cs="Arial"/>
              </w:rPr>
              <w:t>beschreibung</w:t>
            </w:r>
            <w:r>
              <w:rPr>
                <w:rFonts w:cs="Arial"/>
              </w:rPr>
              <w:t xml:space="preserve"> eingeben werden. </w:t>
            </w:r>
          </w:p>
          <w:p w:rsidR="000C357F" w:rsidRDefault="000C357F" w:rsidP="00D94C43">
            <w:pPr>
              <w:rPr>
                <w:rFonts w:cs="Arial"/>
              </w:rPr>
            </w:pPr>
            <w:r>
              <w:rPr>
                <w:rFonts w:cs="Arial"/>
              </w:rPr>
              <w:t xml:space="preserve">Beim Datumfeld </w:t>
            </w:r>
            <w:r w:rsidR="00071FF0">
              <w:rPr>
                <w:rFonts w:cs="Arial"/>
              </w:rPr>
              <w:t>soll,</w:t>
            </w:r>
            <w:r>
              <w:rPr>
                <w:rFonts w:cs="Arial"/>
              </w:rPr>
              <w:t xml:space="preserve"> wenn nichts angegeben </w:t>
            </w:r>
            <w:r w:rsidR="00EB2663">
              <w:rPr>
                <w:rFonts w:cs="Arial"/>
              </w:rPr>
              <w:t>wird,</w:t>
            </w:r>
            <w:r>
              <w:rPr>
                <w:rFonts w:cs="Arial"/>
              </w:rPr>
              <w:t xml:space="preserve"> eine Fehlermeldung erscheinen. </w:t>
            </w:r>
          </w:p>
          <w:p w:rsidR="00D84607" w:rsidRPr="000C357F" w:rsidRDefault="00D84607" w:rsidP="00D94C43">
            <w:pPr>
              <w:rPr>
                <w:rFonts w:cs="Arial"/>
              </w:rPr>
            </w:pPr>
            <w:r>
              <w:rPr>
                <w:rFonts w:cs="Arial"/>
              </w:rPr>
              <w:t>Fehlermeldungen sollen erscheinen falls eine Buchung nicht gespeichert, resp. bearbeitet werden kann.</w:t>
            </w:r>
          </w:p>
          <w:p w:rsidR="00CA46C9" w:rsidRPr="00F1289E" w:rsidRDefault="00CA46C9" w:rsidP="00D94C43">
            <w:pPr>
              <w:rPr>
                <w:rFonts w:cs="Arial"/>
              </w:rPr>
            </w:pPr>
          </w:p>
        </w:tc>
      </w:tr>
      <w:tr w:rsidR="00CA46C9" w:rsidRPr="00F1289E" w:rsidTr="002553C1">
        <w:trPr>
          <w:trHeight w:val="863"/>
        </w:trPr>
        <w:tc>
          <w:tcPr>
            <w:tcW w:w="2660" w:type="dxa"/>
            <w:shd w:val="clear" w:color="auto" w:fill="BFBFBF"/>
          </w:tcPr>
          <w:p w:rsidR="00CA46C9" w:rsidRPr="00F1289E" w:rsidRDefault="00CA46C9" w:rsidP="00D94C43">
            <w:pPr>
              <w:rPr>
                <w:rFonts w:cs="Arial"/>
                <w:b/>
              </w:rPr>
            </w:pPr>
            <w:r w:rsidRPr="00F1289E">
              <w:rPr>
                <w:rFonts w:cs="Arial"/>
                <w:b/>
              </w:rPr>
              <w:t>Unterschrift Lieferant</w:t>
            </w:r>
          </w:p>
        </w:tc>
        <w:tc>
          <w:tcPr>
            <w:tcW w:w="7117" w:type="dxa"/>
            <w:shd w:val="clear" w:color="auto" w:fill="auto"/>
          </w:tcPr>
          <w:p w:rsidR="00CA46C9" w:rsidRPr="00F1289E" w:rsidRDefault="002553C1" w:rsidP="00D94C43">
            <w:pPr>
              <w:rPr>
                <w:rFonts w:cs="Arial"/>
              </w:rPr>
            </w:pPr>
            <w:r w:rsidRPr="002553C1">
              <w:rPr>
                <w:noProof/>
              </w:rPr>
              <w:drawing>
                <wp:anchor distT="0" distB="0" distL="114300" distR="114300" simplePos="0" relativeHeight="251673088" behindDoc="1" locked="0" layoutInCell="1" allowOverlap="1" wp14:anchorId="5B81B626" wp14:editId="1A35A3CD">
                  <wp:simplePos x="0" y="0"/>
                  <wp:positionH relativeFrom="column">
                    <wp:posOffset>5871</wp:posOffset>
                  </wp:positionH>
                  <wp:positionV relativeFrom="paragraph">
                    <wp:posOffset>83545</wp:posOffset>
                  </wp:positionV>
                  <wp:extent cx="608631" cy="379562"/>
                  <wp:effectExtent l="0" t="0" r="1270" b="190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902" t="9319" r="46663" b="37327"/>
                          <a:stretch/>
                        </pic:blipFill>
                        <pic:spPr bwMode="auto">
                          <a:xfrm>
                            <a:off x="0" y="0"/>
                            <a:ext cx="608631" cy="3795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53C1" w:rsidRDefault="002553C1" w:rsidP="00D94C43">
            <w:pPr>
              <w:rPr>
                <w:rFonts w:cs="Arial"/>
              </w:rPr>
            </w:pPr>
          </w:p>
          <w:p w:rsidR="00CA46C9" w:rsidRPr="00F1289E" w:rsidRDefault="00CA46C9" w:rsidP="00D94C43">
            <w:pPr>
              <w:rPr>
                <w:rFonts w:cs="Arial"/>
              </w:rPr>
            </w:pPr>
          </w:p>
        </w:tc>
      </w:tr>
      <w:tr w:rsidR="00CA46C9" w:rsidRPr="00F1289E" w:rsidTr="00D94C43">
        <w:tc>
          <w:tcPr>
            <w:tcW w:w="2660" w:type="dxa"/>
            <w:shd w:val="clear" w:color="auto" w:fill="BFBFBF"/>
          </w:tcPr>
          <w:p w:rsidR="00CA46C9" w:rsidRPr="00F1289E" w:rsidRDefault="00CA46C9" w:rsidP="00D94C43">
            <w:pPr>
              <w:rPr>
                <w:rFonts w:cs="Arial"/>
                <w:b/>
              </w:rPr>
            </w:pPr>
            <w:r w:rsidRPr="00F1289E">
              <w:rPr>
                <w:rFonts w:cs="Arial"/>
                <w:b/>
              </w:rPr>
              <w:t>Unterschrift Kunde</w:t>
            </w:r>
          </w:p>
        </w:tc>
        <w:tc>
          <w:tcPr>
            <w:tcW w:w="7117" w:type="dxa"/>
            <w:shd w:val="clear" w:color="auto" w:fill="auto"/>
          </w:tcPr>
          <w:p w:rsidR="00CA46C9" w:rsidRPr="00F1289E" w:rsidRDefault="00CA46C9" w:rsidP="00D94C43">
            <w:pPr>
              <w:rPr>
                <w:rFonts w:cs="Arial"/>
              </w:rPr>
            </w:pPr>
          </w:p>
          <w:p w:rsidR="00CA46C9" w:rsidRDefault="002553C1" w:rsidP="00D94C43">
            <w:pPr>
              <w:rPr>
                <w:rFonts w:cs="Arial"/>
              </w:rPr>
            </w:pPr>
            <w:r w:rsidRPr="002553C1">
              <w:rPr>
                <w:noProof/>
              </w:rPr>
              <mc:AlternateContent>
                <mc:Choice Requires="wpi">
                  <w:drawing>
                    <wp:anchor distT="0" distB="0" distL="114300" distR="114300" simplePos="0" relativeHeight="251663872" behindDoc="0" locked="0" layoutInCell="1" allowOverlap="1" wp14:anchorId="7C577363" wp14:editId="41F296A6">
                      <wp:simplePos x="0" y="0"/>
                      <wp:positionH relativeFrom="column">
                        <wp:posOffset>74654</wp:posOffset>
                      </wp:positionH>
                      <wp:positionV relativeFrom="paragraph">
                        <wp:posOffset>-56263</wp:posOffset>
                      </wp:positionV>
                      <wp:extent cx="793631" cy="260641"/>
                      <wp:effectExtent l="38100" t="38100" r="26035" b="44450"/>
                      <wp:wrapNone/>
                      <wp:docPr id="15" name="Freihand 15"/>
                      <wp:cNvGraphicFramePr/>
                      <a:graphic xmlns:a="http://schemas.openxmlformats.org/drawingml/2006/main">
                        <a:graphicData uri="http://schemas.microsoft.com/office/word/2010/wordprocessingInk">
                          <w14:contentPart bwMode="auto" r:id="rId11">
                            <w14:nvContentPartPr>
                              <w14:cNvContentPartPr/>
                            </w14:nvContentPartPr>
                            <w14:xfrm>
                              <a:off x="0" y="0"/>
                              <a:ext cx="793631" cy="260641"/>
                            </w14:xfrm>
                          </w14:contentPart>
                        </a:graphicData>
                      </a:graphic>
                      <wp14:sizeRelH relativeFrom="margin">
                        <wp14:pctWidth>0</wp14:pctWidth>
                      </wp14:sizeRelH>
                      <wp14:sizeRelV relativeFrom="margin">
                        <wp14:pctHeight>0</wp14:pctHeight>
                      </wp14:sizeRelV>
                    </wp:anchor>
                  </w:drawing>
                </mc:Choice>
                <mc:Fallback>
                  <w:pict>
                    <v:shape w14:anchorId="4A8A043B" id="Freihand 15" o:spid="_x0000_s1026" type="#_x0000_t75" style="position:absolute;margin-left:5.2pt;margin-top:-5.15pt;width:63.9pt;height:21.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">
                      <v:imagedata r:id="rId12" o:title=""/>
                    </v:shape>
                  </w:pict>
                </mc:Fallback>
              </mc:AlternateContent>
            </w:r>
          </w:p>
          <w:p w:rsidR="002553C1" w:rsidRPr="00F1289E" w:rsidRDefault="002553C1" w:rsidP="00D94C43">
            <w:pPr>
              <w:rPr>
                <w:rFonts w:cs="Arial"/>
              </w:rPr>
            </w:pPr>
          </w:p>
        </w:tc>
      </w:tr>
    </w:tbl>
    <w:p w:rsidR="00390BC3" w:rsidRDefault="00D94C43" w:rsidP="00CA46C9">
      <w:pPr>
        <w:rPr>
          <w:rFonts w:cs="Arial"/>
        </w:rPr>
      </w:pPr>
      <w:r>
        <w:rPr>
          <w:rFonts w:cs="Arial"/>
        </w:rPr>
        <w:br w:type="textWrapping" w:clear="all"/>
      </w:r>
    </w:p>
    <w:p w:rsidR="00390BC3" w:rsidRDefault="00390BC3" w:rsidP="00390BC3">
      <w:pPr>
        <w:suppressAutoHyphens w:val="0"/>
        <w:sectPr w:rsidR="00390BC3" w:rsidSect="00810BEE">
          <w:headerReference w:type="default" r:id="rId13"/>
          <w:footerReference w:type="default" r:id="rId14"/>
          <w:headerReference w:type="first" r:id="rId15"/>
          <w:footerReference w:type="first" r:id="rId16"/>
          <w:footnotePr>
            <w:pos w:val="beneathText"/>
          </w:footnotePr>
          <w:type w:val="continuous"/>
          <w:pgSz w:w="11905" w:h="16837"/>
          <w:pgMar w:top="1134" w:right="1134" w:bottom="1134" w:left="1134" w:header="851" w:footer="603" w:gutter="0"/>
          <w:cols w:space="720"/>
          <w:docGrid w:linePitch="360"/>
        </w:sectPr>
      </w:pPr>
    </w:p>
    <w:p w:rsidR="00CA46C9" w:rsidRDefault="00CA46C9" w:rsidP="00CA46C9"/>
    <w:p w:rsidR="00CA46C9" w:rsidRPr="00331891" w:rsidRDefault="00CA46C9" w:rsidP="00CA46C9">
      <w:pPr>
        <w:pStyle w:val="berschrift1"/>
        <w:numPr>
          <w:ilvl w:val="0"/>
          <w:numId w:val="27"/>
        </w:numPr>
        <w:tabs>
          <w:tab w:val="clear" w:pos="1134"/>
          <w:tab w:val="left" w:pos="432"/>
        </w:tabs>
        <w:spacing w:after="283"/>
        <w:ind w:left="432" w:hanging="432"/>
      </w:pPr>
      <w:bookmarkStart w:id="30" w:name="_Toc377969503"/>
      <w:bookmarkStart w:id="31" w:name="_Toc377969951"/>
      <w:bookmarkStart w:id="32" w:name="_Toc377970181"/>
      <w:bookmarkStart w:id="33" w:name="_Toc411074302"/>
      <w:r w:rsidRPr="00331891">
        <w:t xml:space="preserve">Zusammenfassung </w:t>
      </w:r>
      <w:r>
        <w:t xml:space="preserve">der </w:t>
      </w:r>
      <w:r w:rsidRPr="00331891">
        <w:t>Projekt</w:t>
      </w:r>
      <w:r>
        <w:t>planung</w:t>
      </w:r>
      <w:bookmarkEnd w:id="30"/>
      <w:bookmarkEnd w:id="31"/>
      <w:bookmarkEnd w:id="32"/>
      <w:bookmarkEnd w:id="33"/>
    </w:p>
    <w:p w:rsidR="00CA46C9" w:rsidRDefault="00CA46C9" w:rsidP="00CA46C9">
      <w:pPr>
        <w:pStyle w:val="berschrift2"/>
        <w:numPr>
          <w:ilvl w:val="1"/>
          <w:numId w:val="27"/>
        </w:numPr>
        <w:tabs>
          <w:tab w:val="clear" w:pos="1134"/>
          <w:tab w:val="num" w:pos="576"/>
        </w:tabs>
        <w:ind w:left="576" w:hanging="576"/>
      </w:pPr>
      <w:bookmarkStart w:id="34" w:name="_Toc377969504"/>
      <w:bookmarkStart w:id="35" w:name="_Toc377969952"/>
      <w:bookmarkStart w:id="36" w:name="_Toc377970182"/>
      <w:bookmarkStart w:id="37" w:name="_Toc411074303"/>
      <w:r w:rsidRPr="005218F3">
        <w:t>Abgleich von Planung und tatsächlichem Verlauf der Phase</w:t>
      </w:r>
      <w:bookmarkEnd w:id="34"/>
      <w:bookmarkEnd w:id="35"/>
      <w:bookmarkEnd w:id="36"/>
      <w:bookmarkEnd w:id="37"/>
    </w:p>
    <w:p w:rsidR="006A2443" w:rsidRPr="006A2443" w:rsidRDefault="006A2443" w:rsidP="006A2443"/>
    <w:p w:rsidR="00CA46C9" w:rsidRPr="006A2443" w:rsidRDefault="009B0F5F" w:rsidP="00CA46C9">
      <w:pPr>
        <w:pStyle w:val="Textkrper"/>
        <w:spacing w:after="0"/>
        <w:rPr>
          <w:b/>
        </w:rPr>
      </w:pPr>
      <w:r w:rsidRPr="006A2443">
        <w:rPr>
          <w:b/>
        </w:rPr>
        <w:t>Termine</w:t>
      </w:r>
    </w:p>
    <w:p w:rsidR="009B0F5F" w:rsidRDefault="009B0F5F" w:rsidP="00CA46C9">
      <w:pPr>
        <w:pStyle w:val="Textkrper"/>
        <w:spacing w:after="0"/>
      </w:pPr>
      <w:r>
        <w:t xml:space="preserve">Der untenstehende Zeitplan wurde seit Projektbeginn nicht verändert. Während der Projektarbeit konnten wir die Arbeit mit diesem Plan einplanen und somit kamen wir nie in Zeitnot resp. Verzögerungen. </w:t>
      </w:r>
      <w:r w:rsidR="002B7ADB">
        <w:t>Für die nächste Phase «Schlussphase» wird nun die restliche Zeit des Modules berechnet. Nach den Ferien wird unser Produkt durch eine Präsentation der ganzen Klasse vorgestellt.</w:t>
      </w:r>
    </w:p>
    <w:p w:rsidR="00E23B3C" w:rsidRDefault="00D01517">
      <w:pPr>
        <w:suppressAutoHyphens w:val="0"/>
        <w:sectPr w:rsidR="00E23B3C" w:rsidSect="00E23B3C">
          <w:footnotePr>
            <w:pos w:val="beneathText"/>
          </w:footnotePr>
          <w:pgSz w:w="16837" w:h="11905" w:orient="landscape"/>
          <w:pgMar w:top="1134" w:right="1134" w:bottom="1134" w:left="1134" w:header="851" w:footer="603" w:gutter="0"/>
          <w:cols w:space="720"/>
          <w:docGrid w:linePitch="360"/>
        </w:sectPr>
      </w:pPr>
      <w:r>
        <w:rPr>
          <w:noProof/>
        </w:rPr>
        <mc:AlternateContent>
          <mc:Choice Requires="wps">
            <w:drawing>
              <wp:anchor distT="0" distB="0" distL="114300" distR="114300" simplePos="0" relativeHeight="251672064" behindDoc="1" locked="0" layoutInCell="1" allowOverlap="1" wp14:anchorId="10FCF914" wp14:editId="53EC2EEF">
                <wp:simplePos x="0" y="0"/>
                <wp:positionH relativeFrom="column">
                  <wp:posOffset>-276225</wp:posOffset>
                </wp:positionH>
                <wp:positionV relativeFrom="paragraph">
                  <wp:posOffset>2675255</wp:posOffset>
                </wp:positionV>
                <wp:extent cx="9516745" cy="635"/>
                <wp:effectExtent l="0" t="0" r="0" b="0"/>
                <wp:wrapTight wrapText="bothSides">
                  <wp:wrapPolygon edited="0">
                    <wp:start x="0" y="0"/>
                    <wp:lineTo x="0" y="21600"/>
                    <wp:lineTo x="21600" y="21600"/>
                    <wp:lineTo x="21600" y="0"/>
                  </wp:wrapPolygon>
                </wp:wrapTight>
                <wp:docPr id="24" name="Textfeld 24"/>
                <wp:cNvGraphicFramePr/>
                <a:graphic xmlns:a="http://schemas.openxmlformats.org/drawingml/2006/main">
                  <a:graphicData uri="http://schemas.microsoft.com/office/word/2010/wordprocessingShape">
                    <wps:wsp>
                      <wps:cNvSpPr txBox="1"/>
                      <wps:spPr>
                        <a:xfrm>
                          <a:off x="0" y="0"/>
                          <a:ext cx="9516745" cy="635"/>
                        </a:xfrm>
                        <a:prstGeom prst="rect">
                          <a:avLst/>
                        </a:prstGeom>
                        <a:solidFill>
                          <a:prstClr val="white"/>
                        </a:solidFill>
                        <a:ln>
                          <a:noFill/>
                        </a:ln>
                      </wps:spPr>
                      <wps:txbx>
                        <w:txbxContent>
                          <w:p w:rsidR="00D01517" w:rsidRPr="0022015D" w:rsidRDefault="00D01517" w:rsidP="00D01517">
                            <w:pPr>
                              <w:pStyle w:val="Beschriftung"/>
                              <w:rPr>
                                <w:noProof/>
                                <w:sz w:val="20"/>
                                <w:szCs w:val="20"/>
                              </w:rPr>
                            </w:pPr>
                            <w:bookmarkStart w:id="38" w:name="_Toc27490272"/>
                            <w:r>
                              <w:t xml:space="preserve">Abbildung </w:t>
                            </w:r>
                            <w:r w:rsidR="00DC29BB">
                              <w:fldChar w:fldCharType="begin"/>
                            </w:r>
                            <w:r w:rsidR="00DC29BB">
                              <w:instrText xml:space="preserve"> SEQ Abbildung \* ARABIC </w:instrText>
                            </w:r>
                            <w:r w:rsidR="00DC29BB">
                              <w:fldChar w:fldCharType="separate"/>
                            </w:r>
                            <w:r>
                              <w:rPr>
                                <w:noProof/>
                              </w:rPr>
                              <w:t>3</w:t>
                            </w:r>
                            <w:bookmarkEnd w:id="38"/>
                            <w:r w:rsidR="00DC29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CF914" id="Textfeld 24" o:spid="_x0000_s1048" type="#_x0000_t202" style="position:absolute;margin-left:-21.75pt;margin-top:210.65pt;width:749.3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NGMQIAAGcEAAAOAAAAZHJzL2Uyb0RvYy54bWysVMGO2yAQvVfqPyDujZN0k7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c3lFhm&#10;UKO9aKMUuiLoQn4aFxaYtnOYGNvP0KLOgz+gM8FupTfpi4AIxpHpy5VdrEY4Oj/NJvMPN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" stroked="f">
                <v:textbox style="mso-fit-shape-to-text:t" inset="0,0,0,0">
                  <w:txbxContent>
                    <w:p w:rsidR="00D01517" w:rsidRPr="0022015D" w:rsidRDefault="00D01517" w:rsidP="00D01517">
                      <w:pPr>
                        <w:pStyle w:val="Beschriftung"/>
                        <w:rPr>
                          <w:noProof/>
                          <w:sz w:val="20"/>
                          <w:szCs w:val="20"/>
                        </w:rPr>
                      </w:pPr>
                      <w:bookmarkStart w:id="39" w:name="_Toc27490272"/>
                      <w:r>
                        <w:t xml:space="preserve">Abbildung </w:t>
                      </w:r>
                      <w:r w:rsidR="00DC29BB">
                        <w:fldChar w:fldCharType="begin"/>
                      </w:r>
                      <w:r w:rsidR="00DC29BB">
                        <w:instrText xml:space="preserve"> SEQ Abbildung \* ARABIC </w:instrText>
                      </w:r>
                      <w:r w:rsidR="00DC29BB">
                        <w:fldChar w:fldCharType="separate"/>
                      </w:r>
                      <w:r>
                        <w:rPr>
                          <w:noProof/>
                        </w:rPr>
                        <w:t>3</w:t>
                      </w:r>
                      <w:bookmarkEnd w:id="39"/>
                      <w:r w:rsidR="00DC29BB">
                        <w:rPr>
                          <w:noProof/>
                        </w:rPr>
                        <w:fldChar w:fldCharType="end"/>
                      </w:r>
                    </w:p>
                  </w:txbxContent>
                </v:textbox>
                <w10:wrap type="tight"/>
              </v:shape>
            </w:pict>
          </mc:Fallback>
        </mc:AlternateContent>
      </w:r>
      <w:r w:rsidR="006A2443" w:rsidRPr="0084283D">
        <w:rPr>
          <w:noProof/>
        </w:rPr>
        <w:drawing>
          <wp:anchor distT="0" distB="0" distL="114300" distR="114300" simplePos="0" relativeHeight="251653632" behindDoc="1" locked="0" layoutInCell="1" allowOverlap="1" wp14:anchorId="4A667633" wp14:editId="57D15FE3">
            <wp:simplePos x="0" y="0"/>
            <wp:positionH relativeFrom="column">
              <wp:posOffset>-276225</wp:posOffset>
            </wp:positionH>
            <wp:positionV relativeFrom="paragraph">
              <wp:posOffset>416560</wp:posOffset>
            </wp:positionV>
            <wp:extent cx="9516745" cy="2201545"/>
            <wp:effectExtent l="0" t="0" r="8255" b="8255"/>
            <wp:wrapTight wrapText="bothSides">
              <wp:wrapPolygon edited="0">
                <wp:start x="0" y="0"/>
                <wp:lineTo x="0" y="21494"/>
                <wp:lineTo x="21575" y="21494"/>
                <wp:lineTo x="21575"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870" t="4522" r="2407" b="22951"/>
                    <a:stretch/>
                  </pic:blipFill>
                  <pic:spPr bwMode="auto">
                    <a:xfrm>
                      <a:off x="0" y="0"/>
                      <a:ext cx="9516745" cy="220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2C59" w:rsidRDefault="00302C59">
      <w:pPr>
        <w:suppressAutoHyphens w:val="0"/>
      </w:pPr>
    </w:p>
    <w:p w:rsidR="006031A8" w:rsidRDefault="006031A8" w:rsidP="00CA46C9">
      <w:pPr>
        <w:pStyle w:val="Textkrper"/>
        <w:spacing w:after="0"/>
        <w:rPr>
          <w:b/>
        </w:rPr>
      </w:pPr>
      <w:r w:rsidRPr="006A2443">
        <w:rPr>
          <w:b/>
        </w:rPr>
        <w:t>Ergebnisse</w:t>
      </w:r>
    </w:p>
    <w:p w:rsidR="006A2443" w:rsidRPr="006A2443" w:rsidRDefault="006A2443" w:rsidP="00CA46C9">
      <w:pPr>
        <w:pStyle w:val="Textkrper"/>
        <w:spacing w:after="0"/>
        <w:rPr>
          <w:b/>
        </w:rPr>
      </w:pPr>
    </w:p>
    <w:p w:rsidR="006031A8" w:rsidRDefault="00813C8D" w:rsidP="00CA46C9">
      <w:pPr>
        <w:pStyle w:val="Textkrper"/>
        <w:spacing w:after="0"/>
      </w:pPr>
      <w:r>
        <w:t xml:space="preserve">Die Ergebnisse, welche unser fertiges Produkt bietet treffen fast auf alle </w:t>
      </w:r>
      <w:r w:rsidR="0099281E">
        <w:t xml:space="preserve">Anforderungen zu. Zu Abweichungen kommt es bei der ersten Anforderung. Unsere Applikation ist zurzeit noch nicht in der Cloud und kann so nicht von überall zu jeder Zeit erreicht werden. </w:t>
      </w:r>
    </w:p>
    <w:p w:rsidR="00302C59" w:rsidRDefault="00302C59" w:rsidP="00CA46C9">
      <w:pPr>
        <w:pStyle w:val="Textkrper"/>
        <w:spacing w:after="0"/>
      </w:pPr>
    </w:p>
    <w:tbl>
      <w:tblPr>
        <w:tblStyle w:val="Tabellenraster"/>
        <w:tblW w:w="0" w:type="auto"/>
        <w:tblInd w:w="1130" w:type="dxa"/>
        <w:tblLook w:val="04A0" w:firstRow="1" w:lastRow="0" w:firstColumn="1" w:lastColumn="0" w:noHBand="0" w:noVBand="1"/>
      </w:tblPr>
      <w:tblGrid>
        <w:gridCol w:w="1611"/>
        <w:gridCol w:w="5765"/>
      </w:tblGrid>
      <w:tr w:rsidR="00302C59" w:rsidTr="000818C6">
        <w:trPr>
          <w:trHeight w:val="368"/>
        </w:trPr>
        <w:tc>
          <w:tcPr>
            <w:tcW w:w="1611" w:type="dxa"/>
            <w:shd w:val="clear" w:color="auto" w:fill="DAEEF3" w:themeFill="accent5" w:themeFillTint="33"/>
          </w:tcPr>
          <w:p w:rsidR="00302C59" w:rsidRPr="0087727B" w:rsidRDefault="00302C59" w:rsidP="000818C6">
            <w:pPr>
              <w:jc w:val="center"/>
              <w:rPr>
                <w:b/>
              </w:rPr>
            </w:pPr>
            <w:r w:rsidRPr="0087727B">
              <w:rPr>
                <w:b/>
              </w:rPr>
              <w:t>Anforderungs-ID</w:t>
            </w:r>
          </w:p>
        </w:tc>
        <w:tc>
          <w:tcPr>
            <w:tcW w:w="5765" w:type="dxa"/>
            <w:shd w:val="clear" w:color="auto" w:fill="DAEEF3" w:themeFill="accent5" w:themeFillTint="33"/>
          </w:tcPr>
          <w:p w:rsidR="00302C59" w:rsidRPr="0087727B" w:rsidRDefault="00302C59" w:rsidP="000818C6">
            <w:pPr>
              <w:jc w:val="center"/>
              <w:rPr>
                <w:b/>
              </w:rPr>
            </w:pPr>
            <w:r w:rsidRPr="0087727B">
              <w:rPr>
                <w:b/>
              </w:rPr>
              <w:t>Anforderung</w:t>
            </w:r>
          </w:p>
        </w:tc>
      </w:tr>
      <w:tr w:rsidR="00302C59" w:rsidTr="000818C6">
        <w:trPr>
          <w:trHeight w:val="346"/>
        </w:trPr>
        <w:tc>
          <w:tcPr>
            <w:tcW w:w="1611" w:type="dxa"/>
          </w:tcPr>
          <w:p w:rsidR="00302C59" w:rsidRDefault="00302C59" w:rsidP="000818C6">
            <w:pPr>
              <w:jc w:val="center"/>
            </w:pPr>
            <w:r>
              <w:t>A1</w:t>
            </w:r>
          </w:p>
        </w:tc>
        <w:tc>
          <w:tcPr>
            <w:tcW w:w="5765" w:type="dxa"/>
          </w:tcPr>
          <w:p w:rsidR="00302C59" w:rsidRDefault="00302C59" w:rsidP="000818C6">
            <w:pPr>
              <w:jc w:val="center"/>
            </w:pPr>
            <w:r>
              <w:t>Die Applikation ist jederzeit verfügbar.</w:t>
            </w:r>
          </w:p>
        </w:tc>
      </w:tr>
      <w:tr w:rsidR="00302C59" w:rsidTr="000818C6">
        <w:trPr>
          <w:trHeight w:val="368"/>
        </w:trPr>
        <w:tc>
          <w:tcPr>
            <w:tcW w:w="1611" w:type="dxa"/>
          </w:tcPr>
          <w:p w:rsidR="00302C59" w:rsidRDefault="00302C59" w:rsidP="000818C6">
            <w:pPr>
              <w:jc w:val="center"/>
            </w:pPr>
            <w:r>
              <w:t>A1.1</w:t>
            </w:r>
          </w:p>
        </w:tc>
        <w:tc>
          <w:tcPr>
            <w:tcW w:w="5765" w:type="dxa"/>
          </w:tcPr>
          <w:p w:rsidR="00302C59" w:rsidRDefault="00302C59" w:rsidP="000818C6">
            <w:pPr>
              <w:jc w:val="center"/>
            </w:pPr>
            <w:r>
              <w:t xml:space="preserve">Das </w:t>
            </w:r>
            <w:proofErr w:type="spellStart"/>
            <w:r>
              <w:t>Neuladen</w:t>
            </w:r>
            <w:proofErr w:type="spellEnd"/>
            <w:r>
              <w:t xml:space="preserve"> der Applikation soll nicht länger als 20 Sekunden dauern.</w:t>
            </w:r>
          </w:p>
        </w:tc>
      </w:tr>
      <w:tr w:rsidR="00302C59" w:rsidTr="000818C6">
        <w:trPr>
          <w:trHeight w:val="737"/>
        </w:trPr>
        <w:tc>
          <w:tcPr>
            <w:tcW w:w="1611" w:type="dxa"/>
          </w:tcPr>
          <w:p w:rsidR="00302C59" w:rsidRDefault="00302C59" w:rsidP="000818C6">
            <w:pPr>
              <w:jc w:val="center"/>
            </w:pPr>
            <w:r>
              <w:t>A2</w:t>
            </w:r>
          </w:p>
        </w:tc>
        <w:tc>
          <w:tcPr>
            <w:tcW w:w="5765" w:type="dxa"/>
          </w:tcPr>
          <w:p w:rsidR="00302C59" w:rsidRDefault="00302C59" w:rsidP="000818C6">
            <w:pPr>
              <w:jc w:val="center"/>
            </w:pPr>
            <w:r>
              <w:t>Die Applikation muss so aufgebaut sein, dass keine redundanten Daten entstehen können.</w:t>
            </w:r>
          </w:p>
        </w:tc>
      </w:tr>
      <w:tr w:rsidR="00302C59" w:rsidTr="000818C6">
        <w:trPr>
          <w:trHeight w:val="346"/>
        </w:trPr>
        <w:tc>
          <w:tcPr>
            <w:tcW w:w="1611" w:type="dxa"/>
          </w:tcPr>
          <w:p w:rsidR="00302C59" w:rsidRDefault="00302C59" w:rsidP="000818C6">
            <w:pPr>
              <w:jc w:val="center"/>
            </w:pPr>
            <w:r>
              <w:t>A3</w:t>
            </w:r>
          </w:p>
        </w:tc>
        <w:tc>
          <w:tcPr>
            <w:tcW w:w="5765" w:type="dxa"/>
          </w:tcPr>
          <w:p w:rsidR="00302C59" w:rsidRDefault="00302C59" w:rsidP="000818C6">
            <w:pPr>
              <w:jc w:val="center"/>
            </w:pPr>
            <w:r>
              <w:t>Es können immer Buchungen erstellt werden.</w:t>
            </w:r>
          </w:p>
        </w:tc>
      </w:tr>
      <w:tr w:rsidR="00302C59" w:rsidTr="000818C6">
        <w:trPr>
          <w:trHeight w:val="368"/>
        </w:trPr>
        <w:tc>
          <w:tcPr>
            <w:tcW w:w="1611" w:type="dxa"/>
          </w:tcPr>
          <w:p w:rsidR="00302C59" w:rsidRDefault="00302C59" w:rsidP="000818C6">
            <w:pPr>
              <w:jc w:val="center"/>
            </w:pPr>
            <w:r>
              <w:t>A4</w:t>
            </w:r>
          </w:p>
        </w:tc>
        <w:tc>
          <w:tcPr>
            <w:tcW w:w="5765" w:type="dxa"/>
          </w:tcPr>
          <w:p w:rsidR="00302C59" w:rsidRDefault="00302C59" w:rsidP="000818C6">
            <w:pPr>
              <w:jc w:val="center"/>
            </w:pPr>
            <w:r>
              <w:t>Es können jederzeit erstellte Buchungen bearbeitet oder gelöscht werden.</w:t>
            </w:r>
          </w:p>
        </w:tc>
      </w:tr>
      <w:tr w:rsidR="00302C59" w:rsidTr="000818C6">
        <w:trPr>
          <w:trHeight w:val="737"/>
        </w:trPr>
        <w:tc>
          <w:tcPr>
            <w:tcW w:w="1611" w:type="dxa"/>
          </w:tcPr>
          <w:p w:rsidR="00302C59" w:rsidRDefault="00302C59" w:rsidP="000818C6">
            <w:pPr>
              <w:jc w:val="center"/>
            </w:pPr>
            <w:r>
              <w:t>A5</w:t>
            </w:r>
          </w:p>
        </w:tc>
        <w:tc>
          <w:tcPr>
            <w:tcW w:w="5765" w:type="dxa"/>
          </w:tcPr>
          <w:p w:rsidR="00302C59" w:rsidRDefault="00302C59" w:rsidP="000818C6">
            <w:pPr>
              <w:jc w:val="center"/>
            </w:pPr>
            <w:r>
              <w:t>Es kann keine Buchung im gleichen Raum zur gleichen Zeit vorgenommen werden.</w:t>
            </w:r>
          </w:p>
        </w:tc>
      </w:tr>
      <w:tr w:rsidR="00302C59" w:rsidTr="000818C6">
        <w:trPr>
          <w:trHeight w:val="346"/>
        </w:trPr>
        <w:tc>
          <w:tcPr>
            <w:tcW w:w="1611" w:type="dxa"/>
          </w:tcPr>
          <w:p w:rsidR="00302C59" w:rsidRDefault="00302C59" w:rsidP="000818C6">
            <w:pPr>
              <w:jc w:val="center"/>
            </w:pPr>
            <w:r>
              <w:t>A6</w:t>
            </w:r>
          </w:p>
        </w:tc>
        <w:tc>
          <w:tcPr>
            <w:tcW w:w="5765" w:type="dxa"/>
          </w:tcPr>
          <w:p w:rsidR="00302C59" w:rsidRDefault="00302C59" w:rsidP="000818C6">
            <w:pPr>
              <w:jc w:val="center"/>
            </w:pPr>
            <w:r>
              <w:t>Es werden Code-Richtlinien eingehalten.</w:t>
            </w:r>
          </w:p>
        </w:tc>
      </w:tr>
      <w:tr w:rsidR="00302C59" w:rsidTr="000818C6">
        <w:trPr>
          <w:trHeight w:val="368"/>
        </w:trPr>
        <w:tc>
          <w:tcPr>
            <w:tcW w:w="1611" w:type="dxa"/>
          </w:tcPr>
          <w:p w:rsidR="00302C59" w:rsidRDefault="00302C59" w:rsidP="000818C6">
            <w:pPr>
              <w:jc w:val="center"/>
            </w:pPr>
            <w:r>
              <w:t>A7</w:t>
            </w:r>
          </w:p>
        </w:tc>
        <w:tc>
          <w:tcPr>
            <w:tcW w:w="5765" w:type="dxa"/>
          </w:tcPr>
          <w:p w:rsidR="00302C59" w:rsidRDefault="00302C59" w:rsidP="000818C6">
            <w:pPr>
              <w:jc w:val="center"/>
            </w:pPr>
            <w:r>
              <w:t>Alle SBB-Standards werden eingehalten.</w:t>
            </w:r>
          </w:p>
        </w:tc>
      </w:tr>
      <w:tr w:rsidR="00302C59" w:rsidTr="000818C6">
        <w:trPr>
          <w:trHeight w:val="368"/>
        </w:trPr>
        <w:tc>
          <w:tcPr>
            <w:tcW w:w="1611" w:type="dxa"/>
          </w:tcPr>
          <w:p w:rsidR="00302C59" w:rsidRDefault="00302C59" w:rsidP="000818C6">
            <w:pPr>
              <w:jc w:val="center"/>
            </w:pPr>
            <w:r>
              <w:t>A8</w:t>
            </w:r>
          </w:p>
        </w:tc>
        <w:tc>
          <w:tcPr>
            <w:tcW w:w="5765" w:type="dxa"/>
          </w:tcPr>
          <w:p w:rsidR="00302C59" w:rsidRDefault="00302C59" w:rsidP="000818C6">
            <w:pPr>
              <w:jc w:val="center"/>
            </w:pPr>
            <w:r>
              <w:t>Die Applikation hat eine benutzerfreundliche Oberfläche</w:t>
            </w:r>
          </w:p>
        </w:tc>
      </w:tr>
      <w:tr w:rsidR="00302C59" w:rsidTr="000818C6">
        <w:trPr>
          <w:trHeight w:val="346"/>
        </w:trPr>
        <w:tc>
          <w:tcPr>
            <w:tcW w:w="1611" w:type="dxa"/>
          </w:tcPr>
          <w:p w:rsidR="00302C59" w:rsidRDefault="00302C59" w:rsidP="000818C6">
            <w:pPr>
              <w:jc w:val="center"/>
            </w:pPr>
            <w:r>
              <w:t>A9</w:t>
            </w:r>
          </w:p>
        </w:tc>
        <w:tc>
          <w:tcPr>
            <w:tcW w:w="5765" w:type="dxa"/>
          </w:tcPr>
          <w:p w:rsidR="00302C59" w:rsidRDefault="00302C59" w:rsidP="000818C6">
            <w:pPr>
              <w:jc w:val="center"/>
            </w:pPr>
            <w:r>
              <w:t>Benutzerfreundliche Fehlermeldungen</w:t>
            </w:r>
          </w:p>
        </w:tc>
      </w:tr>
      <w:tr w:rsidR="00302C59" w:rsidTr="000818C6">
        <w:trPr>
          <w:trHeight w:val="368"/>
        </w:trPr>
        <w:tc>
          <w:tcPr>
            <w:tcW w:w="1611" w:type="dxa"/>
          </w:tcPr>
          <w:p w:rsidR="00302C59" w:rsidRDefault="00302C59" w:rsidP="000818C6">
            <w:pPr>
              <w:jc w:val="center"/>
            </w:pPr>
            <w:r>
              <w:t>A10</w:t>
            </w:r>
          </w:p>
        </w:tc>
        <w:tc>
          <w:tcPr>
            <w:tcW w:w="5765" w:type="dxa"/>
          </w:tcPr>
          <w:p w:rsidR="00302C59" w:rsidRDefault="00302C59" w:rsidP="000818C6">
            <w:pPr>
              <w:jc w:val="center"/>
            </w:pPr>
            <w:r>
              <w:t>Erweiterbarkeit der Applikation</w:t>
            </w:r>
          </w:p>
        </w:tc>
      </w:tr>
    </w:tbl>
    <w:p w:rsidR="00302C59" w:rsidRDefault="00302C59" w:rsidP="00CA46C9">
      <w:pPr>
        <w:pStyle w:val="Textkrper"/>
        <w:spacing w:after="0"/>
      </w:pPr>
    </w:p>
    <w:p w:rsidR="00302C59" w:rsidRDefault="00302C59" w:rsidP="00CA46C9">
      <w:pPr>
        <w:pStyle w:val="Textkrper"/>
        <w:spacing w:after="0"/>
      </w:pPr>
    </w:p>
    <w:p w:rsidR="006A2443" w:rsidRDefault="006031A8" w:rsidP="00CA46C9">
      <w:pPr>
        <w:pStyle w:val="Textkrper"/>
        <w:spacing w:after="0"/>
        <w:rPr>
          <w:b/>
        </w:rPr>
      </w:pPr>
      <w:r w:rsidRPr="006A2443">
        <w:rPr>
          <w:b/>
        </w:rPr>
        <w:t>Risiken</w:t>
      </w:r>
    </w:p>
    <w:p w:rsidR="006A2443" w:rsidRPr="006A2443" w:rsidRDefault="006A2443" w:rsidP="00CA46C9">
      <w:pPr>
        <w:pStyle w:val="Textkrper"/>
        <w:spacing w:after="0"/>
        <w:rPr>
          <w:b/>
        </w:rPr>
      </w:pPr>
    </w:p>
    <w:p w:rsidR="00F31EFA" w:rsidRDefault="00CC6337" w:rsidP="00CA46C9">
      <w:pPr>
        <w:pStyle w:val="Textkrper"/>
        <w:spacing w:after="0"/>
      </w:pPr>
      <w:r>
        <w:t>Während unserer Projektarbeit haben wir einige Male «Risiken» definiert. Diese haben sich dann pro Phase zum Teil verändert. Durch diese Risikoanalysen konnten Risiken definiert, abgeschwächt oder sogar behoben werden. Während den verschiedenen Phasen kam es zu ein paar Risiken, welche frühzeitig erkannt wurden und so schnellstmöglich behoben werden konnten.</w:t>
      </w:r>
    </w:p>
    <w:p w:rsidR="00CC6337" w:rsidRDefault="003F040E" w:rsidP="00CA46C9">
      <w:pPr>
        <w:pStyle w:val="Textkrper"/>
        <w:spacing w:after="0"/>
      </w:pPr>
      <w:r>
        <w:t>Untenstehende Risiken sind während dem Projekt eingetroffen:</w:t>
      </w:r>
    </w:p>
    <w:p w:rsidR="003F040E" w:rsidRDefault="003F040E" w:rsidP="003F040E">
      <w:pPr>
        <w:pStyle w:val="Textkrper"/>
        <w:numPr>
          <w:ilvl w:val="0"/>
          <w:numId w:val="31"/>
        </w:numPr>
        <w:spacing w:after="0"/>
      </w:pPr>
      <w:r>
        <w:t>Zu wenig Wissen (Vor der Entwicklung hat sich unser Entwicklungsteam über die verwendeten Technologien informiert)</w:t>
      </w:r>
    </w:p>
    <w:p w:rsidR="00E23B3C" w:rsidRDefault="003F040E" w:rsidP="003F040E">
      <w:pPr>
        <w:pStyle w:val="Textkrper"/>
        <w:numPr>
          <w:ilvl w:val="0"/>
          <w:numId w:val="31"/>
        </w:numPr>
        <w:spacing w:after="0"/>
      </w:pPr>
      <w:r>
        <w:t>Unklarheiten</w:t>
      </w:r>
      <w:r w:rsidR="00370DB4">
        <w:t xml:space="preserve"> (Unklarheiten in verschiedenen Bereichen, welche durch Diskussionen im Entwicklerteam behoben werden konnten)</w:t>
      </w:r>
    </w:p>
    <w:p w:rsidR="003F040E" w:rsidRPr="009B0F5F" w:rsidRDefault="00E23B3C" w:rsidP="00E23B3C">
      <w:pPr>
        <w:suppressAutoHyphens w:val="0"/>
      </w:pPr>
      <w:r>
        <w:br w:type="page"/>
      </w:r>
    </w:p>
    <w:p w:rsidR="00295E9E" w:rsidRPr="00331891" w:rsidRDefault="00295E9E" w:rsidP="00295E9E">
      <w:pPr>
        <w:pStyle w:val="berschrift1"/>
        <w:numPr>
          <w:ilvl w:val="0"/>
          <w:numId w:val="27"/>
        </w:numPr>
        <w:tabs>
          <w:tab w:val="clear" w:pos="1134"/>
          <w:tab w:val="left" w:pos="432"/>
        </w:tabs>
        <w:spacing w:after="283"/>
        <w:ind w:left="432" w:hanging="432"/>
      </w:pPr>
      <w:r>
        <w:lastRenderedPageBreak/>
        <w:t>Phasenfreigabe</w:t>
      </w:r>
    </w:p>
    <w:p w:rsidR="00295E9E" w:rsidRDefault="00295E9E" w:rsidP="00295E9E">
      <w:pPr>
        <w:pStyle w:val="TextCDB"/>
        <w:tabs>
          <w:tab w:val="left" w:pos="3262"/>
        </w:tabs>
        <w:rPr>
          <w:lang w:val="de-CH"/>
        </w:rPr>
      </w:pPr>
      <w:r>
        <w:rPr>
          <w:lang w:val="de-CH"/>
        </w:rPr>
        <w:t>Hiermit bestätigt der Auftraggeber die Freigabe des Projekts in die nächste Phase:</w:t>
      </w:r>
    </w:p>
    <w:p w:rsidR="00295E9E" w:rsidRDefault="00295E9E" w:rsidP="00295E9E">
      <w:pPr>
        <w:pStyle w:val="TextCDB"/>
        <w:tabs>
          <w:tab w:val="left" w:pos="3262"/>
        </w:tabs>
        <w:rPr>
          <w:lang w:val="de-CH"/>
        </w:rPr>
      </w:pPr>
    </w:p>
    <w:p w:rsidR="00295E9E" w:rsidRDefault="00295E9E" w:rsidP="00295E9E">
      <w:pPr>
        <w:pStyle w:val="TextCDB"/>
        <w:tabs>
          <w:tab w:val="left" w:pos="3262"/>
        </w:tabs>
        <w:rPr>
          <w:lang w:val="de-CH"/>
        </w:rPr>
      </w:pPr>
      <w:r w:rsidRPr="008A7703">
        <w:rPr>
          <w:noProof/>
          <w:lang w:val="de-CH"/>
        </w:rPr>
        <w:drawing>
          <wp:anchor distT="0" distB="0" distL="114300" distR="114300" simplePos="0" relativeHeight="251660800" behindDoc="1" locked="0" layoutInCell="1" allowOverlap="1" wp14:anchorId="24053435" wp14:editId="76B09DEE">
            <wp:simplePos x="0" y="0"/>
            <wp:positionH relativeFrom="column">
              <wp:posOffset>2505662</wp:posOffset>
            </wp:positionH>
            <wp:positionV relativeFrom="paragraph">
              <wp:posOffset>183563</wp:posOffset>
            </wp:positionV>
            <wp:extent cx="1095554" cy="683223"/>
            <wp:effectExtent l="0" t="0" r="0" b="3175"/>
            <wp:wrapNone/>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902" t="9319" r="46663" b="37327"/>
                    <a:stretch/>
                  </pic:blipFill>
                  <pic:spPr bwMode="auto">
                    <a:xfrm>
                      <a:off x="0" y="0"/>
                      <a:ext cx="1095554" cy="6832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5E9E" w:rsidRDefault="00295E9E" w:rsidP="00295E9E">
      <w:pPr>
        <w:pStyle w:val="TextCDB"/>
        <w:tabs>
          <w:tab w:val="left" w:pos="3262"/>
        </w:tabs>
        <w:rPr>
          <w:lang w:val="de-CH"/>
        </w:rPr>
      </w:pPr>
    </w:p>
    <w:p w:rsidR="00295E9E" w:rsidRDefault="00295E9E" w:rsidP="00295E9E">
      <w:pPr>
        <w:pStyle w:val="TextCDB"/>
        <w:tabs>
          <w:tab w:val="left" w:pos="3262"/>
        </w:tabs>
        <w:rPr>
          <w:lang w:val="de-CH"/>
        </w:rPr>
      </w:pPr>
      <w:r>
        <w:rPr>
          <w:noProof/>
          <w:lang w:val="de-CH"/>
        </w:rPr>
        <mc:AlternateContent>
          <mc:Choice Requires="wpi">
            <w:drawing>
              <wp:anchor distT="0" distB="0" distL="114300" distR="114300" simplePos="0" relativeHeight="251656704" behindDoc="0" locked="0" layoutInCell="1" allowOverlap="1" wp14:anchorId="70A7BB01" wp14:editId="6DBE05D4">
                <wp:simplePos x="0" y="0"/>
                <wp:positionH relativeFrom="column">
                  <wp:posOffset>38100</wp:posOffset>
                </wp:positionH>
                <wp:positionV relativeFrom="paragraph">
                  <wp:posOffset>-189230</wp:posOffset>
                </wp:positionV>
                <wp:extent cx="1807870" cy="594310"/>
                <wp:effectExtent l="38100" t="38100" r="1905" b="53975"/>
                <wp:wrapNone/>
                <wp:docPr id="70" name="Freihand 70"/>
                <wp:cNvGraphicFramePr/>
                <a:graphic xmlns:a="http://schemas.openxmlformats.org/drawingml/2006/main">
                  <a:graphicData uri="http://schemas.microsoft.com/office/word/2010/wordprocessingInk">
                    <w14:contentPart bwMode="auto" r:id="rId18">
                      <w14:nvContentPartPr>
                        <w14:cNvContentPartPr/>
                      </w14:nvContentPartPr>
                      <w14:xfrm>
                        <a:off x="0" y="0"/>
                        <a:ext cx="1807870" cy="594310"/>
                      </w14:xfrm>
                    </w14:contentPart>
                  </a:graphicData>
                </a:graphic>
              </wp:anchor>
            </w:drawing>
          </mc:Choice>
          <mc:Fallback>
            <w:pict>
              <v:shape w14:anchorId="03DA4C9B" id="Freihand 70" o:spid="_x0000_s1026" type="#_x0000_t75" style="position:absolute;margin-left:2.3pt;margin-top:-15.6pt;width:143.75pt;height:48.2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">
                <v:imagedata r:id="rId19" o:title=""/>
              </v:shape>
            </w:pict>
          </mc:Fallback>
        </mc:AlternateContent>
      </w:r>
    </w:p>
    <w:p w:rsidR="00295E9E" w:rsidRDefault="00295E9E" w:rsidP="00295E9E">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rsidR="00295E9E" w:rsidRDefault="00295E9E" w:rsidP="00295E9E">
      <w:pPr>
        <w:pStyle w:val="TextCDB"/>
        <w:tabs>
          <w:tab w:val="left" w:pos="3262"/>
        </w:tabs>
        <w:rPr>
          <w:lang w:val="de-CH"/>
        </w:rPr>
      </w:pPr>
      <w:r>
        <w:rPr>
          <w:lang w:val="de-CH"/>
        </w:rPr>
        <w:t>Der Auftraggeber</w:t>
      </w:r>
      <w:r>
        <w:rPr>
          <w:lang w:val="de-CH"/>
        </w:rPr>
        <w:tab/>
      </w:r>
      <w:r>
        <w:rPr>
          <w:lang w:val="de-CH"/>
        </w:rPr>
        <w:tab/>
        <w:t>Der Projektleiter</w:t>
      </w:r>
    </w:p>
    <w:p w:rsidR="00295E9E" w:rsidRPr="00A22B4A" w:rsidRDefault="00295E9E" w:rsidP="00295E9E">
      <w:pPr>
        <w:pStyle w:val="TextCDB"/>
        <w:tabs>
          <w:tab w:val="left" w:pos="3262"/>
        </w:tabs>
        <w:rPr>
          <w:lang w:val="de-CH"/>
        </w:rPr>
      </w:pPr>
      <w:r>
        <w:rPr>
          <w:lang w:val="de-CH"/>
        </w:rPr>
        <w:t>(Ort, Datum, Unterschrift)</w:t>
      </w:r>
      <w:r>
        <w:rPr>
          <w:lang w:val="de-CH"/>
        </w:rPr>
        <w:tab/>
      </w:r>
      <w:r>
        <w:rPr>
          <w:lang w:val="de-CH"/>
        </w:rPr>
        <w:tab/>
        <w:t>(Ort, Datum, Unterschrift)</w:t>
      </w:r>
    </w:p>
    <w:p w:rsidR="00295E9E" w:rsidRPr="005218F3" w:rsidRDefault="00295E9E" w:rsidP="005218F3">
      <w:pPr>
        <w:rPr>
          <w:color w:val="B2A1C7" w:themeColor="accent4" w:themeTint="99"/>
        </w:rPr>
      </w:pPr>
    </w:p>
    <w:sectPr w:rsidR="00295E9E" w:rsidRPr="005218F3" w:rsidSect="00E23B3C">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DEE" w:rsidRDefault="00D93DEE">
      <w:r>
        <w:separator/>
      </w:r>
    </w:p>
  </w:endnote>
  <w:endnote w:type="continuationSeparator" w:id="0">
    <w:p w:rsidR="00D93DEE" w:rsidRDefault="00D9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rsidTr="005A36ED">
      <w:tc>
        <w:tcPr>
          <w:tcW w:w="3259" w:type="dxa"/>
          <w:shd w:val="clear" w:color="auto" w:fill="auto"/>
        </w:tcPr>
        <w:p w:rsidR="00CF20EE" w:rsidRPr="005A36ED" w:rsidRDefault="00CF20EE">
          <w:pPr>
            <w:pStyle w:val="Fuzeile"/>
            <w:rPr>
              <w:sz w:val="20"/>
              <w:szCs w:val="20"/>
            </w:rPr>
          </w:pPr>
        </w:p>
      </w:tc>
      <w:tc>
        <w:tcPr>
          <w:tcW w:w="3259" w:type="dxa"/>
          <w:shd w:val="clear" w:color="auto" w:fill="auto"/>
        </w:tcPr>
        <w:p w:rsidR="00CF20EE" w:rsidRPr="005A36ED" w:rsidRDefault="00CF20EE" w:rsidP="005A36ED">
          <w:pPr>
            <w:pStyle w:val="Fuzeile"/>
            <w:jc w:val="center"/>
            <w:rPr>
              <w:sz w:val="20"/>
              <w:szCs w:val="20"/>
            </w:rPr>
          </w:pPr>
          <w:r w:rsidRPr="005A36ED">
            <w:rPr>
              <w:sz w:val="20"/>
              <w:szCs w:val="20"/>
            </w:rPr>
            <w:t xml:space="preserve">Speicherdatum: </w:t>
          </w:r>
          <w:r w:rsidR="00C31B1F">
            <w:rPr>
              <w:sz w:val="20"/>
              <w:szCs w:val="20"/>
            </w:rPr>
            <w:t>16.12.2019</w:t>
          </w:r>
        </w:p>
      </w:tc>
      <w:tc>
        <w:tcPr>
          <w:tcW w:w="3259" w:type="dxa"/>
          <w:shd w:val="clear" w:color="auto" w:fill="auto"/>
        </w:tcPr>
        <w:p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5218F3">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5218F3">
            <w:rPr>
              <w:noProof/>
              <w:sz w:val="20"/>
              <w:szCs w:val="20"/>
            </w:rPr>
            <w:t>4</w:t>
          </w:r>
          <w:r w:rsidRPr="005A36ED">
            <w:rPr>
              <w:sz w:val="20"/>
              <w:szCs w:val="20"/>
            </w:rPr>
            <w:fldChar w:fldCharType="end"/>
          </w:r>
          <w:r w:rsidRPr="005A36ED">
            <w:rPr>
              <w:sz w:val="20"/>
              <w:szCs w:val="20"/>
            </w:rPr>
            <w:t xml:space="preserve"> </w:t>
          </w:r>
        </w:p>
      </w:tc>
    </w:tr>
  </w:tbl>
  <w:p w:rsidR="00CF20EE" w:rsidRPr="00810BEE" w:rsidRDefault="00CF20EE">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rsidTr="005A36ED">
      <w:tc>
        <w:tcPr>
          <w:tcW w:w="3259" w:type="dxa"/>
          <w:shd w:val="clear" w:color="auto" w:fill="auto"/>
        </w:tcPr>
        <w:p w:rsidR="00CF20EE" w:rsidRPr="009073B5" w:rsidRDefault="00CF20EE">
          <w:pPr>
            <w:pStyle w:val="Fuzeile"/>
          </w:pPr>
        </w:p>
      </w:tc>
      <w:tc>
        <w:tcPr>
          <w:tcW w:w="3259" w:type="dxa"/>
          <w:shd w:val="clear" w:color="auto" w:fill="auto"/>
        </w:tcPr>
        <w:p w:rsidR="00CF20EE" w:rsidRPr="009073B5" w:rsidRDefault="00CF20EE" w:rsidP="005A36ED">
          <w:pPr>
            <w:pStyle w:val="Fuzeile"/>
            <w:jc w:val="center"/>
          </w:pPr>
          <w:r w:rsidRPr="009073B5">
            <w:t>Speicherdatum</w:t>
          </w:r>
          <w:r>
            <w:t>: #</w:t>
          </w:r>
          <w:proofErr w:type="gramStart"/>
          <w:r>
            <w:t>#.#</w:t>
          </w:r>
          <w:proofErr w:type="gramEnd"/>
          <w:r>
            <w:t>#.##</w:t>
          </w:r>
        </w:p>
      </w:tc>
      <w:tc>
        <w:tcPr>
          <w:tcW w:w="3259" w:type="dxa"/>
          <w:shd w:val="clear" w:color="auto" w:fill="auto"/>
        </w:tcPr>
        <w:p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DC29BB">
            <w:fldChar w:fldCharType="begin"/>
          </w:r>
          <w:r w:rsidR="00DC29BB">
            <w:instrText xml:space="preserve"> NUMPAGES   \* MERGEFORMAT </w:instrText>
          </w:r>
          <w:r w:rsidR="00DC29BB">
            <w:fldChar w:fldCharType="separate"/>
          </w:r>
          <w:r>
            <w:rPr>
              <w:noProof/>
            </w:rPr>
            <w:t>3</w:t>
          </w:r>
          <w:r w:rsidR="00DC29BB">
            <w:rPr>
              <w:noProof/>
            </w:rPr>
            <w:fldChar w:fldCharType="end"/>
          </w:r>
        </w:p>
      </w:tc>
    </w:tr>
  </w:tbl>
  <w:p w:rsidR="00CF20EE" w:rsidRDefault="00CF20EE">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DEE" w:rsidRDefault="00D93DEE">
      <w:r>
        <w:separator/>
      </w:r>
    </w:p>
  </w:footnote>
  <w:footnote w:type="continuationSeparator" w:id="0">
    <w:p w:rsidR="00D93DEE" w:rsidRDefault="00D9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pPr>
            <w:pStyle w:val="Kopfzeile"/>
          </w:pPr>
          <w:r>
            <w:rPr>
              <w:noProof/>
              <w:lang w:eastAsia="de-CH"/>
            </w:rPr>
            <w:drawing>
              <wp:inline distT="0" distB="0" distL="0" distR="0" wp14:anchorId="3C0CA2B9" wp14:editId="4BCB5E3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A90943" w:rsidP="005A36ED">
          <w:pPr>
            <w:pStyle w:val="Kopfzeile"/>
            <w:jc w:val="right"/>
          </w:pPr>
          <w:proofErr w:type="spellStart"/>
          <w:r w:rsidRPr="00FF7FD9">
            <w:rPr>
              <w:b/>
            </w:rPr>
            <w:t>S</w:t>
          </w:r>
          <w:r>
            <w:t>chlaues</w:t>
          </w:r>
          <w:r w:rsidRPr="00FF7FD9">
            <w:rPr>
              <w:b/>
            </w:rPr>
            <w:t>R</w:t>
          </w:r>
          <w:r>
            <w:t>aum</w:t>
          </w:r>
          <w:r w:rsidRPr="00FF7FD9">
            <w:rPr>
              <w:b/>
            </w:rPr>
            <w:t>B</w:t>
          </w:r>
          <w:r>
            <w:t>uchungs</w:t>
          </w:r>
          <w:r w:rsidRPr="00FF7FD9">
            <w:rPr>
              <w:b/>
            </w:rPr>
            <w:t>S</w:t>
          </w:r>
          <w:r>
            <w:t>ystem</w:t>
          </w:r>
          <w:proofErr w:type="spellEnd"/>
        </w:p>
        <w:p w:rsidR="00CF20EE" w:rsidRDefault="00D808A5" w:rsidP="005A36ED">
          <w:pPr>
            <w:pStyle w:val="Kopfzeile"/>
            <w:jc w:val="right"/>
          </w:pPr>
          <w:r>
            <w:t>Einfüh</w:t>
          </w:r>
          <w:r w:rsidR="00CF20EE">
            <w:t>rungsbericht</w:t>
          </w:r>
        </w:p>
      </w:tc>
    </w:tr>
  </w:tbl>
  <w:p w:rsidR="00CF20EE" w:rsidRPr="009073B5" w:rsidRDefault="00CF20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888"/>
      <w:gridCol w:w="4889"/>
    </w:tblGrid>
    <w:tr w:rsidR="00CF20EE" w:rsidTr="005A36ED">
      <w:tc>
        <w:tcPr>
          <w:tcW w:w="4888" w:type="dxa"/>
          <w:shd w:val="clear" w:color="auto" w:fill="auto"/>
        </w:tcPr>
        <w:p w:rsidR="00CF20EE" w:rsidRDefault="00CF20EE"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CF20EE" w:rsidRDefault="00CF20EE" w:rsidP="005A36ED">
          <w:pPr>
            <w:pStyle w:val="Kopfzeile"/>
            <w:jc w:val="right"/>
          </w:pPr>
          <w:r>
            <w:t>&lt;Projektname&gt;</w:t>
          </w:r>
        </w:p>
        <w:p w:rsidR="00CF20EE" w:rsidRDefault="00CF20EE" w:rsidP="005A36ED">
          <w:pPr>
            <w:pStyle w:val="Kopfzeile"/>
            <w:jc w:val="right"/>
          </w:pPr>
          <w:r>
            <w:t>&lt;Dokumententitel&gt;</w:t>
          </w:r>
        </w:p>
      </w:tc>
    </w:tr>
  </w:tbl>
  <w:p w:rsidR="00CF20EE" w:rsidRDefault="00CF2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9.5pt;height:18.75pt;visibility:visible;mso-wrap-style:square" o:bullet="t">
        <v:imagedata r:id="rId1" o:title=""/>
      </v:shape>
    </w:pict>
  </w:numPicBullet>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1E858DF"/>
    <w:multiLevelType w:val="hybridMultilevel"/>
    <w:tmpl w:val="7A4A06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2CA3A1B"/>
    <w:multiLevelType w:val="hybridMultilevel"/>
    <w:tmpl w:val="A3BE54A4"/>
    <w:lvl w:ilvl="0" w:tplc="AA04F992">
      <w:start w:val="1"/>
      <w:numFmt w:val="bullet"/>
      <w:lvlText w:val=""/>
      <w:lvlPicBulletId w:val="0"/>
      <w:lvlJc w:val="left"/>
      <w:pPr>
        <w:tabs>
          <w:tab w:val="num" w:pos="720"/>
        </w:tabs>
        <w:ind w:left="720" w:hanging="360"/>
      </w:pPr>
      <w:rPr>
        <w:rFonts w:ascii="Symbol" w:hAnsi="Symbol" w:hint="default"/>
      </w:rPr>
    </w:lvl>
    <w:lvl w:ilvl="1" w:tplc="E13C5464" w:tentative="1">
      <w:start w:val="1"/>
      <w:numFmt w:val="bullet"/>
      <w:lvlText w:val=""/>
      <w:lvlJc w:val="left"/>
      <w:pPr>
        <w:tabs>
          <w:tab w:val="num" w:pos="1440"/>
        </w:tabs>
        <w:ind w:left="1440" w:hanging="360"/>
      </w:pPr>
      <w:rPr>
        <w:rFonts w:ascii="Symbol" w:hAnsi="Symbol" w:hint="default"/>
      </w:rPr>
    </w:lvl>
    <w:lvl w:ilvl="2" w:tplc="00063B86" w:tentative="1">
      <w:start w:val="1"/>
      <w:numFmt w:val="bullet"/>
      <w:lvlText w:val=""/>
      <w:lvlJc w:val="left"/>
      <w:pPr>
        <w:tabs>
          <w:tab w:val="num" w:pos="2160"/>
        </w:tabs>
        <w:ind w:left="2160" w:hanging="360"/>
      </w:pPr>
      <w:rPr>
        <w:rFonts w:ascii="Symbol" w:hAnsi="Symbol" w:hint="default"/>
      </w:rPr>
    </w:lvl>
    <w:lvl w:ilvl="3" w:tplc="E2C08D98" w:tentative="1">
      <w:start w:val="1"/>
      <w:numFmt w:val="bullet"/>
      <w:lvlText w:val=""/>
      <w:lvlJc w:val="left"/>
      <w:pPr>
        <w:tabs>
          <w:tab w:val="num" w:pos="2880"/>
        </w:tabs>
        <w:ind w:left="2880" w:hanging="360"/>
      </w:pPr>
      <w:rPr>
        <w:rFonts w:ascii="Symbol" w:hAnsi="Symbol" w:hint="default"/>
      </w:rPr>
    </w:lvl>
    <w:lvl w:ilvl="4" w:tplc="8AFE9D5E" w:tentative="1">
      <w:start w:val="1"/>
      <w:numFmt w:val="bullet"/>
      <w:lvlText w:val=""/>
      <w:lvlJc w:val="left"/>
      <w:pPr>
        <w:tabs>
          <w:tab w:val="num" w:pos="3600"/>
        </w:tabs>
        <w:ind w:left="3600" w:hanging="360"/>
      </w:pPr>
      <w:rPr>
        <w:rFonts w:ascii="Symbol" w:hAnsi="Symbol" w:hint="default"/>
      </w:rPr>
    </w:lvl>
    <w:lvl w:ilvl="5" w:tplc="A85E9C80" w:tentative="1">
      <w:start w:val="1"/>
      <w:numFmt w:val="bullet"/>
      <w:lvlText w:val=""/>
      <w:lvlJc w:val="left"/>
      <w:pPr>
        <w:tabs>
          <w:tab w:val="num" w:pos="4320"/>
        </w:tabs>
        <w:ind w:left="4320" w:hanging="360"/>
      </w:pPr>
      <w:rPr>
        <w:rFonts w:ascii="Symbol" w:hAnsi="Symbol" w:hint="default"/>
      </w:rPr>
    </w:lvl>
    <w:lvl w:ilvl="6" w:tplc="539A958E" w:tentative="1">
      <w:start w:val="1"/>
      <w:numFmt w:val="bullet"/>
      <w:lvlText w:val=""/>
      <w:lvlJc w:val="left"/>
      <w:pPr>
        <w:tabs>
          <w:tab w:val="num" w:pos="5040"/>
        </w:tabs>
        <w:ind w:left="5040" w:hanging="360"/>
      </w:pPr>
      <w:rPr>
        <w:rFonts w:ascii="Symbol" w:hAnsi="Symbol" w:hint="default"/>
      </w:rPr>
    </w:lvl>
    <w:lvl w:ilvl="7" w:tplc="F7587A9E" w:tentative="1">
      <w:start w:val="1"/>
      <w:numFmt w:val="bullet"/>
      <w:lvlText w:val=""/>
      <w:lvlJc w:val="left"/>
      <w:pPr>
        <w:tabs>
          <w:tab w:val="num" w:pos="5760"/>
        </w:tabs>
        <w:ind w:left="5760" w:hanging="360"/>
      </w:pPr>
      <w:rPr>
        <w:rFonts w:ascii="Symbol" w:hAnsi="Symbol" w:hint="default"/>
      </w:rPr>
    </w:lvl>
    <w:lvl w:ilvl="8" w:tplc="95AA1AF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2" w15:restartNumberingAfterBreak="0">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1"/>
  </w:num>
  <w:num w:numId="28">
    <w:abstractNumId w:val="13"/>
  </w:num>
  <w:num w:numId="29">
    <w:abstractNumId w:val="12"/>
  </w:num>
  <w:num w:numId="30">
    <w:abstractNumId w:val="1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2720B"/>
    <w:rsid w:val="00033F22"/>
    <w:rsid w:val="00035A02"/>
    <w:rsid w:val="0004496E"/>
    <w:rsid w:val="00071FF0"/>
    <w:rsid w:val="0008710E"/>
    <w:rsid w:val="000A3D6C"/>
    <w:rsid w:val="000B5EA7"/>
    <w:rsid w:val="000B6C5E"/>
    <w:rsid w:val="000C357F"/>
    <w:rsid w:val="000C5ED3"/>
    <w:rsid w:val="000F6BC8"/>
    <w:rsid w:val="00100024"/>
    <w:rsid w:val="00101B2E"/>
    <w:rsid w:val="00114661"/>
    <w:rsid w:val="00123093"/>
    <w:rsid w:val="00123AC9"/>
    <w:rsid w:val="00143995"/>
    <w:rsid w:val="001501D4"/>
    <w:rsid w:val="00173065"/>
    <w:rsid w:val="00206683"/>
    <w:rsid w:val="0021120B"/>
    <w:rsid w:val="002120CA"/>
    <w:rsid w:val="002259D2"/>
    <w:rsid w:val="002264E7"/>
    <w:rsid w:val="00252569"/>
    <w:rsid w:val="002553C1"/>
    <w:rsid w:val="00257E57"/>
    <w:rsid w:val="00260749"/>
    <w:rsid w:val="00271061"/>
    <w:rsid w:val="00277CC8"/>
    <w:rsid w:val="00295E9E"/>
    <w:rsid w:val="002A1086"/>
    <w:rsid w:val="002A1A81"/>
    <w:rsid w:val="002B7ADB"/>
    <w:rsid w:val="00302C59"/>
    <w:rsid w:val="003057A3"/>
    <w:rsid w:val="00307D89"/>
    <w:rsid w:val="00322E48"/>
    <w:rsid w:val="003314E7"/>
    <w:rsid w:val="00344C95"/>
    <w:rsid w:val="00365829"/>
    <w:rsid w:val="00370DB4"/>
    <w:rsid w:val="00374863"/>
    <w:rsid w:val="00390BC3"/>
    <w:rsid w:val="003A3249"/>
    <w:rsid w:val="003A7A3C"/>
    <w:rsid w:val="003B688B"/>
    <w:rsid w:val="003F040E"/>
    <w:rsid w:val="0043065D"/>
    <w:rsid w:val="0043205F"/>
    <w:rsid w:val="00446708"/>
    <w:rsid w:val="00460653"/>
    <w:rsid w:val="00460D8A"/>
    <w:rsid w:val="00462E9C"/>
    <w:rsid w:val="00481E72"/>
    <w:rsid w:val="004A2A4D"/>
    <w:rsid w:val="004B4A0F"/>
    <w:rsid w:val="004C2DD3"/>
    <w:rsid w:val="004C309B"/>
    <w:rsid w:val="004C5CE1"/>
    <w:rsid w:val="004F25D7"/>
    <w:rsid w:val="004F6CEE"/>
    <w:rsid w:val="005103A0"/>
    <w:rsid w:val="005218F3"/>
    <w:rsid w:val="00522376"/>
    <w:rsid w:val="00537CA9"/>
    <w:rsid w:val="00547D7C"/>
    <w:rsid w:val="00570418"/>
    <w:rsid w:val="00570B62"/>
    <w:rsid w:val="00585FB6"/>
    <w:rsid w:val="005A36ED"/>
    <w:rsid w:val="005C1F94"/>
    <w:rsid w:val="005C47CF"/>
    <w:rsid w:val="005D07BD"/>
    <w:rsid w:val="006031A8"/>
    <w:rsid w:val="006035E4"/>
    <w:rsid w:val="006039C2"/>
    <w:rsid w:val="006074AF"/>
    <w:rsid w:val="00636281"/>
    <w:rsid w:val="00636906"/>
    <w:rsid w:val="00672B24"/>
    <w:rsid w:val="00687021"/>
    <w:rsid w:val="006A2443"/>
    <w:rsid w:val="006B1B48"/>
    <w:rsid w:val="006B5BF7"/>
    <w:rsid w:val="006C4F10"/>
    <w:rsid w:val="006E06B3"/>
    <w:rsid w:val="006E5967"/>
    <w:rsid w:val="006F540D"/>
    <w:rsid w:val="00700AB6"/>
    <w:rsid w:val="00717483"/>
    <w:rsid w:val="00723F8B"/>
    <w:rsid w:val="007414FA"/>
    <w:rsid w:val="00747451"/>
    <w:rsid w:val="00764D03"/>
    <w:rsid w:val="007A471B"/>
    <w:rsid w:val="007A765E"/>
    <w:rsid w:val="007F519D"/>
    <w:rsid w:val="00810BEE"/>
    <w:rsid w:val="008136A0"/>
    <w:rsid w:val="00813C8D"/>
    <w:rsid w:val="00813FB2"/>
    <w:rsid w:val="00814E5E"/>
    <w:rsid w:val="00825637"/>
    <w:rsid w:val="00845EE7"/>
    <w:rsid w:val="00854F1A"/>
    <w:rsid w:val="00857266"/>
    <w:rsid w:val="00862E01"/>
    <w:rsid w:val="0088737C"/>
    <w:rsid w:val="0089584B"/>
    <w:rsid w:val="008A4E88"/>
    <w:rsid w:val="008B0D73"/>
    <w:rsid w:val="009073B5"/>
    <w:rsid w:val="009418FD"/>
    <w:rsid w:val="00950A21"/>
    <w:rsid w:val="00961E94"/>
    <w:rsid w:val="0099281E"/>
    <w:rsid w:val="009B0F5F"/>
    <w:rsid w:val="00A040AA"/>
    <w:rsid w:val="00A33095"/>
    <w:rsid w:val="00A4504A"/>
    <w:rsid w:val="00A6491B"/>
    <w:rsid w:val="00A658F0"/>
    <w:rsid w:val="00A7607B"/>
    <w:rsid w:val="00A90943"/>
    <w:rsid w:val="00AC42EB"/>
    <w:rsid w:val="00AC4CC2"/>
    <w:rsid w:val="00AD1CE5"/>
    <w:rsid w:val="00AE4D12"/>
    <w:rsid w:val="00AE548D"/>
    <w:rsid w:val="00B000B7"/>
    <w:rsid w:val="00B07244"/>
    <w:rsid w:val="00B51F86"/>
    <w:rsid w:val="00B85977"/>
    <w:rsid w:val="00B90722"/>
    <w:rsid w:val="00B9152C"/>
    <w:rsid w:val="00BB1F46"/>
    <w:rsid w:val="00BC4113"/>
    <w:rsid w:val="00BD4DB8"/>
    <w:rsid w:val="00BE0E0C"/>
    <w:rsid w:val="00BE7B9A"/>
    <w:rsid w:val="00BF2F64"/>
    <w:rsid w:val="00C16787"/>
    <w:rsid w:val="00C204EE"/>
    <w:rsid w:val="00C223DB"/>
    <w:rsid w:val="00C233DA"/>
    <w:rsid w:val="00C304DD"/>
    <w:rsid w:val="00C31B1F"/>
    <w:rsid w:val="00C3468B"/>
    <w:rsid w:val="00C64179"/>
    <w:rsid w:val="00C83275"/>
    <w:rsid w:val="00C86A99"/>
    <w:rsid w:val="00C962AC"/>
    <w:rsid w:val="00CA372B"/>
    <w:rsid w:val="00CA46C9"/>
    <w:rsid w:val="00CB7980"/>
    <w:rsid w:val="00CC6337"/>
    <w:rsid w:val="00CD16D0"/>
    <w:rsid w:val="00CE5494"/>
    <w:rsid w:val="00CF20EE"/>
    <w:rsid w:val="00CF7F94"/>
    <w:rsid w:val="00D01517"/>
    <w:rsid w:val="00D159D6"/>
    <w:rsid w:val="00D31013"/>
    <w:rsid w:val="00D52DA3"/>
    <w:rsid w:val="00D6420D"/>
    <w:rsid w:val="00D67DD6"/>
    <w:rsid w:val="00D73061"/>
    <w:rsid w:val="00D808A5"/>
    <w:rsid w:val="00D84607"/>
    <w:rsid w:val="00D84E8B"/>
    <w:rsid w:val="00D8586F"/>
    <w:rsid w:val="00D93DEE"/>
    <w:rsid w:val="00D94C43"/>
    <w:rsid w:val="00DC29BB"/>
    <w:rsid w:val="00DD33B8"/>
    <w:rsid w:val="00DD46D9"/>
    <w:rsid w:val="00DE0CEB"/>
    <w:rsid w:val="00DF3AE0"/>
    <w:rsid w:val="00E020A9"/>
    <w:rsid w:val="00E0375A"/>
    <w:rsid w:val="00E0415A"/>
    <w:rsid w:val="00E14996"/>
    <w:rsid w:val="00E238D6"/>
    <w:rsid w:val="00E23B3C"/>
    <w:rsid w:val="00E250EA"/>
    <w:rsid w:val="00E42D70"/>
    <w:rsid w:val="00E46669"/>
    <w:rsid w:val="00E66DD8"/>
    <w:rsid w:val="00E9159F"/>
    <w:rsid w:val="00EB2663"/>
    <w:rsid w:val="00ED68AC"/>
    <w:rsid w:val="00EE20CE"/>
    <w:rsid w:val="00EF1743"/>
    <w:rsid w:val="00F10312"/>
    <w:rsid w:val="00F1162F"/>
    <w:rsid w:val="00F24D0D"/>
    <w:rsid w:val="00F31EFA"/>
    <w:rsid w:val="00F45926"/>
    <w:rsid w:val="00F92534"/>
    <w:rsid w:val="00F956FF"/>
    <w:rsid w:val="00FA40D1"/>
    <w:rsid w:val="00FD1265"/>
    <w:rsid w:val="00FD1744"/>
    <w:rsid w:val="00FD52AE"/>
    <w:rsid w:val="00FE450E"/>
    <w:rsid w:val="00FF7F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F7A53CC-D3F5-4492-AE96-595F777B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StandardWeb">
    <w:name w:val="Normal (Web)"/>
    <w:basedOn w:val="Standard"/>
    <w:uiPriority w:val="99"/>
    <w:semiHidden/>
    <w:unhideWhenUsed/>
    <w:rsid w:val="00687021"/>
    <w:pPr>
      <w:suppressAutoHyphens w:val="0"/>
      <w:spacing w:before="100" w:beforeAutospacing="1" w:after="100" w:afterAutospacing="1"/>
    </w:pPr>
    <w:rPr>
      <w:rFonts w:ascii="Times New Roman" w:eastAsiaTheme="minorEastAsia" w:hAnsi="Times New Roman"/>
      <w:sz w:val="24"/>
      <w:szCs w:val="24"/>
      <w:lang w:eastAsia="de-CH"/>
    </w:rPr>
  </w:style>
  <w:style w:type="paragraph" w:styleId="Beschriftung">
    <w:name w:val="caption"/>
    <w:basedOn w:val="Standard"/>
    <w:next w:val="Standard"/>
    <w:unhideWhenUsed/>
    <w:qFormat/>
    <w:rsid w:val="009418F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E25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H:\3.%20Lehrjahr%202019%20-%202020\M306\Einf&#252;hrung\Einf&#252;hrungsbericht%20Olivier%20Domenico.docx" TargetMode="External"/><Relationship Id="rId13" Type="http://schemas.openxmlformats.org/officeDocument/2006/relationships/header" Target="header1.xml"/><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file:///H:\3.%20Lehrjahr%202019%20-%202020\M306\Einf&#252;hrung\Einf&#252;hrungsbericht%20Olivier%20Domenico.doc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17T14:45:03.903"/>
    </inkml:context>
    <inkml:brush xml:id="br0">
      <inkml:brushProperty name="width" value="0.05" units="cm"/>
      <inkml:brushProperty name="height" value="0.05" units="cm"/>
      <inkml:brushProperty name="ignorePressure" value="1"/>
    </inkml:brush>
  </inkml:definitions>
  <inkml:trace contextRef="#ctx0" brushRef="#br0">347 247,'183'-56,"-167"50,5-1,0-1,-1 0,0-1,0-1,-1-2,-1 0,4-3,-21 14,1-1,0 1,0 0,-1-1,1 1,-1-1,1 0,-1 1,0-1,0 0,1 0,-1 0,-1 0,1 0,0 0,0 0,0 0,-1 0,0 0,0 0,1-1,-1 1,0 0,0 0,0 0,-1 0,1 0,0-1,-1 1,1-1,-1 2,0-2,0 2,0-2,0 2,0-1,0 0,-1 0,1 1,0-1,-1 0,0 1,0-1,-6-1,0-1,0 2,0-1,0 1,-1 0,0 1,1 0,-1 0,1 1,-10 0,11 0,-9-1,0 0,0 1,0 1,-1 1,2 0,-1 1,0 0,0 2,1-1,0 2,0 0,0 2,1 0,0-1,-4 5,15-8,0-1,-1 1,2-1,-1 1,0 0,1 0,0 1,-1-1,2 0,-1 1,0-1,1 1,0-1,0 1,0 0,1 0,0 0,0 0,0 0,0 0,1 1,0 2,0 1,1-1,1 1,-1-1,1 0,0 0,1 1,0-2,0 1,1-1,2 3,59 54,-54-55,-1 1,0 0,0 1,-1 1,9 11,-17-20,0 0,-1 0,1 0,-1 0,0 0,1 0,-1 0,-1 0,1 0,0 1,-1-1,0 0,1 1,-1-1,-1 0,1 0,0 1,-1-1,0 0,1 0,-2 0,1 1,0-1,0 0,-1-1,1 1,-1 0,0 0,-1 1,-8 6,1 0,-2-1,1 0,-1-1,-1 0,1-1,-1-1,0 1,-1-2,1 0,-1-1,0 0,-8 0,5 1,-1-1,0-1,-1-1,1-1,0 0,-1-1,1-1,-1-1,1-1,0 0,1-1,-19-7,3-4,6 0</inkml:trace>
  <inkml:trace contextRef="#ctx0" brushRef="#br0" timeOffset="1">632 654,'0'0,"0"0,0 0,0 0,0 0,0 0,0 0</inkml:trace>
  <inkml:trace contextRef="#ctx0" brushRef="#br0" timeOffset="2">1041 142,'-11'40,"-3"-1,-1 0,-1-2,-2 1,-20 29,13-23,-117 199,129-223</inkml:trace>
  <inkml:trace contextRef="#ctx0" brushRef="#br0" timeOffset="3">695 358,'2'-10,"0"-1,2 1,-1 0,1 0,0 0,1 1,1 0,-1 0,1 0,0 1,1 0,0 0,1 0,0 1,-1-1,2 2,-1 0,1 0,0 1,1 0,3-2,5 0,-1 1,1 0,0 1,0 1,1 0,-1 2,1 0,0 2,8 0,21 11,-47-11,0 1,0-1,0 1,0 0,0 0,0 0,0-1,0 1,0 1,0-2,-1 1,1 1,0-1,-1 0,1 0,-1 0,1 0,-1 1,1-1,-1 0,0 0,1 1,-1-1,0 0,0 1,0-1,0 0,0 1,-1-1,1 0,0 0,-1 1,1-1,-1 0,0 1,-3 6,-1 0,-1-1,1 0,-1 0,0 0,-1 0,0-2,0 1,0 0,-1-1,1 0,-7 2,4-1,-76 50,84-56,2 0,0 0,0 0,0 0,-1 0,1 0,0 0,-1 0,1 0,0 0,0 0,-1 0,1 0,0 0,-1 0,1 0,0 0,0 0,0 1,0-1,-1 0,1 0,0 0,0 0,-1 0,1 1,0-1,0 0,-1 0,1 1,0-1,0 0,0 0,0 1,0-1,-1 0,1 0,0 0,0 0,0 1,0-1,0 0,0 1,0-1,0 0,0 0,0 1,0-1,0 0,0 1,0-1,0 0,0 0,0 0,1 1,-1-1,0 0,0 0,0 1,0-1,1 0,-1 0,0 0,0 1,0-1,1 0,-1 0,0 0,0 1,1-1,-1 0,79 3,-78-3,80 14,-76-13,-1 1,0-1,0 1,0-1,0 2,0-1,0 0,-1 1,1-1,-1 1,0 0,0 0,1 0,-2 1,1-1,-1 1,2 2,-3-4,-1 0,1 0,0 0,0 0,-1 0,0 0,0 0,0 0,0 0,0 0,0 0,0 0,0 0,0 0,-1 1,1-2,-1 2,0-2,0 1,1 0,-1 0,-1 0,1 0,0 0,0-1,-1 1,-42 36,12-21,-1-1,-1-3,0 0,-1-2,0-1,-31 3,25-4</inkml:trace>
  <inkml:trace contextRef="#ctx0" brushRef="#br0" timeOffset="4">889 669,'207'-119,"-162"90,-1-2,-2-2,-1-1,-1-3,-2 0,14-22,-48 54,1-1,-1 0,0 0,0 0,-1-1,0 1,1-1,-2 0,0 0,0 0,0 0,0-2,-2 8,0 0,0 0,-1-1,1 1,0 0,0 0,-1-1,1 1,0 0,-1 0,1 0,-1 0,0-1,1 1,-1 0,1 0,-1 0,0 0,0 1,0-1,0 0,0 0,0 0,0 1,0-1,0 0,-1 1,1-1,0 1,0-1,0 1,-1 0,1 0,0 0,0-1,-1 1,-47 4,34 2,1 1,0 1,1 0,-1 1,2 1,-1 0,1 1,1 0,0 0,1 1,0 1,0-1,2 2,-7 11,1-3,0 0,2 2,1-1,-2 9,10-25,0 1,1 0,-1 1,2-1,-1 0,1 0,1 0,0 1,0-1,0 0,1 1,1-1,-1 0,1 1,2 2,3 5</inkml:trace>
  <inkml:trace contextRef="#ctx0" brushRef="#br0" timeOffset="5">1194 507,'15'-9,"1"-1,0 1,1 2,0-1,0 2,0 0,1 2,0 0,10-1,-11 2,0 2,0-1,-1 2,1 0,1 2,-2-1,11 4,-24-4,0 0,-1 0,0 0,1 0,0 1,-1-1,0 1,0-1,1 1,-1 0,0 0,0 0,0 0,-1 0,1 1,-1-1,1 1,-1-1,0 0,0 1,1 0,-1-1,-1 1,1 0,-1 0,1-1,-1 2,0-2,0 1,0 0,0 0,-1 0,-3 38,4-44,0 1,0 0,0-1,-1 1,1-1,-1 1,0-1,0 1,0 0,1-1,-2 1,1 0,0 0,-1 0,0 0,1 0,-1 0,0 0,0 0,-5-2,1 0,0 1,-2 0,2 0,-1 0,0 1,0 0,0 1,-1 0,1 0,-1 0,1 1,0 0,-1 1,-5 0,4 0,0 0,1 1,-1-1,1 2,-1-1,1 1,-3 2,8-3,1-2,0 1,0 1,-1-1,2 1,-2-1,2 1,-2 0,2-1,-1 1,1 0,-1 0,0 0,1 0,0 0,-1 1,2-1,-2 0,1 1,1-1,-1 1,1-1,-1 1,1-1,0 0,-1 1,1 1,1-1,0 1,-1-1,1 0,0 1,1-1,-1 0,0 0,1 0,0 0,0 0,-1 0,2 0,-1 0,0-1,1 0,-1 1,1-1,0 0,-1 0,1 0,0-1,0 1,1 0,8 3,-1 0,1-1,-1-1,1 1,11 0,119 8,-101-12</inkml:trace>
  <inkml:trace contextRef="#ctx0" brushRef="#br0" timeOffset="6">1850 427,'-176'-7,"118"13,57-6,-1 1,1 0,-1-1,1 1,0-1,-1 1,1 0,-1 0,1 0,0 0,0 1,-1-2,1 2,0-1,0 0,0 1,0-1,1 0,-1 1,0 0,0-1,1 1,-1-1,1 1,0 0,-1-1,1 1,0-1,0 1,0 0,0-1,0 2,2 5,0-2,0 1,1-1,0 2,0-2,1 0,-1 0,1 0,1 0,-1 0,1-1,0 0,0 0,1 0,10 12,-11-12,38 53,-42-56,1 0,-1 0,-1 0,1 0,-1 0,1 0,0 0,-1 0,0 0,0 0,0 0,0 0,0 0,0 0,0 0,0 1,-1-2,1 2,-1-1,0 0,1 0,-1 0,0-1,0 1,0 0,0 0,-1-1,1 1,0-1,-1 1,1-1,-2 1,-5 3,-1 0,0 0,0-2,-1 1,1-1,-1-1,1 1,-1-2,0 1,0-1,1-1,-2 0,-5-1,-6-1,29-5,132-26,-102 25,1-2,-1-1,-1-2,0-1,-1-2,1-3,-32 17,0 0,0 0,0 0,-1 0,1-1,0 0,-1 0,0 0,1 0,-2-1,1 1,0-1,0 1,-1-1,0 0,0 0,0 0,0 0,-1-1,1 1,-1 0,0-1,-1 1,1-2,-1 5,-1-1,1 1,-1 0,0-1,1 1,-1 0,0-1,0 1,0 0,1 0,-1 0,-1 0,2 0,-2-1,1 1,0 1,0-1,-1 0,1 0,0 0,-1 1,1 0,0-1,-1 1,1-1,-1 1,1 0,-1 0,1 0,-1 0,-45 3,43-3,0 1,0 0,0 0,0 0,0 1,1 0,-1 0,1-1,-1 1,1 0,0 1,-1-1,1 1,0 0,1 0,-1-1,0 2,1-1,0 0,0 1,-1-1,2 1,-1-1,1 1,-1 0,1 0,0 0,0 0,1 0,-1 0,1 0,0 0,0 0,0 0,0 0,1 0,0 3,1-2,0 0,1 1,0-2,0 1,0 0,1-1,-1 1,1-1,0 0,0 0,0 0,1-1,-1 0,1 0,3 2,4 2,1-1,-1 0,1-1,0-1,13 3,-18-5,-1 0,1 0,1-1,-1 0,0 0,0-1,0 0,0-1,0 0,0 0,0 0,0-1,0 0,-1-1,1 0,3-1,-8 0,0 2,-1-1,1 0,-1-1,0 1,0-1,0 0,0 1,-1-1,1 0,-1 0,0 1,0-1,0 0,0 0,-1 0,0 0,0 0,0 0,0 0,-1 0,1-1,1-24,1 13,1 0,0 0,2 1,0 0,1-1,0 2,4-7,12-18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13T16:27:49.504"/>
    </inkml:context>
    <inkml:brush xml:id="br0">
      <inkml:brushProperty name="width" value="0.05" units="cm"/>
      <inkml:brushProperty name="height" value="0.05" units="cm"/>
      <inkml:brushProperty name="ignorePressure" value="1"/>
    </inkml:brush>
  </inkml:definitions>
  <inkml:trace contextRef="#ctx0" brushRef="#br0">784 557,'414'-127,"-377"114,10-2,0-3,-1-1,0-2,-2-2,-1-3,-1-1,6-7,-44 31,0 0,0 0,0 0,-1 0,1 0,-1-1,1 0,-1 0,-1 0,1 0,0 0,-1 0,0-1,0 1,0-1,-1 0,1 1,-1-1,0 0,-1 0,1 0,-1 0,0 0,0 0,0 1,-1-1,0 0,0 0,0 0,0-1,-1 2,0-1,0 1,0-1,-1 1,1 0,-1 0,0 0,0 0,0 0,-1 1,1 0,-2-1,-13-4,0 0,-1 2,1 0,-1 1,0 1,-1 1,1 1,-1 0,1 2,-20 1,23-1,-20-3,-1 1,1 2,-1 2,0 2,1 1,0 1,0 2,1 2,0 1,1 2,0 1,1 2,0 2,2 0,-9 8,33-18,-1 0,1 0,1 0,-1 1,1 0,1 0,0 1,0-1,1 1,0 0,0 1,2-1,-1 0,1 1,0 0,1 0,1 0,0 0,0 0,1 0,0 3,2 5,0 0,2 1,0-1,0-1,2 1,1-1,0 1,1-2,1 0,0-1,6 7,133 120,-122-122,-1 1,-1 2,0 0,-2 2,19 26,-38-45,0 0,0-1,-1 1,1 0,-2 0,1 0,-1 0,0 0,0 0,-1 1,0-1,-1 0,1 1,-1-1,-1 1,1-1,-1 0,-1 1,1-1,-1 0,-1 0,1 0,-1 0,0 0,-1-1,1 1,-1-1,-1 0,-2 3,-16 15,-1-3,-2 0,0-1,-1-2,-1 0,0-2,-2-2,0 0,0-2,-1-1,0-2,-1 0,-16 1,8 0,-1-1,0-2,0-2,-1-2,1-2,-1-1,1-2,-1-2,1-2,0-2,1-1,-40-16,6-9,12 0</inkml:trace>
  <inkml:trace contextRef="#ctx0" brushRef="#br0" timeOffset="1">1429 1472,'0'0,"0"0,0 0,0 0,0 0,0 0,0 0</inkml:trace>
  <inkml:trace contextRef="#ctx0" brushRef="#br0" timeOffset="2">2354 320,'-25'90,"-5"-3,-4 1,-3-3,-4-1,-45 67,30-51,-265 446,291-500</inkml:trace>
  <inkml:trace contextRef="#ctx0" brushRef="#br0" timeOffset="3">1571 806,'5'-23,"1"0,1 0,1 1,1-2,1 3,1 0,1 0,0 1,2 0,0 1,1 1,1 0,1 1,1 0,0 1,1 1,0 2,1 0,1 1,0 0,10-2,8-2,1 1,0 2,1 2,0 2,1 1,0 3,0 1,1 2,19 2,45 25,-105-24,1 1,-1-1,1 1,-1 0,0-1,1 1,-1 0,0 0,0 1,0-1,-1 0,1 1,-1-1,1 1,-1 0,0-1,0 1,0 0,0 0,0-1,-1 1,1 0,-1 0,0 0,0 0,0 0,0 0,0 0,-1 0,1-1,-1 1,0 0,0 0,0 0,-1 1,-8 13,-2 1,0-2,0 1,-2-1,0-1,-1 0,0-2,-1 0,-1 0,0-2,0 0,-14 6,9-3,-174 110,193-122,2-2,1 0,-1 0,1 0,-1-1,1 1,-1 0,0 0,1 0,-1 0,1 0,-1 0,0 0,1 1,-1-1,1 0,-1 0,1 0,-1 1,1-1,-1 0,1 0,-1 1,1-1,-1 0,1 1,-1-1,1 1,-1-1,1 1,0-1,-1 1,1-1,0 1,0-1,-1 1,1-1,0 1,0-1,0 1,0-1,-1 1,1 0,0-1,0 1,0-1,0 1,0 0,1-1,-1 1,0-1,0 1,0-1,0 1,1 0,-1-1,0 1,1-1,-1 1,0-1,1 1,-1-1,0 0,1 1,-1-1,1 1,-1-1,1 0,-1 1,1-1,0 0,177 8,-174-8,179 32,-173-30,0 1,-1 0,0 1,0 0,0 1,-1 0,1 0,-1 1,0 0,-1 0,1 1,-1 0,0 0,-1 1,0 0,0 0,2 5,-6-8,-1-1,1 0,-1 1,1-1,-1 1,-1 0,1-1,-1 1,0 0,0-1,0 1,0 0,-1-1,0 1,0 0,0-1,-1 1,1-1,-1 0,0 1,0-1,-1 0,1 0,-1 0,0-1,-1 2,-96 81,27-48,-1-3,-2-4,-1-2,-2-5,0-1,-71 7,57-11</inkml:trace>
  <inkml:trace contextRef="#ctx0" brushRef="#br0" timeOffset="4">2011 1506,'468'-268,"-366"203,-3-5,-3-3,-3-5,-4-4,-3-3,31-46,-106 119,-1-1,-1 0,1-1,-2 0,0-1,-1 0,0 0,-2 0,1-1,-2-1,0 1,0-3,-4 17,0-1,0 0,-1 0,1 0,0 0,-1 1,0-1,0 0,0 0,0 1,0-1,0 1,-1-1,1 1,-1-1,1 1,-1 0,0 0,0 0,0 0,0 0,-1 0,1 0,0 1,-1-1,1 1,-1 0,0 0,1 0,-1 0,0 0,0 0,1 1,-1 0,0-1,-1 1,-107 8,78 7,1 1,1 1,0 1,1 2,1 2,1 1,1 1,1 1,2 1,0 1,2 1,0 1,3 1,-14 26,1-6,1 0,3 3,3 0,-5 18,23-54,1 1,1 0,0 1,1-1,1 1,1 0,1-1,1 1,0 0,1-1,1 1,1-1,1 1,0 0,4 7,8 10</inkml:trace>
  <inkml:trace contextRef="#ctx0" brushRef="#br0" timeOffset="5">2700 1143,'35'-22,"0"0,2 2,1 3,0 1,1 2,0 1,1 2,1 2,23-2,-26 6,0 1,0 1,0 2,0 2,1 2,-1 1,23 7,-55-9,0 0,0 0,-1 1,1-1,0 2,-1-1,0 0,0 1,0 0,0 0,-1 1,1-1,-1 1,0 0,0 0,-1 1,0-1,0 1,0-1,-1 1,1 0,-1 0,-1 0,1 0,-1 1,0-1,0 1,-1-1,0 1,0-1,-1 0,0 2,-8 84,9-98,0 1,0-1,-1 0,0 1,-1-1,1 1,-1-1,0 1,0 0,0 0,-1 0,0 0,0 0,0 0,-1 1,0 0,1 0,-2 0,-1-2,-8-3,-1 1,1 1,-2-1,1 2,-1 0,0 2,0-1,0 2,-1 0,1 2,-1-1,0 2,1 0,-1 1,-14 3,11-2,1 0,-1 1,1 1,0 1,0 1,0 1,-6 4,19-8,1-1,0 0,0 1,0 0,1 1,-1-1,1 1,-1 0,1 0,0 0,1 0,-1 1,1-1,0 1,0 0,0 0,1 0,-1 0,1 1,1-1,-1 1,1-1,0 1,0 0,1-1,-1 1,1 2,1 0,1 0,0-1,0 1,0-1,1 0,0 0,0 0,1 0,0 1,0-2,0 1,1-1,0 0,1-1,-1 1,1-1,0 0,0-1,0 1,1-1,0 0,0-1,1 1,18 8,0-1,0-2,1-1,0 0,24 2,270 16,-227-25</inkml:trace>
  <inkml:trace contextRef="#ctx0" brushRef="#br0" timeOffset="6">4184 961,'-398'-16,"268"30,127-13,-1 1,1-1,-1 0,1 1,0-1,-1 1,1 0,0 0,0 1,0-1,1 1,-1-1,0 1,1 0,0 0,0 0,0 0,0 0,0 1,0-1,1 0,0 1,-1-1,2 1,-1 0,0-1,1 1,-1 0,1-1,0 1,0 0,1 3,3 9,1-1,0 0,1 0,1 1,0-2,1 0,0 0,1-1,1 0,0 0,1-1,0-1,1 0,2 1,22 26,-25-27,87 121,-96-128,1 1,-1-1,-1 0,1 0,-1 1,1-1,-1 1,0-1,-1 1,1 0,-1-1,0 1,0 0,-1-1,1 1,-1 0,0-1,0 1,-1 0,1-1,-1 1,0-1,0 0,0 0,-1 0,1 0,-1 0,0-1,0 1,-1-1,1 0,-3 2,-13 6,-1 0,0-1,-1-2,0 0,0-1,-1-1,0-1,0-1,0-1,0-1,0-1,-1-1,-15-2,-10-2,62-12,301-59,-230 57,0-5,-2-2,-1-4,-1-3,-2-4,2-6,-71 38,-1 0,0-1,0 0,-1 0,0-1,0-2,0 2,-1-1,1 0,-2-1,1 0,-1 0,0 0,-1-1,0 0,0 0,-1 0,0 0,-1-1,0 0,0 1,-1-1,-1 0,1-2,-3 9,0-1,0 1,-1 0,1 0,0 0,-1 0,0 0,0 1,0-1,0 0,0 1,-1-1,1 1,-1-1,1 1,-1 0,0 0,0 0,0 1,0-1,0 1,0 0,0 0,0 0,-1 0,1 1,0-1,-1 1,1 0,-1 0,-103 7,98-6,0 1,0 0,0 0,1 1,-1 1,1 0,0 0,0 0,0 0,0 1,1 1,0-1,0 1,0 0,1 1,0-1,0 1,1 1,0-1,0 1,0 0,1 0,0 0,1 0,0 1,0 0,1-1,0 1,1 0,0 0,0 0,1 0,0 0,0 1,1-1,0 0,2 7,2-4,0-1,1 1,0-1,1 0,0-1,1 0,0 0,1 0,0-1,0 0,1-1,0 0,0-1,1 0,7 4,10 5,0-3,0 0,1-2,1-1,28 5,-40-10,-1 0,1-2,1 0,-1-1,0 0,0-2,1 0,-1-1,0-1,1-1,-1 0,-1-1,1-1,-1-1,1-1,6-3,-17 3,-1 1,0-1,0 0,-1-1,0 1,-1-1,1-1,-1 1,-1-1,0 1,0-1,0 1,-1-1,0 0,-1 0,0 0,-1 0,0 0,0 0,-1 0,0 0,0-1,3-57,3 31,2 1,1-1,2 2,2 0,1-1,1 2,9-13,26-43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7B540-C72A-4551-AAEE-A9D191AB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1158</Words>
  <Characters>7298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8440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Olivier Etienne Winkler</cp:lastModifiedBy>
  <cp:revision>127</cp:revision>
  <cp:lastPrinted>2008-12-21T10:23:00Z</cp:lastPrinted>
  <dcterms:created xsi:type="dcterms:W3CDTF">2015-02-07T11:05:00Z</dcterms:created>
  <dcterms:modified xsi:type="dcterms:W3CDTF">2019-12-17T14:51:00Z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