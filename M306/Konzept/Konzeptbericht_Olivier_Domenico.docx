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1D4" w:rsidRDefault="009D0C87">
      <w:pPr>
        <w:pStyle w:val="CDBTitel"/>
      </w:pPr>
      <w:r>
        <w:t>Konzeptbericht</w:t>
      </w:r>
    </w:p>
    <w:p w:rsidR="008B2343" w:rsidRDefault="008B2343" w:rsidP="008B2343">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8B2343" w:rsidTr="00BE71EE">
        <w:tc>
          <w:tcPr>
            <w:tcW w:w="2388" w:type="dxa"/>
            <w:tcBorders>
              <w:left w:val="single" w:sz="4" w:space="0" w:color="FFFFFF"/>
              <w:bottom w:val="single" w:sz="4" w:space="0" w:color="FFFFFF"/>
            </w:tcBorders>
            <w:shd w:val="clear" w:color="auto" w:fill="333399"/>
            <w:vAlign w:val="center"/>
          </w:tcPr>
          <w:p w:rsidR="008B2343" w:rsidRDefault="008B2343" w:rsidP="00BE71EE">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8B2343" w:rsidRDefault="008B2343" w:rsidP="00BE71EE">
            <w:pPr>
              <w:snapToGrid w:val="0"/>
              <w:spacing w:before="40" w:after="40"/>
            </w:pPr>
            <w:r>
              <w:t xml:space="preserve">In Prüfung </w:t>
            </w:r>
          </w:p>
        </w:tc>
      </w:tr>
      <w:tr w:rsidR="008B2343" w:rsidTr="00BE71EE">
        <w:tc>
          <w:tcPr>
            <w:tcW w:w="2388" w:type="dxa"/>
            <w:tcBorders>
              <w:left w:val="single" w:sz="4" w:space="0" w:color="FFFFFF"/>
              <w:bottom w:val="single" w:sz="4" w:space="0" w:color="FFFFFF"/>
            </w:tcBorders>
            <w:shd w:val="clear" w:color="auto" w:fill="333399"/>
            <w:vAlign w:val="center"/>
          </w:tcPr>
          <w:p w:rsidR="008B2343" w:rsidRDefault="008B2343" w:rsidP="00BE71EE">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8B2343" w:rsidRPr="00D90F07" w:rsidRDefault="008B2343" w:rsidP="00BE71EE">
            <w:pPr>
              <w:snapToGrid w:val="0"/>
              <w:spacing w:before="40" w:after="40"/>
            </w:pPr>
            <w:r w:rsidRPr="00D90F07">
              <w:rPr>
                <w:b/>
              </w:rPr>
              <w:t>S</w:t>
            </w:r>
            <w:r>
              <w:t>chlaues</w:t>
            </w:r>
            <w:r w:rsidRPr="00D90F07">
              <w:rPr>
                <w:b/>
              </w:rPr>
              <w:t>R</w:t>
            </w:r>
            <w:r>
              <w:t>aum</w:t>
            </w:r>
            <w:r w:rsidRPr="00D90F07">
              <w:rPr>
                <w:b/>
              </w:rPr>
              <w:t>B</w:t>
            </w:r>
            <w:r>
              <w:t>uchungs</w:t>
            </w:r>
            <w:r w:rsidRPr="00D90F07">
              <w:rPr>
                <w:b/>
              </w:rPr>
              <w:t>S</w:t>
            </w:r>
            <w:r>
              <w:t>ystem (SRBS)</w:t>
            </w:r>
          </w:p>
        </w:tc>
      </w:tr>
      <w:tr w:rsidR="008B2343" w:rsidTr="00BE71EE">
        <w:tc>
          <w:tcPr>
            <w:tcW w:w="2388" w:type="dxa"/>
            <w:tcBorders>
              <w:left w:val="single" w:sz="4" w:space="0" w:color="FFFFFF"/>
              <w:bottom w:val="single" w:sz="4" w:space="0" w:color="FFFFFF"/>
            </w:tcBorders>
            <w:shd w:val="clear" w:color="auto" w:fill="333399"/>
            <w:vAlign w:val="center"/>
          </w:tcPr>
          <w:p w:rsidR="008B2343" w:rsidRDefault="008B2343" w:rsidP="00BE71EE">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8B2343" w:rsidRDefault="008B2343" w:rsidP="00BE71EE">
            <w:pPr>
              <w:snapToGrid w:val="0"/>
              <w:spacing w:before="40" w:after="40"/>
              <w:rPr>
                <w:b/>
                <w:color w:val="FFFFFF"/>
              </w:rPr>
            </w:pPr>
            <w:r>
              <w:t>Winkler Olivier</w:t>
            </w:r>
          </w:p>
        </w:tc>
      </w:tr>
      <w:tr w:rsidR="008B2343" w:rsidTr="00BE71EE">
        <w:tc>
          <w:tcPr>
            <w:tcW w:w="2388" w:type="dxa"/>
            <w:tcBorders>
              <w:left w:val="single" w:sz="4" w:space="0" w:color="FFFFFF"/>
              <w:bottom w:val="single" w:sz="4" w:space="0" w:color="FFFFFF"/>
            </w:tcBorders>
            <w:shd w:val="clear" w:color="auto" w:fill="333399"/>
            <w:vAlign w:val="center"/>
          </w:tcPr>
          <w:p w:rsidR="008B2343" w:rsidRDefault="008B2343" w:rsidP="00BE71EE">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8B2343" w:rsidRPr="00C83BB5" w:rsidRDefault="008B2343" w:rsidP="00BE71EE">
            <w:pPr>
              <w:snapToGrid w:val="0"/>
              <w:spacing w:before="40" w:after="40"/>
              <w:rPr>
                <w:b/>
              </w:rPr>
            </w:pPr>
            <w:r w:rsidRPr="00C83BB5">
              <w:t>Blaser Sabine</w:t>
            </w:r>
          </w:p>
        </w:tc>
      </w:tr>
      <w:tr w:rsidR="008B2343" w:rsidTr="00BE71EE">
        <w:tc>
          <w:tcPr>
            <w:tcW w:w="2388" w:type="dxa"/>
            <w:tcBorders>
              <w:left w:val="single" w:sz="4" w:space="0" w:color="FFFFFF"/>
              <w:bottom w:val="single" w:sz="4" w:space="0" w:color="FFFFFF"/>
            </w:tcBorders>
            <w:shd w:val="clear" w:color="auto" w:fill="333399"/>
            <w:vAlign w:val="center"/>
          </w:tcPr>
          <w:p w:rsidR="008B2343" w:rsidRDefault="008B2343" w:rsidP="00BE71EE">
            <w:pPr>
              <w:snapToGrid w:val="0"/>
              <w:spacing w:before="40" w:after="40"/>
              <w:jc w:val="right"/>
              <w:rPr>
                <w:b/>
                <w:color w:val="FFFFFF"/>
              </w:rPr>
            </w:pPr>
            <w:r>
              <w:rPr>
                <w:b/>
                <w:color w:val="FFFFFF"/>
              </w:rPr>
              <w:t>Autoren</w:t>
            </w:r>
          </w:p>
        </w:tc>
        <w:tc>
          <w:tcPr>
            <w:tcW w:w="7251" w:type="dxa"/>
            <w:tcBorders>
              <w:left w:val="single" w:sz="4" w:space="0" w:color="FFFFFF"/>
              <w:bottom w:val="single" w:sz="4" w:space="0" w:color="FFFFFF"/>
              <w:right w:val="single" w:sz="4" w:space="0" w:color="FFFFFF"/>
            </w:tcBorders>
            <w:shd w:val="clear" w:color="auto" w:fill="D9D9D9"/>
          </w:tcPr>
          <w:p w:rsidR="008B2343" w:rsidRPr="00D62E15" w:rsidRDefault="008B2343" w:rsidP="00BE71EE">
            <w:pPr>
              <w:snapToGrid w:val="0"/>
              <w:spacing w:before="40" w:after="40"/>
            </w:pPr>
            <w:r w:rsidRPr="00D62E15">
              <w:t>Winkelmann Domeni</w:t>
            </w:r>
            <w:r>
              <w:t>c</w:t>
            </w:r>
            <w:r w:rsidRPr="00D62E15">
              <w:t>o &amp; Winkler Olivier</w:t>
            </w:r>
          </w:p>
        </w:tc>
      </w:tr>
      <w:tr w:rsidR="008B2343" w:rsidTr="00BE71EE">
        <w:tc>
          <w:tcPr>
            <w:tcW w:w="2388" w:type="dxa"/>
            <w:tcBorders>
              <w:left w:val="single" w:sz="4" w:space="0" w:color="FFFFFF"/>
              <w:bottom w:val="single" w:sz="4" w:space="0" w:color="FFFFFF"/>
            </w:tcBorders>
            <w:shd w:val="clear" w:color="auto" w:fill="333399"/>
            <w:vAlign w:val="center"/>
          </w:tcPr>
          <w:p w:rsidR="008B2343" w:rsidRDefault="008B2343" w:rsidP="00BE71EE">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8B2343" w:rsidRDefault="008B2343" w:rsidP="00BE71EE">
            <w:pPr>
              <w:snapToGrid w:val="0"/>
              <w:spacing w:before="40" w:after="40"/>
              <w:rPr>
                <w:sz w:val="16"/>
                <w:szCs w:val="16"/>
              </w:rPr>
            </w:pPr>
            <w:r>
              <w:t>SBB</w:t>
            </w:r>
          </w:p>
        </w:tc>
      </w:tr>
    </w:tbl>
    <w:p w:rsidR="008B2343" w:rsidRDefault="008B2343" w:rsidP="008B2343">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8B2343" w:rsidTr="00BE71EE">
        <w:tc>
          <w:tcPr>
            <w:tcW w:w="1129" w:type="dxa"/>
            <w:tcBorders>
              <w:top w:val="single" w:sz="4" w:space="0" w:color="FFFFFF"/>
              <w:left w:val="single" w:sz="4" w:space="0" w:color="FFFFFF"/>
              <w:bottom w:val="single" w:sz="4" w:space="0" w:color="FFFFFF"/>
            </w:tcBorders>
            <w:shd w:val="clear" w:color="auto" w:fill="333399"/>
          </w:tcPr>
          <w:p w:rsidR="008B2343" w:rsidRDefault="008B2343" w:rsidP="00BE71EE">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8B2343" w:rsidRDefault="008B2343" w:rsidP="00BE71EE">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8B2343" w:rsidRDefault="008B2343" w:rsidP="00BE71EE">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8B2343" w:rsidRDefault="008B2343" w:rsidP="00BE71EE">
            <w:pPr>
              <w:pStyle w:val="Tabellenberschrift"/>
              <w:snapToGrid w:val="0"/>
            </w:pPr>
            <w:r>
              <w:t>Name oder Rolle</w:t>
            </w:r>
          </w:p>
        </w:tc>
      </w:tr>
      <w:tr w:rsidR="008B2343" w:rsidTr="00BE71EE">
        <w:tc>
          <w:tcPr>
            <w:tcW w:w="1129" w:type="dxa"/>
            <w:tcBorders>
              <w:left w:val="single" w:sz="4" w:space="0" w:color="FFFFFF"/>
              <w:bottom w:val="single" w:sz="4" w:space="0" w:color="FFFFFF"/>
            </w:tcBorders>
            <w:shd w:val="clear" w:color="auto" w:fill="D9D9D9"/>
          </w:tcPr>
          <w:p w:rsidR="008B2343" w:rsidRDefault="008B2343" w:rsidP="00BE71EE">
            <w:pPr>
              <w:pStyle w:val="TabellenInhalt"/>
              <w:snapToGrid w:val="0"/>
            </w:pPr>
            <w:r>
              <w:t>1.0</w:t>
            </w:r>
          </w:p>
        </w:tc>
        <w:tc>
          <w:tcPr>
            <w:tcW w:w="1239" w:type="dxa"/>
            <w:tcBorders>
              <w:left w:val="single" w:sz="4" w:space="0" w:color="FFFFFF"/>
              <w:bottom w:val="single" w:sz="4" w:space="0" w:color="FFFFFF"/>
            </w:tcBorders>
            <w:shd w:val="clear" w:color="auto" w:fill="D9D9D9"/>
          </w:tcPr>
          <w:p w:rsidR="008B2343" w:rsidRDefault="007406E8" w:rsidP="00BE71EE">
            <w:pPr>
              <w:pStyle w:val="TabellenInhalt"/>
              <w:snapToGrid w:val="0"/>
            </w:pPr>
            <w:r>
              <w:t>2</w:t>
            </w:r>
            <w:r w:rsidR="00DB109A">
              <w:t>4</w:t>
            </w:r>
            <w:r w:rsidR="008B2343">
              <w:t>.</w:t>
            </w:r>
            <w:r>
              <w:t>10</w:t>
            </w:r>
            <w:r w:rsidR="008B2343">
              <w:t>.2019</w:t>
            </w:r>
          </w:p>
        </w:tc>
        <w:tc>
          <w:tcPr>
            <w:tcW w:w="3903" w:type="dxa"/>
            <w:tcBorders>
              <w:left w:val="single" w:sz="4" w:space="0" w:color="FFFFFF"/>
              <w:bottom w:val="single" w:sz="4" w:space="0" w:color="FFFFFF"/>
            </w:tcBorders>
            <w:shd w:val="clear" w:color="auto" w:fill="D9D9D9"/>
          </w:tcPr>
          <w:p w:rsidR="008B2343" w:rsidRDefault="008B2343" w:rsidP="00BE71EE">
            <w:pPr>
              <w:pStyle w:val="TabellenInhalt"/>
              <w:snapToGrid w:val="0"/>
            </w:pPr>
            <w:r>
              <w:t>Studie wurde angenommen</w:t>
            </w:r>
          </w:p>
        </w:tc>
        <w:tc>
          <w:tcPr>
            <w:tcW w:w="3368" w:type="dxa"/>
            <w:tcBorders>
              <w:left w:val="single" w:sz="4" w:space="0" w:color="FFFFFF"/>
              <w:bottom w:val="single" w:sz="4" w:space="0" w:color="FFFFFF"/>
              <w:right w:val="single" w:sz="4" w:space="0" w:color="FFFFFF"/>
            </w:tcBorders>
            <w:shd w:val="clear" w:color="auto" w:fill="D9D9D9"/>
          </w:tcPr>
          <w:p w:rsidR="008B2343" w:rsidRDefault="008B2343" w:rsidP="00BE71EE">
            <w:pPr>
              <w:pStyle w:val="TabellenInhalt"/>
              <w:snapToGrid w:val="0"/>
            </w:pPr>
            <w:r>
              <w:t>Olivier, Domenico</w:t>
            </w:r>
          </w:p>
        </w:tc>
      </w:tr>
      <w:tr w:rsidR="008B2343" w:rsidTr="00BE71EE">
        <w:tc>
          <w:tcPr>
            <w:tcW w:w="1129" w:type="dxa"/>
            <w:tcBorders>
              <w:left w:val="single" w:sz="4" w:space="0" w:color="FFFFFF"/>
              <w:bottom w:val="single" w:sz="4" w:space="0" w:color="FFFFFF"/>
            </w:tcBorders>
            <w:shd w:val="clear" w:color="auto" w:fill="D9D9D9"/>
          </w:tcPr>
          <w:p w:rsidR="008B2343" w:rsidRDefault="008B2343" w:rsidP="00BE71EE">
            <w:pPr>
              <w:pStyle w:val="TabellenInhalt"/>
              <w:snapToGrid w:val="0"/>
            </w:pPr>
          </w:p>
        </w:tc>
        <w:tc>
          <w:tcPr>
            <w:tcW w:w="1239" w:type="dxa"/>
            <w:tcBorders>
              <w:left w:val="single" w:sz="4" w:space="0" w:color="FFFFFF"/>
              <w:bottom w:val="single" w:sz="4" w:space="0" w:color="FFFFFF"/>
            </w:tcBorders>
            <w:shd w:val="clear" w:color="auto" w:fill="D9D9D9"/>
          </w:tcPr>
          <w:p w:rsidR="008B2343" w:rsidRDefault="008B2343" w:rsidP="00BE71EE">
            <w:pPr>
              <w:pStyle w:val="TabellenInhalt"/>
              <w:snapToGrid w:val="0"/>
            </w:pPr>
          </w:p>
        </w:tc>
        <w:tc>
          <w:tcPr>
            <w:tcW w:w="3903" w:type="dxa"/>
            <w:tcBorders>
              <w:left w:val="single" w:sz="4" w:space="0" w:color="FFFFFF"/>
              <w:bottom w:val="single" w:sz="4" w:space="0" w:color="FFFFFF"/>
            </w:tcBorders>
            <w:shd w:val="clear" w:color="auto" w:fill="D9D9D9"/>
          </w:tcPr>
          <w:p w:rsidR="008B2343" w:rsidRDefault="008B2343" w:rsidP="00BE71EE">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8B2343" w:rsidRDefault="008B2343" w:rsidP="00BE71EE">
            <w:pPr>
              <w:pStyle w:val="TabellenInhalt"/>
              <w:snapToGrid w:val="0"/>
            </w:pPr>
          </w:p>
        </w:tc>
      </w:tr>
      <w:tr w:rsidR="008B2343" w:rsidTr="00BE71EE">
        <w:tc>
          <w:tcPr>
            <w:tcW w:w="1129" w:type="dxa"/>
            <w:tcBorders>
              <w:left w:val="single" w:sz="4" w:space="0" w:color="FFFFFF"/>
              <w:bottom w:val="single" w:sz="4" w:space="0" w:color="FFFFFF"/>
            </w:tcBorders>
            <w:shd w:val="clear" w:color="auto" w:fill="D9D9D9"/>
          </w:tcPr>
          <w:p w:rsidR="008B2343" w:rsidRDefault="008B2343" w:rsidP="00BE71EE">
            <w:pPr>
              <w:pStyle w:val="TabellenInhalt"/>
              <w:snapToGrid w:val="0"/>
            </w:pPr>
          </w:p>
        </w:tc>
        <w:tc>
          <w:tcPr>
            <w:tcW w:w="1239" w:type="dxa"/>
            <w:tcBorders>
              <w:left w:val="single" w:sz="4" w:space="0" w:color="FFFFFF"/>
              <w:bottom w:val="single" w:sz="4" w:space="0" w:color="FFFFFF"/>
            </w:tcBorders>
            <w:shd w:val="clear" w:color="auto" w:fill="D9D9D9"/>
          </w:tcPr>
          <w:p w:rsidR="008B2343" w:rsidRDefault="008B2343" w:rsidP="00BE71EE">
            <w:pPr>
              <w:pStyle w:val="TabellenInhalt"/>
              <w:snapToGrid w:val="0"/>
            </w:pPr>
          </w:p>
        </w:tc>
        <w:tc>
          <w:tcPr>
            <w:tcW w:w="3903" w:type="dxa"/>
            <w:tcBorders>
              <w:left w:val="single" w:sz="4" w:space="0" w:color="FFFFFF"/>
              <w:bottom w:val="single" w:sz="4" w:space="0" w:color="FFFFFF"/>
            </w:tcBorders>
            <w:shd w:val="clear" w:color="auto" w:fill="D9D9D9"/>
          </w:tcPr>
          <w:p w:rsidR="008B2343" w:rsidRDefault="008B2343" w:rsidP="00BE71EE">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8B2343" w:rsidRDefault="008B2343" w:rsidP="00BE71EE">
            <w:pPr>
              <w:pStyle w:val="TabellenInhalt"/>
              <w:snapToGrid w:val="0"/>
            </w:pPr>
          </w:p>
        </w:tc>
      </w:tr>
      <w:tr w:rsidR="008B2343" w:rsidTr="00BE71EE">
        <w:tc>
          <w:tcPr>
            <w:tcW w:w="1129" w:type="dxa"/>
            <w:tcBorders>
              <w:left w:val="single" w:sz="4" w:space="0" w:color="FFFFFF"/>
              <w:bottom w:val="single" w:sz="4" w:space="0" w:color="FFFFFF"/>
            </w:tcBorders>
            <w:shd w:val="clear" w:color="auto" w:fill="D9D9D9"/>
          </w:tcPr>
          <w:p w:rsidR="008B2343" w:rsidRDefault="008B2343" w:rsidP="00BE71EE">
            <w:pPr>
              <w:pStyle w:val="TabellenInhalt"/>
              <w:snapToGrid w:val="0"/>
            </w:pPr>
          </w:p>
        </w:tc>
        <w:tc>
          <w:tcPr>
            <w:tcW w:w="1239" w:type="dxa"/>
            <w:tcBorders>
              <w:left w:val="single" w:sz="4" w:space="0" w:color="FFFFFF"/>
              <w:bottom w:val="single" w:sz="4" w:space="0" w:color="FFFFFF"/>
            </w:tcBorders>
            <w:shd w:val="clear" w:color="auto" w:fill="D9D9D9"/>
          </w:tcPr>
          <w:p w:rsidR="008B2343" w:rsidRDefault="008B2343" w:rsidP="00BE71EE">
            <w:pPr>
              <w:pStyle w:val="TabellenInhalt"/>
              <w:snapToGrid w:val="0"/>
            </w:pPr>
          </w:p>
        </w:tc>
        <w:tc>
          <w:tcPr>
            <w:tcW w:w="3903" w:type="dxa"/>
            <w:tcBorders>
              <w:left w:val="single" w:sz="4" w:space="0" w:color="FFFFFF"/>
              <w:bottom w:val="single" w:sz="4" w:space="0" w:color="FFFFFF"/>
            </w:tcBorders>
            <w:shd w:val="clear" w:color="auto" w:fill="D9D9D9"/>
          </w:tcPr>
          <w:p w:rsidR="008B2343" w:rsidRDefault="008B2343" w:rsidP="00BE71EE">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8B2343" w:rsidRDefault="008B2343" w:rsidP="00BE71EE">
            <w:pPr>
              <w:pStyle w:val="TabellenInhalt"/>
              <w:snapToGrid w:val="0"/>
            </w:pPr>
          </w:p>
        </w:tc>
      </w:tr>
    </w:tbl>
    <w:p w:rsidR="008B2343" w:rsidRDefault="008B2343" w:rsidP="008B2343">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8B2343" w:rsidTr="00BE71EE">
        <w:tc>
          <w:tcPr>
            <w:tcW w:w="2160" w:type="dxa"/>
            <w:tcBorders>
              <w:top w:val="single" w:sz="4" w:space="0" w:color="FFFFFF"/>
              <w:left w:val="single" w:sz="4" w:space="0" w:color="FFFFFF"/>
              <w:bottom w:val="single" w:sz="4" w:space="0" w:color="FFFFFF"/>
            </w:tcBorders>
            <w:shd w:val="clear" w:color="auto" w:fill="333399"/>
          </w:tcPr>
          <w:p w:rsidR="008B2343" w:rsidRDefault="008B2343" w:rsidP="00BE71EE">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8B2343" w:rsidRDefault="008B2343" w:rsidP="00BE71EE">
            <w:pPr>
              <w:pStyle w:val="Tabellenberschrift"/>
              <w:snapToGrid w:val="0"/>
            </w:pPr>
            <w:r>
              <w:t>Bedeutung</w:t>
            </w:r>
          </w:p>
        </w:tc>
      </w:tr>
      <w:tr w:rsidR="008B2343" w:rsidTr="00BE71EE">
        <w:tc>
          <w:tcPr>
            <w:tcW w:w="2160" w:type="dxa"/>
            <w:tcBorders>
              <w:left w:val="single" w:sz="4" w:space="0" w:color="FFFFFF"/>
              <w:bottom w:val="single" w:sz="4" w:space="0" w:color="FFFFFF"/>
            </w:tcBorders>
            <w:shd w:val="clear" w:color="auto" w:fill="D9D9D9"/>
          </w:tcPr>
          <w:p w:rsidR="008B2343" w:rsidRDefault="008B2343" w:rsidP="00BE71EE">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8B2343" w:rsidRDefault="008B2343" w:rsidP="00BE71EE">
            <w:pPr>
              <w:pStyle w:val="TabellenInhalt"/>
              <w:snapToGrid w:val="0"/>
            </w:pPr>
          </w:p>
        </w:tc>
      </w:tr>
    </w:tbl>
    <w:p w:rsidR="008B2343" w:rsidRDefault="008B2343" w:rsidP="008B2343">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8B2343" w:rsidTr="00BE71EE">
        <w:tc>
          <w:tcPr>
            <w:tcW w:w="2151" w:type="dxa"/>
            <w:tcBorders>
              <w:top w:val="single" w:sz="4" w:space="0" w:color="FFFFFF"/>
              <w:left w:val="single" w:sz="4" w:space="0" w:color="FFFFFF"/>
              <w:bottom w:val="single" w:sz="4" w:space="0" w:color="FFFFFF"/>
            </w:tcBorders>
            <w:shd w:val="clear" w:color="auto" w:fill="333399"/>
          </w:tcPr>
          <w:p w:rsidR="008B2343" w:rsidRDefault="008B2343" w:rsidP="00BE71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8B2343" w:rsidRDefault="008B2343" w:rsidP="00BE71EE">
            <w:pPr>
              <w:pStyle w:val="Tabellenberschrift"/>
              <w:snapToGrid w:val="0"/>
            </w:pPr>
            <w:r>
              <w:t>Titel, Quelle</w:t>
            </w:r>
          </w:p>
        </w:tc>
      </w:tr>
      <w:tr w:rsidR="008B2343" w:rsidTr="00BE71EE">
        <w:tc>
          <w:tcPr>
            <w:tcW w:w="2151" w:type="dxa"/>
            <w:tcBorders>
              <w:left w:val="single" w:sz="4" w:space="0" w:color="FFFFFF"/>
              <w:bottom w:val="single" w:sz="4" w:space="0" w:color="FFFFFF"/>
            </w:tcBorders>
            <w:shd w:val="clear" w:color="auto" w:fill="D9D9D9"/>
          </w:tcPr>
          <w:p w:rsidR="008B2343" w:rsidRDefault="008B2343" w:rsidP="00BE71EE">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8B2343" w:rsidRDefault="008B2343" w:rsidP="00BE71EE">
            <w:pPr>
              <w:pStyle w:val="TabellenInhalt"/>
              <w:snapToGrid w:val="0"/>
            </w:pPr>
          </w:p>
        </w:tc>
      </w:tr>
      <w:tr w:rsidR="008B2343" w:rsidTr="00BE71EE">
        <w:tc>
          <w:tcPr>
            <w:tcW w:w="2151" w:type="dxa"/>
            <w:tcBorders>
              <w:left w:val="single" w:sz="4" w:space="0" w:color="FFFFFF"/>
              <w:bottom w:val="single" w:sz="4" w:space="0" w:color="FFFFFF"/>
            </w:tcBorders>
            <w:shd w:val="clear" w:color="auto" w:fill="D9D9D9"/>
          </w:tcPr>
          <w:p w:rsidR="008B2343" w:rsidRDefault="008B2343" w:rsidP="00BE71EE">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8B2343" w:rsidRDefault="008B2343" w:rsidP="00BE71EE">
            <w:pPr>
              <w:pStyle w:val="TabellenInhalt"/>
              <w:snapToGrid w:val="0"/>
            </w:pPr>
          </w:p>
        </w:tc>
      </w:tr>
      <w:tr w:rsidR="008B2343" w:rsidTr="00BE71EE">
        <w:tc>
          <w:tcPr>
            <w:tcW w:w="2151" w:type="dxa"/>
            <w:tcBorders>
              <w:left w:val="single" w:sz="4" w:space="0" w:color="FFFFFF"/>
              <w:bottom w:val="single" w:sz="4" w:space="0" w:color="FFFFFF"/>
            </w:tcBorders>
            <w:shd w:val="clear" w:color="auto" w:fill="D9D9D9"/>
          </w:tcPr>
          <w:p w:rsidR="008B2343" w:rsidRDefault="008B2343" w:rsidP="00BE71EE">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8B2343" w:rsidRDefault="008B2343" w:rsidP="00BE71EE">
            <w:pPr>
              <w:pStyle w:val="TabellenInhalt"/>
              <w:snapToGrid w:val="0"/>
            </w:pPr>
          </w:p>
        </w:tc>
      </w:tr>
    </w:tbl>
    <w:p w:rsidR="001501D4" w:rsidRDefault="001501D4">
      <w:pPr>
        <w:rPr>
          <w:b/>
        </w:rPr>
      </w:pPr>
      <w:r>
        <w:br w:type="page"/>
      </w:r>
      <w:r>
        <w:rPr>
          <w:b/>
        </w:rPr>
        <w:lastRenderedPageBreak/>
        <w:t>Inhaltsverzeichnis</w:t>
      </w:r>
    </w:p>
    <w:p w:rsidR="0085726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0741996" w:history="1">
        <w:r w:rsidR="00857266" w:rsidRPr="003B2466">
          <w:rPr>
            <w:rStyle w:val="Hyperlink"/>
            <w:noProof/>
            <w:kern w:val="32"/>
          </w:rPr>
          <w:t>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Zusammenfassung</w:t>
        </w:r>
        <w:r w:rsidR="00857266">
          <w:rPr>
            <w:noProof/>
            <w:webHidden/>
          </w:rPr>
          <w:tab/>
        </w:r>
        <w:r w:rsidR="00857266">
          <w:rPr>
            <w:noProof/>
            <w:webHidden/>
          </w:rPr>
          <w:fldChar w:fldCharType="begin"/>
        </w:r>
        <w:r w:rsidR="00857266">
          <w:rPr>
            <w:noProof/>
            <w:webHidden/>
          </w:rPr>
          <w:instrText xml:space="preserve"> PAGEREF _Toc410741996 \h </w:instrText>
        </w:r>
        <w:r w:rsidR="00857266">
          <w:rPr>
            <w:noProof/>
            <w:webHidden/>
          </w:rPr>
        </w:r>
        <w:r w:rsidR="00857266">
          <w:rPr>
            <w:noProof/>
            <w:webHidden/>
          </w:rPr>
          <w:fldChar w:fldCharType="separate"/>
        </w:r>
        <w:r w:rsidR="00E162B9">
          <w:rPr>
            <w:noProof/>
            <w:webHidden/>
          </w:rPr>
          <w:t>3</w:t>
        </w:r>
        <w:r w:rsidR="00857266">
          <w:rPr>
            <w:noProof/>
            <w:webHidden/>
          </w:rPr>
          <w:fldChar w:fldCharType="end"/>
        </w:r>
      </w:hyperlink>
    </w:p>
    <w:p w:rsidR="00857266" w:rsidRDefault="00E162B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97" w:history="1">
        <w:r w:rsidR="00857266" w:rsidRPr="003B2466">
          <w:rPr>
            <w:rStyle w:val="Hyperlink"/>
            <w:noProof/>
            <w:kern w:val="32"/>
          </w:rPr>
          <w:t>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Systemanforderungen</w:t>
        </w:r>
        <w:r w:rsidR="00857266">
          <w:rPr>
            <w:noProof/>
            <w:webHidden/>
          </w:rPr>
          <w:tab/>
        </w:r>
        <w:r w:rsidR="00857266">
          <w:rPr>
            <w:noProof/>
            <w:webHidden/>
          </w:rPr>
          <w:fldChar w:fldCharType="begin"/>
        </w:r>
        <w:r w:rsidR="00857266">
          <w:rPr>
            <w:noProof/>
            <w:webHidden/>
          </w:rPr>
          <w:instrText xml:space="preserve"> PAGEREF _Toc410741997 \h </w:instrText>
        </w:r>
        <w:r w:rsidR="00857266">
          <w:rPr>
            <w:noProof/>
            <w:webHidden/>
          </w:rPr>
        </w:r>
        <w:r w:rsidR="00857266">
          <w:rPr>
            <w:noProof/>
            <w:webHidden/>
          </w:rPr>
          <w:fldChar w:fldCharType="separate"/>
        </w:r>
        <w:r>
          <w:rPr>
            <w:noProof/>
            <w:webHidden/>
          </w:rPr>
          <w:t>3</w:t>
        </w:r>
        <w:r w:rsidR="00857266">
          <w:rPr>
            <w:noProof/>
            <w:webHidden/>
          </w:rPr>
          <w:fldChar w:fldCharType="end"/>
        </w:r>
      </w:hyperlink>
    </w:p>
    <w:p w:rsidR="00857266" w:rsidRDefault="00E162B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8" w:history="1">
        <w:r w:rsidR="00857266" w:rsidRPr="003B2466">
          <w:rPr>
            <w:rStyle w:val="Hyperlink"/>
            <w:noProof/>
            <w:kern w:val="28"/>
          </w:rPr>
          <w:t>2.1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Anforderungen an die Funktionalität</w:t>
        </w:r>
        <w:r w:rsidR="00857266">
          <w:rPr>
            <w:noProof/>
            <w:webHidden/>
          </w:rPr>
          <w:tab/>
        </w:r>
        <w:r w:rsidR="00857266">
          <w:rPr>
            <w:noProof/>
            <w:webHidden/>
          </w:rPr>
          <w:fldChar w:fldCharType="begin"/>
        </w:r>
        <w:r w:rsidR="00857266">
          <w:rPr>
            <w:noProof/>
            <w:webHidden/>
          </w:rPr>
          <w:instrText xml:space="preserve"> PAGEREF _Toc410741998 \h </w:instrText>
        </w:r>
        <w:r w:rsidR="00857266">
          <w:rPr>
            <w:noProof/>
            <w:webHidden/>
          </w:rPr>
        </w:r>
        <w:r w:rsidR="00857266">
          <w:rPr>
            <w:noProof/>
            <w:webHidden/>
          </w:rPr>
          <w:fldChar w:fldCharType="separate"/>
        </w:r>
        <w:r>
          <w:rPr>
            <w:noProof/>
            <w:webHidden/>
          </w:rPr>
          <w:t>3</w:t>
        </w:r>
        <w:r w:rsidR="00857266">
          <w:rPr>
            <w:noProof/>
            <w:webHidden/>
          </w:rPr>
          <w:fldChar w:fldCharType="end"/>
        </w:r>
      </w:hyperlink>
    </w:p>
    <w:p w:rsidR="00857266" w:rsidRDefault="00E162B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9" w:history="1">
        <w:r w:rsidR="00857266" w:rsidRPr="003B2466">
          <w:rPr>
            <w:rStyle w:val="Hyperlink"/>
            <w:noProof/>
            <w:kern w:val="28"/>
          </w:rPr>
          <w:t>2.2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Anforderungen an die Informationssicherheit und den Datenschutz</w:t>
        </w:r>
        <w:r w:rsidR="00857266">
          <w:rPr>
            <w:noProof/>
            <w:webHidden/>
          </w:rPr>
          <w:tab/>
        </w:r>
        <w:r w:rsidR="00857266">
          <w:rPr>
            <w:noProof/>
            <w:webHidden/>
          </w:rPr>
          <w:fldChar w:fldCharType="begin"/>
        </w:r>
        <w:r w:rsidR="00857266">
          <w:rPr>
            <w:noProof/>
            <w:webHidden/>
          </w:rPr>
          <w:instrText xml:space="preserve"> PAGEREF _Toc410741999 \h </w:instrText>
        </w:r>
        <w:r w:rsidR="00857266">
          <w:rPr>
            <w:noProof/>
            <w:webHidden/>
          </w:rPr>
        </w:r>
        <w:r w:rsidR="00857266">
          <w:rPr>
            <w:noProof/>
            <w:webHidden/>
          </w:rPr>
          <w:fldChar w:fldCharType="separate"/>
        </w:r>
        <w:r>
          <w:rPr>
            <w:noProof/>
            <w:webHidden/>
          </w:rPr>
          <w:t>3</w:t>
        </w:r>
        <w:r w:rsidR="00857266">
          <w:rPr>
            <w:noProof/>
            <w:webHidden/>
          </w:rPr>
          <w:fldChar w:fldCharType="end"/>
        </w:r>
      </w:hyperlink>
    </w:p>
    <w:p w:rsidR="00857266" w:rsidRDefault="00E162B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0" w:history="1">
        <w:r w:rsidR="00857266" w:rsidRPr="003B2466">
          <w:rPr>
            <w:rStyle w:val="Hyperlink"/>
            <w:noProof/>
            <w:kern w:val="32"/>
          </w:rPr>
          <w:t>3</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Systemarchitektur</w:t>
        </w:r>
        <w:r w:rsidR="00857266">
          <w:rPr>
            <w:noProof/>
            <w:webHidden/>
          </w:rPr>
          <w:tab/>
        </w:r>
        <w:r w:rsidR="00857266">
          <w:rPr>
            <w:noProof/>
            <w:webHidden/>
          </w:rPr>
          <w:fldChar w:fldCharType="begin"/>
        </w:r>
        <w:r w:rsidR="00857266">
          <w:rPr>
            <w:noProof/>
            <w:webHidden/>
          </w:rPr>
          <w:instrText xml:space="preserve"> PAGEREF _Toc410742000 \h </w:instrText>
        </w:r>
        <w:r w:rsidR="00857266">
          <w:rPr>
            <w:noProof/>
            <w:webHidden/>
          </w:rPr>
        </w:r>
        <w:r w:rsidR="00857266">
          <w:rPr>
            <w:noProof/>
            <w:webHidden/>
          </w:rPr>
          <w:fldChar w:fldCharType="separate"/>
        </w:r>
        <w:r>
          <w:rPr>
            <w:noProof/>
            <w:webHidden/>
          </w:rPr>
          <w:t>4</w:t>
        </w:r>
        <w:r w:rsidR="00857266">
          <w:rPr>
            <w:noProof/>
            <w:webHidden/>
          </w:rPr>
          <w:fldChar w:fldCharType="end"/>
        </w:r>
      </w:hyperlink>
    </w:p>
    <w:p w:rsidR="00857266" w:rsidRDefault="00E162B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1" w:history="1">
        <w:r w:rsidR="00857266" w:rsidRPr="003B2466">
          <w:rPr>
            <w:rStyle w:val="Hyperlink"/>
            <w:noProof/>
            <w:kern w:val="28"/>
          </w:rPr>
          <w:t>3.1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Gliederung der Lösung in Module</w:t>
        </w:r>
        <w:r w:rsidR="00857266">
          <w:rPr>
            <w:noProof/>
            <w:webHidden/>
          </w:rPr>
          <w:tab/>
        </w:r>
        <w:r w:rsidR="00857266">
          <w:rPr>
            <w:noProof/>
            <w:webHidden/>
          </w:rPr>
          <w:fldChar w:fldCharType="begin"/>
        </w:r>
        <w:r w:rsidR="00857266">
          <w:rPr>
            <w:noProof/>
            <w:webHidden/>
          </w:rPr>
          <w:instrText xml:space="preserve"> PAGEREF _Toc410742001 \h </w:instrText>
        </w:r>
        <w:r w:rsidR="00857266">
          <w:rPr>
            <w:noProof/>
            <w:webHidden/>
          </w:rPr>
        </w:r>
        <w:r w:rsidR="00857266">
          <w:rPr>
            <w:noProof/>
            <w:webHidden/>
          </w:rPr>
          <w:fldChar w:fldCharType="separate"/>
        </w:r>
        <w:r>
          <w:rPr>
            <w:noProof/>
            <w:webHidden/>
          </w:rPr>
          <w:t>4</w:t>
        </w:r>
        <w:r w:rsidR="00857266">
          <w:rPr>
            <w:noProof/>
            <w:webHidden/>
          </w:rPr>
          <w:fldChar w:fldCharType="end"/>
        </w:r>
      </w:hyperlink>
    </w:p>
    <w:p w:rsidR="00857266" w:rsidRDefault="00E162B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2" w:history="1">
        <w:r w:rsidR="00857266" w:rsidRPr="003B2466">
          <w:rPr>
            <w:rStyle w:val="Hyperlink"/>
            <w:noProof/>
            <w:kern w:val="28"/>
          </w:rPr>
          <w:t>3.2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Schnittstellen</w:t>
        </w:r>
        <w:r w:rsidR="00857266">
          <w:rPr>
            <w:noProof/>
            <w:webHidden/>
          </w:rPr>
          <w:tab/>
        </w:r>
        <w:r w:rsidR="00857266">
          <w:rPr>
            <w:noProof/>
            <w:webHidden/>
          </w:rPr>
          <w:fldChar w:fldCharType="begin"/>
        </w:r>
        <w:r w:rsidR="00857266">
          <w:rPr>
            <w:noProof/>
            <w:webHidden/>
          </w:rPr>
          <w:instrText xml:space="preserve"> PAGEREF _Toc410742002 \h </w:instrText>
        </w:r>
        <w:r w:rsidR="00857266">
          <w:rPr>
            <w:noProof/>
            <w:webHidden/>
          </w:rPr>
        </w:r>
        <w:r w:rsidR="00857266">
          <w:rPr>
            <w:noProof/>
            <w:webHidden/>
          </w:rPr>
          <w:fldChar w:fldCharType="separate"/>
        </w:r>
        <w:r>
          <w:rPr>
            <w:noProof/>
            <w:webHidden/>
          </w:rPr>
          <w:t>4</w:t>
        </w:r>
        <w:r w:rsidR="00857266">
          <w:rPr>
            <w:noProof/>
            <w:webHidden/>
          </w:rPr>
          <w:fldChar w:fldCharType="end"/>
        </w:r>
      </w:hyperlink>
    </w:p>
    <w:p w:rsidR="00857266" w:rsidRDefault="00E162B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3" w:history="1">
        <w:r w:rsidR="00857266" w:rsidRPr="003B2466">
          <w:rPr>
            <w:rStyle w:val="Hyperlink"/>
            <w:noProof/>
            <w:kern w:val="32"/>
          </w:rPr>
          <w:t>4</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Testkonzept</w:t>
        </w:r>
        <w:r w:rsidR="00857266">
          <w:rPr>
            <w:noProof/>
            <w:webHidden/>
          </w:rPr>
          <w:tab/>
        </w:r>
        <w:r w:rsidR="00857266">
          <w:rPr>
            <w:noProof/>
            <w:webHidden/>
          </w:rPr>
          <w:fldChar w:fldCharType="begin"/>
        </w:r>
        <w:r w:rsidR="00857266">
          <w:rPr>
            <w:noProof/>
            <w:webHidden/>
          </w:rPr>
          <w:instrText xml:space="preserve"> PAGEREF _Toc410742003 \h </w:instrText>
        </w:r>
        <w:r w:rsidR="00857266">
          <w:rPr>
            <w:noProof/>
            <w:webHidden/>
          </w:rPr>
        </w:r>
        <w:r w:rsidR="00857266">
          <w:rPr>
            <w:noProof/>
            <w:webHidden/>
          </w:rPr>
          <w:fldChar w:fldCharType="separate"/>
        </w:r>
        <w:r>
          <w:rPr>
            <w:noProof/>
            <w:webHidden/>
          </w:rPr>
          <w:t>5</w:t>
        </w:r>
        <w:r w:rsidR="00857266">
          <w:rPr>
            <w:noProof/>
            <w:webHidden/>
          </w:rPr>
          <w:fldChar w:fldCharType="end"/>
        </w:r>
      </w:hyperlink>
    </w:p>
    <w:p w:rsidR="00857266" w:rsidRDefault="00E162B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4" w:history="1">
        <w:r w:rsidR="00857266" w:rsidRPr="003B2466">
          <w:rPr>
            <w:rStyle w:val="Hyperlink"/>
            <w:noProof/>
            <w:kern w:val="32"/>
          </w:rPr>
          <w:t>5</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Weiterführung der Projektplanung</w:t>
        </w:r>
        <w:r w:rsidR="00857266">
          <w:rPr>
            <w:noProof/>
            <w:webHidden/>
          </w:rPr>
          <w:tab/>
        </w:r>
        <w:r w:rsidR="00857266">
          <w:rPr>
            <w:noProof/>
            <w:webHidden/>
          </w:rPr>
          <w:fldChar w:fldCharType="begin"/>
        </w:r>
        <w:r w:rsidR="00857266">
          <w:rPr>
            <w:noProof/>
            <w:webHidden/>
          </w:rPr>
          <w:instrText xml:space="preserve"> PAGEREF _Toc410742004 \h </w:instrText>
        </w:r>
        <w:r w:rsidR="00857266">
          <w:rPr>
            <w:noProof/>
            <w:webHidden/>
          </w:rPr>
        </w:r>
        <w:r w:rsidR="00857266">
          <w:rPr>
            <w:noProof/>
            <w:webHidden/>
          </w:rPr>
          <w:fldChar w:fldCharType="separate"/>
        </w:r>
        <w:r>
          <w:rPr>
            <w:noProof/>
            <w:webHidden/>
          </w:rPr>
          <w:t>7</w:t>
        </w:r>
        <w:r w:rsidR="00857266">
          <w:rPr>
            <w:noProof/>
            <w:webHidden/>
          </w:rPr>
          <w:fldChar w:fldCharType="end"/>
        </w:r>
      </w:hyperlink>
    </w:p>
    <w:p w:rsidR="00857266" w:rsidRDefault="00E162B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5" w:history="1">
        <w:r w:rsidR="00857266" w:rsidRPr="003B2466">
          <w:rPr>
            <w:rStyle w:val="Hyperlink"/>
            <w:noProof/>
            <w:kern w:val="28"/>
          </w:rPr>
          <w:t>5.1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Abgleich von Planung und tatsächlichem Verlauf der Phase Konzept</w:t>
        </w:r>
        <w:r w:rsidR="00857266">
          <w:rPr>
            <w:noProof/>
            <w:webHidden/>
          </w:rPr>
          <w:tab/>
        </w:r>
        <w:r w:rsidR="00857266">
          <w:rPr>
            <w:noProof/>
            <w:webHidden/>
          </w:rPr>
          <w:fldChar w:fldCharType="begin"/>
        </w:r>
        <w:r w:rsidR="00857266">
          <w:rPr>
            <w:noProof/>
            <w:webHidden/>
          </w:rPr>
          <w:instrText xml:space="preserve"> PAGEREF _Toc410742005 \h </w:instrText>
        </w:r>
        <w:r w:rsidR="00857266">
          <w:rPr>
            <w:noProof/>
            <w:webHidden/>
          </w:rPr>
        </w:r>
        <w:r w:rsidR="00857266">
          <w:rPr>
            <w:noProof/>
            <w:webHidden/>
          </w:rPr>
          <w:fldChar w:fldCharType="separate"/>
        </w:r>
        <w:r>
          <w:rPr>
            <w:noProof/>
            <w:webHidden/>
          </w:rPr>
          <w:t>7</w:t>
        </w:r>
        <w:r w:rsidR="00857266">
          <w:rPr>
            <w:noProof/>
            <w:webHidden/>
          </w:rPr>
          <w:fldChar w:fldCharType="end"/>
        </w:r>
      </w:hyperlink>
    </w:p>
    <w:p w:rsidR="00857266" w:rsidRDefault="00E162B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6" w:history="1">
        <w:r w:rsidR="00857266" w:rsidRPr="003B2466">
          <w:rPr>
            <w:rStyle w:val="Hyperlink"/>
            <w:noProof/>
            <w:kern w:val="28"/>
          </w:rPr>
          <w:t>5.2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Aktualisierung der Risikosituation</w:t>
        </w:r>
        <w:r w:rsidR="00857266">
          <w:rPr>
            <w:noProof/>
            <w:webHidden/>
          </w:rPr>
          <w:tab/>
        </w:r>
        <w:r w:rsidR="00857266">
          <w:rPr>
            <w:noProof/>
            <w:webHidden/>
          </w:rPr>
          <w:fldChar w:fldCharType="begin"/>
        </w:r>
        <w:r w:rsidR="00857266">
          <w:rPr>
            <w:noProof/>
            <w:webHidden/>
          </w:rPr>
          <w:instrText xml:space="preserve"> PAGEREF _Toc410742006 \h </w:instrText>
        </w:r>
        <w:r w:rsidR="00857266">
          <w:rPr>
            <w:noProof/>
            <w:webHidden/>
          </w:rPr>
        </w:r>
        <w:r w:rsidR="00857266">
          <w:rPr>
            <w:noProof/>
            <w:webHidden/>
          </w:rPr>
          <w:fldChar w:fldCharType="separate"/>
        </w:r>
        <w:r>
          <w:rPr>
            <w:noProof/>
            <w:webHidden/>
          </w:rPr>
          <w:t>8</w:t>
        </w:r>
        <w:r w:rsidR="00857266">
          <w:rPr>
            <w:noProof/>
            <w:webHidden/>
          </w:rPr>
          <w:fldChar w:fldCharType="end"/>
        </w:r>
      </w:hyperlink>
    </w:p>
    <w:p w:rsidR="00857266" w:rsidRDefault="00E162B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7" w:history="1">
        <w:r w:rsidR="00857266" w:rsidRPr="003B2466">
          <w:rPr>
            <w:rStyle w:val="Hyperlink"/>
            <w:noProof/>
            <w:kern w:val="28"/>
          </w:rPr>
          <w:t>5.3</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Planung der nächsten Phase</w:t>
        </w:r>
        <w:r w:rsidR="00857266">
          <w:rPr>
            <w:noProof/>
            <w:webHidden/>
          </w:rPr>
          <w:tab/>
        </w:r>
        <w:r w:rsidR="00857266">
          <w:rPr>
            <w:noProof/>
            <w:webHidden/>
          </w:rPr>
          <w:fldChar w:fldCharType="begin"/>
        </w:r>
        <w:r w:rsidR="00857266">
          <w:rPr>
            <w:noProof/>
            <w:webHidden/>
          </w:rPr>
          <w:instrText xml:space="preserve"> PAGEREF _Toc410742007 \h </w:instrText>
        </w:r>
        <w:r w:rsidR="00857266">
          <w:rPr>
            <w:noProof/>
            <w:webHidden/>
          </w:rPr>
        </w:r>
        <w:r w:rsidR="00857266">
          <w:rPr>
            <w:noProof/>
            <w:webHidden/>
          </w:rPr>
          <w:fldChar w:fldCharType="separate"/>
        </w:r>
        <w:r>
          <w:rPr>
            <w:noProof/>
            <w:webHidden/>
          </w:rPr>
          <w:t>9</w:t>
        </w:r>
        <w:r w:rsidR="00857266">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FD1265" w:rsidRDefault="00FD1265" w:rsidP="00FD1265">
      <w:pPr>
        <w:pStyle w:val="berschrift1"/>
        <w:numPr>
          <w:ilvl w:val="0"/>
          <w:numId w:val="19"/>
        </w:numPr>
        <w:tabs>
          <w:tab w:val="clear" w:pos="1134"/>
          <w:tab w:val="left" w:pos="432"/>
          <w:tab w:val="num" w:pos="3403"/>
        </w:tabs>
        <w:spacing w:after="283"/>
        <w:ind w:left="432" w:hanging="432"/>
      </w:pPr>
      <w:bookmarkStart w:id="2" w:name="_Toc410722963"/>
      <w:bookmarkStart w:id="3" w:name="_Toc378079212"/>
      <w:bookmarkStart w:id="4" w:name="_Toc286322560"/>
      <w:bookmarkStart w:id="5" w:name="_Toc410741996"/>
      <w:bookmarkEnd w:id="0"/>
      <w:bookmarkEnd w:id="1"/>
      <w:r>
        <w:lastRenderedPageBreak/>
        <w:t>Zusammenfassung</w:t>
      </w:r>
      <w:bookmarkEnd w:id="2"/>
      <w:bookmarkEnd w:id="3"/>
      <w:bookmarkEnd w:id="4"/>
      <w:bookmarkEnd w:id="5"/>
    </w:p>
    <w:p w:rsidR="006549B6" w:rsidRPr="006549B6" w:rsidRDefault="006549B6" w:rsidP="00FD1265">
      <w:r>
        <w:t>Mit diesem Bericht wird die Konzeptphase abgeschlossen. Die</w:t>
      </w:r>
      <w:r w:rsidR="00AC413A">
        <w:t xml:space="preserve"> Konzeptphase</w:t>
      </w:r>
      <w:r>
        <w:t xml:space="preserve"> ist die letzte Phase in der Projektplanung für die optimale Durchführung der Realisation des Produktes. </w:t>
      </w:r>
      <w:r w:rsidR="00721481">
        <w:t xml:space="preserve">In diesem Dokument wird </w:t>
      </w:r>
      <w:r w:rsidR="00BD3DB2">
        <w:t>die Realisierung</w:t>
      </w:r>
      <w:r w:rsidR="00721481">
        <w:t xml:space="preserve"> vorbereitet und wichtige Dinge (z.B. </w:t>
      </w:r>
      <w:r w:rsidR="00864974">
        <w:t>Systemarchitektur</w:t>
      </w:r>
      <w:r w:rsidR="00721481">
        <w:t xml:space="preserve">) dem Productowner erläutert. </w:t>
      </w:r>
      <w:r w:rsidR="00E432EF">
        <w:t xml:space="preserve">Zudem werden die verschiedenen Konzepte wie das Testkonzept beschrieben. Die in diesem Dokument geplanten Dinge werden anschliessend in der Realisation und nachfolgenden Phasen durchgeführt. Die Applikation wird zum Beispiel nach Testkonzept auf Herz und Nieren getestet. </w:t>
      </w:r>
    </w:p>
    <w:p w:rsidR="00FD1265" w:rsidRDefault="00FD1265" w:rsidP="00FD1265"/>
    <w:p w:rsidR="00B529A8" w:rsidRPr="00B529A8" w:rsidRDefault="00FD1265" w:rsidP="00B529A8">
      <w:pPr>
        <w:pStyle w:val="berschrift1"/>
        <w:numPr>
          <w:ilvl w:val="0"/>
          <w:numId w:val="19"/>
        </w:numPr>
        <w:tabs>
          <w:tab w:val="clear" w:pos="1134"/>
          <w:tab w:val="left" w:pos="432"/>
          <w:tab w:val="num" w:pos="3403"/>
        </w:tabs>
        <w:spacing w:after="283"/>
        <w:ind w:left="432" w:hanging="432"/>
      </w:pPr>
      <w:bookmarkStart w:id="6" w:name="_Toc410722964"/>
      <w:bookmarkStart w:id="7" w:name="_Toc378079213"/>
      <w:bookmarkStart w:id="8" w:name="_Toc286322561"/>
      <w:bookmarkStart w:id="9" w:name="_Toc410741997"/>
      <w:r>
        <w:t>Systemanforderungen</w:t>
      </w:r>
      <w:bookmarkEnd w:id="6"/>
      <w:bookmarkEnd w:id="7"/>
      <w:bookmarkEnd w:id="8"/>
      <w:bookmarkEnd w:id="9"/>
    </w:p>
    <w:p w:rsidR="00FD1265" w:rsidRDefault="00FD1265" w:rsidP="00FD1265">
      <w:pPr>
        <w:pStyle w:val="berschrift2"/>
        <w:numPr>
          <w:ilvl w:val="1"/>
          <w:numId w:val="19"/>
        </w:numPr>
        <w:tabs>
          <w:tab w:val="num" w:pos="576"/>
          <w:tab w:val="left" w:pos="850"/>
        </w:tabs>
        <w:ind w:left="576" w:hanging="576"/>
      </w:pPr>
      <w:bookmarkStart w:id="10" w:name="_Toc410722965"/>
      <w:bookmarkStart w:id="11" w:name="_Toc378079214"/>
      <w:bookmarkStart w:id="12" w:name="_Toc217802589"/>
      <w:bookmarkStart w:id="13" w:name="_Toc410741998"/>
      <w:r>
        <w:t>Anforderungen an die Funktionalität</w:t>
      </w:r>
      <w:bookmarkEnd w:id="10"/>
      <w:bookmarkEnd w:id="11"/>
      <w:bookmarkEnd w:id="12"/>
      <w:bookmarkEnd w:id="13"/>
    </w:p>
    <w:p w:rsidR="00FD1265" w:rsidRDefault="00FD1265" w:rsidP="00FD1265"/>
    <w:p w:rsidR="00C64179" w:rsidRDefault="00C64179" w:rsidP="00FD1265">
      <w:pPr>
        <w:rPr>
          <w:color w:val="B2A1C7" w:themeColor="accent4" w:themeTint="99"/>
        </w:rPr>
      </w:pPr>
    </w:p>
    <w:tbl>
      <w:tblPr>
        <w:tblStyle w:val="Tabellenraster"/>
        <w:tblW w:w="0" w:type="auto"/>
        <w:tblInd w:w="1130" w:type="dxa"/>
        <w:tblLook w:val="04A0" w:firstRow="1" w:lastRow="0" w:firstColumn="1" w:lastColumn="0" w:noHBand="0" w:noVBand="1"/>
      </w:tblPr>
      <w:tblGrid>
        <w:gridCol w:w="1611"/>
        <w:gridCol w:w="5765"/>
      </w:tblGrid>
      <w:tr w:rsidR="000A6CC5" w:rsidTr="00B6464F">
        <w:trPr>
          <w:trHeight w:val="368"/>
        </w:trPr>
        <w:tc>
          <w:tcPr>
            <w:tcW w:w="1611" w:type="dxa"/>
            <w:shd w:val="clear" w:color="auto" w:fill="DAEEF3" w:themeFill="accent5" w:themeFillTint="33"/>
          </w:tcPr>
          <w:p w:rsidR="000A6CC5" w:rsidRPr="0087727B" w:rsidRDefault="000A6CC5" w:rsidP="0087727B">
            <w:pPr>
              <w:jc w:val="center"/>
              <w:rPr>
                <w:b/>
              </w:rPr>
            </w:pPr>
            <w:r w:rsidRPr="0087727B">
              <w:rPr>
                <w:b/>
              </w:rPr>
              <w:t>Anforderungs-ID</w:t>
            </w:r>
          </w:p>
        </w:tc>
        <w:tc>
          <w:tcPr>
            <w:tcW w:w="5765" w:type="dxa"/>
            <w:shd w:val="clear" w:color="auto" w:fill="DAEEF3" w:themeFill="accent5" w:themeFillTint="33"/>
          </w:tcPr>
          <w:p w:rsidR="000A6CC5" w:rsidRPr="0087727B" w:rsidRDefault="000A6CC5" w:rsidP="0087727B">
            <w:pPr>
              <w:jc w:val="center"/>
              <w:rPr>
                <w:b/>
              </w:rPr>
            </w:pPr>
            <w:r w:rsidRPr="0087727B">
              <w:rPr>
                <w:b/>
              </w:rPr>
              <w:t>Anforderung</w:t>
            </w:r>
          </w:p>
        </w:tc>
      </w:tr>
      <w:tr w:rsidR="000A6CC5" w:rsidTr="0087727B">
        <w:trPr>
          <w:trHeight w:val="346"/>
        </w:trPr>
        <w:tc>
          <w:tcPr>
            <w:tcW w:w="1611" w:type="dxa"/>
          </w:tcPr>
          <w:p w:rsidR="000A6CC5" w:rsidRDefault="000A6CC5" w:rsidP="0087727B">
            <w:pPr>
              <w:jc w:val="center"/>
            </w:pPr>
            <w:r>
              <w:t>A1</w:t>
            </w:r>
          </w:p>
        </w:tc>
        <w:tc>
          <w:tcPr>
            <w:tcW w:w="5765" w:type="dxa"/>
          </w:tcPr>
          <w:p w:rsidR="000A6CC5" w:rsidRDefault="000A6CC5" w:rsidP="0087727B">
            <w:pPr>
              <w:jc w:val="center"/>
            </w:pPr>
            <w:r>
              <w:t>Die Applikation ist jederzeit verfügbar.</w:t>
            </w:r>
          </w:p>
        </w:tc>
      </w:tr>
      <w:tr w:rsidR="000A6CC5" w:rsidTr="0087727B">
        <w:trPr>
          <w:trHeight w:val="368"/>
        </w:trPr>
        <w:tc>
          <w:tcPr>
            <w:tcW w:w="1611" w:type="dxa"/>
          </w:tcPr>
          <w:p w:rsidR="000A6CC5" w:rsidRDefault="000A6CC5" w:rsidP="0087727B">
            <w:pPr>
              <w:jc w:val="center"/>
            </w:pPr>
            <w:r>
              <w:t>A1.1</w:t>
            </w:r>
          </w:p>
        </w:tc>
        <w:tc>
          <w:tcPr>
            <w:tcW w:w="5765" w:type="dxa"/>
          </w:tcPr>
          <w:p w:rsidR="000A6CC5" w:rsidRDefault="000A6CC5" w:rsidP="0087727B">
            <w:pPr>
              <w:jc w:val="center"/>
            </w:pPr>
            <w:r>
              <w:t>Das Neuladen der Applikation soll nicht länger als 20 Sekunden dauern.</w:t>
            </w:r>
          </w:p>
        </w:tc>
      </w:tr>
      <w:tr w:rsidR="000A6CC5" w:rsidTr="0087727B">
        <w:trPr>
          <w:trHeight w:val="737"/>
        </w:trPr>
        <w:tc>
          <w:tcPr>
            <w:tcW w:w="1611" w:type="dxa"/>
          </w:tcPr>
          <w:p w:rsidR="000A6CC5" w:rsidRDefault="000A6CC5" w:rsidP="0087727B">
            <w:pPr>
              <w:jc w:val="center"/>
            </w:pPr>
            <w:r>
              <w:t>A2</w:t>
            </w:r>
          </w:p>
        </w:tc>
        <w:tc>
          <w:tcPr>
            <w:tcW w:w="5765" w:type="dxa"/>
          </w:tcPr>
          <w:p w:rsidR="000A6CC5" w:rsidRDefault="000A6CC5" w:rsidP="0087727B">
            <w:pPr>
              <w:jc w:val="center"/>
            </w:pPr>
            <w:r>
              <w:t>Die Applikation muss so aufgebaut sein, dass keine redundanten Daten entstehen können.</w:t>
            </w:r>
          </w:p>
        </w:tc>
      </w:tr>
      <w:tr w:rsidR="000A6CC5" w:rsidTr="0087727B">
        <w:trPr>
          <w:trHeight w:val="346"/>
        </w:trPr>
        <w:tc>
          <w:tcPr>
            <w:tcW w:w="1611" w:type="dxa"/>
          </w:tcPr>
          <w:p w:rsidR="000A6CC5" w:rsidRDefault="000A6CC5" w:rsidP="0087727B">
            <w:pPr>
              <w:jc w:val="center"/>
            </w:pPr>
            <w:r>
              <w:t>A3</w:t>
            </w:r>
          </w:p>
        </w:tc>
        <w:tc>
          <w:tcPr>
            <w:tcW w:w="5765" w:type="dxa"/>
          </w:tcPr>
          <w:p w:rsidR="000A6CC5" w:rsidRDefault="000A6CC5" w:rsidP="0087727B">
            <w:pPr>
              <w:jc w:val="center"/>
            </w:pPr>
            <w:r>
              <w:t>Es können immer Buchungen erstellt werden.</w:t>
            </w:r>
          </w:p>
        </w:tc>
      </w:tr>
      <w:tr w:rsidR="000A6CC5" w:rsidTr="0087727B">
        <w:trPr>
          <w:trHeight w:val="368"/>
        </w:trPr>
        <w:tc>
          <w:tcPr>
            <w:tcW w:w="1611" w:type="dxa"/>
          </w:tcPr>
          <w:p w:rsidR="000A6CC5" w:rsidRDefault="000A6CC5" w:rsidP="0087727B">
            <w:pPr>
              <w:jc w:val="center"/>
            </w:pPr>
            <w:r>
              <w:t>A4</w:t>
            </w:r>
          </w:p>
        </w:tc>
        <w:tc>
          <w:tcPr>
            <w:tcW w:w="5765" w:type="dxa"/>
          </w:tcPr>
          <w:p w:rsidR="000A6CC5" w:rsidRDefault="000A6CC5" w:rsidP="0087727B">
            <w:pPr>
              <w:jc w:val="center"/>
            </w:pPr>
            <w:r>
              <w:t>Es können jederzeit erstellte Buchungen bearbeitet oder gelöscht werden.</w:t>
            </w:r>
          </w:p>
        </w:tc>
      </w:tr>
      <w:tr w:rsidR="000A6CC5" w:rsidTr="0087727B">
        <w:trPr>
          <w:trHeight w:val="737"/>
        </w:trPr>
        <w:tc>
          <w:tcPr>
            <w:tcW w:w="1611" w:type="dxa"/>
          </w:tcPr>
          <w:p w:rsidR="000A6CC5" w:rsidRDefault="000A6CC5" w:rsidP="0087727B">
            <w:pPr>
              <w:jc w:val="center"/>
            </w:pPr>
            <w:r>
              <w:t>A5</w:t>
            </w:r>
          </w:p>
        </w:tc>
        <w:tc>
          <w:tcPr>
            <w:tcW w:w="5765" w:type="dxa"/>
          </w:tcPr>
          <w:p w:rsidR="000A6CC5" w:rsidRDefault="000A6CC5" w:rsidP="0087727B">
            <w:pPr>
              <w:jc w:val="center"/>
            </w:pPr>
            <w:r>
              <w:t>Es kann keine Buchung im gleichen Raum zur gleichen Zeit vorgenommen werden.</w:t>
            </w:r>
          </w:p>
        </w:tc>
      </w:tr>
      <w:tr w:rsidR="000A6CC5" w:rsidTr="0087727B">
        <w:trPr>
          <w:trHeight w:val="346"/>
        </w:trPr>
        <w:tc>
          <w:tcPr>
            <w:tcW w:w="1611" w:type="dxa"/>
          </w:tcPr>
          <w:p w:rsidR="000A6CC5" w:rsidRDefault="000A6CC5" w:rsidP="0087727B">
            <w:pPr>
              <w:jc w:val="center"/>
            </w:pPr>
            <w:r>
              <w:t>A6</w:t>
            </w:r>
          </w:p>
        </w:tc>
        <w:tc>
          <w:tcPr>
            <w:tcW w:w="5765" w:type="dxa"/>
          </w:tcPr>
          <w:p w:rsidR="000A6CC5" w:rsidRDefault="000A6CC5" w:rsidP="0087727B">
            <w:pPr>
              <w:jc w:val="center"/>
            </w:pPr>
            <w:r>
              <w:t>Es werden Code-Richtlinien eingehalten.</w:t>
            </w:r>
          </w:p>
        </w:tc>
      </w:tr>
      <w:tr w:rsidR="000A6CC5" w:rsidTr="0087727B">
        <w:trPr>
          <w:trHeight w:val="368"/>
        </w:trPr>
        <w:tc>
          <w:tcPr>
            <w:tcW w:w="1611" w:type="dxa"/>
          </w:tcPr>
          <w:p w:rsidR="000A6CC5" w:rsidRDefault="000A6CC5" w:rsidP="0087727B">
            <w:pPr>
              <w:jc w:val="center"/>
            </w:pPr>
            <w:r>
              <w:t>A7</w:t>
            </w:r>
          </w:p>
        </w:tc>
        <w:tc>
          <w:tcPr>
            <w:tcW w:w="5765" w:type="dxa"/>
          </w:tcPr>
          <w:p w:rsidR="000A6CC5" w:rsidRDefault="000A6CC5" w:rsidP="0087727B">
            <w:pPr>
              <w:jc w:val="center"/>
            </w:pPr>
            <w:r>
              <w:t>Alle SBB-Standards werden eingehalten.</w:t>
            </w:r>
          </w:p>
        </w:tc>
      </w:tr>
      <w:tr w:rsidR="000A6CC5" w:rsidTr="0087727B">
        <w:trPr>
          <w:trHeight w:val="368"/>
        </w:trPr>
        <w:tc>
          <w:tcPr>
            <w:tcW w:w="1611" w:type="dxa"/>
          </w:tcPr>
          <w:p w:rsidR="000A6CC5" w:rsidRDefault="000A6CC5" w:rsidP="0087727B">
            <w:pPr>
              <w:jc w:val="center"/>
            </w:pPr>
            <w:r>
              <w:t>A8</w:t>
            </w:r>
          </w:p>
        </w:tc>
        <w:tc>
          <w:tcPr>
            <w:tcW w:w="5765" w:type="dxa"/>
          </w:tcPr>
          <w:p w:rsidR="000A6CC5" w:rsidRDefault="000A6CC5" w:rsidP="0087727B">
            <w:pPr>
              <w:jc w:val="center"/>
            </w:pPr>
            <w:r>
              <w:t>Die Applikation hat eine benutzerfreundliche Oberfläche</w:t>
            </w:r>
          </w:p>
        </w:tc>
      </w:tr>
      <w:tr w:rsidR="000A6CC5" w:rsidTr="0087727B">
        <w:trPr>
          <w:trHeight w:val="346"/>
        </w:trPr>
        <w:tc>
          <w:tcPr>
            <w:tcW w:w="1611" w:type="dxa"/>
          </w:tcPr>
          <w:p w:rsidR="000A6CC5" w:rsidRDefault="000A6CC5" w:rsidP="0087727B">
            <w:pPr>
              <w:jc w:val="center"/>
            </w:pPr>
            <w:r>
              <w:t>A9</w:t>
            </w:r>
          </w:p>
        </w:tc>
        <w:tc>
          <w:tcPr>
            <w:tcW w:w="5765" w:type="dxa"/>
          </w:tcPr>
          <w:p w:rsidR="000A6CC5" w:rsidRDefault="000A6CC5" w:rsidP="0087727B">
            <w:pPr>
              <w:jc w:val="center"/>
            </w:pPr>
            <w:r>
              <w:t>Benutzerfreundliche Fehlermeldungen</w:t>
            </w:r>
          </w:p>
        </w:tc>
      </w:tr>
      <w:tr w:rsidR="000A6CC5" w:rsidTr="0087727B">
        <w:trPr>
          <w:trHeight w:val="368"/>
        </w:trPr>
        <w:tc>
          <w:tcPr>
            <w:tcW w:w="1611" w:type="dxa"/>
          </w:tcPr>
          <w:p w:rsidR="000A6CC5" w:rsidRDefault="000A6CC5" w:rsidP="0087727B">
            <w:pPr>
              <w:jc w:val="center"/>
            </w:pPr>
            <w:r>
              <w:t>A10</w:t>
            </w:r>
          </w:p>
        </w:tc>
        <w:tc>
          <w:tcPr>
            <w:tcW w:w="5765" w:type="dxa"/>
          </w:tcPr>
          <w:p w:rsidR="000A6CC5" w:rsidRDefault="000A6CC5" w:rsidP="0087727B">
            <w:pPr>
              <w:jc w:val="center"/>
            </w:pPr>
            <w:r>
              <w:t>Erweiterbarkeit der Applikation</w:t>
            </w:r>
          </w:p>
        </w:tc>
      </w:tr>
    </w:tbl>
    <w:p w:rsidR="00FD1265" w:rsidRDefault="00FD1265" w:rsidP="00FD1265"/>
    <w:p w:rsidR="000A6CC5" w:rsidRDefault="000A6CC5" w:rsidP="00FD1265"/>
    <w:p w:rsidR="00C65AC3" w:rsidRDefault="00C65AC3" w:rsidP="00FD1265"/>
    <w:p w:rsidR="00FD1265" w:rsidRDefault="00FD1265" w:rsidP="00FD1265">
      <w:pPr>
        <w:pStyle w:val="berschrift2"/>
        <w:numPr>
          <w:ilvl w:val="1"/>
          <w:numId w:val="19"/>
        </w:numPr>
        <w:tabs>
          <w:tab w:val="num" w:pos="576"/>
          <w:tab w:val="left" w:pos="850"/>
        </w:tabs>
        <w:ind w:left="576" w:hanging="576"/>
      </w:pPr>
      <w:bookmarkStart w:id="14" w:name="_Toc410722966"/>
      <w:bookmarkStart w:id="15" w:name="_Toc378079215"/>
      <w:bookmarkStart w:id="16" w:name="_Toc217802590"/>
      <w:bookmarkStart w:id="17" w:name="_Toc410741999"/>
      <w:r>
        <w:t>Anforderungen an die Informationssicherheit und den Datenschutz</w:t>
      </w:r>
      <w:bookmarkEnd w:id="14"/>
      <w:bookmarkEnd w:id="15"/>
      <w:bookmarkEnd w:id="16"/>
      <w:bookmarkEnd w:id="17"/>
    </w:p>
    <w:p w:rsidR="00FD1265" w:rsidRDefault="00FD1265" w:rsidP="00FD1265"/>
    <w:p w:rsidR="00FD1265" w:rsidRDefault="0080508F" w:rsidP="00FD1265">
      <w:r>
        <w:t xml:space="preserve">Unsere Applikation verfügt </w:t>
      </w:r>
      <w:r w:rsidR="006872AC">
        <w:t>über keine schützenswerten Daten</w:t>
      </w:r>
      <w:r>
        <w:t xml:space="preserve">. </w:t>
      </w:r>
      <w:r w:rsidR="00917887">
        <w:t>Da dieser Fall eintrifft hat unsere Applikation keine speziellen Anforderung</w:t>
      </w:r>
      <w:r w:rsidR="002D75E2">
        <w:t>en</w:t>
      </w:r>
      <w:r w:rsidR="00917887">
        <w:t xml:space="preserve"> an Informationssicherheit &amp; Datenschutz. </w:t>
      </w:r>
      <w:r w:rsidR="002D75E2">
        <w:t xml:space="preserve">Unsere Applikation ist im internen Firmennetz verfügbar und enthält Informationen über die Buchung von XY, Zeit der Buchung und </w:t>
      </w:r>
      <w:r w:rsidR="00454E01">
        <w:t xml:space="preserve">die Person, die den Raum gebucht hat. </w:t>
      </w:r>
    </w:p>
    <w:p w:rsidR="00FD1265" w:rsidRDefault="00FD1265" w:rsidP="00FD1265"/>
    <w:p w:rsidR="00A43C63" w:rsidRDefault="00A43C63" w:rsidP="00A43C63">
      <w:pPr>
        <w:suppressAutoHyphens w:val="0"/>
      </w:pPr>
      <w:r>
        <w:br w:type="page"/>
      </w:r>
    </w:p>
    <w:p w:rsidR="00FD1265" w:rsidRDefault="00FD1265" w:rsidP="00FD1265">
      <w:pPr>
        <w:pStyle w:val="berschrift1"/>
        <w:numPr>
          <w:ilvl w:val="0"/>
          <w:numId w:val="19"/>
        </w:numPr>
        <w:tabs>
          <w:tab w:val="clear" w:pos="1134"/>
          <w:tab w:val="left" w:pos="432"/>
          <w:tab w:val="num" w:pos="3403"/>
        </w:tabs>
        <w:spacing w:after="283"/>
        <w:ind w:left="432" w:hanging="432"/>
      </w:pPr>
      <w:bookmarkStart w:id="18" w:name="_Toc410722967"/>
      <w:bookmarkStart w:id="19" w:name="_Toc378079216"/>
      <w:bookmarkStart w:id="20" w:name="_Toc286322565"/>
      <w:bookmarkStart w:id="21" w:name="_Toc410742000"/>
      <w:r>
        <w:lastRenderedPageBreak/>
        <w:t>Systemarchitektur</w:t>
      </w:r>
      <w:bookmarkEnd w:id="18"/>
      <w:bookmarkEnd w:id="19"/>
      <w:bookmarkEnd w:id="20"/>
      <w:bookmarkEnd w:id="21"/>
    </w:p>
    <w:p w:rsidR="00BD73A9" w:rsidRDefault="00BD73A9" w:rsidP="00FD1265"/>
    <w:p w:rsidR="008522AE" w:rsidRDefault="00B026BC" w:rsidP="008522AE">
      <w:r w:rsidRPr="00E27F6D">
        <w:rPr>
          <w:noProof/>
          <w:color w:val="4F81BD"/>
        </w:rPr>
        <w:drawing>
          <wp:anchor distT="0" distB="0" distL="114300" distR="114300" simplePos="0" relativeHeight="251646464" behindDoc="1" locked="0" layoutInCell="1" allowOverlap="1" wp14:anchorId="2F1911FE" wp14:editId="6FD40BDF">
            <wp:simplePos x="0" y="0"/>
            <wp:positionH relativeFrom="column">
              <wp:posOffset>1194435</wp:posOffset>
            </wp:positionH>
            <wp:positionV relativeFrom="paragraph">
              <wp:posOffset>10160</wp:posOffset>
            </wp:positionV>
            <wp:extent cx="3724275" cy="3695700"/>
            <wp:effectExtent l="0" t="0" r="9525" b="0"/>
            <wp:wrapTight wrapText="bothSides">
              <wp:wrapPolygon edited="0">
                <wp:start x="0" y="0"/>
                <wp:lineTo x="0" y="21489"/>
                <wp:lineTo x="21545" y="21489"/>
                <wp:lineTo x="2154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088"/>
                    <a:stretch/>
                  </pic:blipFill>
                  <pic:spPr bwMode="auto">
                    <a:xfrm>
                      <a:off x="0" y="0"/>
                      <a:ext cx="3724275" cy="3695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22" w:name="_Toc410722968"/>
      <w:bookmarkStart w:id="23" w:name="_Toc378079217"/>
      <w:bookmarkStart w:id="24" w:name="_Toc217802592"/>
      <w:bookmarkStart w:id="25" w:name="_Toc410742001"/>
    </w:p>
    <w:p w:rsidR="008522AE" w:rsidRDefault="008522AE" w:rsidP="008522AE">
      <w:r>
        <w:rPr>
          <w:noProof/>
          <w:color w:val="4F81BD"/>
        </w:rPr>
        <mc:AlternateContent>
          <mc:Choice Requires="wps">
            <w:drawing>
              <wp:anchor distT="0" distB="0" distL="114300" distR="114300" simplePos="0" relativeHeight="251727360" behindDoc="0" locked="0" layoutInCell="1" allowOverlap="1" wp14:anchorId="0F547D64" wp14:editId="375B216C">
                <wp:simplePos x="0" y="0"/>
                <wp:positionH relativeFrom="column">
                  <wp:posOffset>3827145</wp:posOffset>
                </wp:positionH>
                <wp:positionV relativeFrom="paragraph">
                  <wp:posOffset>118481</wp:posOffset>
                </wp:positionV>
                <wp:extent cx="756920" cy="1901825"/>
                <wp:effectExtent l="0" t="0" r="24130" b="22225"/>
                <wp:wrapNone/>
                <wp:docPr id="15" name="Rechteck 15"/>
                <wp:cNvGraphicFramePr/>
                <a:graphic xmlns:a="http://schemas.openxmlformats.org/drawingml/2006/main">
                  <a:graphicData uri="http://schemas.microsoft.com/office/word/2010/wordprocessingShape">
                    <wps:wsp>
                      <wps:cNvSpPr/>
                      <wps:spPr>
                        <a:xfrm>
                          <a:off x="0" y="0"/>
                          <a:ext cx="756920" cy="1901825"/>
                        </a:xfrm>
                        <a:prstGeom prst="rect">
                          <a:avLst/>
                        </a:prstGeom>
                        <a:no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DF0C19" id="Rechteck 15" o:spid="_x0000_s1026" style="position:absolute;margin-left:301.35pt;margin-top:9.35pt;width:59.6pt;height:149.75pt;z-index:251727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" filled="f" strokecolor="black [3200]" strokeweight=".5pt"/>
            </w:pict>
          </mc:Fallback>
        </mc:AlternateContent>
      </w:r>
    </w:p>
    <w:p w:rsidR="008522AE" w:rsidRDefault="008522AE" w:rsidP="008522AE"/>
    <w:p w:rsidR="008522AE" w:rsidRDefault="008522AE" w:rsidP="008522AE"/>
    <w:p w:rsidR="008522AE" w:rsidRDefault="008522AE" w:rsidP="008522AE"/>
    <w:p w:rsidR="008522AE" w:rsidRDefault="008522AE" w:rsidP="008522AE"/>
    <w:p w:rsidR="008522AE" w:rsidRDefault="005F6C2F" w:rsidP="008522AE">
      <w:r>
        <w:rPr>
          <w:noProof/>
          <w:color w:val="4F81BD"/>
        </w:rPr>
        <mc:AlternateContent>
          <mc:Choice Requires="wps">
            <w:drawing>
              <wp:anchor distT="0" distB="0" distL="114300" distR="114300" simplePos="0" relativeHeight="251696640" behindDoc="0" locked="0" layoutInCell="1" allowOverlap="1" wp14:anchorId="27DBD6DB" wp14:editId="37CE4BCD">
                <wp:simplePos x="0" y="0"/>
                <wp:positionH relativeFrom="column">
                  <wp:posOffset>4214459</wp:posOffset>
                </wp:positionH>
                <wp:positionV relativeFrom="paragraph">
                  <wp:posOffset>41275</wp:posOffset>
                </wp:positionV>
                <wp:extent cx="90805" cy="45085"/>
                <wp:effectExtent l="0" t="0" r="4445" b="0"/>
                <wp:wrapNone/>
                <wp:docPr id="12" name="Rechteck 12"/>
                <wp:cNvGraphicFramePr/>
                <a:graphic xmlns:a="http://schemas.openxmlformats.org/drawingml/2006/main">
                  <a:graphicData uri="http://schemas.microsoft.com/office/word/2010/wordprocessingShape">
                    <wps:wsp>
                      <wps:cNvSpPr/>
                      <wps:spPr>
                        <a:xfrm>
                          <a:off x="0" y="0"/>
                          <a:ext cx="90805" cy="450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F8642" id="Rechteck 12" o:spid="_x0000_s1026" style="position:absolute;margin-left:331.85pt;margin-top:3.25pt;width:7.15pt;height:3.5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" fillcolor="white [3212]" stroked="f" strokeweight="2pt"/>
            </w:pict>
          </mc:Fallback>
        </mc:AlternateContent>
      </w:r>
      <w:r>
        <w:rPr>
          <w:noProof/>
          <w:color w:val="4F81BD"/>
        </w:rPr>
        <mc:AlternateContent>
          <mc:Choice Requires="wps">
            <w:drawing>
              <wp:anchor distT="0" distB="0" distL="114300" distR="114300" simplePos="0" relativeHeight="251667968" behindDoc="0" locked="0" layoutInCell="1" allowOverlap="1" wp14:anchorId="2487C7AB" wp14:editId="0803B41B">
                <wp:simplePos x="0" y="0"/>
                <wp:positionH relativeFrom="column">
                  <wp:posOffset>4298950</wp:posOffset>
                </wp:positionH>
                <wp:positionV relativeFrom="paragraph">
                  <wp:posOffset>41946</wp:posOffset>
                </wp:positionV>
                <wp:extent cx="361315" cy="64770"/>
                <wp:effectExtent l="0" t="0" r="635" b="0"/>
                <wp:wrapNone/>
                <wp:docPr id="11" name="Rechteck 11"/>
                <wp:cNvGraphicFramePr/>
                <a:graphic xmlns:a="http://schemas.openxmlformats.org/drawingml/2006/main">
                  <a:graphicData uri="http://schemas.microsoft.com/office/word/2010/wordprocessingShape">
                    <wps:wsp>
                      <wps:cNvSpPr/>
                      <wps:spPr>
                        <a:xfrm>
                          <a:off x="0" y="0"/>
                          <a:ext cx="361315" cy="647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5BEB8" id="Rechteck 11" o:spid="_x0000_s1026" style="position:absolute;margin-left:338.5pt;margin-top:3.3pt;width:28.45pt;height:5.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" fillcolor="white [3212]" stroked="f" strokeweight="2pt"/>
            </w:pict>
          </mc:Fallback>
        </mc:AlternateContent>
      </w:r>
      <w:r w:rsidR="008522AE">
        <w:rPr>
          <w:noProof/>
          <w:color w:val="4F81BD"/>
        </w:rPr>
        <mc:AlternateContent>
          <mc:Choice Requires="wps">
            <w:drawing>
              <wp:anchor distT="0" distB="0" distL="114300" distR="114300" simplePos="0" relativeHeight="251633152" behindDoc="0" locked="0" layoutInCell="1" allowOverlap="1">
                <wp:simplePos x="0" y="0"/>
                <wp:positionH relativeFrom="column">
                  <wp:posOffset>2648585</wp:posOffset>
                </wp:positionH>
                <wp:positionV relativeFrom="paragraph">
                  <wp:posOffset>147955</wp:posOffset>
                </wp:positionV>
                <wp:extent cx="756920" cy="1141095"/>
                <wp:effectExtent l="0" t="0" r="24130" b="20955"/>
                <wp:wrapNone/>
                <wp:docPr id="14" name="Rechteck 14"/>
                <wp:cNvGraphicFramePr/>
                <a:graphic xmlns:a="http://schemas.openxmlformats.org/drawingml/2006/main">
                  <a:graphicData uri="http://schemas.microsoft.com/office/word/2010/wordprocessingShape">
                    <wps:wsp>
                      <wps:cNvSpPr/>
                      <wps:spPr>
                        <a:xfrm>
                          <a:off x="0" y="0"/>
                          <a:ext cx="756920" cy="1141095"/>
                        </a:xfrm>
                        <a:prstGeom prst="rect">
                          <a:avLst/>
                        </a:prstGeom>
                        <a:no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37684F" id="Rechteck 14" o:spid="_x0000_s1026" style="position:absolute;margin-left:208.55pt;margin-top:11.65pt;width:59.6pt;height:89.85pt;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" filled="f" strokecolor="black [3200]" strokeweight=".5pt"/>
            </w:pict>
          </mc:Fallback>
        </mc:AlternateContent>
      </w:r>
    </w:p>
    <w:p w:rsidR="008522AE" w:rsidRDefault="008522AE" w:rsidP="008522AE"/>
    <w:p w:rsidR="008522AE" w:rsidRDefault="008522AE" w:rsidP="008522AE"/>
    <w:p w:rsidR="008522AE" w:rsidRDefault="008522AE" w:rsidP="008522AE"/>
    <w:p w:rsidR="008522AE" w:rsidRDefault="008522AE" w:rsidP="008522AE"/>
    <w:p w:rsidR="008522AE" w:rsidRDefault="008522AE" w:rsidP="008522AE"/>
    <w:p w:rsidR="008522AE" w:rsidRDefault="007E32C2" w:rsidP="008522AE">
      <w:r>
        <w:rPr>
          <w:noProof/>
          <w:color w:val="4F81BD"/>
        </w:rPr>
        <mc:AlternateContent>
          <mc:Choice Requires="wps">
            <w:drawing>
              <wp:anchor distT="0" distB="0" distL="114300" distR="114300" simplePos="0" relativeHeight="251679232" behindDoc="0" locked="0" layoutInCell="1" allowOverlap="1">
                <wp:simplePos x="0" y="0"/>
                <wp:positionH relativeFrom="column">
                  <wp:posOffset>1668561</wp:posOffset>
                </wp:positionH>
                <wp:positionV relativeFrom="paragraph">
                  <wp:posOffset>9381</wp:posOffset>
                </wp:positionV>
                <wp:extent cx="501650" cy="53975"/>
                <wp:effectExtent l="0" t="0" r="0" b="3175"/>
                <wp:wrapNone/>
                <wp:docPr id="8" name="Rechteck 8"/>
                <wp:cNvGraphicFramePr/>
                <a:graphic xmlns:a="http://schemas.openxmlformats.org/drawingml/2006/main">
                  <a:graphicData uri="http://schemas.microsoft.com/office/word/2010/wordprocessingShape">
                    <wps:wsp>
                      <wps:cNvSpPr/>
                      <wps:spPr>
                        <a:xfrm>
                          <a:off x="0" y="0"/>
                          <a:ext cx="501650" cy="53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016E0" id="Rechteck 8" o:spid="_x0000_s1026" style="position:absolute;margin-left:131.4pt;margin-top:.75pt;width:39.5pt;height:4.2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" fillcolor="white [3212]" stroked="f" strokeweight="2pt"/>
            </w:pict>
          </mc:Fallback>
        </mc:AlternateContent>
      </w:r>
    </w:p>
    <w:p w:rsidR="008522AE" w:rsidRDefault="008522AE" w:rsidP="008522AE">
      <w:r>
        <w:rPr>
          <w:noProof/>
          <w:color w:val="4F81BD"/>
        </w:rPr>
        <mc:AlternateContent>
          <mc:Choice Requires="wps">
            <w:drawing>
              <wp:anchor distT="0" distB="0" distL="114300" distR="114300" simplePos="0" relativeHeight="251615744" behindDoc="0" locked="0" layoutInCell="1" allowOverlap="1">
                <wp:simplePos x="0" y="0"/>
                <wp:positionH relativeFrom="column">
                  <wp:posOffset>1871980</wp:posOffset>
                </wp:positionH>
                <wp:positionV relativeFrom="paragraph">
                  <wp:posOffset>138430</wp:posOffset>
                </wp:positionV>
                <wp:extent cx="932180" cy="238760"/>
                <wp:effectExtent l="175260" t="0" r="233680" b="0"/>
                <wp:wrapNone/>
                <wp:docPr id="13" name="Textfeld 13"/>
                <wp:cNvGraphicFramePr/>
                <a:graphic xmlns:a="http://schemas.openxmlformats.org/drawingml/2006/main">
                  <a:graphicData uri="http://schemas.microsoft.com/office/word/2010/wordprocessingShape">
                    <wps:wsp>
                      <wps:cNvSpPr txBox="1"/>
                      <wps:spPr>
                        <a:xfrm rot="3284606">
                          <a:off x="0" y="0"/>
                          <a:ext cx="932180" cy="238760"/>
                        </a:xfrm>
                        <a:prstGeom prst="rect">
                          <a:avLst/>
                        </a:prstGeom>
                        <a:solidFill>
                          <a:schemeClr val="lt1"/>
                        </a:solidFill>
                        <a:ln w="6350">
                          <a:noFill/>
                        </a:ln>
                      </wps:spPr>
                      <wps:txbx>
                        <w:txbxContent>
                          <w:p w:rsidR="000C37A6" w:rsidRDefault="000C37A6">
                            <w:r>
                              <w:t>Webaufruf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3" o:spid="_x0000_s1026" type="#_x0000_t202" style="position:absolute;margin-left:147.4pt;margin-top:10.9pt;width:73.4pt;height:18.8pt;rotation:3587666fd;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" fillcolor="white [3201]" stroked="f" strokeweight=".5pt">
                <v:textbox>
                  <w:txbxContent>
                    <w:p w:rsidR="000C37A6" w:rsidRDefault="000C37A6">
                      <w:r>
                        <w:t>Webaufruf</w:t>
                      </w:r>
                    </w:p>
                  </w:txbxContent>
                </v:textbox>
              </v:shape>
            </w:pict>
          </mc:Fallback>
        </mc:AlternateContent>
      </w:r>
    </w:p>
    <w:p w:rsidR="008522AE" w:rsidRDefault="008522AE" w:rsidP="008522AE"/>
    <w:p w:rsidR="008522AE" w:rsidRDefault="008522AE" w:rsidP="008522AE">
      <w:r>
        <w:rPr>
          <w:noProof/>
          <w:color w:val="4F81BD"/>
        </w:rPr>
        <mc:AlternateContent>
          <mc:Choice Requires="wps">
            <w:drawing>
              <wp:anchor distT="0" distB="0" distL="114300" distR="114300" simplePos="0" relativeHeight="251717120" behindDoc="0" locked="0" layoutInCell="1" allowOverlap="1">
                <wp:simplePos x="0" y="0"/>
                <wp:positionH relativeFrom="column">
                  <wp:posOffset>1503362</wp:posOffset>
                </wp:positionH>
                <wp:positionV relativeFrom="paragraph">
                  <wp:posOffset>127582</wp:posOffset>
                </wp:positionV>
                <wp:extent cx="1520825" cy="219710"/>
                <wp:effectExtent l="383858" t="0" r="367982" b="0"/>
                <wp:wrapNone/>
                <wp:docPr id="7" name="Pfeil: nach links 7"/>
                <wp:cNvGraphicFramePr/>
                <a:graphic xmlns:a="http://schemas.openxmlformats.org/drawingml/2006/main">
                  <a:graphicData uri="http://schemas.microsoft.com/office/word/2010/wordprocessingShape">
                    <wps:wsp>
                      <wps:cNvSpPr/>
                      <wps:spPr>
                        <a:xfrm rot="3283304">
                          <a:off x="0" y="0"/>
                          <a:ext cx="1520825" cy="219710"/>
                        </a:xfrm>
                        <a:prstGeom prst="leftArrow">
                          <a:avLst>
                            <a:gd name="adj1" fmla="val 2623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B6765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7" o:spid="_x0000_s1026" type="#_x0000_t66" style="position:absolute;margin-left:118.35pt;margin-top:10.05pt;width:119.75pt;height:17.3pt;rotation:3586244fd;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" adj="1560,7967" fillcolor="#4f81bd [3204]" strokecolor="#243f60 [1604]" strokeweight="2pt"/>
            </w:pict>
          </mc:Fallback>
        </mc:AlternateContent>
      </w:r>
    </w:p>
    <w:p w:rsidR="008522AE" w:rsidRDefault="008522AE" w:rsidP="008522AE"/>
    <w:p w:rsidR="008522AE" w:rsidRDefault="008522AE" w:rsidP="008522AE"/>
    <w:p w:rsidR="008522AE" w:rsidRDefault="008522AE" w:rsidP="008522AE"/>
    <w:p w:rsidR="008522AE" w:rsidRDefault="008522AE" w:rsidP="008522AE"/>
    <w:p w:rsidR="008522AE" w:rsidRDefault="008522AE" w:rsidP="008522AE"/>
    <w:p w:rsidR="008522AE" w:rsidRDefault="008522AE" w:rsidP="008522AE"/>
    <w:p w:rsidR="008522AE" w:rsidRDefault="008522AE" w:rsidP="008522AE"/>
    <w:p w:rsidR="008522AE" w:rsidRDefault="008522AE" w:rsidP="008522AE"/>
    <w:p w:rsidR="008522AE" w:rsidRDefault="008522AE" w:rsidP="008522AE"/>
    <w:p w:rsidR="008522AE" w:rsidRDefault="008522AE" w:rsidP="008522AE"/>
    <w:p w:rsidR="008522AE" w:rsidRDefault="008522AE" w:rsidP="008522AE"/>
    <w:p w:rsidR="008522AE" w:rsidRDefault="008522AE" w:rsidP="008522AE"/>
    <w:bookmarkEnd w:id="22"/>
    <w:bookmarkEnd w:id="23"/>
    <w:bookmarkEnd w:id="24"/>
    <w:bookmarkEnd w:id="25"/>
    <w:p w:rsidR="00CB686A" w:rsidRDefault="00CB686A" w:rsidP="00CB686A">
      <w:pPr>
        <w:pStyle w:val="berschrift2"/>
        <w:numPr>
          <w:ilvl w:val="1"/>
          <w:numId w:val="19"/>
        </w:numPr>
        <w:tabs>
          <w:tab w:val="num" w:pos="576"/>
          <w:tab w:val="left" w:pos="850"/>
        </w:tabs>
        <w:ind w:left="576" w:hanging="576"/>
      </w:pPr>
      <w:r>
        <w:t>Gliederung der Lösung in Module</w:t>
      </w:r>
    </w:p>
    <w:p w:rsidR="00FD1265" w:rsidRDefault="00FD1265" w:rsidP="00FD1265"/>
    <w:p w:rsidR="006B6871" w:rsidRPr="0040170E" w:rsidRDefault="006B6871" w:rsidP="00FD1265">
      <w:pPr>
        <w:rPr>
          <w:b/>
        </w:rPr>
      </w:pPr>
      <w:r w:rsidRPr="0040170E">
        <w:rPr>
          <w:b/>
        </w:rPr>
        <w:t>Frontend:</w:t>
      </w:r>
    </w:p>
    <w:p w:rsidR="00FD426F" w:rsidRDefault="007A6A69" w:rsidP="00FD1265">
      <w:r w:rsidRPr="0040170E">
        <w:rPr>
          <w:b/>
        </w:rPr>
        <w:t>Module</w:t>
      </w:r>
      <w:r>
        <w:t>: Frontend in Angular (Libraries von SBB werden verwendet)</w:t>
      </w:r>
    </w:p>
    <w:p w:rsidR="006B6871" w:rsidRDefault="006B6871" w:rsidP="00FD1265"/>
    <w:p w:rsidR="006B6871" w:rsidRPr="0040170E" w:rsidRDefault="006B6871" w:rsidP="00FD1265">
      <w:pPr>
        <w:rPr>
          <w:b/>
        </w:rPr>
      </w:pPr>
      <w:r w:rsidRPr="0040170E">
        <w:rPr>
          <w:b/>
        </w:rPr>
        <w:t>Backend</w:t>
      </w:r>
      <w:r w:rsidR="00C83D93" w:rsidRPr="0040170E">
        <w:rPr>
          <w:b/>
        </w:rPr>
        <w:t xml:space="preserve"> &amp; Datenbank</w:t>
      </w:r>
      <w:r w:rsidRPr="0040170E">
        <w:rPr>
          <w:b/>
        </w:rPr>
        <w:t>:</w:t>
      </w:r>
    </w:p>
    <w:p w:rsidR="007A16A2" w:rsidRPr="007A16A2" w:rsidRDefault="007A16A2" w:rsidP="00FD1265">
      <w:r w:rsidRPr="0040170E">
        <w:rPr>
          <w:b/>
        </w:rPr>
        <w:t>Module</w:t>
      </w:r>
      <w:r w:rsidRPr="007A16A2">
        <w:t>: Backend in Spring Boot, Datenbank in SQL angebund</w:t>
      </w:r>
      <w:r>
        <w:t>en</w:t>
      </w:r>
    </w:p>
    <w:p w:rsidR="00B62855" w:rsidRPr="007A16A2" w:rsidRDefault="00B62855" w:rsidP="00FD1265"/>
    <w:p w:rsidR="006B6871" w:rsidRPr="007A16A2" w:rsidRDefault="006B6871" w:rsidP="00FD1265"/>
    <w:p w:rsidR="00FD1265" w:rsidRDefault="00FD1265" w:rsidP="00FD1265">
      <w:pPr>
        <w:pStyle w:val="berschrift2"/>
        <w:numPr>
          <w:ilvl w:val="1"/>
          <w:numId w:val="19"/>
        </w:numPr>
        <w:tabs>
          <w:tab w:val="num" w:pos="576"/>
          <w:tab w:val="left" w:pos="850"/>
        </w:tabs>
        <w:ind w:left="576" w:hanging="576"/>
      </w:pPr>
      <w:bookmarkStart w:id="26" w:name="_Toc410722969"/>
      <w:bookmarkStart w:id="27" w:name="_Toc378079218"/>
      <w:bookmarkStart w:id="28" w:name="_Toc217802593"/>
      <w:bookmarkStart w:id="29" w:name="_Toc410742002"/>
      <w:r>
        <w:t>Schnittstellen</w:t>
      </w:r>
      <w:bookmarkEnd w:id="26"/>
      <w:bookmarkEnd w:id="27"/>
      <w:bookmarkEnd w:id="28"/>
      <w:bookmarkEnd w:id="29"/>
    </w:p>
    <w:p w:rsidR="005D3467" w:rsidRDefault="005D3467" w:rsidP="006E0372"/>
    <w:p w:rsidR="006E0372" w:rsidRPr="00EA42D5" w:rsidRDefault="006E0372" w:rsidP="006E0372">
      <w:pPr>
        <w:rPr>
          <w:b/>
        </w:rPr>
      </w:pPr>
      <w:r w:rsidRPr="00EA42D5">
        <w:rPr>
          <w:b/>
        </w:rPr>
        <w:t>Externe Schnittstelle</w:t>
      </w:r>
    </w:p>
    <w:p w:rsidR="006E0372" w:rsidRDefault="006E0372" w:rsidP="006E0372">
      <w:pPr>
        <w:pStyle w:val="Listenabsatz"/>
        <w:numPr>
          <w:ilvl w:val="0"/>
          <w:numId w:val="27"/>
        </w:numPr>
      </w:pPr>
      <w:r w:rsidRPr="00EA42D5">
        <w:rPr>
          <w:b/>
        </w:rPr>
        <w:t>ES1</w:t>
      </w:r>
      <w:r>
        <w:t>: Zugriff auf Webseite (Benutzer ruft via URL unsere Webapplikation auf)</w:t>
      </w:r>
    </w:p>
    <w:p w:rsidR="00EA42D5" w:rsidRDefault="00EA42D5" w:rsidP="00EA42D5"/>
    <w:p w:rsidR="009F72C9" w:rsidRPr="00EA42D5" w:rsidRDefault="009F72C9" w:rsidP="00FD1265">
      <w:pPr>
        <w:rPr>
          <w:b/>
        </w:rPr>
      </w:pPr>
      <w:r w:rsidRPr="00EA42D5">
        <w:rPr>
          <w:b/>
        </w:rPr>
        <w:t>Interne Schnittstelle</w:t>
      </w:r>
    </w:p>
    <w:p w:rsidR="009F72C9" w:rsidRDefault="006E0372" w:rsidP="006E0372">
      <w:pPr>
        <w:pStyle w:val="Listenabsatz"/>
        <w:numPr>
          <w:ilvl w:val="0"/>
          <w:numId w:val="26"/>
        </w:numPr>
      </w:pPr>
      <w:r w:rsidRPr="00EA42D5">
        <w:rPr>
          <w:b/>
        </w:rPr>
        <w:t>IS1</w:t>
      </w:r>
      <w:r>
        <w:t xml:space="preserve">: </w:t>
      </w:r>
      <w:r w:rsidR="00632EF8">
        <w:t xml:space="preserve">Frontend </w:t>
      </w:r>
      <w:r w:rsidR="00880C63">
        <w:t>enthält benötigte Daten von Backend</w:t>
      </w:r>
    </w:p>
    <w:p w:rsidR="008F1FB0" w:rsidRDefault="008F1FB0" w:rsidP="006E0372">
      <w:pPr>
        <w:pStyle w:val="Listenabsatz"/>
        <w:numPr>
          <w:ilvl w:val="0"/>
          <w:numId w:val="26"/>
        </w:numPr>
      </w:pPr>
      <w:r w:rsidRPr="00EA42D5">
        <w:rPr>
          <w:b/>
        </w:rPr>
        <w:t>IS2</w:t>
      </w:r>
      <w:r>
        <w:t>: Backend wird von Frontend angesprochen.</w:t>
      </w:r>
    </w:p>
    <w:p w:rsidR="00632EF8" w:rsidRDefault="00632EF8" w:rsidP="006E0372">
      <w:pPr>
        <w:pStyle w:val="Listenabsatz"/>
        <w:numPr>
          <w:ilvl w:val="0"/>
          <w:numId w:val="26"/>
        </w:numPr>
      </w:pPr>
      <w:r w:rsidRPr="00EA42D5">
        <w:rPr>
          <w:b/>
        </w:rPr>
        <w:t>IS</w:t>
      </w:r>
      <w:r w:rsidR="005C5A25" w:rsidRPr="00EA42D5">
        <w:rPr>
          <w:b/>
        </w:rPr>
        <w:t>3</w:t>
      </w:r>
      <w:r>
        <w:t>: Backend bekommt gespeicherte Buchungen von der Datenbank</w:t>
      </w:r>
    </w:p>
    <w:p w:rsidR="008C2AC8" w:rsidRDefault="008C2AC8" w:rsidP="006E0372">
      <w:pPr>
        <w:pStyle w:val="Listenabsatz"/>
        <w:numPr>
          <w:ilvl w:val="0"/>
          <w:numId w:val="26"/>
        </w:numPr>
      </w:pPr>
      <w:r w:rsidRPr="00EA42D5">
        <w:rPr>
          <w:b/>
        </w:rPr>
        <w:t>IS4</w:t>
      </w:r>
      <w:r>
        <w:t>: Datenbank bekommt Anfrage für Datentransfer zu</w:t>
      </w:r>
      <w:r w:rsidR="007B03DD">
        <w:t>m</w:t>
      </w:r>
      <w:r>
        <w:t xml:space="preserve"> Backend</w:t>
      </w:r>
    </w:p>
    <w:p w:rsidR="005D3467" w:rsidRDefault="008F1FB0" w:rsidP="00FF4240">
      <w:pPr>
        <w:pStyle w:val="Listenabsatz"/>
        <w:numPr>
          <w:ilvl w:val="0"/>
          <w:numId w:val="26"/>
        </w:numPr>
      </w:pPr>
      <w:r w:rsidRPr="00EA42D5">
        <w:rPr>
          <w:b/>
        </w:rPr>
        <w:t>IS</w:t>
      </w:r>
      <w:r w:rsidR="00192EF2" w:rsidRPr="00EA42D5">
        <w:rPr>
          <w:b/>
        </w:rPr>
        <w:t>5</w:t>
      </w:r>
      <w:r>
        <w:t>:</w:t>
      </w:r>
      <w:r w:rsidR="007B03DD">
        <w:t xml:space="preserve"> Webseite wird dem Benutzer angezeigt, dahinter Frontend -&gt; Backend -&gt; Datenbank</w:t>
      </w:r>
    </w:p>
    <w:p w:rsidR="005D3467" w:rsidRDefault="005D3467" w:rsidP="005D3467">
      <w:pPr>
        <w:suppressAutoHyphens w:val="0"/>
      </w:pPr>
      <w:r>
        <w:br w:type="page"/>
      </w:r>
    </w:p>
    <w:p w:rsidR="005D07BD" w:rsidRDefault="005D07BD" w:rsidP="00FD1265"/>
    <w:p w:rsidR="00FD1265" w:rsidRDefault="005D07BD" w:rsidP="00FD1265">
      <w:pPr>
        <w:pStyle w:val="berschrift1"/>
        <w:numPr>
          <w:ilvl w:val="0"/>
          <w:numId w:val="19"/>
        </w:numPr>
        <w:tabs>
          <w:tab w:val="clear" w:pos="1134"/>
          <w:tab w:val="left" w:pos="432"/>
          <w:tab w:val="num" w:pos="3403"/>
        </w:tabs>
        <w:spacing w:after="283"/>
        <w:ind w:left="432" w:hanging="432"/>
      </w:pPr>
      <w:bookmarkStart w:id="30" w:name="_Toc410742003"/>
      <w:r>
        <w:t>Testkonzept</w:t>
      </w:r>
      <w:bookmarkEnd w:id="30"/>
    </w:p>
    <w:p w:rsidR="004F79DA" w:rsidRDefault="004F79DA" w:rsidP="004F79DA">
      <w:r>
        <w:t xml:space="preserve">Unser Testkonzept dient zur vollständigen Überprüfung unserer Applikation auf ihre Funktionalitäten und Richtigkeit. </w:t>
      </w:r>
      <w:r w:rsidR="004A4260">
        <w:t xml:space="preserve">Jede einzelne Funktion wird individuell getestet. </w:t>
      </w:r>
      <w:r w:rsidR="00FA1506">
        <w:t xml:space="preserve">Die Applikation wird von zwei Schichten getestet. Zuerst wird unsere Webapp </w:t>
      </w:r>
      <w:r w:rsidR="009B3B5D">
        <w:t xml:space="preserve">im lokalen resp. Internen Netz getestet. Damit werden die verschiedenen Aufrufe zwischen den Modulen getestet. </w:t>
      </w:r>
      <w:r w:rsidR="00E80B39">
        <w:t>Die zweite Phase des Testings wird für die externe Schicht genutzt. Hier wird getestet ob die Applikation via URL sich korrekt verhaltet. Mit all diesen Tests wird dem Kunden ein hochwertiges und intaktes Produkt geliefert.</w:t>
      </w:r>
    </w:p>
    <w:p w:rsidR="00B404A5" w:rsidRDefault="00B404A5" w:rsidP="004F79DA"/>
    <w:p w:rsidR="00FD1265" w:rsidRDefault="00FD1265" w:rsidP="00FD1265"/>
    <w:tbl>
      <w:tblPr>
        <w:tblStyle w:val="Tabellenraster"/>
        <w:tblW w:w="0" w:type="auto"/>
        <w:tblLook w:val="04A0" w:firstRow="1" w:lastRow="0" w:firstColumn="1" w:lastColumn="0" w:noHBand="0" w:noVBand="1"/>
      </w:tblPr>
      <w:tblGrid>
        <w:gridCol w:w="3259"/>
        <w:gridCol w:w="3259"/>
        <w:gridCol w:w="3259"/>
      </w:tblGrid>
      <w:tr w:rsidR="00DD55E5" w:rsidTr="009641CA">
        <w:tc>
          <w:tcPr>
            <w:tcW w:w="3259" w:type="dxa"/>
            <w:tcBorders>
              <w:bottom w:val="single" w:sz="12" w:space="0" w:color="auto"/>
            </w:tcBorders>
            <w:shd w:val="clear" w:color="auto" w:fill="DAEEF3" w:themeFill="accent5" w:themeFillTint="33"/>
          </w:tcPr>
          <w:p w:rsidR="00DD55E5" w:rsidRPr="006C7C9F" w:rsidRDefault="00DD55E5" w:rsidP="00FD1265">
            <w:pPr>
              <w:pStyle w:val="TextCDB"/>
              <w:rPr>
                <w:b/>
                <w:lang w:val="de-CH"/>
              </w:rPr>
            </w:pPr>
            <w:r w:rsidRPr="006C7C9F">
              <w:rPr>
                <w:b/>
                <w:lang w:val="de-CH"/>
              </w:rPr>
              <w:t>Komponente</w:t>
            </w:r>
          </w:p>
        </w:tc>
        <w:tc>
          <w:tcPr>
            <w:tcW w:w="3259" w:type="dxa"/>
            <w:tcBorders>
              <w:bottom w:val="single" w:sz="12" w:space="0" w:color="auto"/>
            </w:tcBorders>
            <w:shd w:val="clear" w:color="auto" w:fill="DAEEF3" w:themeFill="accent5" w:themeFillTint="33"/>
          </w:tcPr>
          <w:p w:rsidR="00DD55E5" w:rsidRPr="006C7C9F" w:rsidRDefault="00DD55E5" w:rsidP="00FD1265">
            <w:pPr>
              <w:pStyle w:val="TextCDB"/>
              <w:rPr>
                <w:b/>
                <w:lang w:val="de-CH"/>
              </w:rPr>
            </w:pPr>
            <w:r w:rsidRPr="006C7C9F">
              <w:rPr>
                <w:b/>
                <w:lang w:val="de-CH"/>
              </w:rPr>
              <w:t>Testfall</w:t>
            </w:r>
          </w:p>
        </w:tc>
        <w:tc>
          <w:tcPr>
            <w:tcW w:w="3259" w:type="dxa"/>
            <w:tcBorders>
              <w:bottom w:val="single" w:sz="12" w:space="0" w:color="auto"/>
            </w:tcBorders>
            <w:shd w:val="clear" w:color="auto" w:fill="DAEEF3" w:themeFill="accent5" w:themeFillTint="33"/>
          </w:tcPr>
          <w:p w:rsidR="00DD55E5" w:rsidRPr="006C7C9F" w:rsidRDefault="00DD55E5" w:rsidP="00FD1265">
            <w:pPr>
              <w:pStyle w:val="TextCDB"/>
              <w:rPr>
                <w:b/>
                <w:lang w:val="de-CH"/>
              </w:rPr>
            </w:pPr>
            <w:r w:rsidRPr="006C7C9F">
              <w:rPr>
                <w:b/>
                <w:lang w:val="de-CH"/>
              </w:rPr>
              <w:t>Erwartetes Resultat</w:t>
            </w:r>
          </w:p>
        </w:tc>
      </w:tr>
      <w:tr w:rsidR="00DD55E5" w:rsidTr="009641CA">
        <w:tc>
          <w:tcPr>
            <w:tcW w:w="3259" w:type="dxa"/>
            <w:tcBorders>
              <w:top w:val="single" w:sz="12" w:space="0" w:color="auto"/>
            </w:tcBorders>
          </w:tcPr>
          <w:p w:rsidR="00DD55E5" w:rsidRPr="009641CA" w:rsidRDefault="003837C3" w:rsidP="00FD1265">
            <w:pPr>
              <w:pStyle w:val="TextCDB"/>
              <w:rPr>
                <w:b/>
                <w:lang w:val="de-CH"/>
              </w:rPr>
            </w:pPr>
            <w:r w:rsidRPr="009641CA">
              <w:rPr>
                <w:b/>
                <w:lang w:val="de-CH"/>
              </w:rPr>
              <w:t>Interne Tests</w:t>
            </w:r>
          </w:p>
        </w:tc>
        <w:tc>
          <w:tcPr>
            <w:tcW w:w="3259" w:type="dxa"/>
            <w:tcBorders>
              <w:top w:val="single" w:sz="12" w:space="0" w:color="auto"/>
            </w:tcBorders>
          </w:tcPr>
          <w:p w:rsidR="00DD55E5" w:rsidRDefault="00DD55E5" w:rsidP="00FD1265">
            <w:pPr>
              <w:pStyle w:val="TextCDB"/>
              <w:rPr>
                <w:lang w:val="de-CH"/>
              </w:rPr>
            </w:pPr>
          </w:p>
        </w:tc>
        <w:tc>
          <w:tcPr>
            <w:tcW w:w="3259" w:type="dxa"/>
            <w:tcBorders>
              <w:top w:val="single" w:sz="12" w:space="0" w:color="auto"/>
            </w:tcBorders>
          </w:tcPr>
          <w:p w:rsidR="00DD55E5" w:rsidRDefault="00DD55E5" w:rsidP="00FD1265">
            <w:pPr>
              <w:pStyle w:val="TextCDB"/>
              <w:rPr>
                <w:lang w:val="de-CH"/>
              </w:rPr>
            </w:pPr>
          </w:p>
        </w:tc>
      </w:tr>
      <w:tr w:rsidR="009641CA" w:rsidTr="00DD55E5">
        <w:tc>
          <w:tcPr>
            <w:tcW w:w="3259" w:type="dxa"/>
          </w:tcPr>
          <w:p w:rsidR="009641CA" w:rsidRDefault="00E20429" w:rsidP="00FD1265">
            <w:pPr>
              <w:pStyle w:val="TextCDB"/>
              <w:rPr>
                <w:lang w:val="de-CH"/>
              </w:rPr>
            </w:pPr>
            <w:r>
              <w:rPr>
                <w:lang w:val="de-CH"/>
              </w:rPr>
              <w:t>Backend bekommt benötigte Daten von Datenbank</w:t>
            </w:r>
          </w:p>
        </w:tc>
        <w:tc>
          <w:tcPr>
            <w:tcW w:w="3259" w:type="dxa"/>
          </w:tcPr>
          <w:p w:rsidR="009641CA" w:rsidRDefault="00E20429" w:rsidP="00FD1265">
            <w:pPr>
              <w:pStyle w:val="TextCDB"/>
              <w:rPr>
                <w:lang w:val="de-CH"/>
              </w:rPr>
            </w:pPr>
            <w:r>
              <w:rPr>
                <w:lang w:val="de-CH"/>
              </w:rPr>
              <w:t xml:space="preserve">Datenanforderung (Eine Buchung anzeigen) von Backend an Datenbank mittels GET-Request </w:t>
            </w:r>
          </w:p>
        </w:tc>
        <w:tc>
          <w:tcPr>
            <w:tcW w:w="3259" w:type="dxa"/>
          </w:tcPr>
          <w:p w:rsidR="009641CA" w:rsidRDefault="00EA7083" w:rsidP="00FD1265">
            <w:pPr>
              <w:pStyle w:val="TextCDB"/>
              <w:rPr>
                <w:lang w:val="de-CH"/>
              </w:rPr>
            </w:pPr>
            <w:r>
              <w:rPr>
                <w:lang w:val="de-CH"/>
              </w:rPr>
              <w:t>Die Datenbank gibt alle gespeicherten Daten zurück, welche durch das Backend angefordert wurden.</w:t>
            </w:r>
          </w:p>
        </w:tc>
      </w:tr>
      <w:tr w:rsidR="00A91796" w:rsidTr="00DD55E5">
        <w:tc>
          <w:tcPr>
            <w:tcW w:w="3259" w:type="dxa"/>
          </w:tcPr>
          <w:p w:rsidR="00A91796" w:rsidRDefault="00A91796" w:rsidP="00FD1265">
            <w:pPr>
              <w:pStyle w:val="TextCDB"/>
              <w:rPr>
                <w:lang w:val="de-CH"/>
              </w:rPr>
            </w:pPr>
            <w:r>
              <w:rPr>
                <w:lang w:val="de-CH"/>
              </w:rPr>
              <w:t>Frontend bekommt benötigte Daten von Backend</w:t>
            </w:r>
          </w:p>
        </w:tc>
        <w:tc>
          <w:tcPr>
            <w:tcW w:w="3259" w:type="dxa"/>
          </w:tcPr>
          <w:p w:rsidR="00A91796" w:rsidRDefault="00A91796" w:rsidP="00FD1265">
            <w:pPr>
              <w:pStyle w:val="TextCDB"/>
              <w:rPr>
                <w:lang w:val="de-CH"/>
              </w:rPr>
            </w:pPr>
            <w:r>
              <w:rPr>
                <w:lang w:val="de-CH"/>
              </w:rPr>
              <w:t xml:space="preserve">Datenanforderung (Eine Buchung anzeigen) von Frontend an Backend mittels GET-Request via URL </w:t>
            </w:r>
          </w:p>
        </w:tc>
        <w:tc>
          <w:tcPr>
            <w:tcW w:w="3259" w:type="dxa"/>
          </w:tcPr>
          <w:p w:rsidR="00A91796" w:rsidRDefault="00A91796" w:rsidP="00FD1265">
            <w:pPr>
              <w:pStyle w:val="TextCDB"/>
              <w:rPr>
                <w:lang w:val="de-CH"/>
              </w:rPr>
            </w:pPr>
            <w:r>
              <w:rPr>
                <w:lang w:val="de-CH"/>
              </w:rPr>
              <w:t>Das Backend gibt die benötigten Daten ans Frontend, welche zuvor vom Backend aus der Datenbank gelesen werden. Das Frontend zeigt anschliessend die gespeicherten Daten dem Benutzer an.</w:t>
            </w:r>
          </w:p>
        </w:tc>
      </w:tr>
      <w:tr w:rsidR="00AE4F4E" w:rsidTr="00DD55E5">
        <w:tc>
          <w:tcPr>
            <w:tcW w:w="3259" w:type="dxa"/>
          </w:tcPr>
          <w:p w:rsidR="00AE4F4E" w:rsidRDefault="00AE4F4E" w:rsidP="00FD1265">
            <w:pPr>
              <w:pStyle w:val="TextCDB"/>
              <w:rPr>
                <w:lang w:val="de-CH"/>
              </w:rPr>
            </w:pPr>
            <w:r>
              <w:rPr>
                <w:lang w:val="de-CH"/>
              </w:rPr>
              <w:t>Frontend (Webseite) wird dem Benutzer korrekt angezeigt</w:t>
            </w:r>
            <w:r w:rsidR="003B22C3">
              <w:rPr>
                <w:lang w:val="de-CH"/>
              </w:rPr>
              <w:t xml:space="preserve"> via Localhost (127.0.0.1)</w:t>
            </w:r>
          </w:p>
        </w:tc>
        <w:tc>
          <w:tcPr>
            <w:tcW w:w="3259" w:type="dxa"/>
          </w:tcPr>
          <w:p w:rsidR="00AE4F4E" w:rsidRDefault="00AE4F4E" w:rsidP="00FD1265">
            <w:pPr>
              <w:pStyle w:val="TextCDB"/>
              <w:rPr>
                <w:lang w:val="de-CH"/>
              </w:rPr>
            </w:pPr>
            <w:r>
              <w:rPr>
                <w:lang w:val="de-CH"/>
              </w:rPr>
              <w:t>Der Benutzer ruft das Frontend resp. die Webseite mit einer URL auf und diese wird ihm dann vorgeführt.</w:t>
            </w:r>
          </w:p>
        </w:tc>
        <w:tc>
          <w:tcPr>
            <w:tcW w:w="3259" w:type="dxa"/>
          </w:tcPr>
          <w:p w:rsidR="00AE4F4E" w:rsidRDefault="00AE4F4E" w:rsidP="00FD1265">
            <w:pPr>
              <w:pStyle w:val="TextCDB"/>
              <w:rPr>
                <w:lang w:val="de-CH"/>
              </w:rPr>
            </w:pPr>
            <w:r>
              <w:rPr>
                <w:lang w:val="de-CH"/>
              </w:rPr>
              <w:t>Der Benutzer kann die Webseite einsehen und mit dieser inte</w:t>
            </w:r>
            <w:r w:rsidR="00D01533">
              <w:rPr>
                <w:lang w:val="de-CH"/>
              </w:rPr>
              <w:t>r</w:t>
            </w:r>
            <w:r>
              <w:rPr>
                <w:lang w:val="de-CH"/>
              </w:rPr>
              <w:t xml:space="preserve">agieren. </w:t>
            </w:r>
          </w:p>
        </w:tc>
      </w:tr>
      <w:tr w:rsidR="00A9470D" w:rsidTr="00DD55E5">
        <w:tc>
          <w:tcPr>
            <w:tcW w:w="3259" w:type="dxa"/>
          </w:tcPr>
          <w:p w:rsidR="00A9470D" w:rsidRDefault="00A9470D" w:rsidP="00FD1265">
            <w:pPr>
              <w:pStyle w:val="TextCDB"/>
              <w:rPr>
                <w:lang w:val="de-CH"/>
              </w:rPr>
            </w:pPr>
            <w:r>
              <w:rPr>
                <w:lang w:val="de-CH"/>
              </w:rPr>
              <w:t>Benutzer erstellt eine neue Buchung</w:t>
            </w:r>
          </w:p>
        </w:tc>
        <w:tc>
          <w:tcPr>
            <w:tcW w:w="3259" w:type="dxa"/>
          </w:tcPr>
          <w:p w:rsidR="00A9470D" w:rsidRDefault="00D40632" w:rsidP="00FD1265">
            <w:pPr>
              <w:pStyle w:val="TextCDB"/>
              <w:rPr>
                <w:lang w:val="de-CH"/>
              </w:rPr>
            </w:pPr>
            <w:r>
              <w:rPr>
                <w:lang w:val="de-CH"/>
              </w:rPr>
              <w:t>Der Benutzer erstellt im GUI eine neue Buchung und diese soll korrekt hinterlegt werden.</w:t>
            </w:r>
          </w:p>
        </w:tc>
        <w:tc>
          <w:tcPr>
            <w:tcW w:w="3259" w:type="dxa"/>
          </w:tcPr>
          <w:p w:rsidR="00A9470D" w:rsidRDefault="00D40632" w:rsidP="00FD1265">
            <w:pPr>
              <w:pStyle w:val="TextCDB"/>
              <w:rPr>
                <w:lang w:val="de-CH"/>
              </w:rPr>
            </w:pPr>
            <w:r>
              <w:rPr>
                <w:lang w:val="de-CH"/>
              </w:rPr>
              <w:t xml:space="preserve">Der Benutzer erstellt seine Buchung mit allen benötigten Daten. Diese werden vom Frontend korrekt verarbeitet und ans Backend weitergeleitet. Dieses sendet die Daten an die Datenbank und werden dort hinterlegt. </w:t>
            </w:r>
          </w:p>
        </w:tc>
      </w:tr>
      <w:tr w:rsidR="001D65B9" w:rsidTr="00DD55E5">
        <w:tc>
          <w:tcPr>
            <w:tcW w:w="3259" w:type="dxa"/>
          </w:tcPr>
          <w:p w:rsidR="001D65B9" w:rsidRDefault="001D65B9" w:rsidP="00FD1265">
            <w:pPr>
              <w:pStyle w:val="TextCDB"/>
              <w:rPr>
                <w:lang w:val="de-CH"/>
              </w:rPr>
            </w:pPr>
            <w:r>
              <w:rPr>
                <w:lang w:val="de-CH"/>
              </w:rPr>
              <w:t>Benutzer bearbeitet eine Buchung</w:t>
            </w:r>
          </w:p>
        </w:tc>
        <w:tc>
          <w:tcPr>
            <w:tcW w:w="3259" w:type="dxa"/>
          </w:tcPr>
          <w:p w:rsidR="001D65B9" w:rsidRDefault="001D65B9" w:rsidP="00FD1265">
            <w:pPr>
              <w:pStyle w:val="TextCDB"/>
              <w:rPr>
                <w:lang w:val="de-CH"/>
              </w:rPr>
            </w:pPr>
            <w:r>
              <w:rPr>
                <w:lang w:val="de-CH"/>
              </w:rPr>
              <w:t>Der Benutzer editiert eine Buchung im GUI und die geänderten Daten werden gespeichert.</w:t>
            </w:r>
          </w:p>
        </w:tc>
        <w:tc>
          <w:tcPr>
            <w:tcW w:w="3259" w:type="dxa"/>
          </w:tcPr>
          <w:p w:rsidR="001D65B9" w:rsidRDefault="002E0971" w:rsidP="00FD1265">
            <w:pPr>
              <w:pStyle w:val="TextCDB"/>
              <w:rPr>
                <w:lang w:val="de-CH"/>
              </w:rPr>
            </w:pPr>
            <w:r>
              <w:rPr>
                <w:lang w:val="de-CH"/>
              </w:rPr>
              <w:t>Der Benutzer kann eine Buchung im GUI bearbeiten. Er kann alle Daten bearbeiten und diese werden anschliessend korrekt in der Datenbank gespeichert und somit ist die Buchung mit den Änderungen aktualisiert worden.</w:t>
            </w:r>
          </w:p>
        </w:tc>
      </w:tr>
      <w:tr w:rsidR="000120BE" w:rsidTr="00DD55E5">
        <w:tc>
          <w:tcPr>
            <w:tcW w:w="3259" w:type="dxa"/>
          </w:tcPr>
          <w:p w:rsidR="000120BE" w:rsidRDefault="000120BE" w:rsidP="00FD1265">
            <w:pPr>
              <w:pStyle w:val="TextCDB"/>
              <w:rPr>
                <w:lang w:val="de-CH"/>
              </w:rPr>
            </w:pPr>
            <w:r>
              <w:rPr>
                <w:lang w:val="de-CH"/>
              </w:rPr>
              <w:t>Benutzer löscht eine Buchung</w:t>
            </w:r>
          </w:p>
        </w:tc>
        <w:tc>
          <w:tcPr>
            <w:tcW w:w="3259" w:type="dxa"/>
          </w:tcPr>
          <w:p w:rsidR="000120BE" w:rsidRDefault="000120BE" w:rsidP="00FD1265">
            <w:pPr>
              <w:pStyle w:val="TextCDB"/>
              <w:rPr>
                <w:lang w:val="de-CH"/>
              </w:rPr>
            </w:pPr>
            <w:r>
              <w:rPr>
                <w:lang w:val="de-CH"/>
              </w:rPr>
              <w:t>Der Benutzer löscht eine Buchung im GUI.</w:t>
            </w:r>
          </w:p>
        </w:tc>
        <w:tc>
          <w:tcPr>
            <w:tcW w:w="3259" w:type="dxa"/>
          </w:tcPr>
          <w:p w:rsidR="000120BE" w:rsidRDefault="000120BE" w:rsidP="00FD1265">
            <w:pPr>
              <w:pStyle w:val="TextCDB"/>
              <w:rPr>
                <w:lang w:val="de-CH"/>
              </w:rPr>
            </w:pPr>
            <w:r>
              <w:rPr>
                <w:lang w:val="de-CH"/>
              </w:rPr>
              <w:t xml:space="preserve">Der Benutzer kann eine Buchung löschen. Diese wird dann auch in der Datenbank </w:t>
            </w:r>
            <w:r>
              <w:rPr>
                <w:lang w:val="de-CH"/>
              </w:rPr>
              <w:lastRenderedPageBreak/>
              <w:t xml:space="preserve">entfernt und somit auch nicht mehr angezeigt. </w:t>
            </w:r>
          </w:p>
        </w:tc>
      </w:tr>
      <w:tr w:rsidR="005D3467" w:rsidTr="00DD55E5">
        <w:tc>
          <w:tcPr>
            <w:tcW w:w="3259" w:type="dxa"/>
          </w:tcPr>
          <w:p w:rsidR="005D3467" w:rsidRPr="00B9505D" w:rsidRDefault="00B9505D" w:rsidP="00FD1265">
            <w:pPr>
              <w:pStyle w:val="TextCDB"/>
              <w:rPr>
                <w:b/>
                <w:lang w:val="de-CH"/>
              </w:rPr>
            </w:pPr>
            <w:r w:rsidRPr="00B9505D">
              <w:rPr>
                <w:b/>
                <w:lang w:val="de-CH"/>
              </w:rPr>
              <w:lastRenderedPageBreak/>
              <w:t>Externe Tests</w:t>
            </w:r>
          </w:p>
        </w:tc>
        <w:tc>
          <w:tcPr>
            <w:tcW w:w="3259" w:type="dxa"/>
          </w:tcPr>
          <w:p w:rsidR="005D3467" w:rsidRDefault="005D3467" w:rsidP="00FD1265">
            <w:pPr>
              <w:pStyle w:val="TextCDB"/>
              <w:rPr>
                <w:lang w:val="de-CH"/>
              </w:rPr>
            </w:pPr>
          </w:p>
        </w:tc>
        <w:tc>
          <w:tcPr>
            <w:tcW w:w="3259" w:type="dxa"/>
          </w:tcPr>
          <w:p w:rsidR="005D3467" w:rsidRDefault="005D3467" w:rsidP="00FD1265">
            <w:pPr>
              <w:pStyle w:val="TextCDB"/>
              <w:rPr>
                <w:lang w:val="de-CH"/>
              </w:rPr>
            </w:pPr>
          </w:p>
        </w:tc>
      </w:tr>
      <w:tr w:rsidR="00B9505D" w:rsidTr="00DD55E5">
        <w:tc>
          <w:tcPr>
            <w:tcW w:w="3259" w:type="dxa"/>
          </w:tcPr>
          <w:p w:rsidR="00B9505D" w:rsidRPr="00B9505D" w:rsidRDefault="00B9505D" w:rsidP="00FD1265">
            <w:pPr>
              <w:pStyle w:val="TextCDB"/>
              <w:rPr>
                <w:lang w:val="de-CH"/>
              </w:rPr>
            </w:pPr>
            <w:r>
              <w:rPr>
                <w:lang w:val="de-CH"/>
              </w:rPr>
              <w:t>Der Benutzer kann die Webapplikation mit einer URL aufrufen und vollständig bedienen</w:t>
            </w:r>
          </w:p>
        </w:tc>
        <w:tc>
          <w:tcPr>
            <w:tcW w:w="3259" w:type="dxa"/>
          </w:tcPr>
          <w:p w:rsidR="00B9505D" w:rsidRDefault="008F03C7" w:rsidP="00FD1265">
            <w:pPr>
              <w:pStyle w:val="TextCDB"/>
              <w:rPr>
                <w:lang w:val="de-CH"/>
              </w:rPr>
            </w:pPr>
            <w:r>
              <w:rPr>
                <w:lang w:val="de-CH"/>
              </w:rPr>
              <w:t xml:space="preserve">Der Benutzer besucht die Webseite über eine URL. Die </w:t>
            </w:r>
            <w:r w:rsidR="009111E6">
              <w:rPr>
                <w:lang w:val="de-CH"/>
              </w:rPr>
              <w:t>Webapplikation</w:t>
            </w:r>
            <w:r>
              <w:rPr>
                <w:lang w:val="de-CH"/>
              </w:rPr>
              <w:t xml:space="preserve"> ist von dieser URL öffentlich zugänglich. </w:t>
            </w:r>
          </w:p>
        </w:tc>
        <w:tc>
          <w:tcPr>
            <w:tcW w:w="3259" w:type="dxa"/>
          </w:tcPr>
          <w:p w:rsidR="00B9505D" w:rsidRDefault="00235905" w:rsidP="00FD1265">
            <w:pPr>
              <w:pStyle w:val="TextCDB"/>
              <w:rPr>
                <w:lang w:val="de-CH"/>
              </w:rPr>
            </w:pPr>
            <w:r>
              <w:rPr>
                <w:lang w:val="de-CH"/>
              </w:rPr>
              <w:t>Der Benutzer kann eine neue Buchung erfassen, diese bearbeiten und anschliessend diese löschen. Die persönlichen Buchungen von dem Benutzer werden angezeigt und sind auch beim Neuladen der Webseite noch vorhanden.</w:t>
            </w:r>
          </w:p>
        </w:tc>
      </w:tr>
    </w:tbl>
    <w:p w:rsidR="00FD1265" w:rsidRDefault="00FD1265" w:rsidP="00FD1265">
      <w:pPr>
        <w:pStyle w:val="TextCDB"/>
        <w:rPr>
          <w:lang w:val="de-CH"/>
        </w:rPr>
      </w:pPr>
    </w:p>
    <w:p w:rsidR="00DB2262" w:rsidRDefault="00DB2262" w:rsidP="00DB2262">
      <w:pPr>
        <w:pStyle w:val="Zweittrakt"/>
        <w:sectPr w:rsidR="00DB2262" w:rsidSect="00221094">
          <w:headerReference w:type="default" r:id="rId9"/>
          <w:footerReference w:type="default" r:id="rId10"/>
          <w:headerReference w:type="first" r:id="rId11"/>
          <w:footerReference w:type="first" r:id="rId12"/>
          <w:footnotePr>
            <w:pos w:val="beneathText"/>
          </w:footnotePr>
          <w:type w:val="continuous"/>
          <w:pgSz w:w="11905" w:h="16837"/>
          <w:pgMar w:top="1134" w:right="1134" w:bottom="1134" w:left="1134" w:header="851" w:footer="603" w:gutter="0"/>
          <w:cols w:space="720"/>
          <w:docGrid w:linePitch="360"/>
        </w:sectPr>
      </w:pPr>
      <w:bookmarkStart w:id="31" w:name="_Toc410722971"/>
      <w:bookmarkStart w:id="32" w:name="_Toc378079220"/>
      <w:bookmarkStart w:id="33" w:name="_Toc410742004"/>
    </w:p>
    <w:p w:rsidR="00DB2262" w:rsidRDefault="00DB2262" w:rsidP="00DB2262">
      <w:pPr>
        <w:pStyle w:val="Zweittrakt"/>
      </w:pPr>
    </w:p>
    <w:p w:rsidR="00FD1265" w:rsidRDefault="005D07BD" w:rsidP="002946D1">
      <w:pPr>
        <w:pStyle w:val="berschrift1"/>
        <w:numPr>
          <w:ilvl w:val="0"/>
          <w:numId w:val="19"/>
        </w:numPr>
      </w:pPr>
      <w:r>
        <w:t>Weiterführ</w:t>
      </w:r>
      <w:r w:rsidR="00FD1265">
        <w:t>ung der Projektplanung</w:t>
      </w:r>
      <w:bookmarkEnd w:id="31"/>
      <w:bookmarkEnd w:id="32"/>
      <w:bookmarkEnd w:id="33"/>
    </w:p>
    <w:p w:rsidR="00FD1265" w:rsidRPr="005D07BD" w:rsidRDefault="000B570F" w:rsidP="00FD1265">
      <w:pPr>
        <w:pStyle w:val="berschrift2"/>
        <w:numPr>
          <w:ilvl w:val="1"/>
          <w:numId w:val="19"/>
        </w:numPr>
        <w:tabs>
          <w:tab w:val="num" w:pos="576"/>
          <w:tab w:val="left" w:pos="850"/>
        </w:tabs>
        <w:ind w:left="576" w:hanging="576"/>
      </w:pPr>
      <w:bookmarkStart w:id="34" w:name="_Toc410722972"/>
      <w:bookmarkStart w:id="35" w:name="_Toc378079221"/>
      <w:bookmarkStart w:id="36" w:name="_Toc410742005"/>
      <w:r>
        <w:t xml:space="preserve"> </w:t>
      </w:r>
      <w:r w:rsidR="00FD1265" w:rsidRPr="005D07BD">
        <w:t>Abgleich von Planung und tatsächlichem Verlauf der Phase</w:t>
      </w:r>
      <w:bookmarkEnd w:id="34"/>
      <w:bookmarkEnd w:id="35"/>
      <w:r w:rsidR="005D07BD">
        <w:t xml:space="preserve"> Konzept</w:t>
      </w:r>
      <w:bookmarkEnd w:id="36"/>
    </w:p>
    <w:p w:rsidR="00A53C75" w:rsidRDefault="00A53C75" w:rsidP="00FD1265">
      <w:pPr>
        <w:rPr>
          <w:color w:val="B2A1C7" w:themeColor="accent4" w:themeTint="99"/>
        </w:rPr>
      </w:pPr>
    </w:p>
    <w:p w:rsidR="00A3722F" w:rsidRPr="00635995" w:rsidRDefault="00882428" w:rsidP="00A3722F">
      <w:pPr>
        <w:sectPr w:rsidR="00A3722F" w:rsidRPr="00635995" w:rsidSect="00D97FE7">
          <w:footnotePr>
            <w:pos w:val="beneathText"/>
          </w:footnotePr>
          <w:pgSz w:w="16837" w:h="11905" w:orient="landscape"/>
          <w:pgMar w:top="1134" w:right="1134" w:bottom="1134" w:left="1134" w:header="851" w:footer="603" w:gutter="0"/>
          <w:cols w:space="720"/>
          <w:docGrid w:linePitch="360"/>
        </w:sectPr>
      </w:pPr>
      <w:r>
        <w:t>Zurzeit</w:t>
      </w:r>
      <w:r w:rsidR="00A53C75">
        <w:t xml:space="preserve"> befindet sich unser Entwicklungsteam in der Konzeptphase. Diese</w:t>
      </w:r>
      <w:r>
        <w:t xml:space="preserve"> wird spätestens am 25.10.2019 abgeschlossen. Zu der Konzeptphase gehören die Projektaufträge und dieser Bericht. </w:t>
      </w:r>
      <w:r w:rsidR="00593C0F">
        <w:t>Bis und mit dieser Phase ist unser Zeitplan optimal eingehalten worden</w:t>
      </w:r>
      <w:r w:rsidR="00BA0D69">
        <w:t xml:space="preserve">. Die nächste Phase wird die Realisierung </w:t>
      </w:r>
      <w:r w:rsidR="00583A05">
        <w:t>beinhalten</w:t>
      </w:r>
      <w:r w:rsidR="00BA0D69">
        <w:t xml:space="preserve"> und wird voraussichtlich 5 Wochen dauern.</w:t>
      </w:r>
      <w:r w:rsidR="00583A05">
        <w:t xml:space="preserve"> Während dieser Phase sind keine der genannten Risiken eingetreten.</w:t>
      </w:r>
      <w:bookmarkStart w:id="37" w:name="_GoBack"/>
      <w:bookmarkEnd w:id="37"/>
      <w:r w:rsidR="00DB2262" w:rsidRPr="0084283D">
        <w:rPr>
          <w:noProof/>
        </w:rPr>
        <w:drawing>
          <wp:anchor distT="0" distB="0" distL="114300" distR="114300" simplePos="0" relativeHeight="251657728" behindDoc="1" locked="0" layoutInCell="1" allowOverlap="1" wp14:anchorId="254856AC" wp14:editId="6331D315">
            <wp:simplePos x="0" y="0"/>
            <wp:positionH relativeFrom="column">
              <wp:posOffset>0</wp:posOffset>
            </wp:positionH>
            <wp:positionV relativeFrom="paragraph">
              <wp:posOffset>142240</wp:posOffset>
            </wp:positionV>
            <wp:extent cx="9516745" cy="2201545"/>
            <wp:effectExtent l="0" t="0" r="8255" b="8255"/>
            <wp:wrapTight wrapText="bothSides">
              <wp:wrapPolygon edited="0">
                <wp:start x="0" y="0"/>
                <wp:lineTo x="0" y="21494"/>
                <wp:lineTo x="21575" y="21494"/>
                <wp:lineTo x="2157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70" t="4522" r="2407" b="22951"/>
                    <a:stretch/>
                  </pic:blipFill>
                  <pic:spPr bwMode="auto">
                    <a:xfrm>
                      <a:off x="0" y="0"/>
                      <a:ext cx="9516745" cy="2201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22E7" w:rsidRDefault="00D822E7" w:rsidP="00FD1265">
      <w:pPr>
        <w:pStyle w:val="Textkrper"/>
      </w:pPr>
    </w:p>
    <w:p w:rsidR="00FD1265" w:rsidRDefault="00C3468B" w:rsidP="00FD1265">
      <w:pPr>
        <w:pStyle w:val="berschrift2"/>
        <w:numPr>
          <w:ilvl w:val="1"/>
          <w:numId w:val="19"/>
        </w:numPr>
        <w:tabs>
          <w:tab w:val="num" w:pos="576"/>
          <w:tab w:val="left" w:pos="850"/>
        </w:tabs>
        <w:ind w:left="576" w:hanging="576"/>
        <w:rPr>
          <w:i/>
        </w:rPr>
      </w:pPr>
      <w:bookmarkStart w:id="38" w:name="_Toc410722973"/>
      <w:bookmarkStart w:id="39" w:name="_Toc378079222"/>
      <w:bookmarkStart w:id="40" w:name="_Toc410742006"/>
      <w:r>
        <w:t xml:space="preserve">Aktualisierung der </w:t>
      </w:r>
      <w:r w:rsidR="00FD1265" w:rsidRPr="005D07BD">
        <w:t>Risikosituation</w:t>
      </w:r>
      <w:bookmarkEnd w:id="38"/>
      <w:bookmarkEnd w:id="39"/>
      <w:bookmarkEnd w:id="40"/>
    </w:p>
    <w:p w:rsidR="00AC11C4" w:rsidRDefault="00B25745" w:rsidP="00FD1265">
      <w:pPr>
        <w:pStyle w:val="Textkrper"/>
        <w:spacing w:after="0"/>
      </w:pPr>
      <w:r>
        <w:t xml:space="preserve">Die Risiken von unserem Projekt wurden bereits einmal in dem Initialisierungsantrag aufgelistet. </w:t>
      </w:r>
      <w:r w:rsidR="008B4DC9">
        <w:t xml:space="preserve">Seither sind einige Phasen vergangen. Bis jetzt ist unser Projekt ohne grössere Fehler verlaufen und keine Risiken eingetroffen. </w:t>
      </w:r>
      <w:r w:rsidR="003E6826">
        <w:t>Trotzdem sind einige Risiken dazugekommen, welche auftreten könnten.</w:t>
      </w:r>
      <w:r w:rsidR="00026291">
        <w:t xml:space="preserve"> Die obere Tabelle ist diese aus dem Initialisierungsantrag und die untere die aktualisierte Version mit den zusätzlichen Risiken der letzten Phasen.</w:t>
      </w:r>
    </w:p>
    <w:p w:rsidR="00763BE5" w:rsidRDefault="00763BE5" w:rsidP="00FD1265">
      <w:pPr>
        <w:pStyle w:val="Textkrper"/>
        <w:spacing w:after="0"/>
      </w:pPr>
    </w:p>
    <w:p w:rsidR="00763BE5" w:rsidRDefault="00763BE5" w:rsidP="00FD1265">
      <w:pPr>
        <w:pStyle w:val="Textkrper"/>
        <w:spacing w:after="0"/>
      </w:pPr>
    </w:p>
    <w:tbl>
      <w:tblPr>
        <w:tblStyle w:val="Tabellenraster"/>
        <w:tblW w:w="0" w:type="auto"/>
        <w:tblLook w:val="04A0" w:firstRow="1" w:lastRow="0" w:firstColumn="1" w:lastColumn="0" w:noHBand="0" w:noVBand="1"/>
      </w:tblPr>
      <w:tblGrid>
        <w:gridCol w:w="2522"/>
        <w:gridCol w:w="2039"/>
        <w:gridCol w:w="1372"/>
        <w:gridCol w:w="3920"/>
      </w:tblGrid>
      <w:tr w:rsidR="00763BE5" w:rsidTr="00561A70">
        <w:tc>
          <w:tcPr>
            <w:tcW w:w="2660" w:type="dxa"/>
            <w:shd w:val="clear" w:color="auto" w:fill="B2A1C7" w:themeFill="accent4" w:themeFillTint="99"/>
          </w:tcPr>
          <w:p w:rsidR="00763BE5" w:rsidRPr="008232C6" w:rsidRDefault="00763BE5" w:rsidP="00FD1265">
            <w:pPr>
              <w:pStyle w:val="Textkrper"/>
              <w:spacing w:after="0"/>
              <w:rPr>
                <w:b/>
                <w:color w:val="FFFFFF" w:themeColor="background1"/>
              </w:rPr>
            </w:pPr>
            <w:r w:rsidRPr="008232C6">
              <w:rPr>
                <w:b/>
                <w:color w:val="FFFFFF" w:themeColor="background1"/>
              </w:rPr>
              <w:t>Beschreibung</w:t>
            </w:r>
          </w:p>
        </w:tc>
        <w:tc>
          <w:tcPr>
            <w:tcW w:w="1604" w:type="dxa"/>
            <w:shd w:val="clear" w:color="auto" w:fill="B2A1C7" w:themeFill="accent4" w:themeFillTint="99"/>
          </w:tcPr>
          <w:p w:rsidR="00763BE5" w:rsidRPr="008232C6" w:rsidRDefault="00763BE5" w:rsidP="00FD1265">
            <w:pPr>
              <w:pStyle w:val="Textkrper"/>
              <w:spacing w:after="0"/>
              <w:rPr>
                <w:b/>
                <w:color w:val="FFFFFF" w:themeColor="background1"/>
              </w:rPr>
            </w:pPr>
            <w:r w:rsidRPr="008232C6">
              <w:rPr>
                <w:b/>
                <w:color w:val="FFFFFF" w:themeColor="background1"/>
              </w:rPr>
              <w:t>Wahrscheinlichkeit</w:t>
            </w:r>
          </w:p>
        </w:tc>
        <w:tc>
          <w:tcPr>
            <w:tcW w:w="1373" w:type="dxa"/>
            <w:shd w:val="clear" w:color="auto" w:fill="B2A1C7" w:themeFill="accent4" w:themeFillTint="99"/>
          </w:tcPr>
          <w:p w:rsidR="00763BE5" w:rsidRPr="008232C6" w:rsidRDefault="00763BE5" w:rsidP="00FD1265">
            <w:pPr>
              <w:pStyle w:val="Textkrper"/>
              <w:spacing w:after="0"/>
              <w:rPr>
                <w:b/>
                <w:color w:val="FFFFFF" w:themeColor="background1"/>
              </w:rPr>
            </w:pPr>
            <w:r w:rsidRPr="008232C6">
              <w:rPr>
                <w:b/>
                <w:color w:val="FFFFFF" w:themeColor="background1"/>
              </w:rPr>
              <w:t>Auswirkung</w:t>
            </w:r>
          </w:p>
        </w:tc>
        <w:tc>
          <w:tcPr>
            <w:tcW w:w="4216" w:type="dxa"/>
            <w:shd w:val="clear" w:color="auto" w:fill="B2A1C7" w:themeFill="accent4" w:themeFillTint="99"/>
          </w:tcPr>
          <w:p w:rsidR="00763BE5" w:rsidRPr="008232C6" w:rsidRDefault="00763BE5" w:rsidP="00FD1265">
            <w:pPr>
              <w:pStyle w:val="Textkrper"/>
              <w:spacing w:after="0"/>
              <w:rPr>
                <w:b/>
                <w:color w:val="FFFFFF" w:themeColor="background1"/>
              </w:rPr>
            </w:pPr>
            <w:r w:rsidRPr="008232C6">
              <w:rPr>
                <w:b/>
                <w:color w:val="FFFFFF" w:themeColor="background1"/>
              </w:rPr>
              <w:t>Massnahme</w:t>
            </w:r>
          </w:p>
        </w:tc>
      </w:tr>
      <w:tr w:rsidR="00763BE5" w:rsidTr="00561A70">
        <w:tc>
          <w:tcPr>
            <w:tcW w:w="2660" w:type="dxa"/>
          </w:tcPr>
          <w:p w:rsidR="00763BE5" w:rsidRPr="007D457B" w:rsidRDefault="00061981" w:rsidP="00FD1265">
            <w:pPr>
              <w:pStyle w:val="Textkrper"/>
              <w:spacing w:after="0"/>
              <w:rPr>
                <w:b/>
              </w:rPr>
            </w:pPr>
            <w:r w:rsidRPr="007D457B">
              <w:rPr>
                <w:b/>
              </w:rPr>
              <w:t>Zu hoher Aufwand</w:t>
            </w:r>
          </w:p>
        </w:tc>
        <w:tc>
          <w:tcPr>
            <w:tcW w:w="1604" w:type="dxa"/>
          </w:tcPr>
          <w:p w:rsidR="00763BE5" w:rsidRDefault="00061981" w:rsidP="00FD1265">
            <w:pPr>
              <w:pStyle w:val="Textkrper"/>
              <w:spacing w:after="0"/>
            </w:pPr>
            <w:r>
              <w:t>2</w:t>
            </w:r>
          </w:p>
        </w:tc>
        <w:tc>
          <w:tcPr>
            <w:tcW w:w="1373" w:type="dxa"/>
          </w:tcPr>
          <w:p w:rsidR="00763BE5" w:rsidRDefault="00061981" w:rsidP="00FD1265">
            <w:pPr>
              <w:pStyle w:val="Textkrper"/>
              <w:spacing w:after="0"/>
            </w:pPr>
            <w:r>
              <w:t>Gross</w:t>
            </w:r>
          </w:p>
        </w:tc>
        <w:tc>
          <w:tcPr>
            <w:tcW w:w="4216" w:type="dxa"/>
          </w:tcPr>
          <w:p w:rsidR="00763BE5" w:rsidRDefault="00061981" w:rsidP="00FD1265">
            <w:pPr>
              <w:pStyle w:val="Textkrper"/>
              <w:spacing w:after="0"/>
            </w:pPr>
            <w:r>
              <w:t>Aufwand wurde geschätzt und verteilt auf Teammitglieder. Stände Statusmeldung im Projekt</w:t>
            </w:r>
          </w:p>
        </w:tc>
      </w:tr>
      <w:tr w:rsidR="00061981" w:rsidRPr="00061981" w:rsidTr="00561A70">
        <w:tc>
          <w:tcPr>
            <w:tcW w:w="2660" w:type="dxa"/>
            <w:shd w:val="clear" w:color="auto" w:fill="E5DFEC" w:themeFill="accent4" w:themeFillTint="33"/>
          </w:tcPr>
          <w:p w:rsidR="00061981" w:rsidRPr="007D457B" w:rsidRDefault="00061981" w:rsidP="00FD1265">
            <w:pPr>
              <w:pStyle w:val="Textkrper"/>
              <w:spacing w:after="0"/>
              <w:rPr>
                <w:b/>
              </w:rPr>
            </w:pPr>
            <w:r w:rsidRPr="007D457B">
              <w:rPr>
                <w:b/>
              </w:rPr>
              <w:t>Zu wenig Wissen</w:t>
            </w:r>
          </w:p>
        </w:tc>
        <w:tc>
          <w:tcPr>
            <w:tcW w:w="1604" w:type="dxa"/>
            <w:shd w:val="clear" w:color="auto" w:fill="E5DFEC" w:themeFill="accent4" w:themeFillTint="33"/>
          </w:tcPr>
          <w:p w:rsidR="00061981" w:rsidRDefault="00061981" w:rsidP="00FD1265">
            <w:pPr>
              <w:pStyle w:val="Textkrper"/>
              <w:spacing w:after="0"/>
            </w:pPr>
            <w:r>
              <w:t>2</w:t>
            </w:r>
          </w:p>
        </w:tc>
        <w:tc>
          <w:tcPr>
            <w:tcW w:w="1373" w:type="dxa"/>
            <w:shd w:val="clear" w:color="auto" w:fill="E5DFEC" w:themeFill="accent4" w:themeFillTint="33"/>
          </w:tcPr>
          <w:p w:rsidR="00061981" w:rsidRDefault="00061981" w:rsidP="00FD1265">
            <w:pPr>
              <w:pStyle w:val="Textkrper"/>
              <w:spacing w:after="0"/>
            </w:pPr>
            <w:r>
              <w:t>Mittel</w:t>
            </w:r>
          </w:p>
        </w:tc>
        <w:tc>
          <w:tcPr>
            <w:tcW w:w="4216" w:type="dxa"/>
            <w:shd w:val="clear" w:color="auto" w:fill="E5DFEC" w:themeFill="accent4" w:themeFillTint="33"/>
          </w:tcPr>
          <w:p w:rsidR="00061981" w:rsidRPr="00061981" w:rsidRDefault="00061981" w:rsidP="00FD1265">
            <w:pPr>
              <w:pStyle w:val="Textkrper"/>
              <w:spacing w:after="0"/>
            </w:pPr>
            <w:r w:rsidRPr="00061981">
              <w:t>Knowhowtransfer, Knowhow aneignen, welches für da</w:t>
            </w:r>
            <w:r>
              <w:t>s Projekt benötigt wird</w:t>
            </w:r>
          </w:p>
        </w:tc>
      </w:tr>
      <w:tr w:rsidR="00061981" w:rsidTr="00561A70">
        <w:tc>
          <w:tcPr>
            <w:tcW w:w="2660" w:type="dxa"/>
          </w:tcPr>
          <w:p w:rsidR="00061981" w:rsidRPr="007D457B" w:rsidRDefault="00061981" w:rsidP="00FD1265">
            <w:pPr>
              <w:pStyle w:val="Textkrper"/>
              <w:spacing w:after="0"/>
              <w:rPr>
                <w:b/>
              </w:rPr>
            </w:pPr>
            <w:r w:rsidRPr="007D457B">
              <w:rPr>
                <w:b/>
              </w:rPr>
              <w:t>Unklarheiten</w:t>
            </w:r>
          </w:p>
        </w:tc>
        <w:tc>
          <w:tcPr>
            <w:tcW w:w="1604" w:type="dxa"/>
          </w:tcPr>
          <w:p w:rsidR="00061981" w:rsidRDefault="00061981" w:rsidP="00FD1265">
            <w:pPr>
              <w:pStyle w:val="Textkrper"/>
              <w:spacing w:after="0"/>
            </w:pPr>
            <w:r>
              <w:t>2</w:t>
            </w:r>
          </w:p>
        </w:tc>
        <w:tc>
          <w:tcPr>
            <w:tcW w:w="1373" w:type="dxa"/>
          </w:tcPr>
          <w:p w:rsidR="00061981" w:rsidRDefault="00061981" w:rsidP="00FD1265">
            <w:pPr>
              <w:pStyle w:val="Textkrper"/>
              <w:spacing w:after="0"/>
            </w:pPr>
            <w:r>
              <w:t>Mittel</w:t>
            </w:r>
          </w:p>
        </w:tc>
        <w:tc>
          <w:tcPr>
            <w:tcW w:w="4216" w:type="dxa"/>
          </w:tcPr>
          <w:p w:rsidR="00061981" w:rsidRDefault="00061981" w:rsidP="00FD1265">
            <w:pPr>
              <w:pStyle w:val="Textkrper"/>
              <w:spacing w:after="0"/>
            </w:pPr>
            <w:r>
              <w:t>Bei Unklarheiten werden diese so schnell wie möglich geklärt</w:t>
            </w:r>
          </w:p>
        </w:tc>
      </w:tr>
      <w:tr w:rsidR="00061981" w:rsidTr="00561A70">
        <w:tc>
          <w:tcPr>
            <w:tcW w:w="2660" w:type="dxa"/>
            <w:shd w:val="clear" w:color="auto" w:fill="E5DFEC" w:themeFill="accent4" w:themeFillTint="33"/>
          </w:tcPr>
          <w:p w:rsidR="00061981" w:rsidRPr="007D457B" w:rsidRDefault="00061981" w:rsidP="00FD1265">
            <w:pPr>
              <w:pStyle w:val="Textkrper"/>
              <w:spacing w:after="0"/>
              <w:rPr>
                <w:b/>
              </w:rPr>
            </w:pPr>
            <w:r w:rsidRPr="007D457B">
              <w:rPr>
                <w:b/>
              </w:rPr>
              <w:t>Zu hohe Kosten</w:t>
            </w:r>
          </w:p>
        </w:tc>
        <w:tc>
          <w:tcPr>
            <w:tcW w:w="1604" w:type="dxa"/>
            <w:shd w:val="clear" w:color="auto" w:fill="E5DFEC" w:themeFill="accent4" w:themeFillTint="33"/>
          </w:tcPr>
          <w:p w:rsidR="00061981" w:rsidRDefault="00061981" w:rsidP="00FD1265">
            <w:pPr>
              <w:pStyle w:val="Textkrper"/>
              <w:spacing w:after="0"/>
            </w:pPr>
            <w:r>
              <w:t>1</w:t>
            </w:r>
          </w:p>
        </w:tc>
        <w:tc>
          <w:tcPr>
            <w:tcW w:w="1373" w:type="dxa"/>
            <w:shd w:val="clear" w:color="auto" w:fill="E5DFEC" w:themeFill="accent4" w:themeFillTint="33"/>
          </w:tcPr>
          <w:p w:rsidR="00061981" w:rsidRDefault="00061981" w:rsidP="00FD1265">
            <w:pPr>
              <w:pStyle w:val="Textkrper"/>
              <w:spacing w:after="0"/>
            </w:pPr>
            <w:r>
              <w:t>Gross</w:t>
            </w:r>
          </w:p>
        </w:tc>
        <w:tc>
          <w:tcPr>
            <w:tcW w:w="4216" w:type="dxa"/>
            <w:shd w:val="clear" w:color="auto" w:fill="E5DFEC" w:themeFill="accent4" w:themeFillTint="33"/>
          </w:tcPr>
          <w:p w:rsidR="00061981" w:rsidRDefault="00EC29F8" w:rsidP="00FD1265">
            <w:pPr>
              <w:pStyle w:val="Textkrper"/>
              <w:spacing w:after="0"/>
            </w:pPr>
            <w:r>
              <w:t>Aufwand wird ständig mit den Kosten verglichen</w:t>
            </w:r>
          </w:p>
        </w:tc>
      </w:tr>
    </w:tbl>
    <w:p w:rsidR="00763BE5" w:rsidRDefault="00763BE5" w:rsidP="00FD1265">
      <w:pPr>
        <w:pStyle w:val="Textkrper"/>
        <w:spacing w:after="0"/>
      </w:pPr>
    </w:p>
    <w:p w:rsidR="00A83245" w:rsidRDefault="00A83245" w:rsidP="00221094">
      <w:pPr>
        <w:pStyle w:val="Textkrper"/>
        <w:rPr>
          <w:lang w:eastAsia="de-CH"/>
        </w:rPr>
      </w:pPr>
    </w:p>
    <w:p w:rsidR="00763BE5" w:rsidRDefault="00B3101B" w:rsidP="00221094">
      <w:pPr>
        <w:pStyle w:val="Textkrper"/>
        <w:rPr>
          <w:lang w:eastAsia="de-CH"/>
        </w:rPr>
      </w:pPr>
      <w:r>
        <w:rPr>
          <w:noProof/>
          <w:lang w:eastAsia="de-CH"/>
        </w:rPr>
        <mc:AlternateContent>
          <mc:Choice Requires="wps">
            <w:drawing>
              <wp:anchor distT="0" distB="0" distL="114300" distR="114300" simplePos="0" relativeHeight="251728384" behindDoc="0" locked="0" layoutInCell="1" allowOverlap="1">
                <wp:simplePos x="0" y="0"/>
                <wp:positionH relativeFrom="column">
                  <wp:posOffset>2766060</wp:posOffset>
                </wp:positionH>
                <wp:positionV relativeFrom="paragraph">
                  <wp:posOffset>11430</wp:posOffset>
                </wp:positionV>
                <wp:extent cx="561975" cy="904875"/>
                <wp:effectExtent l="19050" t="0" r="47625" b="47625"/>
                <wp:wrapNone/>
                <wp:docPr id="17" name="Pfeil: nach unten 17"/>
                <wp:cNvGraphicFramePr/>
                <a:graphic xmlns:a="http://schemas.openxmlformats.org/drawingml/2006/main">
                  <a:graphicData uri="http://schemas.microsoft.com/office/word/2010/wordprocessingShape">
                    <wps:wsp>
                      <wps:cNvSpPr/>
                      <wps:spPr>
                        <a:xfrm>
                          <a:off x="0" y="0"/>
                          <a:ext cx="561975" cy="904875"/>
                        </a:xfrm>
                        <a:prstGeom prst="downArrow">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315F7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7" o:spid="_x0000_s1026" type="#_x0000_t67" style="position:absolute;margin-left:217.8pt;margin-top:.9pt;width:44.25pt;height:71.25pt;z-index:25172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" adj="14893" fillcolor="#8db3e2 [1311]" strokecolor="#243f60 [1604]" strokeweight="2pt"/>
            </w:pict>
          </mc:Fallback>
        </mc:AlternateContent>
      </w:r>
    </w:p>
    <w:p w:rsidR="00B3101B" w:rsidRDefault="00B3101B" w:rsidP="00221094">
      <w:pPr>
        <w:pStyle w:val="Textkrper"/>
        <w:rPr>
          <w:lang w:eastAsia="de-CH"/>
        </w:rPr>
      </w:pPr>
    </w:p>
    <w:p w:rsidR="00B3101B" w:rsidRDefault="00B3101B" w:rsidP="00221094">
      <w:pPr>
        <w:pStyle w:val="Textkrper"/>
        <w:rPr>
          <w:lang w:eastAsia="de-CH"/>
        </w:rPr>
      </w:pPr>
    </w:p>
    <w:p w:rsidR="00B3101B" w:rsidRDefault="00B3101B" w:rsidP="00221094">
      <w:pPr>
        <w:pStyle w:val="Textkrper"/>
        <w:rPr>
          <w:lang w:eastAsia="de-CH"/>
        </w:rPr>
      </w:pPr>
    </w:p>
    <w:p w:rsidR="00B3101B" w:rsidRDefault="00B3101B" w:rsidP="00221094">
      <w:pPr>
        <w:pStyle w:val="Textkrper"/>
        <w:rPr>
          <w:lang w:eastAsia="de-CH"/>
        </w:rPr>
      </w:pPr>
    </w:p>
    <w:p w:rsidR="00B3101B" w:rsidRDefault="00B3101B" w:rsidP="00221094">
      <w:pPr>
        <w:pStyle w:val="Textkrper"/>
        <w:rPr>
          <w:lang w:eastAsia="de-CH"/>
        </w:rPr>
      </w:pPr>
    </w:p>
    <w:tbl>
      <w:tblPr>
        <w:tblStyle w:val="Tabellenraster"/>
        <w:tblW w:w="0" w:type="auto"/>
        <w:tblLook w:val="04A0" w:firstRow="1" w:lastRow="0" w:firstColumn="1" w:lastColumn="0" w:noHBand="0" w:noVBand="1"/>
      </w:tblPr>
      <w:tblGrid>
        <w:gridCol w:w="2528"/>
        <w:gridCol w:w="2039"/>
        <w:gridCol w:w="1371"/>
        <w:gridCol w:w="3915"/>
      </w:tblGrid>
      <w:tr w:rsidR="00901253" w:rsidTr="00BD6D59">
        <w:tc>
          <w:tcPr>
            <w:tcW w:w="2225" w:type="dxa"/>
            <w:shd w:val="clear" w:color="auto" w:fill="B2A1C7" w:themeFill="accent4" w:themeFillTint="99"/>
          </w:tcPr>
          <w:p w:rsidR="00901253" w:rsidRPr="008232C6" w:rsidRDefault="00901253" w:rsidP="00BD6D59">
            <w:pPr>
              <w:pStyle w:val="Textkrper"/>
              <w:spacing w:after="0"/>
              <w:rPr>
                <w:b/>
                <w:color w:val="FFFFFF" w:themeColor="background1"/>
              </w:rPr>
            </w:pPr>
            <w:r w:rsidRPr="008232C6">
              <w:rPr>
                <w:b/>
                <w:color w:val="FFFFFF" w:themeColor="background1"/>
              </w:rPr>
              <w:t>Beschreibung</w:t>
            </w:r>
          </w:p>
        </w:tc>
        <w:tc>
          <w:tcPr>
            <w:tcW w:w="2039" w:type="dxa"/>
            <w:shd w:val="clear" w:color="auto" w:fill="B2A1C7" w:themeFill="accent4" w:themeFillTint="99"/>
          </w:tcPr>
          <w:p w:rsidR="00901253" w:rsidRPr="008232C6" w:rsidRDefault="00901253" w:rsidP="00BD6D59">
            <w:pPr>
              <w:pStyle w:val="Textkrper"/>
              <w:spacing w:after="0"/>
              <w:rPr>
                <w:b/>
                <w:color w:val="FFFFFF" w:themeColor="background1"/>
              </w:rPr>
            </w:pPr>
            <w:r w:rsidRPr="008232C6">
              <w:rPr>
                <w:b/>
                <w:color w:val="FFFFFF" w:themeColor="background1"/>
              </w:rPr>
              <w:t>Wahrscheinlichkeit</w:t>
            </w:r>
          </w:p>
        </w:tc>
        <w:tc>
          <w:tcPr>
            <w:tcW w:w="1373" w:type="dxa"/>
            <w:shd w:val="clear" w:color="auto" w:fill="B2A1C7" w:themeFill="accent4" w:themeFillTint="99"/>
          </w:tcPr>
          <w:p w:rsidR="00901253" w:rsidRPr="008232C6" w:rsidRDefault="00901253" w:rsidP="00BD6D59">
            <w:pPr>
              <w:pStyle w:val="Textkrper"/>
              <w:spacing w:after="0"/>
              <w:rPr>
                <w:b/>
                <w:color w:val="FFFFFF" w:themeColor="background1"/>
              </w:rPr>
            </w:pPr>
            <w:r w:rsidRPr="008232C6">
              <w:rPr>
                <w:b/>
                <w:color w:val="FFFFFF" w:themeColor="background1"/>
              </w:rPr>
              <w:t>Auswirkung</w:t>
            </w:r>
          </w:p>
        </w:tc>
        <w:tc>
          <w:tcPr>
            <w:tcW w:w="4216" w:type="dxa"/>
            <w:shd w:val="clear" w:color="auto" w:fill="B2A1C7" w:themeFill="accent4" w:themeFillTint="99"/>
          </w:tcPr>
          <w:p w:rsidR="00901253" w:rsidRPr="008232C6" w:rsidRDefault="00901253" w:rsidP="00BD6D59">
            <w:pPr>
              <w:pStyle w:val="Textkrper"/>
              <w:spacing w:after="0"/>
              <w:rPr>
                <w:b/>
                <w:color w:val="FFFFFF" w:themeColor="background1"/>
              </w:rPr>
            </w:pPr>
            <w:r w:rsidRPr="008232C6">
              <w:rPr>
                <w:b/>
                <w:color w:val="FFFFFF" w:themeColor="background1"/>
              </w:rPr>
              <w:t>Massnahme</w:t>
            </w:r>
          </w:p>
        </w:tc>
      </w:tr>
      <w:tr w:rsidR="00901253" w:rsidTr="00BD6D59">
        <w:tc>
          <w:tcPr>
            <w:tcW w:w="2225" w:type="dxa"/>
          </w:tcPr>
          <w:p w:rsidR="00901253" w:rsidRPr="007D457B" w:rsidRDefault="00901253" w:rsidP="00BD6D59">
            <w:pPr>
              <w:pStyle w:val="Textkrper"/>
              <w:spacing w:after="0"/>
              <w:rPr>
                <w:b/>
              </w:rPr>
            </w:pPr>
            <w:r w:rsidRPr="007D457B">
              <w:rPr>
                <w:b/>
              </w:rPr>
              <w:t>Zu hoher Aufwand</w:t>
            </w:r>
          </w:p>
        </w:tc>
        <w:tc>
          <w:tcPr>
            <w:tcW w:w="2039" w:type="dxa"/>
          </w:tcPr>
          <w:p w:rsidR="00901253" w:rsidRDefault="00901253" w:rsidP="00BD6D59">
            <w:pPr>
              <w:pStyle w:val="Textkrper"/>
              <w:spacing w:after="0"/>
            </w:pPr>
            <w:r>
              <w:t>2</w:t>
            </w:r>
          </w:p>
        </w:tc>
        <w:tc>
          <w:tcPr>
            <w:tcW w:w="1373" w:type="dxa"/>
          </w:tcPr>
          <w:p w:rsidR="00901253" w:rsidRDefault="00901253" w:rsidP="00BD6D59">
            <w:pPr>
              <w:pStyle w:val="Textkrper"/>
              <w:spacing w:after="0"/>
            </w:pPr>
            <w:r>
              <w:t>Gross</w:t>
            </w:r>
          </w:p>
        </w:tc>
        <w:tc>
          <w:tcPr>
            <w:tcW w:w="4216" w:type="dxa"/>
          </w:tcPr>
          <w:p w:rsidR="00901253" w:rsidRDefault="00901253" w:rsidP="00BD6D59">
            <w:pPr>
              <w:pStyle w:val="Textkrper"/>
              <w:spacing w:after="0"/>
            </w:pPr>
            <w:r>
              <w:t>Aufwand wurde geschätzt und verteilt auf Teammitglieder. Stände Statusmeldung im Projekt</w:t>
            </w:r>
          </w:p>
        </w:tc>
      </w:tr>
      <w:tr w:rsidR="00A60D50" w:rsidRPr="00061981" w:rsidTr="00BD6D59">
        <w:tc>
          <w:tcPr>
            <w:tcW w:w="2225" w:type="dxa"/>
            <w:shd w:val="clear" w:color="auto" w:fill="E5DFEC" w:themeFill="accent4" w:themeFillTint="33"/>
          </w:tcPr>
          <w:p w:rsidR="00A60D50" w:rsidRPr="007D457B" w:rsidRDefault="00A60D50" w:rsidP="00BD6D59">
            <w:pPr>
              <w:pStyle w:val="Textkrper"/>
              <w:spacing w:after="0"/>
              <w:rPr>
                <w:b/>
              </w:rPr>
            </w:pPr>
            <w:r>
              <w:rPr>
                <w:b/>
              </w:rPr>
              <w:t xml:space="preserve">Zeitplan ungenau, Termin können nicht eingehalten werden </w:t>
            </w:r>
          </w:p>
        </w:tc>
        <w:tc>
          <w:tcPr>
            <w:tcW w:w="2039" w:type="dxa"/>
            <w:shd w:val="clear" w:color="auto" w:fill="E5DFEC" w:themeFill="accent4" w:themeFillTint="33"/>
          </w:tcPr>
          <w:p w:rsidR="00A60D50" w:rsidRDefault="00A60D50" w:rsidP="00BD6D59">
            <w:pPr>
              <w:pStyle w:val="Textkrper"/>
              <w:spacing w:after="0"/>
            </w:pPr>
            <w:r>
              <w:t>2</w:t>
            </w:r>
          </w:p>
        </w:tc>
        <w:tc>
          <w:tcPr>
            <w:tcW w:w="1373" w:type="dxa"/>
            <w:shd w:val="clear" w:color="auto" w:fill="E5DFEC" w:themeFill="accent4" w:themeFillTint="33"/>
          </w:tcPr>
          <w:p w:rsidR="00A60D50" w:rsidRDefault="00A60D50" w:rsidP="00BD6D59">
            <w:pPr>
              <w:pStyle w:val="Textkrper"/>
              <w:spacing w:after="0"/>
            </w:pPr>
            <w:r>
              <w:t>Gross</w:t>
            </w:r>
          </w:p>
        </w:tc>
        <w:tc>
          <w:tcPr>
            <w:tcW w:w="4216" w:type="dxa"/>
            <w:shd w:val="clear" w:color="auto" w:fill="E5DFEC" w:themeFill="accent4" w:themeFillTint="33"/>
          </w:tcPr>
          <w:p w:rsidR="00A60D50" w:rsidRPr="00061981" w:rsidRDefault="00AC4DE1" w:rsidP="00BD6D59">
            <w:pPr>
              <w:pStyle w:val="Textkrper"/>
              <w:spacing w:after="0"/>
            </w:pPr>
            <w:r>
              <w:t>Genügend Spielraum einplanen. Zeitplan kann durcheinander geraten bei Verzögerungen durch Ausfälle. An anderen Tagen verlorene Zeit aufholen</w:t>
            </w:r>
          </w:p>
        </w:tc>
      </w:tr>
      <w:tr w:rsidR="00901253" w:rsidTr="00BD6D59">
        <w:tc>
          <w:tcPr>
            <w:tcW w:w="2225" w:type="dxa"/>
          </w:tcPr>
          <w:p w:rsidR="00901253" w:rsidRPr="007D457B" w:rsidRDefault="00901253" w:rsidP="00BD6D59">
            <w:pPr>
              <w:pStyle w:val="Textkrper"/>
              <w:spacing w:after="0"/>
              <w:rPr>
                <w:b/>
              </w:rPr>
            </w:pPr>
            <w:r>
              <w:rPr>
                <w:b/>
              </w:rPr>
              <w:t>Falsche Zielsetzung</w:t>
            </w:r>
          </w:p>
        </w:tc>
        <w:tc>
          <w:tcPr>
            <w:tcW w:w="2039" w:type="dxa"/>
          </w:tcPr>
          <w:p w:rsidR="00901253" w:rsidRDefault="005D6EA4" w:rsidP="00BD6D59">
            <w:pPr>
              <w:pStyle w:val="Textkrper"/>
              <w:spacing w:after="0"/>
            </w:pPr>
            <w:r>
              <w:t>2</w:t>
            </w:r>
          </w:p>
        </w:tc>
        <w:tc>
          <w:tcPr>
            <w:tcW w:w="1373" w:type="dxa"/>
          </w:tcPr>
          <w:p w:rsidR="00901253" w:rsidRDefault="00983806" w:rsidP="00BD6D59">
            <w:pPr>
              <w:pStyle w:val="Textkrper"/>
              <w:spacing w:after="0"/>
            </w:pPr>
            <w:r>
              <w:t>Mittel</w:t>
            </w:r>
          </w:p>
        </w:tc>
        <w:tc>
          <w:tcPr>
            <w:tcW w:w="4216" w:type="dxa"/>
          </w:tcPr>
          <w:p w:rsidR="00901253" w:rsidRDefault="00AC4DE1" w:rsidP="00BD6D59">
            <w:pPr>
              <w:pStyle w:val="Textkrper"/>
              <w:spacing w:after="0"/>
            </w:pPr>
            <w:r>
              <w:t xml:space="preserve">Zieldefinition nach </w:t>
            </w:r>
            <w:r w:rsidRPr="00AC4DE1">
              <w:rPr>
                <w:b/>
              </w:rPr>
              <w:t>SMART</w:t>
            </w:r>
          </w:p>
        </w:tc>
      </w:tr>
      <w:tr w:rsidR="00901253" w:rsidRPr="00061981" w:rsidTr="00BD6D59">
        <w:tc>
          <w:tcPr>
            <w:tcW w:w="2225" w:type="dxa"/>
            <w:shd w:val="clear" w:color="auto" w:fill="E5DFEC" w:themeFill="accent4" w:themeFillTint="33"/>
          </w:tcPr>
          <w:p w:rsidR="00901253" w:rsidRPr="007D457B" w:rsidRDefault="00901253" w:rsidP="00BD6D59">
            <w:pPr>
              <w:pStyle w:val="Textkrper"/>
              <w:spacing w:after="0"/>
              <w:rPr>
                <w:b/>
              </w:rPr>
            </w:pPr>
            <w:r w:rsidRPr="007D457B">
              <w:rPr>
                <w:b/>
              </w:rPr>
              <w:t>Zu wenig Wissen</w:t>
            </w:r>
          </w:p>
        </w:tc>
        <w:tc>
          <w:tcPr>
            <w:tcW w:w="2039" w:type="dxa"/>
            <w:shd w:val="clear" w:color="auto" w:fill="E5DFEC" w:themeFill="accent4" w:themeFillTint="33"/>
          </w:tcPr>
          <w:p w:rsidR="00901253" w:rsidRDefault="00901253" w:rsidP="00BD6D59">
            <w:pPr>
              <w:pStyle w:val="Textkrper"/>
              <w:spacing w:after="0"/>
            </w:pPr>
            <w:r>
              <w:t>2</w:t>
            </w:r>
          </w:p>
        </w:tc>
        <w:tc>
          <w:tcPr>
            <w:tcW w:w="1373" w:type="dxa"/>
            <w:shd w:val="clear" w:color="auto" w:fill="E5DFEC" w:themeFill="accent4" w:themeFillTint="33"/>
          </w:tcPr>
          <w:p w:rsidR="00901253" w:rsidRDefault="00901253" w:rsidP="00BD6D59">
            <w:pPr>
              <w:pStyle w:val="Textkrper"/>
              <w:spacing w:after="0"/>
            </w:pPr>
            <w:r>
              <w:t>Mittel</w:t>
            </w:r>
          </w:p>
        </w:tc>
        <w:tc>
          <w:tcPr>
            <w:tcW w:w="4216" w:type="dxa"/>
            <w:shd w:val="clear" w:color="auto" w:fill="E5DFEC" w:themeFill="accent4" w:themeFillTint="33"/>
          </w:tcPr>
          <w:p w:rsidR="00901253" w:rsidRPr="00061981" w:rsidRDefault="00901253" w:rsidP="00BD6D59">
            <w:pPr>
              <w:pStyle w:val="Textkrper"/>
              <w:spacing w:after="0"/>
            </w:pPr>
            <w:r w:rsidRPr="00061981">
              <w:t>Knowhowtransfer, Knowhow aneignen, welches für da</w:t>
            </w:r>
            <w:r>
              <w:t>s Projekt benötigt wird</w:t>
            </w:r>
          </w:p>
        </w:tc>
      </w:tr>
      <w:tr w:rsidR="00124CBF" w:rsidRPr="00061981" w:rsidTr="00D96CB8">
        <w:tc>
          <w:tcPr>
            <w:tcW w:w="2225" w:type="dxa"/>
            <w:shd w:val="clear" w:color="auto" w:fill="auto"/>
          </w:tcPr>
          <w:p w:rsidR="00124CBF" w:rsidRPr="007D457B" w:rsidRDefault="00124CBF" w:rsidP="00BD6D59">
            <w:pPr>
              <w:pStyle w:val="Textkrper"/>
              <w:spacing w:after="0"/>
              <w:rPr>
                <w:b/>
              </w:rPr>
            </w:pPr>
            <w:r>
              <w:rPr>
                <w:b/>
              </w:rPr>
              <w:t>Ausfälle durch Krankheiten</w:t>
            </w:r>
          </w:p>
        </w:tc>
        <w:tc>
          <w:tcPr>
            <w:tcW w:w="2039" w:type="dxa"/>
            <w:shd w:val="clear" w:color="auto" w:fill="auto"/>
          </w:tcPr>
          <w:p w:rsidR="00124CBF" w:rsidRDefault="005D6EA4" w:rsidP="00BD6D59">
            <w:pPr>
              <w:pStyle w:val="Textkrper"/>
              <w:spacing w:after="0"/>
            </w:pPr>
            <w:r>
              <w:t>2</w:t>
            </w:r>
          </w:p>
        </w:tc>
        <w:tc>
          <w:tcPr>
            <w:tcW w:w="1373" w:type="dxa"/>
            <w:shd w:val="clear" w:color="auto" w:fill="auto"/>
          </w:tcPr>
          <w:p w:rsidR="00124CBF" w:rsidRDefault="005D6EA4" w:rsidP="00BD6D59">
            <w:pPr>
              <w:pStyle w:val="Textkrper"/>
              <w:spacing w:after="0"/>
            </w:pPr>
            <w:r>
              <w:t>Klein</w:t>
            </w:r>
          </w:p>
        </w:tc>
        <w:tc>
          <w:tcPr>
            <w:tcW w:w="4216" w:type="dxa"/>
            <w:shd w:val="clear" w:color="auto" w:fill="auto"/>
          </w:tcPr>
          <w:p w:rsidR="00124CBF" w:rsidRPr="00061981" w:rsidRDefault="00C001E2" w:rsidP="00BD6D59">
            <w:pPr>
              <w:pStyle w:val="Textkrper"/>
              <w:spacing w:after="0"/>
            </w:pPr>
            <w:r>
              <w:t>Aufgaben des Ausgefallenen werden auf andere Teammitglieder verteilt um grössere Verzögerungen zu verhindern.</w:t>
            </w:r>
          </w:p>
        </w:tc>
      </w:tr>
      <w:tr w:rsidR="0048736C" w:rsidRPr="00061981" w:rsidTr="00BD6D59">
        <w:tc>
          <w:tcPr>
            <w:tcW w:w="2225" w:type="dxa"/>
            <w:shd w:val="clear" w:color="auto" w:fill="E5DFEC" w:themeFill="accent4" w:themeFillTint="33"/>
          </w:tcPr>
          <w:p w:rsidR="0048736C" w:rsidRDefault="0048736C" w:rsidP="00BD6D59">
            <w:pPr>
              <w:pStyle w:val="Textkrper"/>
              <w:spacing w:after="0"/>
              <w:rPr>
                <w:b/>
              </w:rPr>
            </w:pPr>
            <w:r>
              <w:rPr>
                <w:b/>
              </w:rPr>
              <w:t>Ausfälle durch Entwicklungsumgebung</w:t>
            </w:r>
          </w:p>
        </w:tc>
        <w:tc>
          <w:tcPr>
            <w:tcW w:w="2039" w:type="dxa"/>
            <w:shd w:val="clear" w:color="auto" w:fill="E5DFEC" w:themeFill="accent4" w:themeFillTint="33"/>
          </w:tcPr>
          <w:p w:rsidR="0048736C" w:rsidRDefault="005D6EA4" w:rsidP="00BD6D59">
            <w:pPr>
              <w:pStyle w:val="Textkrper"/>
              <w:spacing w:after="0"/>
            </w:pPr>
            <w:r>
              <w:t>3</w:t>
            </w:r>
          </w:p>
        </w:tc>
        <w:tc>
          <w:tcPr>
            <w:tcW w:w="1373" w:type="dxa"/>
            <w:shd w:val="clear" w:color="auto" w:fill="E5DFEC" w:themeFill="accent4" w:themeFillTint="33"/>
          </w:tcPr>
          <w:p w:rsidR="0048736C" w:rsidRDefault="005D6EA4" w:rsidP="00BD6D59">
            <w:pPr>
              <w:pStyle w:val="Textkrper"/>
              <w:spacing w:after="0"/>
            </w:pPr>
            <w:r>
              <w:t>Gross</w:t>
            </w:r>
          </w:p>
        </w:tc>
        <w:tc>
          <w:tcPr>
            <w:tcW w:w="4216" w:type="dxa"/>
            <w:shd w:val="clear" w:color="auto" w:fill="E5DFEC" w:themeFill="accent4" w:themeFillTint="33"/>
          </w:tcPr>
          <w:p w:rsidR="0048736C" w:rsidRPr="00061981" w:rsidRDefault="00561A70" w:rsidP="00BD6D59">
            <w:pPr>
              <w:pStyle w:val="Textkrper"/>
              <w:spacing w:after="0"/>
            </w:pPr>
            <w:r>
              <w:t>Wöchentliches Backup von Entwicklungsumgebung erstellen. Diese ist sehr anfällig gegen Störungen.</w:t>
            </w:r>
          </w:p>
        </w:tc>
      </w:tr>
      <w:tr w:rsidR="00D96CB8" w:rsidTr="00BD6D59">
        <w:tc>
          <w:tcPr>
            <w:tcW w:w="2225" w:type="dxa"/>
          </w:tcPr>
          <w:p w:rsidR="00D96CB8" w:rsidRPr="007D457B" w:rsidRDefault="00D96CB8" w:rsidP="00BD6D59">
            <w:pPr>
              <w:pStyle w:val="Textkrper"/>
              <w:spacing w:after="0"/>
              <w:rPr>
                <w:b/>
              </w:rPr>
            </w:pPr>
            <w:r w:rsidRPr="007D457B">
              <w:rPr>
                <w:b/>
              </w:rPr>
              <w:t>Unklarheiten</w:t>
            </w:r>
          </w:p>
        </w:tc>
        <w:tc>
          <w:tcPr>
            <w:tcW w:w="2039" w:type="dxa"/>
          </w:tcPr>
          <w:p w:rsidR="00D96CB8" w:rsidRDefault="00D96CB8" w:rsidP="00BD6D59">
            <w:pPr>
              <w:pStyle w:val="Textkrper"/>
              <w:spacing w:after="0"/>
            </w:pPr>
            <w:r>
              <w:t>2</w:t>
            </w:r>
          </w:p>
        </w:tc>
        <w:tc>
          <w:tcPr>
            <w:tcW w:w="1373" w:type="dxa"/>
          </w:tcPr>
          <w:p w:rsidR="00D96CB8" w:rsidRDefault="00D96CB8" w:rsidP="00BD6D59">
            <w:pPr>
              <w:pStyle w:val="Textkrper"/>
              <w:spacing w:after="0"/>
            </w:pPr>
            <w:r>
              <w:t>Mittel</w:t>
            </w:r>
          </w:p>
        </w:tc>
        <w:tc>
          <w:tcPr>
            <w:tcW w:w="4216" w:type="dxa"/>
          </w:tcPr>
          <w:p w:rsidR="00D96CB8" w:rsidRDefault="00D96CB8" w:rsidP="00BD6D59">
            <w:pPr>
              <w:pStyle w:val="Textkrper"/>
              <w:spacing w:after="0"/>
            </w:pPr>
            <w:r>
              <w:t>Bei Unklarheiten werden diese so schnell wie möglich geklärt</w:t>
            </w:r>
          </w:p>
        </w:tc>
      </w:tr>
      <w:tr w:rsidR="00AA34A8" w:rsidRPr="00061981" w:rsidTr="00BD6D59">
        <w:tc>
          <w:tcPr>
            <w:tcW w:w="2225" w:type="dxa"/>
            <w:shd w:val="clear" w:color="auto" w:fill="E5DFEC" w:themeFill="accent4" w:themeFillTint="33"/>
          </w:tcPr>
          <w:p w:rsidR="00AA34A8" w:rsidRDefault="007C7719" w:rsidP="00BD6D59">
            <w:pPr>
              <w:pStyle w:val="Textkrper"/>
              <w:spacing w:after="0"/>
              <w:rPr>
                <w:b/>
              </w:rPr>
            </w:pPr>
            <w:r>
              <w:rPr>
                <w:b/>
              </w:rPr>
              <w:t>Missverständnisse im Entwicklungsteam</w:t>
            </w:r>
          </w:p>
        </w:tc>
        <w:tc>
          <w:tcPr>
            <w:tcW w:w="2039" w:type="dxa"/>
            <w:shd w:val="clear" w:color="auto" w:fill="E5DFEC" w:themeFill="accent4" w:themeFillTint="33"/>
          </w:tcPr>
          <w:p w:rsidR="00AA34A8" w:rsidRDefault="005D6EA4" w:rsidP="00BD6D59">
            <w:pPr>
              <w:pStyle w:val="Textkrper"/>
              <w:spacing w:after="0"/>
            </w:pPr>
            <w:r>
              <w:t>3</w:t>
            </w:r>
          </w:p>
        </w:tc>
        <w:tc>
          <w:tcPr>
            <w:tcW w:w="1373" w:type="dxa"/>
            <w:shd w:val="clear" w:color="auto" w:fill="E5DFEC" w:themeFill="accent4" w:themeFillTint="33"/>
          </w:tcPr>
          <w:p w:rsidR="00AA34A8" w:rsidRDefault="00983806" w:rsidP="00BD6D59">
            <w:pPr>
              <w:pStyle w:val="Textkrper"/>
              <w:spacing w:after="0"/>
            </w:pPr>
            <w:r>
              <w:t>Mittel</w:t>
            </w:r>
          </w:p>
        </w:tc>
        <w:tc>
          <w:tcPr>
            <w:tcW w:w="4216" w:type="dxa"/>
            <w:shd w:val="clear" w:color="auto" w:fill="E5DFEC" w:themeFill="accent4" w:themeFillTint="33"/>
          </w:tcPr>
          <w:p w:rsidR="00AA34A8" w:rsidRPr="00061981" w:rsidRDefault="00A97E87" w:rsidP="00BD6D59">
            <w:pPr>
              <w:pStyle w:val="Textkrper"/>
              <w:spacing w:after="0"/>
            </w:pPr>
            <w:r>
              <w:t>Möglichst hoher Austausch zwischen Teammitglieder um dies zu verhindern.</w:t>
            </w:r>
          </w:p>
        </w:tc>
      </w:tr>
      <w:tr w:rsidR="00901253" w:rsidTr="0057167F">
        <w:tc>
          <w:tcPr>
            <w:tcW w:w="2225" w:type="dxa"/>
            <w:shd w:val="clear" w:color="auto" w:fill="auto"/>
          </w:tcPr>
          <w:p w:rsidR="00901253" w:rsidRPr="007D457B" w:rsidRDefault="00901253" w:rsidP="00BD6D59">
            <w:pPr>
              <w:pStyle w:val="Textkrper"/>
              <w:spacing w:after="0"/>
              <w:rPr>
                <w:b/>
              </w:rPr>
            </w:pPr>
            <w:r w:rsidRPr="007D457B">
              <w:rPr>
                <w:b/>
              </w:rPr>
              <w:t>Zu hohe Kosten</w:t>
            </w:r>
          </w:p>
        </w:tc>
        <w:tc>
          <w:tcPr>
            <w:tcW w:w="2039" w:type="dxa"/>
            <w:shd w:val="clear" w:color="auto" w:fill="auto"/>
          </w:tcPr>
          <w:p w:rsidR="00901253" w:rsidRDefault="00901253" w:rsidP="00BD6D59">
            <w:pPr>
              <w:pStyle w:val="Textkrper"/>
              <w:spacing w:after="0"/>
            </w:pPr>
            <w:r>
              <w:t>1</w:t>
            </w:r>
          </w:p>
        </w:tc>
        <w:tc>
          <w:tcPr>
            <w:tcW w:w="1373" w:type="dxa"/>
            <w:shd w:val="clear" w:color="auto" w:fill="auto"/>
          </w:tcPr>
          <w:p w:rsidR="00901253" w:rsidRDefault="00901253" w:rsidP="00BD6D59">
            <w:pPr>
              <w:pStyle w:val="Textkrper"/>
              <w:spacing w:after="0"/>
            </w:pPr>
            <w:r>
              <w:t>Gross</w:t>
            </w:r>
          </w:p>
        </w:tc>
        <w:tc>
          <w:tcPr>
            <w:tcW w:w="4216" w:type="dxa"/>
            <w:shd w:val="clear" w:color="auto" w:fill="auto"/>
          </w:tcPr>
          <w:p w:rsidR="00901253" w:rsidRDefault="00901253" w:rsidP="00BD6D59">
            <w:pPr>
              <w:pStyle w:val="Textkrper"/>
              <w:spacing w:after="0"/>
            </w:pPr>
            <w:r>
              <w:t>Aufwand wird ständig mit den Kosten verglichen</w:t>
            </w:r>
          </w:p>
        </w:tc>
      </w:tr>
    </w:tbl>
    <w:p w:rsidR="00901253" w:rsidRPr="00221094" w:rsidRDefault="00901253" w:rsidP="00221094">
      <w:pPr>
        <w:pStyle w:val="Textkrper"/>
        <w:rPr>
          <w:lang w:eastAsia="de-CH"/>
        </w:rPr>
        <w:sectPr w:rsidR="00901253" w:rsidRPr="00221094" w:rsidSect="00A3722F">
          <w:footnotePr>
            <w:pos w:val="beneathText"/>
          </w:footnotePr>
          <w:pgSz w:w="11905" w:h="16837"/>
          <w:pgMar w:top="1134" w:right="1134" w:bottom="1134" w:left="1134" w:header="851" w:footer="603" w:gutter="0"/>
          <w:cols w:space="720"/>
          <w:docGrid w:linePitch="360"/>
        </w:sectPr>
      </w:pPr>
    </w:p>
    <w:p w:rsidR="00FD1265" w:rsidRDefault="00FD1265" w:rsidP="00FD1265">
      <w:pPr>
        <w:pStyle w:val="Zweittrakt"/>
      </w:pPr>
    </w:p>
    <w:p w:rsidR="007B1DAE" w:rsidRPr="007B1DAE" w:rsidRDefault="00FD1265" w:rsidP="00E845D8">
      <w:pPr>
        <w:pStyle w:val="berschrift1"/>
        <w:numPr>
          <w:ilvl w:val="0"/>
          <w:numId w:val="19"/>
        </w:numPr>
      </w:pPr>
      <w:bookmarkStart w:id="41" w:name="_Toc410722974"/>
      <w:bookmarkStart w:id="42" w:name="_Toc378079223"/>
      <w:bookmarkStart w:id="43" w:name="_Toc410742007"/>
      <w:r w:rsidRPr="005D07BD">
        <w:t>Planung</w:t>
      </w:r>
      <w:r>
        <w:t xml:space="preserve"> </w:t>
      </w:r>
      <w:r w:rsidRPr="005D07BD">
        <w:t>der nächsten Phase</w:t>
      </w:r>
      <w:bookmarkEnd w:id="41"/>
      <w:bookmarkEnd w:id="42"/>
      <w:bookmarkEnd w:id="43"/>
    </w:p>
    <w:p w:rsidR="007B1DAE" w:rsidRDefault="007B1DAE" w:rsidP="007D4C2D">
      <w:pPr>
        <w:pStyle w:val="Textkrper"/>
        <w:spacing w:after="0"/>
      </w:pPr>
    </w:p>
    <w:p w:rsidR="007B1DAE" w:rsidRDefault="007B1DAE" w:rsidP="007D4C2D">
      <w:pPr>
        <w:pStyle w:val="Textkrper"/>
        <w:spacing w:after="0"/>
      </w:pPr>
      <w:r>
        <w:t xml:space="preserve">Der aktuelle Zeitplan, mit Stand von dem Projektinitialisierungsantrag, ist bisher aufgegangen. Die verschiedenen Phasen wurden richtig in der Zeit geschätzt und konnten so ordnungsgemäss eingehalten werden. </w:t>
      </w:r>
      <w:r w:rsidR="002D3691">
        <w:t xml:space="preserve">Darum haben wir in unserem Team entschieden, den bisherigen Zeitplan weiterzuverwenden dank seiner Genauigkeit und Präzision. </w:t>
      </w:r>
      <w:r w:rsidR="003949FF">
        <w:t>Die nächste Phase wird die Realisationphase sein</w:t>
      </w:r>
      <w:r w:rsidR="00354197">
        <w:t>, welche ab Woche 44 in Kraft tritt</w:t>
      </w:r>
      <w:r w:rsidR="003949FF">
        <w:t xml:space="preserve">. In dieser Phase wird das Produkt entwickelt. Die Realisation wird die längste Phase in unserem Projekt werden ohne Unterbrüche. Die Realisation beinhaltet einen Realisationsbericht und die Umsetzung von unserem Projekt. </w:t>
      </w:r>
    </w:p>
    <w:p w:rsidR="007B1DAE" w:rsidRDefault="007B1DAE" w:rsidP="007D4C2D">
      <w:pPr>
        <w:pStyle w:val="Textkrper"/>
        <w:spacing w:after="0"/>
      </w:pPr>
    </w:p>
    <w:p w:rsidR="007B1DAE" w:rsidRPr="007B1DAE" w:rsidRDefault="007B1DAE" w:rsidP="007D4C2D">
      <w:pPr>
        <w:pStyle w:val="Textkrper"/>
        <w:spacing w:after="0"/>
      </w:pPr>
    </w:p>
    <w:p w:rsidR="007372C8" w:rsidRDefault="007B1DAE" w:rsidP="007D4C2D">
      <w:pPr>
        <w:pStyle w:val="Textkrper"/>
        <w:spacing w:after="0"/>
        <w:rPr>
          <w:color w:val="B2A1C7" w:themeColor="accent4" w:themeTint="99"/>
        </w:rPr>
      </w:pPr>
      <w:r w:rsidRPr="0084283D">
        <w:rPr>
          <w:noProof/>
        </w:rPr>
        <w:drawing>
          <wp:anchor distT="0" distB="0" distL="114300" distR="114300" simplePos="0" relativeHeight="251600384" behindDoc="1" locked="0" layoutInCell="1" allowOverlap="1" wp14:anchorId="5BB3AB70" wp14:editId="16C4D310">
            <wp:simplePos x="0" y="0"/>
            <wp:positionH relativeFrom="column">
              <wp:posOffset>-251568</wp:posOffset>
            </wp:positionH>
            <wp:positionV relativeFrom="paragraph">
              <wp:posOffset>178603</wp:posOffset>
            </wp:positionV>
            <wp:extent cx="9516745" cy="2201545"/>
            <wp:effectExtent l="0" t="0" r="8255" b="8255"/>
            <wp:wrapTight wrapText="bothSides">
              <wp:wrapPolygon edited="0">
                <wp:start x="0" y="0"/>
                <wp:lineTo x="0" y="21494"/>
                <wp:lineTo x="21575" y="21494"/>
                <wp:lineTo x="2157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70" t="4522" r="2407" b="22951"/>
                    <a:stretch/>
                  </pic:blipFill>
                  <pic:spPr bwMode="auto">
                    <a:xfrm>
                      <a:off x="0" y="0"/>
                      <a:ext cx="9516745" cy="2201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B1DAE" w:rsidRDefault="007B1DAE" w:rsidP="007D4C2D">
      <w:pPr>
        <w:pStyle w:val="Textkrper"/>
        <w:spacing w:after="0"/>
        <w:rPr>
          <w:color w:val="B2A1C7" w:themeColor="accent4" w:themeTint="99"/>
        </w:rPr>
        <w:sectPr w:rsidR="007B1DAE" w:rsidSect="00221094">
          <w:footnotePr>
            <w:pos w:val="beneathText"/>
          </w:footnotePr>
          <w:pgSz w:w="16837" w:h="11905" w:orient="landscape"/>
          <w:pgMar w:top="1134" w:right="1134" w:bottom="1134" w:left="1134" w:header="851" w:footer="603" w:gutter="0"/>
          <w:cols w:space="720"/>
          <w:docGrid w:linePitch="360"/>
        </w:sectPr>
      </w:pPr>
    </w:p>
    <w:p w:rsidR="00A22B4A" w:rsidRDefault="00A22B4A" w:rsidP="00A22B4A">
      <w:pPr>
        <w:pStyle w:val="TextCDB"/>
        <w:tabs>
          <w:tab w:val="left" w:pos="3262"/>
        </w:tabs>
        <w:rPr>
          <w:lang w:val="de-CH"/>
        </w:rPr>
      </w:pPr>
    </w:p>
    <w:p w:rsidR="00A22B4A" w:rsidRDefault="007D4C2D" w:rsidP="00DA3E67">
      <w:pPr>
        <w:pStyle w:val="berschrift1"/>
        <w:numPr>
          <w:ilvl w:val="0"/>
          <w:numId w:val="25"/>
        </w:numPr>
        <w:tabs>
          <w:tab w:val="left" w:pos="850"/>
          <w:tab w:val="left" w:pos="3262"/>
        </w:tabs>
        <w:suppressAutoHyphens w:val="0"/>
        <w:spacing w:before="120" w:after="120" w:line="288" w:lineRule="auto"/>
      </w:pPr>
      <w:r>
        <w:t>Phasenfreigabe</w:t>
      </w:r>
    </w:p>
    <w:p w:rsidR="00A22B4A" w:rsidRDefault="00A22B4A" w:rsidP="00A22B4A">
      <w:pPr>
        <w:pStyle w:val="TextCDB"/>
        <w:tabs>
          <w:tab w:val="left" w:pos="3262"/>
        </w:tabs>
        <w:rPr>
          <w:lang w:val="de-CH"/>
        </w:rPr>
      </w:pPr>
      <w:r>
        <w:rPr>
          <w:lang w:val="de-CH"/>
        </w:rPr>
        <w:t>Hiermit bestätigt der Auftraggeber die Freigabe des</w:t>
      </w:r>
      <w:r w:rsidR="007D4C2D">
        <w:rPr>
          <w:lang w:val="de-CH"/>
        </w:rPr>
        <w:t xml:space="preserve"> Projekts in die nächste Phase</w:t>
      </w:r>
      <w:r>
        <w:rPr>
          <w:lang w:val="de-CH"/>
        </w:rPr>
        <w:t>:</w:t>
      </w:r>
    </w:p>
    <w:p w:rsidR="00A22B4A" w:rsidRDefault="00A22B4A" w:rsidP="00A22B4A">
      <w:pPr>
        <w:pStyle w:val="TextCDB"/>
        <w:tabs>
          <w:tab w:val="left" w:pos="3262"/>
        </w:tabs>
        <w:rPr>
          <w:lang w:val="de-CH"/>
        </w:rPr>
      </w:pPr>
    </w:p>
    <w:p w:rsidR="00A22B4A" w:rsidRDefault="00A22B4A" w:rsidP="00A22B4A">
      <w:pPr>
        <w:pStyle w:val="TextCDB"/>
        <w:tabs>
          <w:tab w:val="left" w:pos="3262"/>
        </w:tabs>
        <w:rPr>
          <w:lang w:val="de-CH"/>
        </w:rPr>
      </w:pPr>
      <w:r w:rsidRPr="008A7703">
        <w:rPr>
          <w:noProof/>
          <w:lang w:val="de-CH"/>
        </w:rPr>
        <w:drawing>
          <wp:anchor distT="0" distB="0" distL="114300" distR="114300" simplePos="0" relativeHeight="251602432" behindDoc="1" locked="0" layoutInCell="1" allowOverlap="1" wp14:anchorId="66C41963" wp14:editId="0C0EEB9F">
            <wp:simplePos x="0" y="0"/>
            <wp:positionH relativeFrom="column">
              <wp:posOffset>2505662</wp:posOffset>
            </wp:positionH>
            <wp:positionV relativeFrom="paragraph">
              <wp:posOffset>183563</wp:posOffset>
            </wp:positionV>
            <wp:extent cx="1095554" cy="683223"/>
            <wp:effectExtent l="0" t="0" r="0" b="3175"/>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6902" t="9319" r="46663" b="37327"/>
                    <a:stretch/>
                  </pic:blipFill>
                  <pic:spPr bwMode="auto">
                    <a:xfrm>
                      <a:off x="0" y="0"/>
                      <a:ext cx="1095554" cy="6832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22B4A" w:rsidRDefault="00A22B4A" w:rsidP="00A22B4A">
      <w:pPr>
        <w:pStyle w:val="TextCDB"/>
        <w:tabs>
          <w:tab w:val="left" w:pos="3262"/>
        </w:tabs>
        <w:rPr>
          <w:lang w:val="de-CH"/>
        </w:rPr>
      </w:pPr>
    </w:p>
    <w:p w:rsidR="00A22B4A" w:rsidRDefault="00A22B4A" w:rsidP="00A22B4A">
      <w:pPr>
        <w:pStyle w:val="TextCDB"/>
        <w:tabs>
          <w:tab w:val="left" w:pos="3262"/>
        </w:tabs>
        <w:rPr>
          <w:lang w:val="de-CH"/>
        </w:rPr>
      </w:pPr>
      <w:r>
        <w:rPr>
          <w:noProof/>
          <w:lang w:val="de-CH"/>
        </w:rPr>
        <mc:AlternateContent>
          <mc:Choice Requires="wpi">
            <w:drawing>
              <wp:anchor distT="0" distB="0" distL="114300" distR="114300" simplePos="0" relativeHeight="251601408" behindDoc="0" locked="0" layoutInCell="1" allowOverlap="1" wp14:anchorId="3371E185" wp14:editId="32E56BFB">
                <wp:simplePos x="0" y="0"/>
                <wp:positionH relativeFrom="column">
                  <wp:posOffset>38100</wp:posOffset>
                </wp:positionH>
                <wp:positionV relativeFrom="paragraph">
                  <wp:posOffset>-189230</wp:posOffset>
                </wp:positionV>
                <wp:extent cx="1807870" cy="594310"/>
                <wp:effectExtent l="38100" t="38100" r="1905" b="53975"/>
                <wp:wrapNone/>
                <wp:docPr id="20" name="Freihand 20"/>
                <wp:cNvGraphicFramePr/>
                <a:graphic xmlns:a="http://schemas.openxmlformats.org/drawingml/2006/main">
                  <a:graphicData uri="http://schemas.microsoft.com/office/word/2010/wordprocessingInk">
                    <w14:contentPart bwMode="auto" r:id="rId15">
                      <w14:nvContentPartPr>
                        <w14:cNvContentPartPr/>
                      </w14:nvContentPartPr>
                      <w14:xfrm>
                        <a:off x="0" y="0"/>
                        <a:ext cx="1807870" cy="594310"/>
                      </w14:xfrm>
                    </w14:contentPart>
                  </a:graphicData>
                </a:graphic>
              </wp:anchor>
            </w:drawing>
          </mc:Choice>
          <mc:Fallback>
            <w:pict>
              <v:shapetype w14:anchorId="4BD007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0" o:spid="_x0000_s1026" type="#_x0000_t75" style="position:absolute;margin-left:2.3pt;margin-top:-15.6pt;width:143.75pt;height:48.25pt;z-index:25160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">
                <v:imagedata r:id="rId16" o:title=""/>
              </v:shape>
            </w:pict>
          </mc:Fallback>
        </mc:AlternateContent>
      </w:r>
    </w:p>
    <w:p w:rsidR="00A22B4A" w:rsidRDefault="00A22B4A" w:rsidP="00A22B4A">
      <w:pPr>
        <w:pStyle w:val="TextCDB"/>
        <w:tabs>
          <w:tab w:val="left" w:pos="3262"/>
        </w:tabs>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rsidR="00A22B4A" w:rsidRDefault="00A22B4A" w:rsidP="00A22B4A">
      <w:pPr>
        <w:pStyle w:val="TextCDB"/>
        <w:tabs>
          <w:tab w:val="left" w:pos="3262"/>
        </w:tabs>
        <w:rPr>
          <w:lang w:val="de-CH"/>
        </w:rPr>
      </w:pPr>
      <w:r>
        <w:rPr>
          <w:lang w:val="de-CH"/>
        </w:rPr>
        <w:t>Der Auftraggeber</w:t>
      </w:r>
      <w:r>
        <w:rPr>
          <w:lang w:val="de-CH"/>
        </w:rPr>
        <w:tab/>
      </w:r>
      <w:r>
        <w:rPr>
          <w:lang w:val="de-CH"/>
        </w:rPr>
        <w:tab/>
        <w:t>Der Projektleiter</w:t>
      </w:r>
    </w:p>
    <w:p w:rsidR="00221094" w:rsidRPr="00A22B4A" w:rsidRDefault="00A22B4A" w:rsidP="00A22B4A">
      <w:pPr>
        <w:pStyle w:val="TextCDB"/>
        <w:tabs>
          <w:tab w:val="left" w:pos="3262"/>
        </w:tabs>
        <w:rPr>
          <w:lang w:val="de-CH"/>
        </w:rPr>
      </w:pPr>
      <w:r>
        <w:rPr>
          <w:lang w:val="de-CH"/>
        </w:rPr>
        <w:t>(Ort, Datum, Unterschrift)</w:t>
      </w:r>
      <w:r>
        <w:rPr>
          <w:lang w:val="de-CH"/>
        </w:rPr>
        <w:tab/>
      </w:r>
      <w:r>
        <w:rPr>
          <w:lang w:val="de-CH"/>
        </w:rPr>
        <w:tab/>
        <w:t>(Ort, Datum, Unterschrift)</w:t>
      </w:r>
    </w:p>
    <w:sectPr w:rsidR="00221094" w:rsidRPr="00A22B4A" w:rsidSect="00221094">
      <w:footnotePr>
        <w:pos w:val="beneathText"/>
      </w:footnotePr>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075" w:rsidRDefault="00851075">
      <w:r>
        <w:separator/>
      </w:r>
    </w:p>
  </w:endnote>
  <w:endnote w:type="continuationSeparator" w:id="0">
    <w:p w:rsidR="00851075" w:rsidRDefault="0085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950A21" w:rsidRPr="005A36ED" w:rsidRDefault="00950A21" w:rsidP="005A36ED">
          <w:pPr>
            <w:pStyle w:val="Fuzeile"/>
            <w:jc w:val="center"/>
            <w:rPr>
              <w:sz w:val="20"/>
              <w:szCs w:val="20"/>
            </w:rPr>
          </w:pPr>
          <w:r w:rsidRPr="005A36ED">
            <w:rPr>
              <w:sz w:val="20"/>
              <w:szCs w:val="20"/>
            </w:rPr>
            <w:t>Speicherdatum</w:t>
          </w:r>
          <w:r w:rsidR="006D6FC1">
            <w:rPr>
              <w:sz w:val="20"/>
              <w:szCs w:val="20"/>
            </w:rPr>
            <w:t>: 24.10.2019</w:t>
          </w:r>
          <w:r w:rsidRPr="005A36ED">
            <w:rPr>
              <w:sz w:val="20"/>
              <w:szCs w:val="20"/>
            </w:rPr>
            <w:t xml:space="preserve"> </w:t>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43205F">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43205F">
            <w:rPr>
              <w:noProof/>
              <w:sz w:val="20"/>
              <w:szCs w:val="20"/>
            </w:rPr>
            <w:t>4</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E162B9">
            <w:fldChar w:fldCharType="begin"/>
          </w:r>
          <w:r w:rsidR="00E162B9">
            <w:instrText xml:space="preserve"> NUMPAGES   \* MERGEFORMAT </w:instrText>
          </w:r>
          <w:r w:rsidR="00E162B9">
            <w:fldChar w:fldCharType="separate"/>
          </w:r>
          <w:r w:rsidR="00277CC8">
            <w:rPr>
              <w:noProof/>
            </w:rPr>
            <w:t>3</w:t>
          </w:r>
          <w:r w:rsidR="00E162B9">
            <w:rPr>
              <w:noProof/>
            </w:rPr>
            <w:fldChar w:fldCharType="end"/>
          </w:r>
        </w:p>
      </w:tc>
    </w:tr>
  </w:tbl>
  <w:p w:rsidR="00950A21" w:rsidRDefault="00950A21">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075" w:rsidRDefault="00851075">
      <w:r>
        <w:separator/>
      </w:r>
    </w:p>
  </w:footnote>
  <w:footnote w:type="continuationSeparator" w:id="0">
    <w:p w:rsidR="00851075" w:rsidRDefault="00851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000000"/>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14:anchorId="191F6714" wp14:editId="64C21F76">
                <wp:extent cx="1885950" cy="266700"/>
                <wp:effectExtent l="0" t="0" r="0" b="0"/>
                <wp:docPr id="2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DB071D" w:rsidP="00DB071D">
          <w:pPr>
            <w:pStyle w:val="Kopfzeile"/>
            <w:jc w:val="right"/>
          </w:pPr>
          <w:r w:rsidRPr="00D90F07">
            <w:rPr>
              <w:b/>
            </w:rPr>
            <w:t>S</w:t>
          </w:r>
          <w:r>
            <w:t>chlaues</w:t>
          </w:r>
          <w:r w:rsidRPr="00D90F07">
            <w:rPr>
              <w:b/>
            </w:rPr>
            <w:t>R</w:t>
          </w:r>
          <w:r>
            <w:t>aum</w:t>
          </w:r>
          <w:r w:rsidRPr="00D90F07">
            <w:rPr>
              <w:b/>
            </w:rPr>
            <w:t>B</w:t>
          </w:r>
          <w:r>
            <w:t>uchungs</w:t>
          </w:r>
          <w:r w:rsidRPr="00D90F07">
            <w:rPr>
              <w:b/>
            </w:rPr>
            <w:t>S</w:t>
          </w:r>
          <w:r>
            <w:t>ystem (SRBS)</w:t>
          </w:r>
        </w:p>
        <w:p w:rsidR="00950A21" w:rsidRDefault="00B60C54" w:rsidP="005A36ED">
          <w:pPr>
            <w:pStyle w:val="Kopfzeile"/>
            <w:jc w:val="right"/>
          </w:pPr>
          <w:r>
            <w:t>Konzeptbericht</w:t>
          </w:r>
        </w:p>
      </w:tc>
    </w:tr>
  </w:tbl>
  <w:p w:rsidR="00950A21" w:rsidRPr="009073B5" w:rsidRDefault="00950A2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extent cx="1885950" cy="266700"/>
                <wp:effectExtent l="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15:restartNumberingAfterBreak="0">
    <w:nsid w:val="2E9264CD"/>
    <w:multiLevelType w:val="hybridMultilevel"/>
    <w:tmpl w:val="9AEA6D1A"/>
    <w:lvl w:ilvl="0" w:tplc="0807000F">
      <w:start w:val="6"/>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4D62EF0"/>
    <w:multiLevelType w:val="multilevel"/>
    <w:tmpl w:val="776276A4"/>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1" w15:restartNumberingAfterBreak="0">
    <w:nsid w:val="44DC5BE2"/>
    <w:multiLevelType w:val="hybridMultilevel"/>
    <w:tmpl w:val="F4DA0E14"/>
    <w:lvl w:ilvl="0" w:tplc="B866D626">
      <w:start w:val="7"/>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A23656E"/>
    <w:multiLevelType w:val="hybridMultilevel"/>
    <w:tmpl w:val="F26810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AFC0547"/>
    <w:multiLevelType w:val="hybridMultilevel"/>
    <w:tmpl w:val="660C58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4"/>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9"/>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967"/>
    <w:rsid w:val="00001F70"/>
    <w:rsid w:val="00004FF5"/>
    <w:rsid w:val="00010068"/>
    <w:rsid w:val="000120BE"/>
    <w:rsid w:val="00024154"/>
    <w:rsid w:val="00026291"/>
    <w:rsid w:val="00061981"/>
    <w:rsid w:val="000677A4"/>
    <w:rsid w:val="000A6CC5"/>
    <w:rsid w:val="000B570F"/>
    <w:rsid w:val="000B5EA7"/>
    <w:rsid w:val="000C37A6"/>
    <w:rsid w:val="000C5ED3"/>
    <w:rsid w:val="000F448D"/>
    <w:rsid w:val="00101FDE"/>
    <w:rsid w:val="00114661"/>
    <w:rsid w:val="0011478D"/>
    <w:rsid w:val="00123093"/>
    <w:rsid w:val="00124474"/>
    <w:rsid w:val="00124CBF"/>
    <w:rsid w:val="001501D4"/>
    <w:rsid w:val="00173065"/>
    <w:rsid w:val="0017673C"/>
    <w:rsid w:val="00192EF2"/>
    <w:rsid w:val="001A2D56"/>
    <w:rsid w:val="001D65B9"/>
    <w:rsid w:val="00207314"/>
    <w:rsid w:val="00221094"/>
    <w:rsid w:val="002259D2"/>
    <w:rsid w:val="00235905"/>
    <w:rsid w:val="00257E57"/>
    <w:rsid w:val="00277CC8"/>
    <w:rsid w:val="002946D1"/>
    <w:rsid w:val="002D3691"/>
    <w:rsid w:val="002D75E2"/>
    <w:rsid w:val="002E0971"/>
    <w:rsid w:val="00322E48"/>
    <w:rsid w:val="00324B16"/>
    <w:rsid w:val="00354197"/>
    <w:rsid w:val="003837C3"/>
    <w:rsid w:val="003949FF"/>
    <w:rsid w:val="003A3249"/>
    <w:rsid w:val="003A575A"/>
    <w:rsid w:val="003A7A3C"/>
    <w:rsid w:val="003B22C3"/>
    <w:rsid w:val="003D7C29"/>
    <w:rsid w:val="003E6826"/>
    <w:rsid w:val="0040170E"/>
    <w:rsid w:val="0043205F"/>
    <w:rsid w:val="00454E01"/>
    <w:rsid w:val="0048736C"/>
    <w:rsid w:val="00493FC8"/>
    <w:rsid w:val="004A2A4D"/>
    <w:rsid w:val="004A4260"/>
    <w:rsid w:val="004C309B"/>
    <w:rsid w:val="004C6F85"/>
    <w:rsid w:val="004E058C"/>
    <w:rsid w:val="004F6CEE"/>
    <w:rsid w:val="004F6D18"/>
    <w:rsid w:val="004F79DA"/>
    <w:rsid w:val="00504563"/>
    <w:rsid w:val="00547D7C"/>
    <w:rsid w:val="00550EDB"/>
    <w:rsid w:val="00561A70"/>
    <w:rsid w:val="0057167F"/>
    <w:rsid w:val="00583A05"/>
    <w:rsid w:val="00585FB6"/>
    <w:rsid w:val="005870A8"/>
    <w:rsid w:val="00593C0F"/>
    <w:rsid w:val="005A36ED"/>
    <w:rsid w:val="005C5A25"/>
    <w:rsid w:val="005D07BD"/>
    <w:rsid w:val="005D3467"/>
    <w:rsid w:val="005D6EA4"/>
    <w:rsid w:val="005F6C2F"/>
    <w:rsid w:val="006074AF"/>
    <w:rsid w:val="00632EF8"/>
    <w:rsid w:val="00635995"/>
    <w:rsid w:val="006549B6"/>
    <w:rsid w:val="00672B24"/>
    <w:rsid w:val="006872AC"/>
    <w:rsid w:val="006B6871"/>
    <w:rsid w:val="006C7C9F"/>
    <w:rsid w:val="006D6FC1"/>
    <w:rsid w:val="006E0372"/>
    <w:rsid w:val="006E5967"/>
    <w:rsid w:val="00700AB6"/>
    <w:rsid w:val="00721481"/>
    <w:rsid w:val="007372C8"/>
    <w:rsid w:val="007406E8"/>
    <w:rsid w:val="00744B9E"/>
    <w:rsid w:val="00763BE5"/>
    <w:rsid w:val="00763CFA"/>
    <w:rsid w:val="00764FAE"/>
    <w:rsid w:val="007A16A2"/>
    <w:rsid w:val="007A471B"/>
    <w:rsid w:val="007A6A69"/>
    <w:rsid w:val="007B03DD"/>
    <w:rsid w:val="007B1DAE"/>
    <w:rsid w:val="007C7719"/>
    <w:rsid w:val="007D457B"/>
    <w:rsid w:val="007D4C2D"/>
    <w:rsid w:val="007E32C2"/>
    <w:rsid w:val="007E56D4"/>
    <w:rsid w:val="0080508F"/>
    <w:rsid w:val="00810BEE"/>
    <w:rsid w:val="008136A0"/>
    <w:rsid w:val="00813FB2"/>
    <w:rsid w:val="00814C51"/>
    <w:rsid w:val="008232C6"/>
    <w:rsid w:val="00851075"/>
    <w:rsid w:val="008522AE"/>
    <w:rsid w:val="00854F1A"/>
    <w:rsid w:val="00857266"/>
    <w:rsid w:val="00864974"/>
    <w:rsid w:val="00871B2F"/>
    <w:rsid w:val="0087727B"/>
    <w:rsid w:val="00880C63"/>
    <w:rsid w:val="00882428"/>
    <w:rsid w:val="0088737C"/>
    <w:rsid w:val="008B2343"/>
    <w:rsid w:val="008B4DC9"/>
    <w:rsid w:val="008C050C"/>
    <w:rsid w:val="008C2AC8"/>
    <w:rsid w:val="008F03C7"/>
    <w:rsid w:val="008F1FB0"/>
    <w:rsid w:val="00901253"/>
    <w:rsid w:val="009073B5"/>
    <w:rsid w:val="009111E6"/>
    <w:rsid w:val="00917887"/>
    <w:rsid w:val="00950A21"/>
    <w:rsid w:val="009641CA"/>
    <w:rsid w:val="0097269A"/>
    <w:rsid w:val="009830DB"/>
    <w:rsid w:val="00983806"/>
    <w:rsid w:val="009B3B5D"/>
    <w:rsid w:val="009D0C87"/>
    <w:rsid w:val="009F6E2A"/>
    <w:rsid w:val="009F72C9"/>
    <w:rsid w:val="00A22B4A"/>
    <w:rsid w:val="00A33095"/>
    <w:rsid w:val="00A3722F"/>
    <w:rsid w:val="00A43C63"/>
    <w:rsid w:val="00A53C75"/>
    <w:rsid w:val="00A60449"/>
    <w:rsid w:val="00A60D50"/>
    <w:rsid w:val="00A65F74"/>
    <w:rsid w:val="00A83245"/>
    <w:rsid w:val="00A91660"/>
    <w:rsid w:val="00A91796"/>
    <w:rsid w:val="00A9470D"/>
    <w:rsid w:val="00A97E87"/>
    <w:rsid w:val="00AA281C"/>
    <w:rsid w:val="00AA34A8"/>
    <w:rsid w:val="00AC11C4"/>
    <w:rsid w:val="00AC413A"/>
    <w:rsid w:val="00AC4CC2"/>
    <w:rsid w:val="00AC4DE1"/>
    <w:rsid w:val="00AD67C7"/>
    <w:rsid w:val="00AE14E2"/>
    <w:rsid w:val="00AE4D12"/>
    <w:rsid w:val="00AE4F4E"/>
    <w:rsid w:val="00B000B7"/>
    <w:rsid w:val="00B026BC"/>
    <w:rsid w:val="00B12627"/>
    <w:rsid w:val="00B25745"/>
    <w:rsid w:val="00B3101B"/>
    <w:rsid w:val="00B404A5"/>
    <w:rsid w:val="00B529A8"/>
    <w:rsid w:val="00B60C54"/>
    <w:rsid w:val="00B62855"/>
    <w:rsid w:val="00B6464F"/>
    <w:rsid w:val="00B9505D"/>
    <w:rsid w:val="00B955F9"/>
    <w:rsid w:val="00BA0D69"/>
    <w:rsid w:val="00BB4760"/>
    <w:rsid w:val="00BC4113"/>
    <w:rsid w:val="00BD3DB2"/>
    <w:rsid w:val="00BD73A9"/>
    <w:rsid w:val="00BE59C1"/>
    <w:rsid w:val="00C001E2"/>
    <w:rsid w:val="00C223DB"/>
    <w:rsid w:val="00C3468B"/>
    <w:rsid w:val="00C44655"/>
    <w:rsid w:val="00C64179"/>
    <w:rsid w:val="00C65AC3"/>
    <w:rsid w:val="00C83D93"/>
    <w:rsid w:val="00C962AC"/>
    <w:rsid w:val="00CB686A"/>
    <w:rsid w:val="00CD16D0"/>
    <w:rsid w:val="00D01533"/>
    <w:rsid w:val="00D231F4"/>
    <w:rsid w:val="00D341CA"/>
    <w:rsid w:val="00D40632"/>
    <w:rsid w:val="00D40F65"/>
    <w:rsid w:val="00D63EE1"/>
    <w:rsid w:val="00D6420D"/>
    <w:rsid w:val="00D75E19"/>
    <w:rsid w:val="00D822E7"/>
    <w:rsid w:val="00D96250"/>
    <w:rsid w:val="00D96CB8"/>
    <w:rsid w:val="00D97FE7"/>
    <w:rsid w:val="00DA3E67"/>
    <w:rsid w:val="00DB071D"/>
    <w:rsid w:val="00DB109A"/>
    <w:rsid w:val="00DB2262"/>
    <w:rsid w:val="00DD33B8"/>
    <w:rsid w:val="00DD55E5"/>
    <w:rsid w:val="00DF3AE0"/>
    <w:rsid w:val="00E0415A"/>
    <w:rsid w:val="00E162B9"/>
    <w:rsid w:val="00E20429"/>
    <w:rsid w:val="00E27F6D"/>
    <w:rsid w:val="00E432EF"/>
    <w:rsid w:val="00E46669"/>
    <w:rsid w:val="00E80B39"/>
    <w:rsid w:val="00E845D8"/>
    <w:rsid w:val="00E90C15"/>
    <w:rsid w:val="00E955F3"/>
    <w:rsid w:val="00EA42D5"/>
    <w:rsid w:val="00EA7083"/>
    <w:rsid w:val="00EB5EB0"/>
    <w:rsid w:val="00EC29F8"/>
    <w:rsid w:val="00ED4DD7"/>
    <w:rsid w:val="00EE78B6"/>
    <w:rsid w:val="00F070C2"/>
    <w:rsid w:val="00F16654"/>
    <w:rsid w:val="00F22FB9"/>
    <w:rsid w:val="00F2412F"/>
    <w:rsid w:val="00F24D0D"/>
    <w:rsid w:val="00F63D65"/>
    <w:rsid w:val="00F90C43"/>
    <w:rsid w:val="00F956FF"/>
    <w:rsid w:val="00FA1506"/>
    <w:rsid w:val="00FC3A28"/>
    <w:rsid w:val="00FD1265"/>
    <w:rsid w:val="00FD426F"/>
    <w:rsid w:val="00FD5F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C320"/>
  <w15:docId w15:val="{3A43D227-4FBC-4CB8-9F70-EA7942E1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link w:val="KopfzeileZchn"/>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uiPriority w:val="39"/>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styleId="Beschriftung">
    <w:name w:val="caption"/>
    <w:basedOn w:val="Standard"/>
    <w:next w:val="Standard"/>
    <w:unhideWhenUsed/>
    <w:qFormat/>
    <w:rsid w:val="00F2412F"/>
    <w:pPr>
      <w:spacing w:after="200"/>
    </w:pPr>
    <w:rPr>
      <w:i/>
      <w:iCs/>
      <w:color w:val="1F497D" w:themeColor="text2"/>
      <w:sz w:val="18"/>
      <w:szCs w:val="18"/>
    </w:rPr>
  </w:style>
  <w:style w:type="character" w:styleId="Zeilennummer">
    <w:name w:val="line number"/>
    <w:basedOn w:val="Absatz-Standardschriftart"/>
    <w:semiHidden/>
    <w:unhideWhenUsed/>
    <w:rsid w:val="00221094"/>
  </w:style>
  <w:style w:type="character" w:customStyle="1" w:styleId="berschrift1Zchn">
    <w:name w:val="Überschrift 1 Zchn"/>
    <w:basedOn w:val="Absatz-Standardschriftart"/>
    <w:link w:val="berschrift1"/>
    <w:rsid w:val="00A22B4A"/>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CB686A"/>
    <w:rPr>
      <w:rFonts w:ascii="Arial" w:eastAsia="PMingLiU" w:hAnsi="Arial" w:cs="Arial"/>
      <w:b/>
      <w:bCs/>
      <w:iCs/>
      <w:kern w:val="1"/>
      <w:sz w:val="22"/>
      <w:szCs w:val="28"/>
      <w:lang w:eastAsia="ar-SA"/>
    </w:rPr>
  </w:style>
  <w:style w:type="character" w:customStyle="1" w:styleId="KopfzeileZchn">
    <w:name w:val="Kopfzeile Zchn"/>
    <w:basedOn w:val="Absatz-Standardschriftart"/>
    <w:link w:val="Kopfzeile"/>
    <w:rsid w:val="00DB071D"/>
    <w:rPr>
      <w:rFonts w:ascii="Arial" w:eastAsia="PMingLiU" w:hAnsi="Arial"/>
      <w:sz w:val="16"/>
      <w:lang w:eastAsia="ar-SA"/>
    </w:rPr>
  </w:style>
  <w:style w:type="paragraph" w:styleId="Listenabsatz">
    <w:name w:val="List Paragraph"/>
    <w:basedOn w:val="Standard"/>
    <w:uiPriority w:val="34"/>
    <w:qFormat/>
    <w:rsid w:val="006E0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ink/ink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8-23T09:18:02.356"/>
    </inkml:context>
    <inkml:brush xml:id="br0">
      <inkml:brushProperty name="width" value="0.05" units="cm"/>
      <inkml:brushProperty name="height" value="0.05" units="cm"/>
      <inkml:brushProperty name="ignorePressure" value="1"/>
    </inkml:brush>
  </inkml:definitions>
  <inkml:trace contextRef="#ctx0" brushRef="#br0">784 557,'414'-127,"-377"114,10-2,0-3,-1-1,0-2,-2-2,-1-3,-1-1,6-7,-44 31,0 0,0 0,0 0,-1 0,1 0,-1-1,1 0,-1 0,-1 0,1 0,0 0,-1 0,0-1,0 1,0-1,-1 0,1 1,-1-1,0 0,-1 0,1 0,-1 0,0 0,0 0,0 1,-1-1,0 0,0 0,0 0,0-1,-1 2,0-1,0 1,0-1,-1 1,1 0,-1 0,0 0,0 0,0 0,-1 1,1 0,-2-1,-13-4,0 0,-1 2,1 0,-1 1,0 1,-1 1,1 1,-1 0,1 2,-20 1,23-1,-20-3,-1 1,1 2,-1 2,0 2,1 1,0 1,0 2,1 2,0 1,1 2,0 1,1 2,0 2,2 0,-9 8,33-18,-1 0,1 0,1 0,-1 1,1 0,1 0,0 1,0-1,1 1,0 0,0 1,2-1,-1 0,1 1,0 0,1 0,1 0,0 0,0 0,1 0,0 3,2 5,0 0,2 1,0-1,0-1,2 1,1-1,0 1,1-2,1 0,0-1,6 7,133 120,-122-122,-1 1,-1 2,0 0,-2 2,19 26,-38-45,0 0,0-1,-1 1,1 0,-2 0,1 0,-1 0,0 0,0 0,-1 1,0-1,-1 0,1 1,-1-1,-1 1,1-1,-1 0,-1 1,1-1,-1 0,-1 0,1 0,-1 0,0 0,-1-1,1 1,-1-1,-1 0,-2 3,-16 15,-1-3,-2 0,0-1,-1-2,-1 0,0-2,-2-2,0 0,0-2,-1-1,0-2,-1 0,-16 1,8 0,-1-1,0-2,0-2,-1-2,1-2,-1-1,1-2,-1-2,1-2,0-2,1-1,-40-16,6-9,12 0</inkml:trace>
  <inkml:trace contextRef="#ctx0" brushRef="#br0" timeOffset="770.614">1429 1472,'0'0,"0"0,0 0,0 0,0 0,0 0,0 0</inkml:trace>
  <inkml:trace contextRef="#ctx0" brushRef="#br0" timeOffset="1615.839">2354 320,'-25'90,"-5"-3,-4 1,-3-3,-4-1,-45 67,30-51,-265 446,291-500</inkml:trace>
  <inkml:trace contextRef="#ctx0" brushRef="#br0" timeOffset="2467.296">1571 806,'5'-23,"1"0,1 0,1 1,1-2,1 3,1 0,1 0,0 1,2 0,0 1,1 1,1 0,1 1,1 0,0 1,1 1,0 2,1 0,1 1,0 0,10-2,8-2,1 1,0 2,1 2,0 2,1 1,0 3,0 1,1 2,19 2,45 25,-105-24,1 1,-1-1,1 1,-1 0,0-1,1 1,-1 0,0 0,0 1,0-1,-1 0,1 1,-1-1,1 1,-1 0,0-1,0 1,0 0,0 0,0-1,-1 1,1 0,-1 0,0 0,0 0,0 0,0 0,0 0,-1 0,1-1,-1 1,0 0,0 0,0 0,-1 1,-8 13,-2 1,0-2,0 1,-2-1,0-1,-1 0,0-2,-1 0,-1 0,0-2,0 0,-14 6,9-3,-174 110,193-122,2-2,1 0,-1 0,1 0,-1-1,1 1,-1 0,0 0,1 0,-1 0,1 0,-1 0,0 0,1 1,-1-1,1 0,-1 0,1 0,-1 1,1-1,-1 0,1 0,-1 1,1-1,-1 0,1 1,-1-1,1 1,-1-1,1 1,0-1,-1 1,1-1,0 1,0-1,-1 1,1-1,0 1,0-1,0 1,0-1,-1 1,1 0,0-1,0 1,0-1,0 1,0 0,1-1,-1 1,0-1,0 1,0-1,0 1,1 0,-1-1,0 1,1-1,-1 1,0-1,1 1,-1-1,0 0,1 1,-1-1,1 1,-1-1,1 0,-1 1,1-1,0 0,177 8,-174-8,179 32,-173-30,0 1,-1 0,0 1,0 0,0 1,-1 0,1 0,-1 1,0 0,-1 0,1 1,-1 0,0 0,-1 1,0 0,0 0,2 5,-6-8,-1-1,1 0,-1 1,1-1,-1 1,-1 0,1-1,-1 1,0 0,0-1,0 1,0 0,-1-1,0 1,0 0,0-1,-1 1,1-1,-1 0,0 1,0-1,-1 0,1 0,-1 0,0-1,-1 2,-96 81,27-48,-1-3,-2-4,-1-2,-2-5,0-1,-71 7,57-11</inkml:trace>
  <inkml:trace contextRef="#ctx0" brushRef="#br0" timeOffset="3337.962">2011 1506,'468'-268,"-366"203,-3-5,-3-3,-3-5,-4-4,-3-3,31-46,-106 119,-1-1,-1 0,1-1,-2 0,0-1,-1 0,0 0,-2 0,1-1,-2-1,0 1,0-3,-4 17,0-1,0 0,-1 0,1 0,0 0,-1 1,0-1,0 0,0 0,0 1,0-1,0 1,-1-1,1 1,-1-1,1 1,-1 0,0 0,0 0,0 0,0 0,-1 0,1 0,0 1,-1-1,1 1,-1 0,0 0,1 0,-1 0,0 0,0 0,1 1,-1 0,0-1,-1 1,-107 8,78 7,1 1,1 1,0 1,1 2,1 2,1 1,1 1,1 1,2 1,0 1,2 1,0 1,3 1,-14 26,1-6,1 0,3 3,3 0,-5 18,23-54,1 1,1 0,0 1,1-1,1 1,1 0,1-1,1 1,0 0,1-1,1 1,1-1,1 1,0 0,4 7,8 10</inkml:trace>
  <inkml:trace contextRef="#ctx0" brushRef="#br0" timeOffset="4009.137">2700 1143,'35'-22,"0"0,2 2,1 3,0 1,1 2,0 1,1 2,1 2,23-2,-26 6,0 1,0 1,0 2,0 2,1 2,-1 1,23 7,-55-9,0 0,0 0,-1 1,1-1,0 2,-1-1,0 0,0 1,0 0,0 0,-1 1,1-1,-1 1,0 0,0 0,-1 1,0-1,0 1,0-1,-1 1,1 0,-1 0,-1 0,1 0,-1 1,0-1,0 1,-1-1,0 1,0-1,-1 0,0 2,-8 84,9-98,0 1,0-1,-1 0,0 1,-1-1,1 1,-1-1,0 1,0 0,0 0,-1 0,0 0,0 0,0 0,-1 1,0 0,1 0,-2 0,-1-2,-8-3,-1 1,1 1,-2-1,1 2,-1 0,0 2,0-1,0 2,-1 0,1 2,-1-1,0 2,1 0,-1 1,-14 3,11-2,1 0,-1 1,1 1,0 1,0 1,0 1,-6 4,19-8,1-1,0 0,0 1,0 0,1 1,-1-1,1 1,-1 0,1 0,0 0,1 0,-1 1,1-1,0 1,0 0,0 0,1 0,-1 0,1 1,1-1,-1 1,1-1,0 1,0 0,1-1,-1 1,1 2,1 0,1 0,0-1,0 1,0-1,1 0,0 0,0 0,1 0,0 1,0-2,0 1,1-1,0 0,1-1,-1 1,1-1,0 0,0-1,0 1,1-1,0 0,0-1,1 1,18 8,0-1,0-2,1-1,0 0,24 2,270 16,-227-25</inkml:trace>
  <inkml:trace contextRef="#ctx0" brushRef="#br0" timeOffset="5013.632">4184 961,'-398'-16,"268"30,127-13,-1 1,1-1,-1 0,1 1,0-1,-1 1,1 0,0 0,0 1,0-1,1 1,-1-1,0 1,1 0,0 0,0 0,0 0,0 0,0 1,0-1,1 0,0 1,-1-1,2 1,-1 0,0-1,1 1,-1 0,1-1,0 1,0 0,1 3,3 9,1-1,0 0,1 0,1 1,0-2,1 0,0 0,1-1,1 0,0 0,1-1,0-1,1 0,2 1,22 26,-25-27,87 121,-96-128,1 1,-1-1,-1 0,1 0,-1 1,1-1,-1 1,0-1,-1 1,1 0,-1-1,0 1,0 0,-1-1,1 1,-1 0,0-1,0 1,-1 0,1-1,-1 1,0-1,0 0,0 0,-1 0,1 0,-1 0,0-1,0 1,-1-1,1 0,-3 2,-13 6,-1 0,0-1,-1-2,0 0,0-1,-1-1,0-1,0-1,0-1,0-1,0-1,-1-1,-15-2,-10-2,62-12,301-59,-230 57,0-5,-2-2,-1-4,-1-3,-2-4,2-6,-71 38,-1 0,0-1,0 0,-1 0,0-1,0-2,0 2,-1-1,1 0,-2-1,1 0,-1 0,0 0,-1-1,0 0,0 0,-1 0,0 0,-1-1,0 0,0 1,-1-1,-1 0,1-2,-3 9,0-1,0 1,-1 0,1 0,0 0,-1 0,0 0,0 1,0-1,0 0,0 1,-1-1,1 1,-1-1,1 1,-1 0,0 0,0 0,0 1,0-1,0 1,0 0,0 0,0 0,-1 0,1 1,0-1,-1 1,1 0,-1 0,-103 7,98-6,0 1,0 0,0 0,1 1,-1 1,1 0,0 0,0 0,0 0,0 1,1 1,0-1,0 1,0 0,1 1,0-1,0 1,1 1,0-1,0 1,0 0,1 0,0 0,1 0,0 1,0 0,1-1,0 1,1 0,0 0,0 0,1 0,0 0,0 1,1-1,0 0,2 7,2-4,0-1,1 1,0-1,1 0,0-1,1 0,0 0,1 0,0-1,0 0,1-1,0 0,0-1,1 0,7 4,10 5,0-3,0 0,1-2,1-1,28 5,-40-10,-1 0,1-2,1 0,-1-1,0 0,0-2,1 0,-1-1,0-1,1-1,-1 0,-1-1,1-1,-1-1,1-1,6-3,-17 3,-1 1,0-1,0 0,-1-1,0 1,-1-1,1-1,-1 1,-1-1,0 1,0-1,0 1,-1-1,0 0,-1 0,0 0,-1 0,0 0,0 0,-1 0,0 0,0-1,3-57,3 31,2 1,1-1,2 2,2 0,1-1,1 2,9-13,26-43</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4A792-EB9F-4570-9FE7-E78E110FE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1428</Words>
  <Characters>8999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10407</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Olivier Etienne Winkler</dc:creator>
  <cp:lastModifiedBy>Winkler Olivier Etienne (IT-SWE-CCA)</cp:lastModifiedBy>
  <cp:revision>180</cp:revision>
  <cp:lastPrinted>2008-12-21T10:23:00Z</cp:lastPrinted>
  <dcterms:created xsi:type="dcterms:W3CDTF">2015-02-03T09:42:00Z</dcterms:created>
  <dcterms:modified xsi:type="dcterms:W3CDTF">2019-10-24T16:03:00Z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